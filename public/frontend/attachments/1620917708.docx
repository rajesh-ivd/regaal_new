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3BA6" w:rsidRDefault="00F8091E">
      <w:pPr>
        <w:pStyle w:val="Title"/>
        <w:ind w:left="2850"/>
        <w:jc w:val="left"/>
        <w:rPr>
          <w:b w:val="0"/>
          <w:sz w:val="48"/>
          <w:szCs w:val="48"/>
        </w:rPr>
      </w:pPr>
      <w:r>
        <w:rPr>
          <w:b w:val="0"/>
          <w:sz w:val="48"/>
          <w:szCs w:val="48"/>
        </w:rPr>
        <w:t xml:space="preserve">Pradeep Singh Bisht </w:t>
      </w:r>
    </w:p>
    <w:p w:rsidR="001F3BA6" w:rsidRDefault="00F8091E">
      <w:pPr>
        <w:pStyle w:val="Title"/>
        <w:ind w:left="285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Vill. Bandiya, Nahar Par, Tehsil Kiccha,</w:t>
      </w:r>
    </w:p>
    <w:p w:rsidR="001F3BA6" w:rsidRDefault="00F8091E">
      <w:pPr>
        <w:pStyle w:val="Title"/>
        <w:ind w:left="2850"/>
        <w:jc w:val="left"/>
        <w:rPr>
          <w:sz w:val="24"/>
          <w:szCs w:val="24"/>
        </w:rPr>
      </w:pPr>
      <w:r>
        <w:rPr>
          <w:b w:val="0"/>
          <w:sz w:val="24"/>
          <w:szCs w:val="24"/>
        </w:rPr>
        <w:t xml:space="preserve">Distt. U.S. Nagar, Uttrakhand,263148                                                                                                                                                    </w:t>
      </w:r>
      <w:r>
        <w:rPr>
          <w:rFonts w:ascii="Garamond" w:hAnsi="Garamond" w:cs="Garamond"/>
          <w:b w:val="0"/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 E-Mail: pradeep_bisht81@yahoo.co.in</w:t>
      </w:r>
    </w:p>
    <w:p w:rsidR="001F3BA6" w:rsidRDefault="00F8091E">
      <w:pPr>
        <w:ind w:left="-270"/>
        <w:rPr>
          <w:rFonts w:ascii="Garamond" w:hAnsi="Garamond" w:cs="Garamond"/>
        </w:rPr>
      </w:pPr>
      <w:r>
        <w:t xml:space="preserve">                                                    Contact no: 09999320823/07726007208</w:t>
      </w:r>
    </w:p>
    <w:p w:rsidR="001F3BA6" w:rsidRDefault="001F3BA6">
      <w:pPr>
        <w:jc w:val="center"/>
        <w:rPr>
          <w:rFonts w:ascii="Garamond" w:hAnsi="Garamond" w:cs="Garamond"/>
          <w:sz w:val="22"/>
          <w:szCs w:val="22"/>
        </w:rPr>
      </w:pPr>
    </w:p>
    <w:p w:rsidR="001F3BA6" w:rsidRDefault="001F3BA6">
      <w:pPr>
        <w:jc w:val="center"/>
        <w:rPr>
          <w:rFonts w:ascii="Garamond" w:hAnsi="Garamond" w:cs="Garamond"/>
          <w:sz w:val="22"/>
          <w:szCs w:val="22"/>
        </w:rPr>
      </w:pPr>
    </w:p>
    <w:p w:rsidR="001F3BA6" w:rsidRDefault="00F8091E">
      <w:pPr>
        <w:pStyle w:val="Heading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CAREER OBJECTIVE</w:t>
      </w:r>
    </w:p>
    <w:p w:rsidR="001F3BA6" w:rsidRDefault="00F8091E">
      <w:pPr>
        <w:pStyle w:val="Body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a part of Techno management team with a technology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driven organization where I can leverage my potential</w:t>
      </w:r>
      <w:r>
        <w:rPr>
          <w:rFonts w:ascii="Calibri" w:hAnsi="Calibri" w:cs="Calibri"/>
          <w:sz w:val="24"/>
          <w:szCs w:val="24"/>
        </w:rPr>
        <w:t>s and contribute my qualification and skills towards the optimization of the company goals.</w:t>
      </w:r>
    </w:p>
    <w:p w:rsidR="001F3BA6" w:rsidRDefault="001F3BA6">
      <w:pPr>
        <w:pStyle w:val="Heading3"/>
        <w:rPr>
          <w:sz w:val="22"/>
          <w:szCs w:val="22"/>
          <w:u w:val="single"/>
        </w:rPr>
      </w:pPr>
    </w:p>
    <w:p w:rsidR="001F3BA6" w:rsidRDefault="00F8091E">
      <w:pPr>
        <w:pStyle w:val="Heading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WORKING EXPERIENCE (1</w:t>
      </w:r>
      <w:r>
        <w:rPr>
          <w:rFonts w:ascii="Calibri" w:hAnsi="Calibri" w:cs="Calibri"/>
          <w:sz w:val="28"/>
          <w:szCs w:val="28"/>
          <w:lang w:val="en-IN"/>
        </w:rPr>
        <w:t>5</w:t>
      </w:r>
      <w:r>
        <w:rPr>
          <w:rFonts w:ascii="Calibri" w:hAnsi="Calibri" w:cs="Calibri"/>
          <w:sz w:val="28"/>
          <w:szCs w:val="28"/>
        </w:rPr>
        <w:t xml:space="preserve"> Years)</w:t>
      </w:r>
    </w:p>
    <w:p w:rsidR="001F3BA6" w:rsidRDefault="00F809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</w:p>
    <w:p w:rsidR="001F3BA6" w:rsidRDefault="00F8091E">
      <w:pPr>
        <w:numPr>
          <w:ilvl w:val="0"/>
          <w:numId w:val="1"/>
        </w:numPr>
        <w:tabs>
          <w:tab w:val="clear" w:pos="720"/>
          <w:tab w:val="left" w:pos="9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Presently working as </w:t>
      </w:r>
      <w:r>
        <w:rPr>
          <w:rFonts w:ascii="Calibri" w:hAnsi="Calibri" w:cs="Calibri"/>
          <w:b/>
        </w:rPr>
        <w:t>Deputy Manager</w:t>
      </w:r>
      <w:r>
        <w:rPr>
          <w:rFonts w:ascii="Calibri" w:hAnsi="Calibri" w:cs="Calibri"/>
          <w:b/>
          <w:lang w:val="en-IN"/>
        </w:rPr>
        <w:t xml:space="preserve"> (Operation &amp; Project)</w:t>
      </w:r>
      <w:r>
        <w:rPr>
          <w:rFonts w:ascii="Calibri" w:hAnsi="Calibri" w:cs="Calibri"/>
        </w:rPr>
        <w:t xml:space="preserve"> in</w:t>
      </w:r>
      <w:r>
        <w:rPr>
          <w:rFonts w:ascii="Calibri" w:hAnsi="Calibri" w:cs="Calibri"/>
          <w:b/>
        </w:rPr>
        <w:t xml:space="preserve"> Wonder Cement Ltd, Nimbahera, Raj</w:t>
      </w:r>
      <w:r>
        <w:rPr>
          <w:rFonts w:ascii="Calibri" w:hAnsi="Calibri" w:cs="Calibri"/>
          <w:b/>
        </w:rPr>
        <w:t>asthan</w:t>
      </w:r>
      <w:r>
        <w:rPr>
          <w:rFonts w:ascii="Calibri" w:hAnsi="Calibri" w:cs="Calibri"/>
        </w:rPr>
        <w:t xml:space="preserve"> of </w:t>
      </w:r>
      <w:r>
        <w:rPr>
          <w:rFonts w:ascii="Calibri" w:hAnsi="Calibri" w:cs="Calibri"/>
          <w:b/>
        </w:rPr>
        <w:t>40</w:t>
      </w:r>
      <w:r>
        <w:rPr>
          <w:rFonts w:ascii="Calibri" w:hAnsi="Calibri" w:cs="Calibri"/>
          <w:b/>
        </w:rPr>
        <w:t>+30</w:t>
      </w:r>
      <w:r>
        <w:rPr>
          <w:rFonts w:ascii="Calibri" w:hAnsi="Calibri" w:cs="Calibri"/>
          <w:b/>
          <w:lang w:val="en-IN"/>
        </w:rPr>
        <w:t>MW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lang w:val="en-IN"/>
        </w:rPr>
        <w:t xml:space="preserve">PP, </w:t>
      </w:r>
      <w:r>
        <w:rPr>
          <w:rFonts w:ascii="Calibri" w:hAnsi="Calibri" w:cs="Calibri"/>
          <w:b/>
          <w:bCs/>
          <w:lang w:val="en-IN"/>
        </w:rPr>
        <w:t>18</w:t>
      </w:r>
      <w:r>
        <w:rPr>
          <w:rFonts w:ascii="Calibri" w:hAnsi="Calibri" w:cs="Calibri"/>
          <w:b/>
          <w:bCs/>
        </w:rPr>
        <w:t>+12</w:t>
      </w:r>
      <w:r>
        <w:rPr>
          <w:rFonts w:ascii="Calibri" w:hAnsi="Calibri" w:cs="Calibri"/>
          <w:b/>
          <w:bCs/>
          <w:lang w:val="en-IN"/>
        </w:rPr>
        <w:t>MW</w:t>
      </w:r>
      <w:r>
        <w:rPr>
          <w:rFonts w:ascii="Calibri" w:hAnsi="Calibri" w:cs="Calibri"/>
          <w:lang w:val="en-IN"/>
        </w:rPr>
        <w:t xml:space="preserve"> WHRS </w:t>
      </w:r>
      <w:r>
        <w:rPr>
          <w:rFonts w:ascii="Calibri" w:hAnsi="Calibri" w:cs="Calibri"/>
        </w:rPr>
        <w:t>from Sep 2016 to till now.</w:t>
      </w:r>
    </w:p>
    <w:p w:rsidR="001F3BA6" w:rsidRDefault="00F8091E">
      <w:pPr>
        <w:numPr>
          <w:ilvl w:val="0"/>
          <w:numId w:val="1"/>
        </w:numPr>
        <w:tabs>
          <w:tab w:val="clear" w:pos="720"/>
          <w:tab w:val="left" w:pos="9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</w:t>
      </w:r>
      <w:r>
        <w:rPr>
          <w:rFonts w:ascii="Calibri" w:hAnsi="Calibri" w:cs="Calibri"/>
          <w:b/>
        </w:rPr>
        <w:t>Shift Incharge  (Astt. Manager)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b/>
        </w:rPr>
        <w:t>Continental Carbon India Ltd, Ghaziabad, UP</w:t>
      </w:r>
      <w:r>
        <w:rPr>
          <w:rFonts w:ascii="Calibri" w:hAnsi="Calibri" w:cs="Calibri"/>
        </w:rPr>
        <w:t xml:space="preserve">  of </w:t>
      </w:r>
      <w:r>
        <w:rPr>
          <w:rFonts w:ascii="Calibri" w:hAnsi="Calibri" w:cs="Calibri"/>
          <w:b/>
        </w:rPr>
        <w:t xml:space="preserve">15MW </w:t>
      </w:r>
      <w:r>
        <w:rPr>
          <w:rFonts w:ascii="Calibri" w:hAnsi="Calibri" w:cs="Calibri"/>
        </w:rPr>
        <w:t xml:space="preserve"> Gas Fired Power Plant from May 2010 to Aug 2016.</w:t>
      </w:r>
    </w:p>
    <w:p w:rsidR="001F3BA6" w:rsidRDefault="00F8091E">
      <w:pPr>
        <w:numPr>
          <w:ilvl w:val="0"/>
          <w:numId w:val="1"/>
        </w:numPr>
        <w:tabs>
          <w:tab w:val="clear" w:pos="720"/>
          <w:tab w:val="left" w:pos="9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</w:t>
      </w:r>
      <w:r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>hift Engineer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 xml:space="preserve">(Sr. Executive-Engg.) </w:t>
      </w:r>
      <w:r>
        <w:rPr>
          <w:rFonts w:ascii="Calibri" w:hAnsi="Calibri" w:cs="Calibri"/>
        </w:rPr>
        <w:t xml:space="preserve">in  </w:t>
      </w:r>
      <w:r>
        <w:rPr>
          <w:rFonts w:ascii="Calibri" w:hAnsi="Calibri" w:cs="Calibri"/>
          <w:b/>
        </w:rPr>
        <w:t xml:space="preserve">Simbhaoli Sugars Ltd, Ghaziabad, UP </w:t>
      </w:r>
      <w:r>
        <w:rPr>
          <w:rFonts w:ascii="Calibri" w:hAnsi="Calibri" w:cs="Calibri"/>
        </w:rPr>
        <w:t xml:space="preserve">of </w:t>
      </w:r>
      <w:r>
        <w:rPr>
          <w:rFonts w:ascii="Calibri" w:hAnsi="Calibri" w:cs="Calibri"/>
          <w:b/>
        </w:rPr>
        <w:t xml:space="preserve"> 22+12 MW </w:t>
      </w:r>
      <w:r>
        <w:rPr>
          <w:rFonts w:ascii="Calibri" w:hAnsi="Calibri" w:cs="Calibri"/>
        </w:rPr>
        <w:t>Co-Gen Power Plant from August 2006 to May 2010</w:t>
      </w:r>
    </w:p>
    <w:p w:rsidR="001F3BA6" w:rsidRDefault="00F8091E">
      <w:pPr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Worked as a</w:t>
      </w:r>
      <w:r>
        <w:rPr>
          <w:rFonts w:ascii="Calibri" w:hAnsi="Calibri" w:cs="Calibri"/>
          <w:b/>
        </w:rPr>
        <w:t xml:space="preserve"> Graduate Engineer Trainee - Mechanical </w:t>
      </w:r>
      <w:r>
        <w:rPr>
          <w:rFonts w:ascii="Calibri" w:hAnsi="Calibri" w:cs="Calibri"/>
        </w:rPr>
        <w:t xml:space="preserve">in </w:t>
      </w:r>
      <w:r>
        <w:rPr>
          <w:rFonts w:ascii="Calibri" w:hAnsi="Calibri" w:cs="Calibri"/>
          <w:b/>
        </w:rPr>
        <w:t>Chadha Sugars Ltd., Dhanaura, UP</w:t>
      </w:r>
      <w:r>
        <w:rPr>
          <w:rFonts w:ascii="Calibri" w:hAnsi="Calibri" w:cs="Calibri"/>
        </w:rPr>
        <w:t xml:space="preserve"> of from August 2005 to August 20</w:t>
      </w:r>
      <w:r>
        <w:rPr>
          <w:rFonts w:ascii="Calibri" w:hAnsi="Calibri" w:cs="Calibri"/>
        </w:rPr>
        <w:t>06.</w:t>
      </w:r>
    </w:p>
    <w:p w:rsidR="001F3BA6" w:rsidRDefault="001F3BA6">
      <w:pPr>
        <w:ind w:left="720"/>
        <w:rPr>
          <w:rFonts w:ascii="Calibri" w:hAnsi="Calibri" w:cs="Calibri"/>
          <w:b/>
          <w:sz w:val="28"/>
          <w:szCs w:val="28"/>
        </w:rPr>
      </w:pPr>
    </w:p>
    <w:p w:rsidR="001F3BA6" w:rsidRDefault="00F8091E">
      <w:pPr>
        <w:rPr>
          <w:rFonts w:ascii="Calibri" w:hAnsi="Calibri" w:cs="Calibri"/>
          <w:b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WORKING </w:t>
      </w:r>
      <w:r>
        <w:rPr>
          <w:rFonts w:ascii="Calibri" w:hAnsi="Calibri" w:cs="Calibri"/>
          <w:b/>
          <w:sz w:val="28"/>
          <w:szCs w:val="28"/>
          <w:u w:val="single"/>
          <w:lang w:val="en-IN"/>
        </w:rPr>
        <w:t>EXPERIENCE:</w:t>
      </w:r>
    </w:p>
    <w:p w:rsidR="001F3BA6" w:rsidRDefault="001F3BA6">
      <w:pPr>
        <w:rPr>
          <w:rFonts w:ascii="Calibri" w:hAnsi="Calibri" w:cs="Calibri"/>
          <w:b/>
          <w:sz w:val="28"/>
          <w:szCs w:val="28"/>
          <w:u w:val="single"/>
          <w:lang w:val="en-IN"/>
        </w:rPr>
      </w:pPr>
    </w:p>
    <w:p w:rsidR="001F3BA6" w:rsidRDefault="00F8091E">
      <w:pPr>
        <w:pStyle w:val="BodyText"/>
        <w:numPr>
          <w:ilvl w:val="0"/>
          <w:numId w:val="3"/>
        </w:numPr>
        <w:tabs>
          <w:tab w:val="left" w:pos="360"/>
          <w:tab w:val="left" w:pos="720"/>
        </w:tabs>
        <w:spacing w:after="12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Presently Working on Engineering, </w:t>
      </w:r>
      <w:r>
        <w:rPr>
          <w:rFonts w:ascii="Calibri" w:hAnsi="Calibri" w:cs="Calibri"/>
          <w:sz w:val="24"/>
          <w:szCs w:val="24"/>
        </w:rPr>
        <w:t>Erection</w:t>
      </w:r>
      <w:r>
        <w:rPr>
          <w:rFonts w:ascii="Calibri" w:hAnsi="Calibri" w:cs="Calibri"/>
          <w:sz w:val="24"/>
          <w:szCs w:val="24"/>
          <w:lang w:val="en-IN"/>
        </w:rPr>
        <w:t xml:space="preserve"> &amp; </w:t>
      </w:r>
      <w:r>
        <w:rPr>
          <w:rFonts w:ascii="Calibri" w:hAnsi="Calibri" w:cs="Calibri"/>
          <w:sz w:val="24"/>
          <w:szCs w:val="24"/>
        </w:rPr>
        <w:t>Commissioning of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</w:rPr>
        <w:t>130TPH</w:t>
      </w:r>
      <w:r>
        <w:rPr>
          <w:rFonts w:ascii="Calibri" w:hAnsi="Calibri" w:cs="Calibri"/>
          <w:sz w:val="24"/>
          <w:szCs w:val="24"/>
          <w:lang w:val="en-IN"/>
        </w:rPr>
        <w:t xml:space="preserve"> CPP </w:t>
      </w:r>
      <w:r>
        <w:rPr>
          <w:rFonts w:ascii="Calibri" w:hAnsi="Calibri" w:cs="Calibri"/>
          <w:sz w:val="24"/>
          <w:szCs w:val="24"/>
        </w:rPr>
        <w:t xml:space="preserve">Boiler </w:t>
      </w:r>
      <w:r>
        <w:rPr>
          <w:rFonts w:ascii="Calibri" w:hAnsi="Calibri" w:cs="Calibri"/>
          <w:sz w:val="24"/>
          <w:szCs w:val="24"/>
          <w:lang w:val="en-IN"/>
        </w:rPr>
        <w:t>&amp; 30MW Air Cooled Condenser</w:t>
      </w:r>
      <w:r>
        <w:rPr>
          <w:rFonts w:ascii="Calibri" w:hAnsi="Calibri" w:cs="Calibri"/>
          <w:sz w:val="24"/>
          <w:szCs w:val="24"/>
        </w:rPr>
        <w:t xml:space="preserve"> project work</w:t>
      </w:r>
      <w:r>
        <w:rPr>
          <w:rFonts w:ascii="Calibri" w:hAnsi="Calibri" w:cs="Calibri"/>
          <w:sz w:val="24"/>
          <w:szCs w:val="24"/>
          <w:lang w:val="en-IN"/>
        </w:rPr>
        <w:t>. Boiler (Make TBWES ) IR CFBC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Working Pressure 110 kg/cm2 and 540 deg C </w:t>
      </w:r>
      <w:r>
        <w:rPr>
          <w:rFonts w:ascii="Calibri" w:hAnsi="Calibri" w:cs="Calibri"/>
          <w:sz w:val="24"/>
          <w:szCs w:val="24"/>
          <w:lang w:val="en-IN"/>
        </w:rPr>
        <w:t>.</w:t>
      </w:r>
    </w:p>
    <w:p w:rsidR="001F3BA6" w:rsidRDefault="00F8091E">
      <w:pPr>
        <w:pStyle w:val="BodyText"/>
        <w:numPr>
          <w:ilvl w:val="0"/>
          <w:numId w:val="3"/>
        </w:numPr>
        <w:tabs>
          <w:tab w:val="left" w:pos="360"/>
          <w:tab w:val="left" w:pos="720"/>
        </w:tabs>
        <w:spacing w:after="12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Operation of Indonesian/Pet Coke/US/Lignite Coal fired IR CFBC CPP having boiler of 160 TPH, 110kg/cm2 &amp; 540degC (Make Thermax) and STG 1X40 MW (Make BHEL) Triple Extraction cum Condensing Steam Turbine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WHRS </w:t>
      </w:r>
      <w:r>
        <w:rPr>
          <w:rFonts w:ascii="Calibri" w:hAnsi="Calibri" w:cs="Calibri"/>
          <w:sz w:val="24"/>
          <w:szCs w:val="24"/>
        </w:rPr>
        <w:t xml:space="preserve">dual pressure boilers of 106TPH, </w:t>
      </w:r>
      <w:r>
        <w:rPr>
          <w:rFonts w:ascii="Calibri" w:hAnsi="Calibri" w:cs="Calibri"/>
          <w:sz w:val="24"/>
          <w:szCs w:val="24"/>
        </w:rPr>
        <w:lastRenderedPageBreak/>
        <w:t>14.5/2.5Kg/cm2 &amp; 385/192 deg C Make Thermax and 1X18MW Make BHEL Duel Injection Condensing Steam Turbine.</w:t>
      </w:r>
    </w:p>
    <w:p w:rsidR="001F3BA6" w:rsidRDefault="00F8091E">
      <w:pPr>
        <w:pStyle w:val="BodyText"/>
        <w:numPr>
          <w:ilvl w:val="0"/>
          <w:numId w:val="3"/>
        </w:numPr>
        <w:tabs>
          <w:tab w:val="clear" w:pos="1080"/>
          <w:tab w:val="left" w:pos="360"/>
          <w:tab w:val="left" w:pos="720"/>
        </w:tabs>
        <w:spacing w:after="12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Operation of Off Gas/Oil fired (FO/HSD) boilers of  60 TPH (Make: Thermal System) @ 87 kg/cm2 ,510±5ºC 15MW </w:t>
      </w:r>
      <w:r>
        <w:rPr>
          <w:rFonts w:ascii="Calibri" w:hAnsi="Calibri" w:cs="Calibri"/>
          <w:sz w:val="24"/>
          <w:szCs w:val="24"/>
        </w:rPr>
        <w:t>(Make: Hangzhou China) Triple Extraction Condensing Turbine.</w:t>
      </w:r>
    </w:p>
    <w:p w:rsidR="001F3BA6" w:rsidRDefault="00F8091E">
      <w:pPr>
        <w:pStyle w:val="BodyText"/>
        <w:numPr>
          <w:ilvl w:val="0"/>
          <w:numId w:val="3"/>
        </w:numPr>
        <w:tabs>
          <w:tab w:val="clear" w:pos="1080"/>
          <w:tab w:val="left" w:pos="360"/>
          <w:tab w:val="left" w:pos="720"/>
        </w:tabs>
        <w:spacing w:after="12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Operation of Bagasse fired boilers of  110 TPH (Make: Thermodyne) @ 87 kg/cm2 ,510±5ºC &amp; 77TPH (Make: Thermax) @ 42 kg/cm2,480±5ºC of Cap. (22+12)MW (Make: Siemens/ Thermodyne) Back Pressure Turb</w:t>
      </w:r>
      <w:r>
        <w:rPr>
          <w:rFonts w:ascii="Calibri" w:hAnsi="Calibri" w:cs="Calibri"/>
          <w:sz w:val="24"/>
          <w:szCs w:val="24"/>
        </w:rPr>
        <w:t>ine .</w:t>
      </w:r>
    </w:p>
    <w:p w:rsidR="001F3BA6" w:rsidRDefault="001F3BA6">
      <w:pPr>
        <w:pStyle w:val="BodyText"/>
        <w:tabs>
          <w:tab w:val="left" w:pos="360"/>
          <w:tab w:val="left" w:pos="720"/>
        </w:tabs>
        <w:spacing w:after="120"/>
        <w:ind w:left="720"/>
        <w:rPr>
          <w:rFonts w:ascii="Calibri" w:hAnsi="Calibri" w:cs="Calibri"/>
          <w:sz w:val="24"/>
          <w:szCs w:val="24"/>
        </w:rPr>
      </w:pPr>
    </w:p>
    <w:p w:rsidR="001F3BA6" w:rsidRDefault="00F8091E">
      <w:pPr>
        <w:rPr>
          <w:rFonts w:ascii="Calibri" w:hAnsi="Calibri" w:cs="Calibri"/>
          <w:b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sz w:val="28"/>
          <w:szCs w:val="28"/>
          <w:u w:val="single"/>
          <w:lang w:val="en-IN"/>
        </w:rPr>
        <w:t>RESPONSIBILITIES:</w:t>
      </w:r>
    </w:p>
    <w:p w:rsidR="001F3BA6" w:rsidRDefault="001F3BA6">
      <w:pPr>
        <w:rPr>
          <w:rFonts w:ascii="Calibri" w:hAnsi="Calibri" w:cs="Calibri"/>
          <w:b/>
          <w:sz w:val="28"/>
          <w:szCs w:val="28"/>
          <w:u w:val="single"/>
          <w:lang w:val="en-IN"/>
        </w:rPr>
      </w:pPr>
    </w:p>
    <w:p w:rsidR="001F3BA6" w:rsidRDefault="00F8091E">
      <w:pPr>
        <w:pStyle w:val="BodyText"/>
        <w:tabs>
          <w:tab w:val="left" w:pos="720"/>
        </w:tabs>
        <w:spacing w:after="120"/>
        <w:ind w:left="360"/>
        <w:rPr>
          <w:rFonts w:ascii="Calibri" w:hAnsi="Calibri" w:cs="Calibri"/>
          <w:b/>
          <w:sz w:val="28"/>
          <w:szCs w:val="28"/>
          <w:u w:val="single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Presently Engineering, Erection &amp; Commissioning of the 30MW new captive power plant with operation of 40MW CPP.</w:t>
      </w:r>
    </w:p>
    <w:p w:rsidR="001F3BA6" w:rsidRDefault="001F3BA6">
      <w:pPr>
        <w:rPr>
          <w:rFonts w:ascii="Calibri" w:hAnsi="Calibri" w:cs="Calibri"/>
          <w:b/>
          <w:sz w:val="28"/>
          <w:szCs w:val="28"/>
          <w:u w:val="single"/>
          <w:lang w:val="en-IN"/>
        </w:rPr>
      </w:pP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  <w:bCs/>
          <w:lang w:val="en-IN"/>
        </w:rPr>
        <w:t>Operation of  40MW CPP and 18MW WHRS  in a manner that minimizes the cost of generation and maximize  profitability w</w:t>
      </w:r>
      <w:r>
        <w:rPr>
          <w:rFonts w:ascii="Calibri" w:hAnsi="Calibri" w:cs="Calibri"/>
          <w:bCs/>
          <w:lang w:val="en-IN"/>
        </w:rPr>
        <w:t>hile maintaining the long viability of the plant assets.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  <w:bCs/>
          <w:lang w:val="en-IN"/>
        </w:rPr>
        <w:t>Direct, Plan and Coordinate the day to day activities of operating personnel to meet generation target including efficient utilization of fuel.</w:t>
      </w:r>
    </w:p>
    <w:p w:rsidR="001F3BA6" w:rsidRDefault="00F8091E">
      <w:pPr>
        <w:pStyle w:val="BodyText"/>
        <w:numPr>
          <w:ilvl w:val="0"/>
          <w:numId w:val="4"/>
        </w:numPr>
        <w:tabs>
          <w:tab w:val="left" w:pos="360"/>
          <w:tab w:val="left" w:pos="720"/>
        </w:tabs>
        <w:spacing w:after="120"/>
        <w:rPr>
          <w:rFonts w:ascii="Calibri" w:hAnsi="Calibri" w:cs="Calibri"/>
          <w:bCs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</w:rPr>
        <w:t xml:space="preserve">Annual boiler inspection planning and readiness as per </w:t>
      </w:r>
      <w:r>
        <w:rPr>
          <w:rFonts w:ascii="Calibri" w:hAnsi="Calibri" w:cs="Calibri"/>
          <w:sz w:val="24"/>
          <w:szCs w:val="24"/>
        </w:rPr>
        <w:t>IBR.</w:t>
      </w:r>
    </w:p>
    <w:p w:rsidR="001F3BA6" w:rsidRDefault="00F8091E">
      <w:pPr>
        <w:pStyle w:val="BodyText"/>
        <w:numPr>
          <w:ilvl w:val="0"/>
          <w:numId w:val="4"/>
        </w:numPr>
        <w:tabs>
          <w:tab w:val="left" w:pos="360"/>
          <w:tab w:val="left" w:pos="720"/>
        </w:tabs>
        <w:spacing w:after="120"/>
        <w:rPr>
          <w:rFonts w:ascii="Calibri" w:hAnsi="Calibri" w:cs="Calibri"/>
          <w:bCs/>
          <w:sz w:val="24"/>
          <w:szCs w:val="24"/>
          <w:lang w:val="en-IN"/>
        </w:rPr>
      </w:pPr>
      <w:r>
        <w:rPr>
          <w:rFonts w:ascii="Calibri" w:hAnsi="Calibri" w:cs="Calibri"/>
          <w:bCs/>
          <w:sz w:val="24"/>
          <w:szCs w:val="24"/>
          <w:lang w:val="en-IN"/>
        </w:rPr>
        <w:t>Condition Monitoring &amp; Efficiency Calculation of critical equipment of plant.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</w:rPr>
        <w:t>Preparation of  MIS/MP</w:t>
      </w:r>
      <w:r>
        <w:rPr>
          <w:rFonts w:ascii="Calibri" w:hAnsi="Calibri" w:cs="Calibri"/>
          <w:lang w:val="en-IN"/>
        </w:rPr>
        <w:t>R</w:t>
      </w:r>
      <w:r>
        <w:rPr>
          <w:rFonts w:ascii="Calibri" w:hAnsi="Calibri" w:cs="Calibri"/>
        </w:rPr>
        <w:t xml:space="preserve">, Daily Production Report </w:t>
      </w:r>
      <w:r>
        <w:rPr>
          <w:rFonts w:ascii="Calibri" w:hAnsi="Calibri" w:cs="Calibri"/>
          <w:lang w:val="en-IN"/>
        </w:rPr>
        <w:t>for department and steam and power booking in SAP.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  <w:bCs/>
          <w:lang w:val="en-IN"/>
        </w:rPr>
        <w:t xml:space="preserve">Daily supervision, Monitoring, Coaching, Developing and </w:t>
      </w:r>
      <w:r>
        <w:rPr>
          <w:rFonts w:ascii="Calibri" w:hAnsi="Calibri" w:cs="Calibri"/>
          <w:bCs/>
          <w:lang w:val="en-IN"/>
        </w:rPr>
        <w:t>Performance management of employees to ensure a productive work force in compliance with company policies and procedure.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  <w:bCs/>
          <w:lang w:val="en-IN"/>
        </w:rPr>
        <w:t>Monitor, Evaluate  and Implement energy saving initiatives and 5S activities in department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  <w:bCs/>
          <w:lang w:val="en-IN"/>
        </w:rPr>
        <w:t>Perform  project documentation work of 1x30M</w:t>
      </w:r>
      <w:r>
        <w:rPr>
          <w:rFonts w:ascii="Calibri" w:hAnsi="Calibri" w:cs="Calibri"/>
          <w:bCs/>
          <w:lang w:val="en-IN"/>
        </w:rPr>
        <w:t>W CPP.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  <w:bCs/>
          <w:lang w:val="en-IN"/>
        </w:rPr>
        <w:t>Management of on-site fuel and spare inventory to ensure flexible and reliable operation.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  <w:bCs/>
          <w:lang w:val="en-IN"/>
        </w:rPr>
      </w:pPr>
      <w:r>
        <w:rPr>
          <w:rFonts w:ascii="Calibri" w:hAnsi="Calibri" w:cs="Calibri"/>
          <w:bCs/>
          <w:lang w:val="en-IN"/>
        </w:rPr>
        <w:t>Provide communication and reporting of plant status and activities to support plant objectives.</w:t>
      </w:r>
    </w:p>
    <w:p w:rsidR="001F3BA6" w:rsidRDefault="00F8091E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 safety rules </w:t>
      </w:r>
      <w:r>
        <w:rPr>
          <w:rFonts w:ascii="Calibri" w:hAnsi="Calibri" w:cs="Calibri"/>
          <w:lang w:val="en-IN"/>
        </w:rPr>
        <w:t xml:space="preserve">and safe work practices </w:t>
      </w:r>
      <w:r>
        <w:rPr>
          <w:rFonts w:ascii="Calibri" w:hAnsi="Calibri" w:cs="Calibri"/>
        </w:rPr>
        <w:t>are follow and remo</w:t>
      </w:r>
      <w:r>
        <w:rPr>
          <w:rFonts w:ascii="Calibri" w:hAnsi="Calibri" w:cs="Calibri"/>
        </w:rPr>
        <w:t>ve unsafe condition from plant.</w:t>
      </w:r>
    </w:p>
    <w:p w:rsidR="001F3BA6" w:rsidRDefault="001F3BA6">
      <w:pPr>
        <w:rPr>
          <w:rFonts w:ascii="Calibri" w:hAnsi="Calibri" w:cs="Calibri"/>
          <w:bCs/>
          <w:lang w:val="en-IN"/>
        </w:rPr>
      </w:pPr>
    </w:p>
    <w:p w:rsidR="001F3BA6" w:rsidRDefault="00F8091E">
      <w:pPr>
        <w:pStyle w:val="BodyText"/>
        <w:spacing w:after="12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ACHIEVEMENTS</w:t>
      </w:r>
    </w:p>
    <w:p w:rsidR="001F3BA6" w:rsidRDefault="001F3BA6">
      <w:pPr>
        <w:pStyle w:val="BodyText"/>
        <w:spacing w:after="120"/>
        <w:rPr>
          <w:rFonts w:ascii="Calibri" w:hAnsi="Calibri" w:cs="Calibri"/>
          <w:b/>
          <w:sz w:val="28"/>
          <w:szCs w:val="28"/>
          <w:u w:val="single"/>
        </w:rPr>
      </w:pPr>
    </w:p>
    <w:p w:rsidR="001F3BA6" w:rsidRDefault="00F8091E">
      <w:pPr>
        <w:pStyle w:val="BodyText"/>
        <w:numPr>
          <w:ilvl w:val="0"/>
          <w:numId w:val="5"/>
        </w:numPr>
        <w:spacing w:after="12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Implementation </w:t>
      </w:r>
      <w:r>
        <w:rPr>
          <w:rFonts w:ascii="Calibri" w:hAnsi="Calibri" w:cs="Calibri"/>
          <w:sz w:val="24"/>
          <w:szCs w:val="24"/>
          <w:lang w:val="en-IN"/>
        </w:rPr>
        <w:t xml:space="preserve">Equipment </w:t>
      </w:r>
      <w:r>
        <w:rPr>
          <w:rFonts w:ascii="Calibri" w:hAnsi="Calibri" w:cs="Calibri"/>
          <w:sz w:val="24"/>
          <w:szCs w:val="24"/>
        </w:rPr>
        <w:t xml:space="preserve">PM module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z w:val="24"/>
          <w:szCs w:val="24"/>
        </w:rPr>
        <w:t xml:space="preserve"> CPP and WHRS.</w:t>
      </w:r>
    </w:p>
    <w:p w:rsidR="001F3BA6" w:rsidRDefault="00F8091E">
      <w:pPr>
        <w:pStyle w:val="BodyText"/>
        <w:numPr>
          <w:ilvl w:val="0"/>
          <w:numId w:val="5"/>
        </w:numPr>
        <w:spacing w:after="12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Successful </w:t>
      </w:r>
      <w:r>
        <w:rPr>
          <w:rFonts w:ascii="Calibri" w:hAnsi="Calibri" w:cs="Calibri"/>
          <w:sz w:val="24"/>
          <w:szCs w:val="24"/>
          <w:lang w:val="en-IN"/>
        </w:rPr>
        <w:t>C</w:t>
      </w:r>
      <w:r>
        <w:rPr>
          <w:rFonts w:ascii="Calibri" w:hAnsi="Calibri" w:cs="Calibri"/>
          <w:sz w:val="24"/>
          <w:szCs w:val="24"/>
        </w:rPr>
        <w:t xml:space="preserve">ommissioning and PG test of </w:t>
      </w:r>
      <w:r>
        <w:rPr>
          <w:rFonts w:ascii="Calibri" w:hAnsi="Calibri" w:cs="Calibri"/>
          <w:sz w:val="24"/>
          <w:szCs w:val="24"/>
          <w:lang w:val="en-IN"/>
        </w:rPr>
        <w:t xml:space="preserve">18MW </w:t>
      </w:r>
      <w:r>
        <w:rPr>
          <w:rFonts w:ascii="Calibri" w:hAnsi="Calibri" w:cs="Calibri"/>
          <w:sz w:val="24"/>
          <w:szCs w:val="24"/>
        </w:rPr>
        <w:t>WHRS</w:t>
      </w:r>
      <w:r>
        <w:rPr>
          <w:rFonts w:ascii="Calibri" w:hAnsi="Calibri" w:cs="Calibri"/>
          <w:sz w:val="24"/>
          <w:szCs w:val="24"/>
          <w:lang w:val="en-IN"/>
        </w:rPr>
        <w:t>.</w:t>
      </w:r>
    </w:p>
    <w:p w:rsidR="001F3BA6" w:rsidRDefault="00F8091E">
      <w:pPr>
        <w:pStyle w:val="BodyText"/>
        <w:numPr>
          <w:ilvl w:val="0"/>
          <w:numId w:val="5"/>
        </w:numPr>
        <w:spacing w:after="12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lang w:val="en-IN"/>
        </w:rPr>
        <w:t>Certified Energy Auditor from BEE, Govt of India in 2019.</w:t>
      </w:r>
    </w:p>
    <w:p w:rsidR="001F3BA6" w:rsidRDefault="00F8091E">
      <w:pPr>
        <w:pStyle w:val="BodyText"/>
        <w:numPr>
          <w:ilvl w:val="0"/>
          <w:numId w:val="5"/>
        </w:numPr>
        <w:spacing w:after="12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UP BOE Exam - 2014 first rank </w:t>
      </w:r>
      <w:r>
        <w:rPr>
          <w:rFonts w:ascii="Calibri" w:hAnsi="Calibri" w:cs="Calibri"/>
          <w:sz w:val="24"/>
          <w:szCs w:val="24"/>
          <w:lang w:val="en-IN"/>
        </w:rPr>
        <w:t xml:space="preserve">in state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</w:rPr>
        <w:t>78.5% marks.</w:t>
      </w:r>
    </w:p>
    <w:p w:rsidR="001F3BA6" w:rsidRDefault="001F3BA6">
      <w:pPr>
        <w:pStyle w:val="Heading4"/>
        <w:rPr>
          <w:rFonts w:ascii="Calibri" w:hAnsi="Calibri" w:cs="Calibri"/>
          <w:sz w:val="28"/>
          <w:szCs w:val="28"/>
        </w:rPr>
      </w:pPr>
    </w:p>
    <w:p w:rsidR="001F3BA6" w:rsidRDefault="00F8091E">
      <w:pPr>
        <w:pStyle w:val="Heading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PROFESSIONAL QUALIFICATION</w:t>
      </w:r>
    </w:p>
    <w:p w:rsidR="001F3BA6" w:rsidRDefault="001F3BA6">
      <w:pPr>
        <w:rPr>
          <w:rFonts w:ascii="Calibri" w:hAnsi="Calibri" w:cs="Calibri"/>
        </w:rPr>
      </w:pPr>
    </w:p>
    <w:p w:rsidR="001F3BA6" w:rsidRDefault="00F8091E">
      <w:pPr>
        <w:numPr>
          <w:ilvl w:val="0"/>
          <w:numId w:val="6"/>
        </w:numPr>
        <w:tabs>
          <w:tab w:val="clear" w:pos="1080"/>
          <w:tab w:val="left" w:pos="720"/>
        </w:tabs>
        <w:ind w:left="720" w:hanging="45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n-IN"/>
        </w:rPr>
        <w:t>One</w:t>
      </w:r>
      <w:r>
        <w:rPr>
          <w:rFonts w:ascii="Calibri" w:hAnsi="Calibri" w:cs="Calibri"/>
          <w:b/>
        </w:rPr>
        <w:t xml:space="preserve"> Year Executive PG Program In Thermal Power Plant Engineering</w:t>
      </w:r>
      <w:r>
        <w:rPr>
          <w:rFonts w:ascii="Calibri" w:hAnsi="Calibri" w:cs="Calibri"/>
        </w:rPr>
        <w:t xml:space="preserve"> from </w:t>
      </w:r>
      <w:r>
        <w:rPr>
          <w:rFonts w:ascii="Calibri" w:hAnsi="Calibri" w:cs="Calibri"/>
          <w:b/>
        </w:rPr>
        <w:t>Synergem Power Plant Institute, Nagpur</w:t>
      </w:r>
      <w:r>
        <w:rPr>
          <w:rFonts w:ascii="Calibri" w:hAnsi="Calibri" w:cs="Calibri"/>
        </w:rPr>
        <w:t xml:space="preserve"> recognized by CEA, Under Ministry of Power, India in 2014.</w:t>
      </w:r>
    </w:p>
    <w:p w:rsidR="001F3BA6" w:rsidRDefault="00F8091E">
      <w:pPr>
        <w:numPr>
          <w:ilvl w:val="0"/>
          <w:numId w:val="7"/>
        </w:numPr>
        <w:tabs>
          <w:tab w:val="left" w:pos="720"/>
        </w:tabs>
        <w:ind w:left="720" w:hanging="45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B.</w:t>
      </w:r>
      <w:r>
        <w:rPr>
          <w:rFonts w:ascii="Calibri" w:hAnsi="Calibri" w:cs="Calibri"/>
          <w:b/>
        </w:rPr>
        <w:t>Tech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b/>
          <w:bCs/>
        </w:rPr>
        <w:t>Mechanical Engineering</w:t>
      </w:r>
      <w:r>
        <w:rPr>
          <w:rFonts w:ascii="Calibri" w:hAnsi="Calibri" w:cs="Calibri"/>
        </w:rPr>
        <w:t xml:space="preserve"> from </w:t>
      </w:r>
      <w:r>
        <w:rPr>
          <w:rFonts w:ascii="Calibri" w:hAnsi="Calibri" w:cs="Calibri"/>
          <w:b/>
          <w:bCs/>
        </w:rPr>
        <w:t>S.R.M.S. Engg. College, Bareilly</w:t>
      </w:r>
      <w:r>
        <w:rPr>
          <w:rFonts w:ascii="Calibri" w:hAnsi="Calibri" w:cs="Calibri"/>
        </w:rPr>
        <w:t xml:space="preserve"> affiliated to </w:t>
      </w:r>
      <w:r>
        <w:rPr>
          <w:rFonts w:ascii="Calibri" w:hAnsi="Calibri" w:cs="Calibri"/>
          <w:b/>
        </w:rPr>
        <w:t>U.P.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Technical University, Luckno</w:t>
      </w:r>
      <w:r>
        <w:rPr>
          <w:rFonts w:ascii="Calibri" w:hAnsi="Calibri" w:cs="Calibri"/>
        </w:rPr>
        <w:t>w with 65.82% in 2005.</w:t>
      </w:r>
    </w:p>
    <w:p w:rsidR="001F3BA6" w:rsidRDefault="00F8091E">
      <w:pPr>
        <w:numPr>
          <w:ilvl w:val="0"/>
          <w:numId w:val="7"/>
        </w:numPr>
        <w:ind w:left="720" w:hanging="45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Post Diploma in Information Technology</w:t>
      </w:r>
      <w:r>
        <w:rPr>
          <w:rFonts w:ascii="Calibri" w:hAnsi="Calibri" w:cs="Calibri"/>
        </w:rPr>
        <w:t xml:space="preserve"> from </w:t>
      </w:r>
      <w:r>
        <w:rPr>
          <w:rFonts w:ascii="Calibri" w:hAnsi="Calibri" w:cs="Calibri"/>
          <w:b/>
        </w:rPr>
        <w:t>Govt. Polytechnic, Kanpur</w:t>
      </w:r>
      <w:r>
        <w:rPr>
          <w:rFonts w:ascii="Calibri" w:hAnsi="Calibri" w:cs="Calibri"/>
        </w:rPr>
        <w:t xml:space="preserve"> affiliated to </w:t>
      </w:r>
      <w:r>
        <w:rPr>
          <w:rFonts w:ascii="Calibri" w:hAnsi="Calibri" w:cs="Calibri"/>
          <w:b/>
        </w:rPr>
        <w:t>U.P.B.T.E., Lucknow</w:t>
      </w:r>
      <w:r>
        <w:rPr>
          <w:rFonts w:ascii="Calibri" w:hAnsi="Calibri" w:cs="Calibri"/>
        </w:rPr>
        <w:t xml:space="preserve"> with 80.6% in</w:t>
      </w:r>
      <w:r>
        <w:rPr>
          <w:rFonts w:ascii="Calibri" w:hAnsi="Calibri" w:cs="Calibri"/>
        </w:rPr>
        <w:t xml:space="preserve"> 2002.</w:t>
      </w:r>
    </w:p>
    <w:p w:rsidR="001F3BA6" w:rsidRDefault="00F8091E">
      <w:pPr>
        <w:numPr>
          <w:ilvl w:val="0"/>
          <w:numId w:val="7"/>
        </w:numPr>
        <w:ind w:left="720" w:hanging="45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Diploma </w:t>
      </w:r>
      <w:r>
        <w:rPr>
          <w:rFonts w:ascii="Calibri" w:hAnsi="Calibri" w:cs="Calibri"/>
        </w:rPr>
        <w:t xml:space="preserve">in </w:t>
      </w:r>
      <w:r>
        <w:rPr>
          <w:rFonts w:ascii="Calibri" w:hAnsi="Calibri" w:cs="Calibri"/>
          <w:b/>
        </w:rPr>
        <w:t>Mechanical Engineering</w:t>
      </w:r>
      <w:r>
        <w:rPr>
          <w:rFonts w:ascii="Calibri" w:hAnsi="Calibri" w:cs="Calibri"/>
        </w:rPr>
        <w:t xml:space="preserve"> from </w:t>
      </w:r>
      <w:r>
        <w:rPr>
          <w:rFonts w:ascii="Calibri" w:hAnsi="Calibri" w:cs="Calibri"/>
          <w:b/>
        </w:rPr>
        <w:t>Govt. Polytechnic, Kashipur</w:t>
      </w:r>
      <w:r>
        <w:rPr>
          <w:rFonts w:ascii="Calibri" w:hAnsi="Calibri" w:cs="Calibri"/>
        </w:rPr>
        <w:t xml:space="preserve"> affiliated to</w:t>
      </w:r>
      <w:r>
        <w:rPr>
          <w:rFonts w:ascii="Calibri" w:hAnsi="Calibri" w:cs="Calibri"/>
          <w:b/>
        </w:rPr>
        <w:t xml:space="preserve"> U.P.B.T.E., Lucknow</w:t>
      </w:r>
      <w:r>
        <w:rPr>
          <w:rFonts w:ascii="Calibri" w:hAnsi="Calibri" w:cs="Calibri"/>
        </w:rPr>
        <w:t xml:space="preserve"> with 76.5% in 2000.</w:t>
      </w:r>
    </w:p>
    <w:p w:rsidR="001F3BA6" w:rsidRDefault="00F8091E">
      <w:pPr>
        <w:numPr>
          <w:ilvl w:val="0"/>
          <w:numId w:val="7"/>
        </w:numPr>
        <w:ind w:left="720" w:hanging="45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High School </w:t>
      </w:r>
      <w:r>
        <w:rPr>
          <w:rFonts w:ascii="Calibri" w:hAnsi="Calibri" w:cs="Calibri"/>
        </w:rPr>
        <w:t xml:space="preserve">from </w:t>
      </w:r>
      <w:r>
        <w:rPr>
          <w:rFonts w:ascii="Calibri" w:hAnsi="Calibri" w:cs="Calibri"/>
          <w:b/>
        </w:rPr>
        <w:t xml:space="preserve">MGM Inter College, Baheri, Bareilly </w:t>
      </w:r>
      <w:r>
        <w:rPr>
          <w:rFonts w:ascii="Calibri" w:hAnsi="Calibri" w:cs="Calibri"/>
        </w:rPr>
        <w:t>affiliated to</w:t>
      </w:r>
      <w:r>
        <w:rPr>
          <w:rFonts w:ascii="Calibri" w:hAnsi="Calibri" w:cs="Calibri"/>
          <w:b/>
        </w:rPr>
        <w:t xml:space="preserve"> UP Board, Allahabad </w:t>
      </w:r>
      <w:r>
        <w:rPr>
          <w:rFonts w:ascii="Calibri" w:hAnsi="Calibri" w:cs="Calibri"/>
        </w:rPr>
        <w:t>in 1997.</w:t>
      </w:r>
    </w:p>
    <w:p w:rsidR="001F3BA6" w:rsidRDefault="001F3BA6">
      <w:pPr>
        <w:jc w:val="both"/>
        <w:rPr>
          <w:rFonts w:ascii="Calibri" w:hAnsi="Calibri" w:cs="Calibri"/>
          <w:sz w:val="28"/>
          <w:szCs w:val="28"/>
        </w:rPr>
      </w:pPr>
    </w:p>
    <w:p w:rsidR="001F3BA6" w:rsidRDefault="001F3BA6">
      <w:pPr>
        <w:rPr>
          <w:rFonts w:ascii="Calibri" w:hAnsi="Calibri" w:cs="Calibri"/>
          <w:sz w:val="28"/>
          <w:szCs w:val="28"/>
        </w:rPr>
      </w:pPr>
    </w:p>
    <w:p w:rsidR="001F3BA6" w:rsidRDefault="001F3BA6">
      <w:pPr>
        <w:jc w:val="both"/>
        <w:rPr>
          <w:rFonts w:ascii="Calibri" w:hAnsi="Calibri" w:cs="Calibri"/>
          <w:sz w:val="28"/>
          <w:szCs w:val="28"/>
        </w:rPr>
      </w:pPr>
    </w:p>
    <w:p w:rsidR="001F3BA6" w:rsidRDefault="00F8091E">
      <w:pPr>
        <w:pStyle w:val="Heading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PERSONAL PROFILE</w:t>
      </w:r>
    </w:p>
    <w:p w:rsidR="001F3BA6" w:rsidRDefault="001F3BA6">
      <w:pPr>
        <w:rPr>
          <w:rFonts w:ascii="Calibri" w:hAnsi="Calibri" w:cs="Calibri"/>
          <w:sz w:val="28"/>
          <w:szCs w:val="28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030"/>
      </w:tblGrid>
      <w:tr w:rsidR="001F3BA6">
        <w:trPr>
          <w:trHeight w:val="25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F3BA6" w:rsidRDefault="00F8091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Father</w:t>
            </w:r>
            <w:r>
              <w:rPr>
                <w:rFonts w:ascii="Calibri" w:hAnsi="Calibri" w:cs="Calibri"/>
                <w:b/>
                <w:bCs/>
                <w:lang w:val="en-IN"/>
              </w:rPr>
              <w:t>’</w:t>
            </w:r>
            <w:r>
              <w:rPr>
                <w:rFonts w:ascii="Calibri" w:hAnsi="Calibri" w:cs="Calibri"/>
                <w:b/>
                <w:bCs/>
              </w:rPr>
              <w:t>s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A6" w:rsidRDefault="00F8091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Shri Promod Singh Bisht</w:t>
            </w:r>
          </w:p>
        </w:tc>
      </w:tr>
      <w:tr w:rsidR="001F3BA6">
        <w:trPr>
          <w:trHeight w:val="25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F3BA6" w:rsidRDefault="00F8091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 of Birth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A6" w:rsidRDefault="00F8091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July 1981</w:t>
            </w:r>
          </w:p>
        </w:tc>
      </w:tr>
      <w:tr w:rsidR="001F3BA6">
        <w:trPr>
          <w:trHeight w:val="25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F3BA6" w:rsidRDefault="00F8091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Marital Status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A6" w:rsidRDefault="00F8091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Married</w:t>
            </w:r>
          </w:p>
        </w:tc>
      </w:tr>
      <w:tr w:rsidR="001F3BA6">
        <w:trPr>
          <w:trHeight w:val="25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F3BA6" w:rsidRDefault="00F8091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Languages </w:t>
            </w:r>
            <w:r>
              <w:rPr>
                <w:rFonts w:ascii="Calibri" w:hAnsi="Calibri" w:cs="Calibri"/>
                <w:b/>
                <w:bCs/>
                <w:lang w:val="en-IN"/>
              </w:rPr>
              <w:t>K</w:t>
            </w:r>
            <w:r>
              <w:rPr>
                <w:rFonts w:ascii="Calibri" w:hAnsi="Calibri" w:cs="Calibri"/>
                <w:b/>
                <w:bCs/>
              </w:rPr>
              <w:t>nown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A6" w:rsidRDefault="00F8091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 xml:space="preserve"> &amp;</w:t>
            </w:r>
            <w:r>
              <w:rPr>
                <w:rFonts w:ascii="Calibri" w:hAnsi="Calibri" w:cs="Calibri"/>
              </w:rPr>
              <w:t xml:space="preserve"> Hindi</w:t>
            </w:r>
          </w:p>
        </w:tc>
      </w:tr>
      <w:tr w:rsidR="001F3BA6">
        <w:trPr>
          <w:trHeight w:val="25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F3BA6" w:rsidRDefault="00F8091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Salary Drawn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A6" w:rsidRDefault="00F8091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12.0 lac CTC</w:t>
            </w:r>
          </w:p>
        </w:tc>
      </w:tr>
      <w:tr w:rsidR="001F3BA6">
        <w:trPr>
          <w:trHeight w:val="35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F3BA6" w:rsidRDefault="00F8091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Expected </w:t>
            </w:r>
            <w:r>
              <w:rPr>
                <w:rFonts w:ascii="Calibri" w:hAnsi="Calibri" w:cs="Calibri"/>
                <w:b/>
                <w:bCs/>
                <w:lang w:val="en-IN"/>
              </w:rPr>
              <w:t>S</w:t>
            </w:r>
            <w:r>
              <w:rPr>
                <w:rFonts w:ascii="Calibri" w:hAnsi="Calibri" w:cs="Calibri"/>
                <w:b/>
                <w:bCs/>
              </w:rPr>
              <w:t>alary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A6" w:rsidRDefault="00F8091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16.0 lac CTC</w:t>
            </w:r>
          </w:p>
        </w:tc>
      </w:tr>
      <w:tr w:rsidR="001F3BA6">
        <w:trPr>
          <w:trHeight w:val="25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F3BA6" w:rsidRDefault="00F8091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 xml:space="preserve">Notice </w:t>
            </w:r>
            <w:r>
              <w:rPr>
                <w:rFonts w:ascii="Calibri" w:hAnsi="Calibri" w:cs="Calibri"/>
                <w:b/>
                <w:bCs/>
                <w:lang w:val="en-IN"/>
              </w:rPr>
              <w:t>P</w:t>
            </w:r>
            <w:r>
              <w:rPr>
                <w:rFonts w:ascii="Calibri" w:hAnsi="Calibri" w:cs="Calibri"/>
                <w:b/>
                <w:bCs/>
              </w:rPr>
              <w:t>eriod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A6" w:rsidRDefault="00F8091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Months Negotiable</w:t>
            </w:r>
          </w:p>
        </w:tc>
      </w:tr>
    </w:tbl>
    <w:p w:rsidR="001F3BA6" w:rsidRDefault="001F3BA6">
      <w:pPr>
        <w:jc w:val="both"/>
        <w:rPr>
          <w:rFonts w:ascii="Calibri" w:hAnsi="Calibri" w:cs="Calibri"/>
        </w:rPr>
      </w:pPr>
    </w:p>
    <w:p w:rsidR="001F3BA6" w:rsidRDefault="00F8091E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 hope that my qualifications, technical skills and other abilities would meet your requirement and I would be provided to serve your prestigious organization.    </w:t>
      </w:r>
    </w:p>
    <w:p w:rsidR="001F3BA6" w:rsidRDefault="001F3BA6">
      <w:pPr>
        <w:jc w:val="both"/>
        <w:rPr>
          <w:rFonts w:ascii="Calibri" w:hAnsi="Calibri" w:cs="Calibri"/>
          <w:b/>
          <w:bCs/>
        </w:rPr>
      </w:pPr>
    </w:p>
    <w:p w:rsidR="001F3BA6" w:rsidRDefault="001F3BA6">
      <w:pPr>
        <w:jc w:val="both"/>
        <w:rPr>
          <w:rFonts w:ascii="Calibri" w:hAnsi="Calibri" w:cs="Calibri"/>
          <w:b/>
          <w:bCs/>
        </w:rPr>
      </w:pPr>
    </w:p>
    <w:p w:rsidR="001F3BA6" w:rsidRDefault="001F3BA6">
      <w:pPr>
        <w:jc w:val="both"/>
        <w:rPr>
          <w:rFonts w:ascii="Calibri" w:hAnsi="Calibri" w:cs="Calibri"/>
          <w:b/>
          <w:bCs/>
        </w:rPr>
      </w:pPr>
    </w:p>
    <w:p w:rsidR="001F3BA6" w:rsidRDefault="001F3BA6">
      <w:pPr>
        <w:jc w:val="both"/>
        <w:rPr>
          <w:rFonts w:ascii="Calibri" w:hAnsi="Calibri" w:cs="Calibri"/>
          <w:b/>
          <w:bCs/>
        </w:rPr>
      </w:pPr>
    </w:p>
    <w:p w:rsidR="001F3BA6" w:rsidRDefault="00F8091E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Place-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      Pradeep Singh Bisht</w:t>
      </w:r>
    </w:p>
    <w:sectPr w:rsidR="001F3BA6">
      <w:pgSz w:w="12240" w:h="15840"/>
      <w:pgMar w:top="720" w:right="144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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2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4">
    <w:abstractNumId w:val="5"/>
  </w:num>
  <w:num w:numId="5">
    <w:abstractNumId w:val="4"/>
  </w:num>
  <w:num w:numId="6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7A97"/>
    <w:rsid w:val="00020F2C"/>
    <w:rsid w:val="00025C94"/>
    <w:rsid w:val="0002690F"/>
    <w:rsid w:val="000326C7"/>
    <w:rsid w:val="00043BD4"/>
    <w:rsid w:val="00044913"/>
    <w:rsid w:val="000467B0"/>
    <w:rsid w:val="000562A5"/>
    <w:rsid w:val="00070F26"/>
    <w:rsid w:val="00073FD3"/>
    <w:rsid w:val="00074B82"/>
    <w:rsid w:val="00082E2D"/>
    <w:rsid w:val="00085CDB"/>
    <w:rsid w:val="000A3BA9"/>
    <w:rsid w:val="000C0572"/>
    <w:rsid w:val="000C1DE7"/>
    <w:rsid w:val="000C2F7A"/>
    <w:rsid w:val="000D5B91"/>
    <w:rsid w:val="000D760D"/>
    <w:rsid w:val="000E4896"/>
    <w:rsid w:val="000E7AD0"/>
    <w:rsid w:val="000F3100"/>
    <w:rsid w:val="0010751B"/>
    <w:rsid w:val="00112F38"/>
    <w:rsid w:val="00113451"/>
    <w:rsid w:val="00115618"/>
    <w:rsid w:val="00115703"/>
    <w:rsid w:val="00132A11"/>
    <w:rsid w:val="00140D2D"/>
    <w:rsid w:val="001506B6"/>
    <w:rsid w:val="00150FB4"/>
    <w:rsid w:val="001510A5"/>
    <w:rsid w:val="00151638"/>
    <w:rsid w:val="001536EA"/>
    <w:rsid w:val="00161860"/>
    <w:rsid w:val="00172A27"/>
    <w:rsid w:val="00172B81"/>
    <w:rsid w:val="00175E9C"/>
    <w:rsid w:val="00181332"/>
    <w:rsid w:val="00185423"/>
    <w:rsid w:val="001A0D28"/>
    <w:rsid w:val="001C52E0"/>
    <w:rsid w:val="001D2AA9"/>
    <w:rsid w:val="001D7337"/>
    <w:rsid w:val="001E0BE8"/>
    <w:rsid w:val="001F354E"/>
    <w:rsid w:val="001F36D2"/>
    <w:rsid w:val="001F3BA6"/>
    <w:rsid w:val="001F7FC9"/>
    <w:rsid w:val="00204A69"/>
    <w:rsid w:val="00206825"/>
    <w:rsid w:val="002109BF"/>
    <w:rsid w:val="00211D38"/>
    <w:rsid w:val="00251061"/>
    <w:rsid w:val="00255BC4"/>
    <w:rsid w:val="002665F9"/>
    <w:rsid w:val="002714AC"/>
    <w:rsid w:val="00272AFE"/>
    <w:rsid w:val="00276C75"/>
    <w:rsid w:val="00277968"/>
    <w:rsid w:val="002827EF"/>
    <w:rsid w:val="00284E58"/>
    <w:rsid w:val="002C6DD1"/>
    <w:rsid w:val="002C7342"/>
    <w:rsid w:val="002D42B7"/>
    <w:rsid w:val="002D7C25"/>
    <w:rsid w:val="00320356"/>
    <w:rsid w:val="0033067C"/>
    <w:rsid w:val="00343AC9"/>
    <w:rsid w:val="00344CC5"/>
    <w:rsid w:val="00345955"/>
    <w:rsid w:val="0037136F"/>
    <w:rsid w:val="00373AFA"/>
    <w:rsid w:val="003818A0"/>
    <w:rsid w:val="00384808"/>
    <w:rsid w:val="003871BA"/>
    <w:rsid w:val="003B6DD8"/>
    <w:rsid w:val="003C53DD"/>
    <w:rsid w:val="003C6D33"/>
    <w:rsid w:val="003D35A6"/>
    <w:rsid w:val="003D4B73"/>
    <w:rsid w:val="003E329A"/>
    <w:rsid w:val="003E3B16"/>
    <w:rsid w:val="003E42D1"/>
    <w:rsid w:val="003E434F"/>
    <w:rsid w:val="004053F9"/>
    <w:rsid w:val="0040541C"/>
    <w:rsid w:val="0041113B"/>
    <w:rsid w:val="00423B48"/>
    <w:rsid w:val="004304D0"/>
    <w:rsid w:val="00457795"/>
    <w:rsid w:val="00457C1B"/>
    <w:rsid w:val="004619E6"/>
    <w:rsid w:val="004648EA"/>
    <w:rsid w:val="00475261"/>
    <w:rsid w:val="00476111"/>
    <w:rsid w:val="004815B3"/>
    <w:rsid w:val="00483D1B"/>
    <w:rsid w:val="004B2799"/>
    <w:rsid w:val="004B3C37"/>
    <w:rsid w:val="004C28F3"/>
    <w:rsid w:val="004C6907"/>
    <w:rsid w:val="004D1C4B"/>
    <w:rsid w:val="004D6D8A"/>
    <w:rsid w:val="004E1636"/>
    <w:rsid w:val="004E4D41"/>
    <w:rsid w:val="004F58DC"/>
    <w:rsid w:val="004F6BB0"/>
    <w:rsid w:val="0050206A"/>
    <w:rsid w:val="00504A49"/>
    <w:rsid w:val="00505698"/>
    <w:rsid w:val="00511E8F"/>
    <w:rsid w:val="0051654C"/>
    <w:rsid w:val="00520E1C"/>
    <w:rsid w:val="005211A8"/>
    <w:rsid w:val="00522170"/>
    <w:rsid w:val="005272C4"/>
    <w:rsid w:val="0053468E"/>
    <w:rsid w:val="005472CA"/>
    <w:rsid w:val="0055203C"/>
    <w:rsid w:val="00554E70"/>
    <w:rsid w:val="00561918"/>
    <w:rsid w:val="00572BC8"/>
    <w:rsid w:val="00583654"/>
    <w:rsid w:val="00592576"/>
    <w:rsid w:val="005B12B6"/>
    <w:rsid w:val="005C26FB"/>
    <w:rsid w:val="005D357F"/>
    <w:rsid w:val="005E1700"/>
    <w:rsid w:val="005F0A17"/>
    <w:rsid w:val="005F1644"/>
    <w:rsid w:val="005F7486"/>
    <w:rsid w:val="005F7A4D"/>
    <w:rsid w:val="006001FC"/>
    <w:rsid w:val="00615663"/>
    <w:rsid w:val="006159CB"/>
    <w:rsid w:val="00622442"/>
    <w:rsid w:val="00626EBE"/>
    <w:rsid w:val="0063159F"/>
    <w:rsid w:val="006423AB"/>
    <w:rsid w:val="0064278C"/>
    <w:rsid w:val="006428D0"/>
    <w:rsid w:val="006552F3"/>
    <w:rsid w:val="00656202"/>
    <w:rsid w:val="00656772"/>
    <w:rsid w:val="006673B4"/>
    <w:rsid w:val="00675789"/>
    <w:rsid w:val="006A46B0"/>
    <w:rsid w:val="006B069B"/>
    <w:rsid w:val="006B1E2C"/>
    <w:rsid w:val="006B3F87"/>
    <w:rsid w:val="006B5AB8"/>
    <w:rsid w:val="006B67F3"/>
    <w:rsid w:val="006D3FD3"/>
    <w:rsid w:val="006E4986"/>
    <w:rsid w:val="006E65EB"/>
    <w:rsid w:val="006F4519"/>
    <w:rsid w:val="006F5BDE"/>
    <w:rsid w:val="00710249"/>
    <w:rsid w:val="0071254A"/>
    <w:rsid w:val="00725C2F"/>
    <w:rsid w:val="007311D0"/>
    <w:rsid w:val="007348B7"/>
    <w:rsid w:val="0073509A"/>
    <w:rsid w:val="0073637B"/>
    <w:rsid w:val="00740410"/>
    <w:rsid w:val="00741AC5"/>
    <w:rsid w:val="00766EB4"/>
    <w:rsid w:val="00775424"/>
    <w:rsid w:val="00783A55"/>
    <w:rsid w:val="0079590B"/>
    <w:rsid w:val="007A0267"/>
    <w:rsid w:val="007A3740"/>
    <w:rsid w:val="007B0623"/>
    <w:rsid w:val="007B3BC3"/>
    <w:rsid w:val="007B5451"/>
    <w:rsid w:val="007C313B"/>
    <w:rsid w:val="007C5D7A"/>
    <w:rsid w:val="0080092B"/>
    <w:rsid w:val="008037E5"/>
    <w:rsid w:val="00815003"/>
    <w:rsid w:val="00815134"/>
    <w:rsid w:val="00817A51"/>
    <w:rsid w:val="00823C39"/>
    <w:rsid w:val="00866153"/>
    <w:rsid w:val="00873801"/>
    <w:rsid w:val="008746BF"/>
    <w:rsid w:val="00875857"/>
    <w:rsid w:val="00875C89"/>
    <w:rsid w:val="008823C9"/>
    <w:rsid w:val="00882B2B"/>
    <w:rsid w:val="00891794"/>
    <w:rsid w:val="00896CBD"/>
    <w:rsid w:val="008A55E8"/>
    <w:rsid w:val="008B0089"/>
    <w:rsid w:val="008B1C47"/>
    <w:rsid w:val="008B4160"/>
    <w:rsid w:val="008B4A78"/>
    <w:rsid w:val="008C141B"/>
    <w:rsid w:val="008D6AB1"/>
    <w:rsid w:val="008E3E0B"/>
    <w:rsid w:val="008F38BF"/>
    <w:rsid w:val="008F68B8"/>
    <w:rsid w:val="009002FD"/>
    <w:rsid w:val="00901008"/>
    <w:rsid w:val="00905241"/>
    <w:rsid w:val="0091597F"/>
    <w:rsid w:val="009371DE"/>
    <w:rsid w:val="00942717"/>
    <w:rsid w:val="00943FAE"/>
    <w:rsid w:val="00944462"/>
    <w:rsid w:val="009556C1"/>
    <w:rsid w:val="00957CBD"/>
    <w:rsid w:val="00961FAD"/>
    <w:rsid w:val="00972617"/>
    <w:rsid w:val="00981D23"/>
    <w:rsid w:val="00981DDC"/>
    <w:rsid w:val="00984FCB"/>
    <w:rsid w:val="009A2D03"/>
    <w:rsid w:val="009A6ED5"/>
    <w:rsid w:val="009B59F5"/>
    <w:rsid w:val="009C202C"/>
    <w:rsid w:val="009C38FB"/>
    <w:rsid w:val="009C645B"/>
    <w:rsid w:val="009E23E2"/>
    <w:rsid w:val="009F15A9"/>
    <w:rsid w:val="009F1DD8"/>
    <w:rsid w:val="009F4B74"/>
    <w:rsid w:val="009F5821"/>
    <w:rsid w:val="00A1361D"/>
    <w:rsid w:val="00A21B21"/>
    <w:rsid w:val="00A25415"/>
    <w:rsid w:val="00A27783"/>
    <w:rsid w:val="00A3469D"/>
    <w:rsid w:val="00A41E39"/>
    <w:rsid w:val="00A454EA"/>
    <w:rsid w:val="00A530EA"/>
    <w:rsid w:val="00A63A3A"/>
    <w:rsid w:val="00A63A9B"/>
    <w:rsid w:val="00A65E2C"/>
    <w:rsid w:val="00A66886"/>
    <w:rsid w:val="00A66DA9"/>
    <w:rsid w:val="00A70E2F"/>
    <w:rsid w:val="00A85D8F"/>
    <w:rsid w:val="00A93026"/>
    <w:rsid w:val="00AA5262"/>
    <w:rsid w:val="00AA59DD"/>
    <w:rsid w:val="00AA719C"/>
    <w:rsid w:val="00AA77A0"/>
    <w:rsid w:val="00AB2218"/>
    <w:rsid w:val="00AB7872"/>
    <w:rsid w:val="00AB7D38"/>
    <w:rsid w:val="00AC2965"/>
    <w:rsid w:val="00AC3EAA"/>
    <w:rsid w:val="00AE67F8"/>
    <w:rsid w:val="00AF60D6"/>
    <w:rsid w:val="00AF7922"/>
    <w:rsid w:val="00B10AD8"/>
    <w:rsid w:val="00B22802"/>
    <w:rsid w:val="00B2695B"/>
    <w:rsid w:val="00B32BF1"/>
    <w:rsid w:val="00B361DE"/>
    <w:rsid w:val="00B45EBF"/>
    <w:rsid w:val="00B476D2"/>
    <w:rsid w:val="00B53225"/>
    <w:rsid w:val="00B55E23"/>
    <w:rsid w:val="00B639FD"/>
    <w:rsid w:val="00B65C50"/>
    <w:rsid w:val="00B72BEE"/>
    <w:rsid w:val="00B75673"/>
    <w:rsid w:val="00B9048C"/>
    <w:rsid w:val="00BA034E"/>
    <w:rsid w:val="00BA209E"/>
    <w:rsid w:val="00BA6A3D"/>
    <w:rsid w:val="00BB4E3A"/>
    <w:rsid w:val="00BB68BB"/>
    <w:rsid w:val="00BC11B5"/>
    <w:rsid w:val="00BD3A25"/>
    <w:rsid w:val="00C01327"/>
    <w:rsid w:val="00C04EDD"/>
    <w:rsid w:val="00C13673"/>
    <w:rsid w:val="00C27455"/>
    <w:rsid w:val="00C31832"/>
    <w:rsid w:val="00C343B5"/>
    <w:rsid w:val="00C4156E"/>
    <w:rsid w:val="00C469E9"/>
    <w:rsid w:val="00C47DA5"/>
    <w:rsid w:val="00C50316"/>
    <w:rsid w:val="00C62435"/>
    <w:rsid w:val="00C63472"/>
    <w:rsid w:val="00C8192C"/>
    <w:rsid w:val="00C8236F"/>
    <w:rsid w:val="00C96275"/>
    <w:rsid w:val="00CA1FAE"/>
    <w:rsid w:val="00CB1E17"/>
    <w:rsid w:val="00CB3725"/>
    <w:rsid w:val="00CB521F"/>
    <w:rsid w:val="00CC0252"/>
    <w:rsid w:val="00CC6058"/>
    <w:rsid w:val="00CD2863"/>
    <w:rsid w:val="00CD5E43"/>
    <w:rsid w:val="00CD7BA0"/>
    <w:rsid w:val="00CF20E9"/>
    <w:rsid w:val="00D17B20"/>
    <w:rsid w:val="00D24C30"/>
    <w:rsid w:val="00D35FBF"/>
    <w:rsid w:val="00D41A20"/>
    <w:rsid w:val="00D451F8"/>
    <w:rsid w:val="00D46CD4"/>
    <w:rsid w:val="00D541F8"/>
    <w:rsid w:val="00D5569D"/>
    <w:rsid w:val="00D61A22"/>
    <w:rsid w:val="00D6289E"/>
    <w:rsid w:val="00D718B7"/>
    <w:rsid w:val="00D730B7"/>
    <w:rsid w:val="00D822FE"/>
    <w:rsid w:val="00D834AB"/>
    <w:rsid w:val="00D93552"/>
    <w:rsid w:val="00D978EE"/>
    <w:rsid w:val="00DB1540"/>
    <w:rsid w:val="00DC582C"/>
    <w:rsid w:val="00DE5306"/>
    <w:rsid w:val="00DE686E"/>
    <w:rsid w:val="00DF5ECB"/>
    <w:rsid w:val="00E12FDB"/>
    <w:rsid w:val="00E2228C"/>
    <w:rsid w:val="00E2284E"/>
    <w:rsid w:val="00E30168"/>
    <w:rsid w:val="00E32D8D"/>
    <w:rsid w:val="00E44611"/>
    <w:rsid w:val="00E478A7"/>
    <w:rsid w:val="00E5148C"/>
    <w:rsid w:val="00E57F87"/>
    <w:rsid w:val="00E6636D"/>
    <w:rsid w:val="00E706D5"/>
    <w:rsid w:val="00E709E0"/>
    <w:rsid w:val="00E8530E"/>
    <w:rsid w:val="00E90A5B"/>
    <w:rsid w:val="00E915AA"/>
    <w:rsid w:val="00E94337"/>
    <w:rsid w:val="00E96E39"/>
    <w:rsid w:val="00EA05D2"/>
    <w:rsid w:val="00EA40C9"/>
    <w:rsid w:val="00EB1582"/>
    <w:rsid w:val="00EB60B6"/>
    <w:rsid w:val="00EC2344"/>
    <w:rsid w:val="00EC3B0A"/>
    <w:rsid w:val="00EC4826"/>
    <w:rsid w:val="00EC5C19"/>
    <w:rsid w:val="00ED650E"/>
    <w:rsid w:val="00EE1EE9"/>
    <w:rsid w:val="00EE6261"/>
    <w:rsid w:val="00F00D10"/>
    <w:rsid w:val="00F015F6"/>
    <w:rsid w:val="00F06E03"/>
    <w:rsid w:val="00F23770"/>
    <w:rsid w:val="00F26D40"/>
    <w:rsid w:val="00F346C2"/>
    <w:rsid w:val="00F37B74"/>
    <w:rsid w:val="00F40117"/>
    <w:rsid w:val="00F41A72"/>
    <w:rsid w:val="00F4353E"/>
    <w:rsid w:val="00F43E0F"/>
    <w:rsid w:val="00F441CF"/>
    <w:rsid w:val="00F53E49"/>
    <w:rsid w:val="00F63C3E"/>
    <w:rsid w:val="00F8091E"/>
    <w:rsid w:val="00F93A47"/>
    <w:rsid w:val="00F94D4E"/>
    <w:rsid w:val="00F960EB"/>
    <w:rsid w:val="00FB0EF1"/>
    <w:rsid w:val="00FB5717"/>
    <w:rsid w:val="00FB7F49"/>
    <w:rsid w:val="00FC4010"/>
    <w:rsid w:val="00FE2E1E"/>
    <w:rsid w:val="00FE74F8"/>
    <w:rsid w:val="00FF5494"/>
    <w:rsid w:val="00FF6ABB"/>
    <w:rsid w:val="0E1F7BE3"/>
    <w:rsid w:val="0F9A1AE0"/>
    <w:rsid w:val="1E6D4D74"/>
    <w:rsid w:val="24B47A27"/>
    <w:rsid w:val="2A453E63"/>
    <w:rsid w:val="30BD46F1"/>
    <w:rsid w:val="31407FF6"/>
    <w:rsid w:val="3828080E"/>
    <w:rsid w:val="433E6CCB"/>
    <w:rsid w:val="51693D67"/>
    <w:rsid w:val="519725BF"/>
    <w:rsid w:val="54BD746B"/>
    <w:rsid w:val="57353A86"/>
    <w:rsid w:val="5F0A72AD"/>
    <w:rsid w:val="687748ED"/>
    <w:rsid w:val="69170D20"/>
    <w:rsid w:val="69EF0F40"/>
    <w:rsid w:val="73950125"/>
    <w:rsid w:val="7A193BBE"/>
    <w:rsid w:val="7A866E25"/>
    <w:rsid w:val="7B96684C"/>
    <w:rsid w:val="7D96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490950-6D00-EC40-B492-42916502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rFonts w:ascii="Garamond" w:eastAsia="Calibri" w:hAnsi="Garamond" w:cs="Garamond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pPr>
      <w:keepNext/>
      <w:pBdr>
        <w:bottom w:val="single" w:sz="4" w:space="1" w:color="auto"/>
      </w:pBdr>
      <w:outlineLvl w:val="2"/>
    </w:pPr>
    <w:rPr>
      <w:rFonts w:ascii="Garamond" w:eastAsia="Calibri" w:hAnsi="Garamond" w:cs="Garamond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4" w:space="1" w:color="auto"/>
      </w:pBdr>
      <w:jc w:val="both"/>
      <w:outlineLvl w:val="3"/>
    </w:pPr>
    <w:rPr>
      <w:rFonts w:ascii="Garamond" w:eastAsia="Calibri" w:hAnsi="Garamond" w:cs="Garamond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Garamond" w:eastAsia="Calibri" w:hAnsi="Garamond" w:cs="Garamond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Garamond" w:eastAsia="Calibri" w:hAnsi="Garamond" w:cs="Garamond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Title">
    <w:name w:val="Title"/>
    <w:basedOn w:val="Normal"/>
    <w:link w:val="TitleChar"/>
    <w:qFormat/>
    <w:pPr>
      <w:jc w:val="center"/>
    </w:pPr>
    <w:rPr>
      <w:rFonts w:ascii="Calibri" w:eastAsia="Calibri" w:hAnsi="Calibri"/>
      <w:b/>
      <w:bCs/>
      <w:sz w:val="44"/>
      <w:szCs w:val="44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link w:val="Heading5"/>
    <w:rPr>
      <w:rFonts w:ascii="Garamond" w:eastAsia="Times New Roman" w:hAnsi="Garamond" w:cs="Garamond"/>
      <w:b/>
      <w:bCs/>
    </w:rPr>
  </w:style>
  <w:style w:type="character" w:customStyle="1" w:styleId="BodyTextChar">
    <w:name w:val="Body Text Char"/>
    <w:link w:val="BodyText"/>
    <w:rPr>
      <w:rFonts w:ascii="Garamond" w:eastAsia="Times New Roman" w:hAnsi="Garamond" w:cs="Garamond"/>
    </w:rPr>
  </w:style>
  <w:style w:type="character" w:customStyle="1" w:styleId="Heading4Char">
    <w:name w:val="Heading 4 Char"/>
    <w:link w:val="Heading4"/>
    <w:rPr>
      <w:rFonts w:ascii="Garamond" w:eastAsia="Times New Roman" w:hAnsi="Garamond" w:cs="Garamond"/>
      <w:b/>
      <w:bCs/>
      <w:sz w:val="20"/>
      <w:szCs w:val="20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link w:val="Heading2"/>
    <w:rPr>
      <w:rFonts w:ascii="Garamond" w:eastAsia="Times New Roman" w:hAnsi="Garamond" w:cs="Garamond"/>
      <w:b/>
      <w:bCs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3Char">
    <w:name w:val="Heading 3 Char"/>
    <w:link w:val="Heading3"/>
    <w:rPr>
      <w:rFonts w:ascii="Garamond" w:eastAsia="Times New Roman" w:hAnsi="Garamond" w:cs="Garamond"/>
      <w:b/>
      <w:bCs/>
      <w:sz w:val="20"/>
      <w:szCs w:val="20"/>
    </w:rPr>
  </w:style>
  <w:style w:type="paragraph" w:styleId="ListParagraph">
    <w:name w:val="List Paragraph"/>
    <w:basedOn w:val="Normal"/>
    <w:qFormat/>
    <w:pPr>
      <w:ind w:left="720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Wonder%20Cement%20Limited%20(%20R%20K%20Marble)\Desktop\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4</Pages>
  <Words>727</Words>
  <Characters>4148</Characters>
  <Application>Microsoft Office Word</Application>
  <DocSecurity>0</DocSecurity>
  <Lines>34</Lines>
  <Paragraphs>9</Paragraphs>
  <ScaleCrop>false</ScaleCrop>
  <Company>Grizli777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Singh Bisht                                                                                                                                                     Simbhaoli Sugars Ltd,Simbhaoli</dc:title>
  <dc:creator>rahul</dc:creator>
  <cp:lastModifiedBy>Guest User</cp:lastModifiedBy>
  <cp:revision>2</cp:revision>
  <dcterms:created xsi:type="dcterms:W3CDTF">2021-04-21T10:44:00Z</dcterms:created>
  <dcterms:modified xsi:type="dcterms:W3CDTF">2021-04-21T10:44:00Z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