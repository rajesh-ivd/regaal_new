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347B" w:rsidRDefault="005E1E19">
      <w:pPr>
        <w:spacing w:before="57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UJJWAL MANOJ KUMAR</w:t>
      </w:r>
    </w:p>
    <w:p w:rsidR="005E347B" w:rsidRDefault="005E1E19">
      <w:pPr>
        <w:spacing w:line="220" w:lineRule="exact"/>
        <w:ind w:left="28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Contact No.:918651002640/7717775279 ~ E-Mail: ujjwal.manoj@gmail.com</w:t>
      </w:r>
    </w:p>
    <w:p w:rsidR="005E347B" w:rsidRDefault="005E347B">
      <w:pPr>
        <w:spacing w:before="18" w:line="220" w:lineRule="exact"/>
        <w:rPr>
          <w:sz w:val="22"/>
          <w:szCs w:val="22"/>
        </w:rPr>
      </w:pPr>
    </w:p>
    <w:p w:rsidR="005E347B" w:rsidRDefault="00A17157">
      <w:pPr>
        <w:spacing w:line="240" w:lineRule="exact"/>
        <w:ind w:left="281" w:right="98"/>
        <w:rPr>
          <w:rFonts w:ascii="Calibri" w:eastAsia="Calibri" w:hAnsi="Calibri" w:cs="Calibr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431800</wp:posOffset>
                </wp:positionH>
                <wp:positionV relativeFrom="paragraph">
                  <wp:posOffset>299720</wp:posOffset>
                </wp:positionV>
                <wp:extent cx="6911340" cy="165100"/>
                <wp:effectExtent l="0" t="0" r="0" b="0"/>
                <wp:wrapNone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11340" cy="165100"/>
                          <a:chOff x="681" y="472"/>
                          <a:chExt cx="10884" cy="260"/>
                        </a:xfrm>
                      </wpg:grpSpPr>
                      <wps:wsp>
                        <wps:cNvPr id="2" name=" 5"/>
                        <wps:cNvSpPr>
                          <a:spLocks/>
                        </wps:cNvSpPr>
                        <wps:spPr bwMode="auto">
                          <a:xfrm>
                            <a:off x="2361" y="482"/>
                            <a:ext cx="9194" cy="240"/>
                          </a:xfrm>
                          <a:custGeom>
                            <a:avLst/>
                            <a:gdLst>
                              <a:gd name="T0" fmla="+- 0 2361 2361"/>
                              <a:gd name="T1" fmla="*/ T0 w 9194"/>
                              <a:gd name="T2" fmla="+- 0 722 482"/>
                              <a:gd name="T3" fmla="*/ 722 h 240"/>
                              <a:gd name="T4" fmla="+- 0 11555 2361"/>
                              <a:gd name="T5" fmla="*/ T4 w 9194"/>
                              <a:gd name="T6" fmla="+- 0 722 482"/>
                              <a:gd name="T7" fmla="*/ 722 h 240"/>
                              <a:gd name="T8" fmla="+- 0 11555 2361"/>
                              <a:gd name="T9" fmla="*/ T8 w 9194"/>
                              <a:gd name="T10" fmla="+- 0 482 482"/>
                              <a:gd name="T11" fmla="*/ 482 h 240"/>
                              <a:gd name="T12" fmla="+- 0 2361 2361"/>
                              <a:gd name="T13" fmla="*/ T12 w 9194"/>
                              <a:gd name="T14" fmla="+- 0 482 482"/>
                              <a:gd name="T15" fmla="*/ 482 h 240"/>
                              <a:gd name="T16" fmla="+- 0 2361 2361"/>
                              <a:gd name="T17" fmla="*/ T16 w 9194"/>
                              <a:gd name="T18" fmla="+- 0 722 482"/>
                              <a:gd name="T19" fmla="*/ 722 h 2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194" h="240">
                                <a:moveTo>
                                  <a:pt x="0" y="240"/>
                                </a:moveTo>
                                <a:lnTo>
                                  <a:pt x="9194" y="240"/>
                                </a:lnTo>
                                <a:lnTo>
                                  <a:pt x="919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 4"/>
                        <wps:cNvSpPr>
                          <a:spLocks/>
                        </wps:cNvSpPr>
                        <wps:spPr bwMode="auto">
                          <a:xfrm>
                            <a:off x="691" y="482"/>
                            <a:ext cx="30" cy="240"/>
                          </a:xfrm>
                          <a:custGeom>
                            <a:avLst/>
                            <a:gdLst>
                              <a:gd name="T0" fmla="+- 0 691 691"/>
                              <a:gd name="T1" fmla="*/ T0 w 30"/>
                              <a:gd name="T2" fmla="+- 0 722 482"/>
                              <a:gd name="T3" fmla="*/ 722 h 240"/>
                              <a:gd name="T4" fmla="+- 0 721 691"/>
                              <a:gd name="T5" fmla="*/ T4 w 30"/>
                              <a:gd name="T6" fmla="+- 0 722 482"/>
                              <a:gd name="T7" fmla="*/ 722 h 240"/>
                              <a:gd name="T8" fmla="+- 0 721 691"/>
                              <a:gd name="T9" fmla="*/ T8 w 30"/>
                              <a:gd name="T10" fmla="+- 0 482 482"/>
                              <a:gd name="T11" fmla="*/ 482 h 240"/>
                              <a:gd name="T12" fmla="+- 0 691 691"/>
                              <a:gd name="T13" fmla="*/ T12 w 30"/>
                              <a:gd name="T14" fmla="+- 0 482 482"/>
                              <a:gd name="T15" fmla="*/ 482 h 240"/>
                              <a:gd name="T16" fmla="+- 0 691 691"/>
                              <a:gd name="T17" fmla="*/ T16 w 30"/>
                              <a:gd name="T18" fmla="+- 0 722 482"/>
                              <a:gd name="T19" fmla="*/ 722 h 2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0" h="240">
                                <a:moveTo>
                                  <a:pt x="0" y="240"/>
                                </a:moveTo>
                                <a:lnTo>
                                  <a:pt x="30" y="240"/>
                                </a:lnTo>
                                <a:lnTo>
                                  <a:pt x="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 3"/>
                        <wps:cNvSpPr>
                          <a:spLocks/>
                        </wps:cNvSpPr>
                        <wps:spPr bwMode="auto">
                          <a:xfrm>
                            <a:off x="721" y="482"/>
                            <a:ext cx="1641" cy="240"/>
                          </a:xfrm>
                          <a:custGeom>
                            <a:avLst/>
                            <a:gdLst>
                              <a:gd name="T0" fmla="+- 0 721 721"/>
                              <a:gd name="T1" fmla="*/ T0 w 1641"/>
                              <a:gd name="T2" fmla="+- 0 722 482"/>
                              <a:gd name="T3" fmla="*/ 722 h 240"/>
                              <a:gd name="T4" fmla="+- 0 2361 721"/>
                              <a:gd name="T5" fmla="*/ T4 w 1641"/>
                              <a:gd name="T6" fmla="+- 0 722 482"/>
                              <a:gd name="T7" fmla="*/ 722 h 240"/>
                              <a:gd name="T8" fmla="+- 0 2361 721"/>
                              <a:gd name="T9" fmla="*/ T8 w 1641"/>
                              <a:gd name="T10" fmla="+- 0 482 482"/>
                              <a:gd name="T11" fmla="*/ 482 h 240"/>
                              <a:gd name="T12" fmla="+- 0 721 721"/>
                              <a:gd name="T13" fmla="*/ T12 w 1641"/>
                              <a:gd name="T14" fmla="+- 0 482 482"/>
                              <a:gd name="T15" fmla="*/ 482 h 240"/>
                              <a:gd name="T16" fmla="+- 0 721 721"/>
                              <a:gd name="T17" fmla="*/ T16 w 1641"/>
                              <a:gd name="T18" fmla="+- 0 722 482"/>
                              <a:gd name="T19" fmla="*/ 722 h 2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41" h="240">
                                <a:moveTo>
                                  <a:pt x="0" y="240"/>
                                </a:moveTo>
                                <a:lnTo>
                                  <a:pt x="1640" y="240"/>
                                </a:lnTo>
                                <a:lnTo>
                                  <a:pt x="16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AF859C" id=" 2" o:spid="_x0000_s1026" style="position:absolute;margin-left:34pt;margin-top:23.6pt;width:544.2pt;height:13pt;z-index:-251658240;mso-position-horizontal-relative:page" coordorigin="681,472" coordsize="10884,26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">
                <v:shape id=" 5" o:spid="_x0000_s1027" style="position:absolute;left:2361;top:482;width:9194;height:240;visibility:visible;mso-wrap-style:square;v-text-anchor:top" coordsize="9194,24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" path="m,240r9194,l9194,,,,,240xe" fillcolor="#d9d9d9" stroked="f">
                  <v:path arrowok="t" o:connecttype="custom" o:connectlocs="0,722;9194,722;9194,482;0,482;0,722" o:connectangles="0,0,0,0,0"/>
                </v:shape>
                <v:shape id=" 4" o:spid="_x0000_s1028" style="position:absolute;left:691;top:482;width:30;height:240;visibility:visible;mso-wrap-style:square;v-text-anchor:top" coordsize="30,24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" path="m,240r30,l30,,,,,240xe" fillcolor="#d9d9d9" stroked="f">
                  <v:path arrowok="t" o:connecttype="custom" o:connectlocs="0,722;30,722;30,482;0,482;0,722" o:connectangles="0,0,0,0,0"/>
                </v:shape>
                <v:shape id=" 3" o:spid="_x0000_s1029" style="position:absolute;left:721;top:482;width:1641;height:240;visibility:visible;mso-wrap-style:square;v-text-anchor:top" coordsize="1641,24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" path="m,240r1640,l1640,,,,,240xe" fillcolor="#d9d9d9" stroked="f">
                  <v:path arrowok="t" o:connecttype="custom" o:connectlocs="0,722;1640,722;1640,482;0,482;0,722" o:connectangles="0,0,0,0,0"/>
                </v:shape>
                <w10:wrap anchorx="page"/>
              </v:group>
            </w:pict>
          </mc:Fallback>
        </mc:AlternateContent>
      </w:r>
      <w:r w:rsidR="005E1E19">
        <w:rPr>
          <w:rFonts w:ascii="Calibri" w:eastAsia="Calibri" w:hAnsi="Calibri" w:cs="Calibri"/>
        </w:rPr>
        <w:t xml:space="preserve">Seeking Middle/Senior level assignments in plant </w:t>
      </w:r>
      <w:proofErr w:type="spellStart"/>
      <w:r w:rsidR="005E1E19">
        <w:rPr>
          <w:rFonts w:ascii="Calibri" w:eastAsia="Calibri" w:hAnsi="Calibri" w:cs="Calibri"/>
        </w:rPr>
        <w:t>project,Engineering,Erection,testing</w:t>
      </w:r>
      <w:proofErr w:type="spellEnd"/>
      <w:r w:rsidR="005E1E19">
        <w:rPr>
          <w:rFonts w:ascii="Calibri" w:eastAsia="Calibri" w:hAnsi="Calibri" w:cs="Calibri"/>
        </w:rPr>
        <w:t xml:space="preserve"> &amp; Commissioning/  Maintenance Management in Automation, Instrumentation &amp; Control Department with an organization of high repute</w:t>
      </w:r>
    </w:p>
    <w:p w:rsidR="005E347B" w:rsidRDefault="005E1E19">
      <w:pPr>
        <w:spacing w:line="240" w:lineRule="exact"/>
        <w:ind w:left="281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PROFILE SUMMARY</w:t>
      </w:r>
    </w:p>
    <w:p w:rsidR="005E347B" w:rsidRDefault="005E347B">
      <w:pPr>
        <w:spacing w:before="18" w:line="220" w:lineRule="exact"/>
        <w:rPr>
          <w:sz w:val="22"/>
          <w:szCs w:val="22"/>
        </w:rPr>
      </w:pPr>
    </w:p>
    <w:p w:rsidR="005E347B" w:rsidRDefault="005E1E19">
      <w:pPr>
        <w:tabs>
          <w:tab w:val="left" w:pos="640"/>
        </w:tabs>
        <w:spacing w:line="240" w:lineRule="exact"/>
        <w:ind w:left="641" w:right="99" w:hanging="360"/>
        <w:jc w:val="both"/>
        <w:rPr>
          <w:rFonts w:ascii="Calibri" w:eastAsia="Calibri" w:hAnsi="Calibri" w:cs="Calibri"/>
        </w:rPr>
      </w:pPr>
      <w:r>
        <w:rPr>
          <w:rFonts w:ascii="Verdana" w:eastAsia="Verdana" w:hAnsi="Verdana" w:cs="Verdana"/>
        </w:rPr>
        <w:t>•</w:t>
      </w:r>
      <w:r>
        <w:rPr>
          <w:rFonts w:ascii="Verdana" w:eastAsia="Verdana" w:hAnsi="Verdana" w:cs="Verdana"/>
        </w:rPr>
        <w:tab/>
      </w:r>
      <w:r>
        <w:rPr>
          <w:rFonts w:ascii="Calibri" w:eastAsia="Calibri" w:hAnsi="Calibri" w:cs="Calibri"/>
        </w:rPr>
        <w:t xml:space="preserve">A result oriented professional with more than 25 years of experience in Erection &amp; Commissioning, Maintenance Management, Instrumentation &amp; Control, central utility </w:t>
      </w:r>
      <w:r w:rsidR="0052113B">
        <w:rPr>
          <w:rFonts w:ascii="Calibri" w:eastAsia="Calibri" w:hAnsi="Calibri" w:cs="Calibri"/>
        </w:rPr>
        <w:t>pump houses and water treatment plants/ waste water treatment and water sewage plants</w:t>
      </w:r>
      <w:r>
        <w:rPr>
          <w:rFonts w:ascii="Calibri" w:eastAsia="Calibri" w:hAnsi="Calibri" w:cs="Calibri"/>
        </w:rPr>
        <w:t xml:space="preserve">, Propane hydrocarbon plant, fire water pump </w:t>
      </w:r>
      <w:proofErr w:type="spellStart"/>
      <w:r>
        <w:rPr>
          <w:rFonts w:ascii="Calibri" w:eastAsia="Calibri" w:hAnsi="Calibri" w:cs="Calibri"/>
        </w:rPr>
        <w:t>houses,bar</w:t>
      </w:r>
      <w:proofErr w:type="spellEnd"/>
      <w:r>
        <w:rPr>
          <w:rFonts w:ascii="Calibri" w:eastAsia="Calibri" w:hAnsi="Calibri" w:cs="Calibri"/>
        </w:rPr>
        <w:t xml:space="preserve"> mill furnace, </w:t>
      </w:r>
      <w:proofErr w:type="spellStart"/>
      <w:r>
        <w:rPr>
          <w:rFonts w:ascii="Calibri" w:eastAsia="Calibri" w:hAnsi="Calibri" w:cs="Calibri"/>
        </w:rPr>
        <w:t>DIPplants</w:t>
      </w:r>
      <w:proofErr w:type="spellEnd"/>
      <w:r>
        <w:rPr>
          <w:rFonts w:ascii="Calibri" w:eastAsia="Calibri" w:hAnsi="Calibri" w:cs="Calibri"/>
        </w:rPr>
        <w:t xml:space="preserve">   and their Team Management</w:t>
      </w:r>
    </w:p>
    <w:p w:rsidR="005E347B" w:rsidRDefault="005E1E19">
      <w:pPr>
        <w:spacing w:line="240" w:lineRule="exact"/>
        <w:ind w:left="281"/>
        <w:rPr>
          <w:rFonts w:ascii="Calibri" w:eastAsia="Calibri" w:hAnsi="Calibri" w:cs="Calibri"/>
        </w:rPr>
      </w:pPr>
      <w:r>
        <w:rPr>
          <w:rFonts w:ascii="Verdana" w:eastAsia="Verdana" w:hAnsi="Verdana" w:cs="Verdana"/>
        </w:rPr>
        <w:t xml:space="preserve">•    </w:t>
      </w:r>
      <w:r>
        <w:rPr>
          <w:rFonts w:ascii="Calibri" w:eastAsia="Calibri" w:hAnsi="Calibri" w:cs="Calibri"/>
        </w:rPr>
        <w:t xml:space="preserve">Holds the distinction of being SAP PM Module End User for shutdown planning, preventive maintenance task list </w:t>
      </w:r>
      <w:proofErr w:type="spellStart"/>
      <w:r>
        <w:rPr>
          <w:rFonts w:ascii="Calibri" w:eastAsia="Calibri" w:hAnsi="Calibri" w:cs="Calibri"/>
        </w:rPr>
        <w:t>updation</w:t>
      </w:r>
      <w:proofErr w:type="spellEnd"/>
      <w:r>
        <w:rPr>
          <w:rFonts w:ascii="Calibri" w:eastAsia="Calibri" w:hAnsi="Calibri" w:cs="Calibri"/>
        </w:rPr>
        <w:t>, etc.</w:t>
      </w:r>
    </w:p>
    <w:p w:rsidR="005E347B" w:rsidRDefault="005E1E19">
      <w:pPr>
        <w:spacing w:line="240" w:lineRule="exact"/>
        <w:ind w:left="281"/>
        <w:rPr>
          <w:rFonts w:ascii="Calibri" w:eastAsia="Calibri" w:hAnsi="Calibri" w:cs="Calibri"/>
        </w:rPr>
      </w:pPr>
      <w:r>
        <w:rPr>
          <w:rFonts w:ascii="Verdana" w:eastAsia="Verdana" w:hAnsi="Verdana" w:cs="Verdana"/>
        </w:rPr>
        <w:t xml:space="preserve">•    </w:t>
      </w:r>
      <w:r>
        <w:rPr>
          <w:rFonts w:ascii="Calibri" w:eastAsia="Calibri" w:hAnsi="Calibri" w:cs="Calibri"/>
        </w:rPr>
        <w:t xml:space="preserve">Adept in software development of various programs related with </w:t>
      </w:r>
      <w:proofErr w:type="spellStart"/>
      <w:r>
        <w:rPr>
          <w:rFonts w:ascii="Calibri" w:eastAsia="Calibri" w:hAnsi="Calibri" w:cs="Calibri"/>
        </w:rPr>
        <w:t>equipments</w:t>
      </w:r>
      <w:proofErr w:type="spellEnd"/>
      <w:r>
        <w:rPr>
          <w:rFonts w:ascii="Calibri" w:eastAsia="Calibri" w:hAnsi="Calibri" w:cs="Calibri"/>
        </w:rPr>
        <w:t xml:space="preserve"> and planning of data sheet, I/O list, wiring diagram</w:t>
      </w:r>
    </w:p>
    <w:p w:rsidR="005E347B" w:rsidRDefault="005E1E19">
      <w:pPr>
        <w:spacing w:line="240" w:lineRule="exact"/>
        <w:ind w:left="64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and its simulation and testing for automation and instrumentation field devices.</w:t>
      </w:r>
    </w:p>
    <w:p w:rsidR="005E347B" w:rsidRDefault="005E1E19">
      <w:pPr>
        <w:spacing w:line="240" w:lineRule="exact"/>
        <w:ind w:left="281"/>
        <w:rPr>
          <w:rFonts w:ascii="Calibri" w:eastAsia="Calibri" w:hAnsi="Calibri" w:cs="Calibri"/>
        </w:rPr>
      </w:pPr>
      <w:r>
        <w:rPr>
          <w:rFonts w:ascii="Verdana" w:eastAsia="Verdana" w:hAnsi="Verdana" w:cs="Verdana"/>
        </w:rPr>
        <w:t xml:space="preserve">•    </w:t>
      </w:r>
      <w:r>
        <w:rPr>
          <w:rFonts w:ascii="Calibri" w:eastAsia="Calibri" w:hAnsi="Calibri" w:cs="Calibri"/>
        </w:rPr>
        <w:t>Deft in commissioning, testing and maintenance of Caster/ SMS/BAR Mill Furnace / Express Lab/utility department/ Power plant</w:t>
      </w:r>
    </w:p>
    <w:p w:rsidR="005E347B" w:rsidRDefault="005E1E19">
      <w:pPr>
        <w:spacing w:line="240" w:lineRule="exact"/>
        <w:ind w:left="64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/Ductile Iron Plant in STEEL PLANT  in electrical automation/ instrumentation area.</w:t>
      </w:r>
    </w:p>
    <w:p w:rsidR="005E347B" w:rsidRDefault="005E1E19">
      <w:pPr>
        <w:spacing w:line="240" w:lineRule="exact"/>
        <w:ind w:left="281"/>
        <w:rPr>
          <w:rFonts w:ascii="Calibri" w:eastAsia="Calibri" w:hAnsi="Calibri" w:cs="Calibri"/>
        </w:rPr>
      </w:pPr>
      <w:r>
        <w:rPr>
          <w:rFonts w:ascii="Verdana" w:eastAsia="Verdana" w:hAnsi="Verdana" w:cs="Verdana"/>
        </w:rPr>
        <w:t xml:space="preserve">•    </w:t>
      </w:r>
      <w:r>
        <w:rPr>
          <w:rFonts w:ascii="Calibri" w:eastAsia="Calibri" w:hAnsi="Calibri" w:cs="Calibri"/>
        </w:rPr>
        <w:t>Skilled   in   overseeing   project   activities   from   conceptualization   to   execution   including   optimization,   project   planning,</w:t>
      </w:r>
    </w:p>
    <w:p w:rsidR="005E347B" w:rsidRDefault="005E1E19">
      <w:pPr>
        <w:spacing w:line="240" w:lineRule="exact"/>
        <w:ind w:left="64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implementation, site management and manpower planning</w:t>
      </w:r>
    </w:p>
    <w:p w:rsidR="005E347B" w:rsidRDefault="005E1E19">
      <w:pPr>
        <w:spacing w:line="240" w:lineRule="exact"/>
        <w:ind w:left="281"/>
        <w:rPr>
          <w:rFonts w:ascii="Calibri" w:eastAsia="Calibri" w:hAnsi="Calibri" w:cs="Calibri"/>
        </w:rPr>
      </w:pPr>
      <w:r>
        <w:rPr>
          <w:rFonts w:ascii="Verdana" w:eastAsia="Verdana" w:hAnsi="Verdana" w:cs="Verdana"/>
        </w:rPr>
        <w:t xml:space="preserve">•    </w:t>
      </w:r>
      <w:r>
        <w:rPr>
          <w:rFonts w:ascii="Calibri" w:eastAsia="Calibri" w:hAnsi="Calibri" w:cs="Calibri"/>
        </w:rPr>
        <w:t>Effective communicator &amp; negotiator with strong analytical, problem solving and organizational abilities</w:t>
      </w:r>
    </w:p>
    <w:p w:rsidR="005E347B" w:rsidRDefault="005E1E19">
      <w:pPr>
        <w:spacing w:line="240" w:lineRule="exact"/>
        <w:ind w:left="281"/>
        <w:rPr>
          <w:rFonts w:ascii="Calibri" w:eastAsia="Calibri" w:hAnsi="Calibri" w:cs="Calibri"/>
          <w:sz w:val="21"/>
          <w:szCs w:val="21"/>
        </w:rPr>
      </w:pPr>
      <w:r>
        <w:rPr>
          <w:rFonts w:ascii="Verdana" w:eastAsia="Verdana" w:hAnsi="Verdana" w:cs="Verdana"/>
        </w:rPr>
        <w:t xml:space="preserve">•    </w:t>
      </w:r>
      <w:r>
        <w:rPr>
          <w:rFonts w:ascii="Calibri" w:eastAsia="Calibri" w:hAnsi="Calibri" w:cs="Calibri"/>
          <w:sz w:val="21"/>
          <w:szCs w:val="21"/>
        </w:rPr>
        <w:t>Maintenance  Preventive  Maintenance  Planning  &amp;execution.  Inventory  and  Spares  Management  Maintenance  of  L.T.</w:t>
      </w:r>
    </w:p>
    <w:p w:rsidR="005E347B" w:rsidRDefault="005E1E19">
      <w:pPr>
        <w:spacing w:line="240" w:lineRule="exact"/>
        <w:ind w:left="641"/>
        <w:rPr>
          <w:rFonts w:ascii="Calibri" w:eastAsia="Calibri" w:hAnsi="Calibri" w:cs="Calibri"/>
          <w:sz w:val="21"/>
          <w:szCs w:val="21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Equipments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 and  Sub-stations  Co-ordination  with  Statutory  Authority.  Failure  Analysis  of  </w:t>
      </w:r>
      <w:proofErr w:type="spellStart"/>
      <w:r>
        <w:rPr>
          <w:rFonts w:ascii="Calibri" w:eastAsia="Calibri" w:hAnsi="Calibri" w:cs="Calibri"/>
          <w:sz w:val="21"/>
          <w:szCs w:val="21"/>
        </w:rPr>
        <w:t>Equipments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 Planning  and</w:t>
      </w:r>
    </w:p>
    <w:p w:rsidR="005E347B" w:rsidRDefault="005E1E19">
      <w:pPr>
        <w:spacing w:line="240" w:lineRule="exact"/>
        <w:ind w:left="641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Implementing   Predictive/Preventive/Shut   down   Schedules   for   machinery   to   increase   machine   up-time/equipment</w:t>
      </w:r>
    </w:p>
    <w:p w:rsidR="005E347B" w:rsidRDefault="005E1E19">
      <w:pPr>
        <w:spacing w:line="240" w:lineRule="exact"/>
        <w:ind w:left="641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reliability. Managing the Functions of Troubleshooting and Preventive/Breakdown maintenance of various Electrical LT and</w:t>
      </w:r>
    </w:p>
    <w:p w:rsidR="005E347B" w:rsidRDefault="005E1E19">
      <w:pPr>
        <w:spacing w:line="240" w:lineRule="exact"/>
        <w:ind w:left="641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instrumentation </w:t>
      </w:r>
      <w:proofErr w:type="spellStart"/>
      <w:r>
        <w:rPr>
          <w:rFonts w:ascii="Calibri" w:eastAsia="Calibri" w:hAnsi="Calibri" w:cs="Calibri"/>
          <w:sz w:val="21"/>
          <w:szCs w:val="21"/>
        </w:rPr>
        <w:t>systems.of</w:t>
      </w:r>
      <w:proofErr w:type="spellEnd"/>
    </w:p>
    <w:p w:rsidR="005E347B" w:rsidRDefault="005E1E19">
      <w:pPr>
        <w:spacing w:line="240" w:lineRule="exact"/>
        <w:ind w:left="281"/>
        <w:rPr>
          <w:rFonts w:ascii="Calibri" w:eastAsia="Calibri" w:hAnsi="Calibri" w:cs="Calibri"/>
          <w:sz w:val="21"/>
          <w:szCs w:val="21"/>
        </w:rPr>
      </w:pPr>
      <w:r>
        <w:rPr>
          <w:rFonts w:ascii="Verdana" w:eastAsia="Verdana" w:hAnsi="Verdana" w:cs="Verdana"/>
        </w:rPr>
        <w:t xml:space="preserve">•    </w:t>
      </w:r>
      <w:r>
        <w:rPr>
          <w:rFonts w:ascii="Calibri" w:eastAsia="Calibri" w:hAnsi="Calibri" w:cs="Calibri"/>
          <w:sz w:val="21"/>
          <w:szCs w:val="21"/>
        </w:rPr>
        <w:t xml:space="preserve">Utilities, and Various other </w:t>
      </w:r>
      <w:proofErr w:type="spellStart"/>
      <w:r>
        <w:rPr>
          <w:rFonts w:ascii="Calibri" w:eastAsia="Calibri" w:hAnsi="Calibri" w:cs="Calibri"/>
          <w:sz w:val="21"/>
          <w:szCs w:val="21"/>
        </w:rPr>
        <w:t>equipments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to reduce downtime to minimum, project plans within preset budgets and deadlines</w:t>
      </w:r>
    </w:p>
    <w:p w:rsidR="005E347B" w:rsidRDefault="005E1E19">
      <w:pPr>
        <w:spacing w:line="240" w:lineRule="exact"/>
        <w:ind w:left="641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and coordinating projects for the set up facilities Handling techno-commercial operations.</w:t>
      </w:r>
    </w:p>
    <w:p w:rsidR="005E347B" w:rsidRDefault="005E1E19">
      <w:pPr>
        <w:spacing w:line="240" w:lineRule="exact"/>
        <w:ind w:left="281"/>
        <w:rPr>
          <w:rFonts w:ascii="Calibri" w:eastAsia="Calibri" w:hAnsi="Calibri" w:cs="Calibri"/>
          <w:sz w:val="21"/>
          <w:szCs w:val="21"/>
        </w:rPr>
      </w:pPr>
      <w:r>
        <w:rPr>
          <w:rFonts w:ascii="Verdana" w:eastAsia="Verdana" w:hAnsi="Verdana" w:cs="Verdana"/>
        </w:rPr>
        <w:t xml:space="preserve">•     </w:t>
      </w:r>
      <w:r>
        <w:rPr>
          <w:rFonts w:ascii="Calibri" w:eastAsia="Calibri" w:hAnsi="Calibri" w:cs="Calibri"/>
          <w:sz w:val="21"/>
          <w:szCs w:val="21"/>
        </w:rPr>
        <w:t>Preparing maintenance/services schedules, conducting regular calibrations to ensure the performance capacity of various</w:t>
      </w:r>
    </w:p>
    <w:p w:rsidR="005E347B" w:rsidRDefault="005E1E19">
      <w:pPr>
        <w:spacing w:line="240" w:lineRule="exact"/>
        <w:ind w:left="641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process control  </w:t>
      </w:r>
      <w:proofErr w:type="spellStart"/>
      <w:r>
        <w:rPr>
          <w:rFonts w:ascii="Calibri" w:eastAsia="Calibri" w:hAnsi="Calibri" w:cs="Calibri"/>
          <w:sz w:val="21"/>
          <w:szCs w:val="21"/>
        </w:rPr>
        <w:t>equipments</w:t>
      </w:r>
      <w:proofErr w:type="spellEnd"/>
      <w:r>
        <w:rPr>
          <w:rFonts w:ascii="Calibri" w:eastAsia="Calibri" w:hAnsi="Calibri" w:cs="Calibri"/>
          <w:sz w:val="21"/>
          <w:szCs w:val="21"/>
        </w:rPr>
        <w:t>. Instrumentation/ Control/ Industrial Automation Designing Automation &amp; Control  Systems</w:t>
      </w:r>
    </w:p>
    <w:p w:rsidR="005E347B" w:rsidRDefault="005E1E19">
      <w:pPr>
        <w:spacing w:line="240" w:lineRule="exact"/>
        <w:ind w:left="641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involving logic development, configuration, programming and testing of Human Machine Interface. Coordinating the entire</w:t>
      </w:r>
    </w:p>
    <w:p w:rsidR="005E347B" w:rsidRDefault="005E1E19">
      <w:pPr>
        <w:spacing w:line="240" w:lineRule="exact"/>
        <w:ind w:left="641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development including requirement analysis, finalizing specifications, selection of instruments, prototype development and</w:t>
      </w:r>
    </w:p>
    <w:p w:rsidR="005E347B" w:rsidRDefault="005E1E19">
      <w:pPr>
        <w:spacing w:line="240" w:lineRule="exact"/>
        <w:ind w:left="641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testing activities. Preparing Technical Drawings/ Wiring Drawings/ Field Termination Charts/ Installation Procedures and</w:t>
      </w:r>
    </w:p>
    <w:p w:rsidR="005E347B" w:rsidRDefault="005E1E19">
      <w:pPr>
        <w:spacing w:line="240" w:lineRule="exact"/>
        <w:ind w:left="641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Documents based on the functional specification and site requirements.</w:t>
      </w:r>
    </w:p>
    <w:p w:rsidR="005E347B" w:rsidRDefault="005E1E19">
      <w:pPr>
        <w:spacing w:line="240" w:lineRule="exact"/>
        <w:ind w:left="281"/>
        <w:rPr>
          <w:rFonts w:ascii="Calibri" w:eastAsia="Calibri" w:hAnsi="Calibri" w:cs="Calibri"/>
          <w:sz w:val="21"/>
          <w:szCs w:val="21"/>
        </w:rPr>
      </w:pPr>
      <w:r>
        <w:rPr>
          <w:rFonts w:ascii="Verdana" w:eastAsia="Verdana" w:hAnsi="Verdana" w:cs="Verdana"/>
        </w:rPr>
        <w:t xml:space="preserve">•    </w:t>
      </w:r>
      <w:r>
        <w:rPr>
          <w:rFonts w:ascii="Calibri" w:eastAsia="Calibri" w:hAnsi="Calibri" w:cs="Calibri"/>
          <w:sz w:val="21"/>
          <w:szCs w:val="21"/>
        </w:rPr>
        <w:t>Mentoring  a  maintenance  team  to  take  over  the  maintenance  of  the  instrumentation  and  DCS  maintenance.  Process</w:t>
      </w:r>
    </w:p>
    <w:p w:rsidR="005E347B" w:rsidRDefault="005E1E19">
      <w:pPr>
        <w:spacing w:line="240" w:lineRule="exact"/>
        <w:ind w:left="641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Improvement  Analyzing  various  processes  /  applications  and  recommending  process  modifications  and  equipment</w:t>
      </w:r>
    </w:p>
    <w:p w:rsidR="005E347B" w:rsidRDefault="005E1E19">
      <w:pPr>
        <w:spacing w:line="240" w:lineRule="exact"/>
        <w:ind w:left="641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calibrations to enhance operational efficiency.</w:t>
      </w:r>
    </w:p>
    <w:p w:rsidR="005E347B" w:rsidRDefault="005E1E19">
      <w:pPr>
        <w:spacing w:line="240" w:lineRule="exact"/>
        <w:ind w:left="281"/>
        <w:rPr>
          <w:rFonts w:ascii="Calibri" w:eastAsia="Calibri" w:hAnsi="Calibri" w:cs="Calibri"/>
          <w:sz w:val="21"/>
          <w:szCs w:val="21"/>
        </w:rPr>
      </w:pPr>
      <w:r>
        <w:rPr>
          <w:rFonts w:ascii="Verdana" w:eastAsia="Verdana" w:hAnsi="Verdana" w:cs="Verdana"/>
        </w:rPr>
        <w:t xml:space="preserve">•     </w:t>
      </w:r>
      <w:r>
        <w:rPr>
          <w:rFonts w:ascii="Calibri" w:eastAsia="Calibri" w:hAnsi="Calibri" w:cs="Calibri"/>
          <w:sz w:val="21"/>
          <w:szCs w:val="21"/>
        </w:rPr>
        <w:t>Foreseeing performance bottlenecks and taking corrective measures to avoid the same Maintenance and Trouble Shooting</w:t>
      </w:r>
    </w:p>
    <w:p w:rsidR="005E347B" w:rsidRDefault="005E1E19">
      <w:pPr>
        <w:spacing w:line="240" w:lineRule="exact"/>
        <w:ind w:left="641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Planning  and  effecting  preventive  &amp;  predictive maintenance  /  overhauling  /  repair  schedules  of  various  machineries  &amp;</w:t>
      </w:r>
    </w:p>
    <w:p w:rsidR="005E347B" w:rsidRDefault="005E1E19">
      <w:pPr>
        <w:spacing w:line="240" w:lineRule="exact"/>
        <w:ind w:left="641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instruments to increase machine up time and long term equipment reliability.</w:t>
      </w:r>
    </w:p>
    <w:p w:rsidR="005E347B" w:rsidRDefault="005E1E19">
      <w:pPr>
        <w:spacing w:line="240" w:lineRule="exact"/>
        <w:ind w:left="281"/>
        <w:rPr>
          <w:rFonts w:ascii="Calibri" w:eastAsia="Calibri" w:hAnsi="Calibri" w:cs="Calibri"/>
          <w:sz w:val="21"/>
          <w:szCs w:val="21"/>
        </w:rPr>
      </w:pPr>
      <w:r>
        <w:rPr>
          <w:rFonts w:ascii="Verdana" w:eastAsia="Verdana" w:hAnsi="Verdana" w:cs="Verdana"/>
        </w:rPr>
        <w:t xml:space="preserve">•    </w:t>
      </w:r>
      <w:r>
        <w:rPr>
          <w:rFonts w:ascii="Calibri" w:eastAsia="Calibri" w:hAnsi="Calibri" w:cs="Calibri"/>
          <w:sz w:val="21"/>
          <w:szCs w:val="21"/>
        </w:rPr>
        <w:t xml:space="preserve">Proactively identifying areas of obstruction/breakdowns and taking corrective measures / steps to rectify the </w:t>
      </w:r>
      <w:proofErr w:type="spellStart"/>
      <w:r>
        <w:rPr>
          <w:rFonts w:ascii="Calibri" w:eastAsia="Calibri" w:hAnsi="Calibri" w:cs="Calibri"/>
          <w:sz w:val="21"/>
          <w:szCs w:val="21"/>
        </w:rPr>
        <w:t>equipments</w:t>
      </w:r>
      <w:proofErr w:type="spellEnd"/>
    </w:p>
    <w:p w:rsidR="005E347B" w:rsidRDefault="005E1E19">
      <w:pPr>
        <w:spacing w:line="240" w:lineRule="exact"/>
        <w:ind w:left="641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through application of trouble shooting tools. Ensuring all the machineries work efficiently by conducting timely checks &amp;</w:t>
      </w:r>
    </w:p>
    <w:p w:rsidR="005E347B" w:rsidRDefault="005E1E19">
      <w:pPr>
        <w:spacing w:line="240" w:lineRule="exact"/>
        <w:ind w:left="641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measures.  Erection  &amp;  Commissioning  Preparing  layouts  for  the  project  as  per  the  process  and  material  flow  needs.</w:t>
      </w:r>
    </w:p>
    <w:p w:rsidR="005E347B" w:rsidRDefault="005E1E19">
      <w:pPr>
        <w:spacing w:line="240" w:lineRule="exact"/>
        <w:ind w:left="641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Foreseeing performance bottlenecks and taking corrective measures to avoid the same.</w:t>
      </w:r>
    </w:p>
    <w:p w:rsidR="005E347B" w:rsidRDefault="005E1E19">
      <w:pPr>
        <w:spacing w:line="240" w:lineRule="exact"/>
        <w:ind w:left="281"/>
        <w:rPr>
          <w:rFonts w:ascii="Calibri" w:eastAsia="Calibri" w:hAnsi="Calibri" w:cs="Calibri"/>
          <w:sz w:val="21"/>
          <w:szCs w:val="21"/>
        </w:rPr>
      </w:pPr>
      <w:r>
        <w:rPr>
          <w:rFonts w:ascii="Verdana" w:eastAsia="Verdana" w:hAnsi="Verdana" w:cs="Verdana"/>
        </w:rPr>
        <w:t xml:space="preserve">•     </w:t>
      </w:r>
      <w:r>
        <w:rPr>
          <w:rFonts w:ascii="Calibri" w:eastAsia="Calibri" w:hAnsi="Calibri" w:cs="Calibri"/>
          <w:sz w:val="21"/>
          <w:szCs w:val="21"/>
        </w:rPr>
        <w:t xml:space="preserve">providing utility services to the </w:t>
      </w:r>
      <w:proofErr w:type="spellStart"/>
      <w:r>
        <w:rPr>
          <w:rFonts w:ascii="Calibri" w:eastAsia="Calibri" w:hAnsi="Calibri" w:cs="Calibri"/>
          <w:sz w:val="21"/>
          <w:szCs w:val="21"/>
        </w:rPr>
        <w:t>equipments</w:t>
      </w:r>
      <w:proofErr w:type="spellEnd"/>
      <w:r>
        <w:rPr>
          <w:rFonts w:ascii="Calibri" w:eastAsia="Calibri" w:hAnsi="Calibri" w:cs="Calibri"/>
          <w:sz w:val="21"/>
          <w:szCs w:val="21"/>
        </w:rPr>
        <w:t>.  Designing, implementing and monitoring effective procurement schedules</w:t>
      </w:r>
    </w:p>
    <w:p w:rsidR="005E347B" w:rsidRDefault="005E1E19">
      <w:pPr>
        <w:spacing w:line="240" w:lineRule="exact"/>
        <w:ind w:left="641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along with finalizing the specifications of the spare parts &amp; establishing the quality &amp; quantity limits. Technical Skills.</w:t>
      </w:r>
    </w:p>
    <w:p w:rsidR="005E347B" w:rsidRDefault="005E1E19">
      <w:pPr>
        <w:spacing w:line="240" w:lineRule="exact"/>
        <w:ind w:left="281"/>
        <w:rPr>
          <w:rFonts w:ascii="Calibri" w:eastAsia="Calibri" w:hAnsi="Calibri" w:cs="Calibri"/>
          <w:sz w:val="21"/>
          <w:szCs w:val="21"/>
        </w:rPr>
      </w:pPr>
      <w:r>
        <w:rPr>
          <w:rFonts w:ascii="Verdana" w:eastAsia="Verdana" w:hAnsi="Verdana" w:cs="Verdana"/>
        </w:rPr>
        <w:t xml:space="preserve">•    </w:t>
      </w:r>
      <w:r>
        <w:rPr>
          <w:rFonts w:ascii="Calibri" w:eastAsia="Calibri" w:hAnsi="Calibri" w:cs="Calibri"/>
          <w:sz w:val="21"/>
          <w:szCs w:val="21"/>
        </w:rPr>
        <w:t>operation and maintenance. Advanced maintenance management. Interfacing of equipment / electrical distribution system</w:t>
      </w:r>
    </w:p>
    <w:p w:rsidR="005E347B" w:rsidRDefault="005E1E19">
      <w:pPr>
        <w:spacing w:line="240" w:lineRule="exact"/>
        <w:ind w:left="641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with  DCS,  PLC.  Implementation  of  ISO  9000,  14001,  OHAS  18001  systems.  World  Class  manufacturing  system  Energy</w:t>
      </w:r>
    </w:p>
    <w:p w:rsidR="005E347B" w:rsidRDefault="005E1E19">
      <w:pPr>
        <w:spacing w:line="220" w:lineRule="exact"/>
        <w:ind w:left="641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monitoring and conservation.</w:t>
      </w:r>
    </w:p>
    <w:p w:rsidR="005E347B" w:rsidRDefault="005E347B">
      <w:pPr>
        <w:spacing w:before="18" w:line="200" w:lineRule="exact"/>
      </w:pPr>
    </w:p>
    <w:p w:rsidR="005E347B" w:rsidRDefault="005E1E19">
      <w:pPr>
        <w:tabs>
          <w:tab w:val="left" w:pos="11100"/>
        </w:tabs>
        <w:spacing w:before="22" w:line="220" w:lineRule="exact"/>
        <w:ind w:left="25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highlight w:val="lightGray"/>
        </w:rPr>
        <w:t xml:space="preserve"> SKILL SET </w:t>
      </w:r>
      <w:r>
        <w:rPr>
          <w:rFonts w:ascii="Calibri" w:eastAsia="Calibri" w:hAnsi="Calibri" w:cs="Calibri"/>
          <w:b/>
          <w:highlight w:val="lightGray"/>
        </w:rPr>
        <w:tab/>
      </w:r>
    </w:p>
    <w:p w:rsidR="005E347B" w:rsidRDefault="005E347B">
      <w:pPr>
        <w:spacing w:line="220" w:lineRule="exact"/>
        <w:rPr>
          <w:sz w:val="22"/>
          <w:szCs w:val="22"/>
        </w:rPr>
        <w:sectPr w:rsidR="005E347B">
          <w:pgSz w:w="12240" w:h="15840"/>
          <w:pgMar w:top="620" w:right="580" w:bottom="280" w:left="440" w:header="720" w:footer="720" w:gutter="0"/>
          <w:cols w:space="720"/>
        </w:sectPr>
      </w:pPr>
    </w:p>
    <w:p w:rsidR="005E347B" w:rsidRDefault="005E1E19">
      <w:pPr>
        <w:spacing w:before="22"/>
        <w:ind w:left="28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Strategic Planning</w:t>
      </w:r>
    </w:p>
    <w:p w:rsidR="005E347B" w:rsidRDefault="005E1E19">
      <w:pPr>
        <w:spacing w:line="240" w:lineRule="exact"/>
        <w:ind w:left="281" w:right="-5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Erection &amp; Commissioning</w:t>
      </w:r>
    </w:p>
    <w:p w:rsidR="005E347B" w:rsidRDefault="005E1E19">
      <w:pPr>
        <w:spacing w:line="220" w:lineRule="exact"/>
        <w:ind w:left="28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Management</w:t>
      </w:r>
    </w:p>
    <w:p w:rsidR="005E347B" w:rsidRDefault="005E1E19">
      <w:pPr>
        <w:spacing w:before="24" w:line="240" w:lineRule="exact"/>
        <w:ind w:right="-37"/>
        <w:rPr>
          <w:rFonts w:ascii="Calibri" w:eastAsia="Calibri" w:hAnsi="Calibri" w:cs="Calibri"/>
        </w:rPr>
      </w:pPr>
      <w:r>
        <w:br w:type="column"/>
      </w:r>
      <w:r>
        <w:rPr>
          <w:rFonts w:ascii="Calibri" w:eastAsia="Calibri" w:hAnsi="Calibri" w:cs="Calibri"/>
        </w:rPr>
        <w:t>Maintenance Instrumentation &amp; Control Inventory Management</w:t>
      </w:r>
    </w:p>
    <w:p w:rsidR="005E347B" w:rsidRDefault="005E1E19">
      <w:pPr>
        <w:spacing w:before="24" w:line="240" w:lineRule="exact"/>
        <w:ind w:right="1470"/>
        <w:jc w:val="both"/>
        <w:rPr>
          <w:rFonts w:ascii="Calibri" w:eastAsia="Calibri" w:hAnsi="Calibri" w:cs="Calibri"/>
        </w:rPr>
        <w:sectPr w:rsidR="005E347B">
          <w:type w:val="continuous"/>
          <w:pgSz w:w="12240" w:h="15840"/>
          <w:pgMar w:top="620" w:right="580" w:bottom="280" w:left="440" w:header="720" w:footer="720" w:gutter="0"/>
          <w:cols w:num="3" w:space="720" w:equalWidth="0">
            <w:col w:w="2414" w:space="1708"/>
            <w:col w:w="2156" w:space="1686"/>
            <w:col w:w="3256"/>
          </w:cols>
        </w:sectPr>
      </w:pPr>
      <w:r>
        <w:br w:type="column"/>
      </w:r>
      <w:r>
        <w:rPr>
          <w:rFonts w:ascii="Calibri" w:eastAsia="Calibri" w:hAnsi="Calibri" w:cs="Calibri"/>
        </w:rPr>
        <w:t>Vendor Management Electrical Automation Team Management</w:t>
      </w:r>
    </w:p>
    <w:p w:rsidR="005E347B" w:rsidRDefault="005E347B">
      <w:pPr>
        <w:spacing w:before="16" w:line="200" w:lineRule="exact"/>
      </w:pPr>
    </w:p>
    <w:p w:rsidR="005E347B" w:rsidRDefault="005E1E19">
      <w:pPr>
        <w:tabs>
          <w:tab w:val="left" w:pos="11100"/>
        </w:tabs>
        <w:spacing w:before="22" w:line="471" w:lineRule="auto"/>
        <w:ind w:left="281" w:right="69" w:hanging="3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highlight w:val="lightGray"/>
        </w:rPr>
        <w:t xml:space="preserve"> WORK EXPERIENCE </w:t>
      </w:r>
      <w:r>
        <w:rPr>
          <w:rFonts w:ascii="Calibri" w:eastAsia="Calibri" w:hAnsi="Calibri" w:cs="Calibri"/>
          <w:b/>
          <w:highlight w:val="lightGray"/>
        </w:rPr>
        <w:tab/>
      </w:r>
      <w:r>
        <w:rPr>
          <w:rFonts w:ascii="Calibri" w:eastAsia="Calibri" w:hAnsi="Calibri" w:cs="Calibri"/>
          <w:b/>
        </w:rPr>
        <w:t xml:space="preserve"> Presently designated as Assistant General  Manager – Instrumentation &amp; Control  I&amp;A </w:t>
      </w:r>
      <w:proofErr w:type="spellStart"/>
      <w:r>
        <w:rPr>
          <w:rFonts w:ascii="Calibri" w:eastAsia="Calibri" w:hAnsi="Calibri" w:cs="Calibri"/>
          <w:b/>
        </w:rPr>
        <w:t>dept</w:t>
      </w:r>
      <w:proofErr w:type="spellEnd"/>
      <w:r>
        <w:rPr>
          <w:rFonts w:ascii="Calibri" w:eastAsia="Calibri" w:hAnsi="Calibri" w:cs="Calibri"/>
          <w:b/>
        </w:rPr>
        <w:t xml:space="preserve"> at </w:t>
      </w:r>
      <w:proofErr w:type="spellStart"/>
      <w:r>
        <w:rPr>
          <w:rFonts w:ascii="Calibri" w:eastAsia="Calibri" w:hAnsi="Calibri" w:cs="Calibri"/>
          <w:b/>
        </w:rPr>
        <w:t>Electrosteel</w:t>
      </w:r>
      <w:proofErr w:type="spellEnd"/>
      <w:r>
        <w:rPr>
          <w:rFonts w:ascii="Calibri" w:eastAsia="Calibri" w:hAnsi="Calibri" w:cs="Calibri"/>
          <w:b/>
        </w:rPr>
        <w:t xml:space="preserve"> integrated Limited Looking after </w:t>
      </w:r>
      <w:proofErr w:type="spellStart"/>
      <w:r>
        <w:rPr>
          <w:rFonts w:ascii="Calibri" w:eastAsia="Calibri" w:hAnsi="Calibri" w:cs="Calibri"/>
          <w:b/>
        </w:rPr>
        <w:t>Incharge</w:t>
      </w:r>
      <w:proofErr w:type="spellEnd"/>
      <w:r>
        <w:rPr>
          <w:rFonts w:ascii="Calibri" w:eastAsia="Calibri" w:hAnsi="Calibri" w:cs="Calibri"/>
          <w:b/>
        </w:rPr>
        <w:t xml:space="preserve"> Instrumentation and Control Department.</w:t>
      </w:r>
    </w:p>
    <w:p w:rsidR="005E347B" w:rsidRDefault="005E1E19">
      <w:pPr>
        <w:spacing w:before="42"/>
        <w:ind w:left="281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June 2015- till date</w:t>
      </w:r>
    </w:p>
    <w:p w:rsidR="00E805F7" w:rsidRDefault="00E805F7">
      <w:pPr>
        <w:spacing w:before="42"/>
        <w:ind w:left="281"/>
        <w:rPr>
          <w:rFonts w:ascii="Calibri" w:eastAsia="Calibri" w:hAnsi="Calibri" w:cs="Calibri"/>
          <w:b/>
        </w:rPr>
      </w:pPr>
    </w:p>
    <w:p w:rsidR="005E347B" w:rsidRDefault="005E347B">
      <w:pPr>
        <w:spacing w:before="5" w:line="160" w:lineRule="exact"/>
        <w:rPr>
          <w:sz w:val="17"/>
          <w:szCs w:val="17"/>
        </w:rPr>
      </w:pPr>
    </w:p>
    <w:p w:rsidR="005E347B" w:rsidRDefault="005E1E19">
      <w:pPr>
        <w:spacing w:before="22"/>
        <w:ind w:left="1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Aug’10 to Jan’12                  Manager - Electrical/ Instrumentation – Bar Mill, </w:t>
      </w:r>
      <w:proofErr w:type="spellStart"/>
      <w:r>
        <w:rPr>
          <w:rFonts w:ascii="Calibri" w:eastAsia="Calibri" w:hAnsi="Calibri" w:cs="Calibri"/>
        </w:rPr>
        <w:t>Patratu</w:t>
      </w:r>
      <w:proofErr w:type="spellEnd"/>
      <w:r>
        <w:rPr>
          <w:rFonts w:ascii="Calibri" w:eastAsia="Calibri" w:hAnsi="Calibri" w:cs="Calibri"/>
        </w:rPr>
        <w:t>, Jharkhand</w:t>
      </w:r>
    </w:p>
    <w:p w:rsidR="005E347B" w:rsidRDefault="005E1E19">
      <w:pPr>
        <w:spacing w:line="240" w:lineRule="exact"/>
        <w:ind w:left="1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Jan’12 to June 2015            Manager - Electrical/ Instrumentation - Central Utility, </w:t>
      </w:r>
      <w:proofErr w:type="spellStart"/>
      <w:r>
        <w:rPr>
          <w:rFonts w:ascii="Calibri" w:eastAsia="Calibri" w:hAnsi="Calibri" w:cs="Calibri"/>
        </w:rPr>
        <w:t>Angul</w:t>
      </w:r>
      <w:proofErr w:type="spellEnd"/>
      <w:r>
        <w:rPr>
          <w:rFonts w:ascii="Calibri" w:eastAsia="Calibri" w:hAnsi="Calibri" w:cs="Calibri"/>
        </w:rPr>
        <w:t>, Odisha</w:t>
      </w:r>
    </w:p>
    <w:p w:rsidR="005E347B" w:rsidRDefault="005E347B">
      <w:pPr>
        <w:spacing w:before="11" w:line="220" w:lineRule="exact"/>
        <w:rPr>
          <w:sz w:val="22"/>
          <w:szCs w:val="22"/>
        </w:rPr>
      </w:pPr>
    </w:p>
    <w:p w:rsidR="005E347B" w:rsidRDefault="005E1E19">
      <w:pPr>
        <w:ind w:left="10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Highlights:</w:t>
      </w:r>
    </w:p>
    <w:p w:rsidR="005E347B" w:rsidRDefault="005E1E19">
      <w:pPr>
        <w:spacing w:line="220" w:lineRule="exact"/>
        <w:ind w:left="100"/>
        <w:rPr>
          <w:rFonts w:ascii="Calibri" w:eastAsia="Calibri" w:hAnsi="Calibri" w:cs="Calibri"/>
        </w:rPr>
      </w:pPr>
      <w:r>
        <w:rPr>
          <w:rFonts w:ascii="Verdana" w:eastAsia="Verdana" w:hAnsi="Verdana" w:cs="Verdana"/>
        </w:rPr>
        <w:t xml:space="preserve">•    </w:t>
      </w:r>
      <w:r>
        <w:rPr>
          <w:rFonts w:ascii="Calibri" w:eastAsia="Calibri" w:hAnsi="Calibri" w:cs="Calibri"/>
        </w:rPr>
        <w:t>Played a stellar role in commissioning of:</w:t>
      </w:r>
    </w:p>
    <w:p w:rsidR="005E347B" w:rsidRDefault="005E1E19">
      <w:pPr>
        <w:spacing w:line="240" w:lineRule="exact"/>
        <w:ind w:left="821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position w:val="1"/>
        </w:rPr>
        <w:t xml:space="preserve">o  </w:t>
      </w:r>
      <w:r>
        <w:rPr>
          <w:rFonts w:ascii="Calibri" w:eastAsia="Calibri" w:hAnsi="Calibri" w:cs="Calibri"/>
          <w:position w:val="1"/>
        </w:rPr>
        <w:t>Hydraulics/ Lubrication system in Bar Mill</w:t>
      </w:r>
    </w:p>
    <w:p w:rsidR="005E347B" w:rsidRDefault="005E1E19">
      <w:pPr>
        <w:spacing w:line="220" w:lineRule="exact"/>
        <w:ind w:left="821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position w:val="1"/>
        </w:rPr>
        <w:t xml:space="preserve">o  </w:t>
      </w:r>
      <w:r>
        <w:rPr>
          <w:rFonts w:ascii="Calibri" w:eastAsia="Calibri" w:hAnsi="Calibri" w:cs="Calibri"/>
          <w:position w:val="1"/>
        </w:rPr>
        <w:t>Servo system hydraulics  in  Bar Mill.</w:t>
      </w:r>
    </w:p>
    <w:p w:rsidR="005E347B" w:rsidRDefault="005E1E19">
      <w:pPr>
        <w:spacing w:line="220" w:lineRule="exact"/>
        <w:ind w:left="821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position w:val="1"/>
        </w:rPr>
        <w:t xml:space="preserve">o  </w:t>
      </w:r>
      <w:r>
        <w:rPr>
          <w:rFonts w:ascii="Calibri" w:eastAsia="Calibri" w:hAnsi="Calibri" w:cs="Calibri"/>
          <w:position w:val="1"/>
        </w:rPr>
        <w:t>Control and loop checking.</w:t>
      </w:r>
    </w:p>
    <w:p w:rsidR="005E347B" w:rsidRDefault="005E1E19">
      <w:pPr>
        <w:spacing w:line="220" w:lineRule="exact"/>
        <w:ind w:left="821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position w:val="1"/>
        </w:rPr>
        <w:t xml:space="preserve">o  </w:t>
      </w:r>
      <w:r>
        <w:rPr>
          <w:rFonts w:ascii="Calibri" w:eastAsia="Calibri" w:hAnsi="Calibri" w:cs="Calibri"/>
          <w:position w:val="1"/>
        </w:rPr>
        <w:t>Five stein Furnace control automation and temperature PID control.</w:t>
      </w:r>
    </w:p>
    <w:p w:rsidR="005E347B" w:rsidRDefault="005E1E19">
      <w:pPr>
        <w:spacing w:line="220" w:lineRule="exact"/>
        <w:ind w:left="821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position w:val="1"/>
        </w:rPr>
        <w:t xml:space="preserve">o  </w:t>
      </w:r>
      <w:r>
        <w:rPr>
          <w:rFonts w:ascii="Calibri" w:eastAsia="Calibri" w:hAnsi="Calibri" w:cs="Calibri"/>
          <w:position w:val="1"/>
        </w:rPr>
        <w:t>ESP Fan Damper actuator control system.</w:t>
      </w:r>
    </w:p>
    <w:p w:rsidR="005E347B" w:rsidRDefault="005E1E19">
      <w:pPr>
        <w:spacing w:line="220" w:lineRule="exact"/>
        <w:ind w:left="821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position w:val="1"/>
        </w:rPr>
        <w:t xml:space="preserve">o  </w:t>
      </w:r>
      <w:r>
        <w:rPr>
          <w:rFonts w:ascii="Calibri" w:eastAsia="Calibri" w:hAnsi="Calibri" w:cs="Calibri"/>
          <w:position w:val="1"/>
        </w:rPr>
        <w:t>Siemens S7-300 system grease system Automation.</w:t>
      </w:r>
    </w:p>
    <w:p w:rsidR="005E347B" w:rsidRDefault="005E1E19">
      <w:pPr>
        <w:spacing w:line="220" w:lineRule="exact"/>
        <w:ind w:left="821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position w:val="1"/>
        </w:rPr>
        <w:t xml:space="preserve">o  </w:t>
      </w:r>
      <w:r>
        <w:rPr>
          <w:rFonts w:ascii="Calibri" w:eastAsia="Calibri" w:hAnsi="Calibri" w:cs="Calibri"/>
          <w:position w:val="1"/>
        </w:rPr>
        <w:t>Utility and crane maintenance.</w:t>
      </w:r>
    </w:p>
    <w:p w:rsidR="005E347B" w:rsidRDefault="005E1E19">
      <w:pPr>
        <w:spacing w:line="220" w:lineRule="exact"/>
        <w:ind w:left="821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position w:val="1"/>
        </w:rPr>
        <w:t xml:space="preserve">o  </w:t>
      </w:r>
      <w:r>
        <w:rPr>
          <w:rFonts w:ascii="Calibri" w:eastAsia="Calibri" w:hAnsi="Calibri" w:cs="Calibri"/>
          <w:position w:val="1"/>
        </w:rPr>
        <w:t xml:space="preserve">Fire fighting pump house 1 and 2 at </w:t>
      </w:r>
      <w:proofErr w:type="spellStart"/>
      <w:r>
        <w:rPr>
          <w:rFonts w:ascii="Calibri" w:eastAsia="Calibri" w:hAnsi="Calibri" w:cs="Calibri"/>
          <w:position w:val="1"/>
        </w:rPr>
        <w:t>Angul</w:t>
      </w:r>
      <w:proofErr w:type="spellEnd"/>
    </w:p>
    <w:p w:rsidR="005E347B" w:rsidRDefault="005E1E19">
      <w:pPr>
        <w:spacing w:line="220" w:lineRule="exact"/>
        <w:ind w:left="821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position w:val="1"/>
        </w:rPr>
        <w:t xml:space="preserve">o  </w:t>
      </w:r>
      <w:r>
        <w:rPr>
          <w:rFonts w:ascii="Calibri" w:eastAsia="Calibri" w:hAnsi="Calibri" w:cs="Calibri"/>
          <w:position w:val="1"/>
        </w:rPr>
        <w:t xml:space="preserve">LDO and propane system at </w:t>
      </w:r>
      <w:proofErr w:type="spellStart"/>
      <w:r>
        <w:rPr>
          <w:rFonts w:ascii="Calibri" w:eastAsia="Calibri" w:hAnsi="Calibri" w:cs="Calibri"/>
          <w:position w:val="1"/>
        </w:rPr>
        <w:t>Angul</w:t>
      </w:r>
      <w:proofErr w:type="spellEnd"/>
    </w:p>
    <w:p w:rsidR="005E347B" w:rsidRDefault="005E1E19">
      <w:pPr>
        <w:spacing w:line="220" w:lineRule="exact"/>
        <w:ind w:left="821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position w:val="1"/>
        </w:rPr>
        <w:t xml:space="preserve">o  </w:t>
      </w:r>
      <w:r>
        <w:rPr>
          <w:rFonts w:ascii="Calibri" w:eastAsia="Calibri" w:hAnsi="Calibri" w:cs="Calibri"/>
          <w:position w:val="1"/>
        </w:rPr>
        <w:t xml:space="preserve">High tension substation at </w:t>
      </w:r>
      <w:proofErr w:type="spellStart"/>
      <w:r>
        <w:rPr>
          <w:rFonts w:ascii="Calibri" w:eastAsia="Calibri" w:hAnsi="Calibri" w:cs="Calibri"/>
          <w:position w:val="1"/>
        </w:rPr>
        <w:t>Angul</w:t>
      </w:r>
      <w:proofErr w:type="spellEnd"/>
    </w:p>
    <w:p w:rsidR="005E347B" w:rsidRDefault="005E1E19">
      <w:pPr>
        <w:spacing w:line="220" w:lineRule="exact"/>
        <w:ind w:left="821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position w:val="1"/>
        </w:rPr>
        <w:t xml:space="preserve">o  </w:t>
      </w:r>
      <w:r>
        <w:rPr>
          <w:rFonts w:ascii="Calibri" w:eastAsia="Calibri" w:hAnsi="Calibri" w:cs="Calibri"/>
          <w:position w:val="1"/>
        </w:rPr>
        <w:t xml:space="preserve">BAR mill all media system hydraulics, air oil system, furnace hydraulics, etc. at </w:t>
      </w:r>
      <w:proofErr w:type="spellStart"/>
      <w:r>
        <w:rPr>
          <w:rFonts w:ascii="Calibri" w:eastAsia="Calibri" w:hAnsi="Calibri" w:cs="Calibri"/>
          <w:position w:val="1"/>
        </w:rPr>
        <w:t>Patratu</w:t>
      </w:r>
      <w:proofErr w:type="spellEnd"/>
    </w:p>
    <w:p w:rsidR="005E347B" w:rsidRDefault="005E1E19">
      <w:pPr>
        <w:spacing w:line="220" w:lineRule="exact"/>
        <w:ind w:left="821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position w:val="1"/>
        </w:rPr>
        <w:t xml:space="preserve">o  </w:t>
      </w:r>
      <w:r>
        <w:rPr>
          <w:rFonts w:ascii="Calibri" w:eastAsia="Calibri" w:hAnsi="Calibri" w:cs="Calibri"/>
          <w:position w:val="1"/>
        </w:rPr>
        <w:t>Wire rod mill furnace area all field instruments and automation related work</w:t>
      </w:r>
    </w:p>
    <w:p w:rsidR="005E347B" w:rsidRDefault="005E1E19">
      <w:pPr>
        <w:spacing w:line="220" w:lineRule="exact"/>
        <w:ind w:left="821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position w:val="1"/>
        </w:rPr>
        <w:t>o</w:t>
      </w:r>
      <w:r>
        <w:rPr>
          <w:rFonts w:ascii="Calibri" w:eastAsia="Calibri" w:hAnsi="Calibri" w:cs="Calibri"/>
          <w:position w:val="1"/>
        </w:rPr>
        <w:t>.</w:t>
      </w:r>
      <w:r w:rsidR="00E805F7">
        <w:rPr>
          <w:rFonts w:ascii="Calibri" w:eastAsia="Calibri" w:hAnsi="Calibri" w:cs="Calibri"/>
          <w:position w:val="1"/>
        </w:rPr>
        <w:t xml:space="preserve"> successful commissioning in water treatment </w:t>
      </w:r>
      <w:proofErr w:type="spellStart"/>
      <w:r w:rsidR="00E805F7">
        <w:rPr>
          <w:rFonts w:ascii="Calibri" w:eastAsia="Calibri" w:hAnsi="Calibri" w:cs="Calibri"/>
          <w:position w:val="1"/>
        </w:rPr>
        <w:t>amd</w:t>
      </w:r>
      <w:proofErr w:type="spellEnd"/>
      <w:r w:rsidR="00E805F7">
        <w:rPr>
          <w:rFonts w:ascii="Calibri" w:eastAsia="Calibri" w:hAnsi="Calibri" w:cs="Calibri"/>
          <w:position w:val="1"/>
        </w:rPr>
        <w:t xml:space="preserve"> make up water plants.</w:t>
      </w:r>
    </w:p>
    <w:p w:rsidR="005E347B" w:rsidRDefault="005E1E19">
      <w:pPr>
        <w:spacing w:line="220" w:lineRule="exact"/>
        <w:ind w:left="821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position w:val="1"/>
        </w:rPr>
        <w:t xml:space="preserve">o  </w:t>
      </w:r>
      <w:r>
        <w:rPr>
          <w:rFonts w:ascii="Calibri" w:eastAsia="Calibri" w:hAnsi="Calibri" w:cs="Calibri"/>
          <w:position w:val="1"/>
        </w:rPr>
        <w:t>Testing and Commissioning of Finishing line at Ductile Iron plant at ESL.</w:t>
      </w:r>
    </w:p>
    <w:p w:rsidR="005E347B" w:rsidRDefault="005E1E19">
      <w:pPr>
        <w:spacing w:line="220" w:lineRule="exact"/>
        <w:ind w:left="371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position w:val="1"/>
        </w:rPr>
        <w:t>Instrument calibration and trouble shooting.</w:t>
      </w:r>
    </w:p>
    <w:p w:rsidR="005E347B" w:rsidRDefault="005E1E19">
      <w:pPr>
        <w:spacing w:line="220" w:lineRule="exact"/>
        <w:ind w:left="10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Weigh bridge </w:t>
      </w:r>
      <w:proofErr w:type="spellStart"/>
      <w:r>
        <w:rPr>
          <w:rFonts w:ascii="Calibri" w:eastAsia="Calibri" w:hAnsi="Calibri" w:cs="Calibri"/>
          <w:b/>
        </w:rPr>
        <w:t>commisioning</w:t>
      </w:r>
      <w:proofErr w:type="spellEnd"/>
      <w:r>
        <w:rPr>
          <w:rFonts w:ascii="Calibri" w:eastAsia="Calibri" w:hAnsi="Calibri" w:cs="Calibri"/>
          <w:b/>
        </w:rPr>
        <w:t xml:space="preserve"> and maintenance</w:t>
      </w:r>
    </w:p>
    <w:p w:rsidR="005E347B" w:rsidRDefault="005E1E19">
      <w:pPr>
        <w:spacing w:line="220" w:lineRule="exact"/>
        <w:ind w:left="10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Boom barrier commissioning and maintenance.</w:t>
      </w:r>
    </w:p>
    <w:p w:rsidR="005E347B" w:rsidRDefault="005E1E19">
      <w:pPr>
        <w:spacing w:line="220" w:lineRule="exact"/>
        <w:ind w:left="10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As Manager - Electrical/ Instrumentation - Central Utility, </w:t>
      </w:r>
      <w:proofErr w:type="spellStart"/>
      <w:r>
        <w:rPr>
          <w:rFonts w:ascii="Calibri" w:eastAsia="Calibri" w:hAnsi="Calibri" w:cs="Calibri"/>
          <w:b/>
        </w:rPr>
        <w:t>Angul</w:t>
      </w:r>
      <w:proofErr w:type="spellEnd"/>
      <w:r>
        <w:rPr>
          <w:rFonts w:ascii="Calibri" w:eastAsia="Calibri" w:hAnsi="Calibri" w:cs="Calibri"/>
          <w:b/>
        </w:rPr>
        <w:t>, Odisha</w:t>
      </w:r>
    </w:p>
    <w:p w:rsidR="005E347B" w:rsidRDefault="005E1E19">
      <w:pPr>
        <w:spacing w:line="220" w:lineRule="exact"/>
        <w:ind w:left="100"/>
        <w:rPr>
          <w:rFonts w:ascii="Calibri" w:eastAsia="Calibri" w:hAnsi="Calibri" w:cs="Calibri"/>
        </w:rPr>
      </w:pPr>
      <w:r>
        <w:rPr>
          <w:rFonts w:ascii="Verdana" w:eastAsia="Verdana" w:hAnsi="Verdana" w:cs="Verdana"/>
        </w:rPr>
        <w:t xml:space="preserve">•    </w:t>
      </w:r>
      <w:r>
        <w:rPr>
          <w:rFonts w:ascii="Calibri" w:eastAsia="Calibri" w:hAnsi="Calibri" w:cs="Calibri"/>
        </w:rPr>
        <w:t>Handled a team of 20 members  and simultaneously worked for commissioning of utility department</w:t>
      </w:r>
    </w:p>
    <w:p w:rsidR="005E347B" w:rsidRDefault="005E1E19">
      <w:pPr>
        <w:spacing w:line="220" w:lineRule="exact"/>
        <w:ind w:left="100"/>
        <w:rPr>
          <w:rFonts w:ascii="Calibri" w:eastAsia="Calibri" w:hAnsi="Calibri" w:cs="Calibri"/>
        </w:rPr>
      </w:pPr>
      <w:r>
        <w:rPr>
          <w:rFonts w:ascii="Verdana" w:eastAsia="Verdana" w:hAnsi="Verdana" w:cs="Verdana"/>
        </w:rPr>
        <w:t xml:space="preserve">•    </w:t>
      </w:r>
      <w:r>
        <w:rPr>
          <w:rFonts w:ascii="Calibri" w:eastAsia="Calibri" w:hAnsi="Calibri" w:cs="Calibri"/>
        </w:rPr>
        <w:t>Served as overall In-charge of all electrical/ instrumentation systems of central utility department comprising of 30 members</w:t>
      </w:r>
    </w:p>
    <w:p w:rsidR="005E347B" w:rsidRDefault="005E1E19">
      <w:pPr>
        <w:spacing w:line="220" w:lineRule="exact"/>
        <w:ind w:left="100"/>
        <w:rPr>
          <w:rFonts w:ascii="Calibri" w:eastAsia="Calibri" w:hAnsi="Calibri" w:cs="Calibri"/>
        </w:rPr>
      </w:pPr>
      <w:r>
        <w:rPr>
          <w:rFonts w:ascii="Verdana" w:eastAsia="Verdana" w:hAnsi="Verdana" w:cs="Verdana"/>
        </w:rPr>
        <w:t xml:space="preserve">•    </w:t>
      </w:r>
      <w:r>
        <w:rPr>
          <w:rFonts w:ascii="Calibri" w:eastAsia="Calibri" w:hAnsi="Calibri" w:cs="Calibri"/>
        </w:rPr>
        <w:t>Monitored all automation system contract finalization, procurement, vendor selection, erection, testing and commissioning of all</w:t>
      </w:r>
    </w:p>
    <w:p w:rsidR="005E347B" w:rsidRDefault="005E1E19">
      <w:pPr>
        <w:spacing w:line="220" w:lineRule="exact"/>
        <w:ind w:left="46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Central Utility projects</w:t>
      </w:r>
    </w:p>
    <w:p w:rsidR="005E347B" w:rsidRDefault="005E1E19">
      <w:pPr>
        <w:spacing w:line="220" w:lineRule="exact"/>
        <w:ind w:left="100"/>
        <w:rPr>
          <w:rFonts w:ascii="Calibri" w:eastAsia="Calibri" w:hAnsi="Calibri" w:cs="Calibri"/>
        </w:rPr>
      </w:pPr>
      <w:r>
        <w:rPr>
          <w:rFonts w:ascii="Verdana" w:eastAsia="Verdana" w:hAnsi="Verdana" w:cs="Verdana"/>
        </w:rPr>
        <w:t xml:space="preserve">•    </w:t>
      </w:r>
      <w:r>
        <w:rPr>
          <w:rFonts w:ascii="Calibri" w:eastAsia="Calibri" w:hAnsi="Calibri" w:cs="Calibri"/>
        </w:rPr>
        <w:t xml:space="preserve">Played a stellar role in engineering/ layout/ </w:t>
      </w:r>
      <w:proofErr w:type="spellStart"/>
      <w:r>
        <w:rPr>
          <w:rFonts w:ascii="Calibri" w:eastAsia="Calibri" w:hAnsi="Calibri" w:cs="Calibri"/>
        </w:rPr>
        <w:t>equipments</w:t>
      </w:r>
      <w:proofErr w:type="spellEnd"/>
      <w:r>
        <w:rPr>
          <w:rFonts w:ascii="Calibri" w:eastAsia="Calibri" w:hAnsi="Calibri" w:cs="Calibri"/>
        </w:rPr>
        <w:t>/ erection/ commissioning and scope of raw water treatment plant/ HTSS</w:t>
      </w:r>
    </w:p>
    <w:p w:rsidR="005E347B" w:rsidRDefault="005E1E19">
      <w:pPr>
        <w:spacing w:line="220" w:lineRule="exact"/>
        <w:ind w:left="46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electrical system</w:t>
      </w:r>
    </w:p>
    <w:p w:rsidR="005E347B" w:rsidRDefault="005E1E19">
      <w:pPr>
        <w:spacing w:line="220" w:lineRule="exact"/>
        <w:ind w:left="100"/>
        <w:rPr>
          <w:rFonts w:ascii="Calibri" w:eastAsia="Calibri" w:hAnsi="Calibri" w:cs="Calibri"/>
        </w:rPr>
      </w:pPr>
      <w:r>
        <w:rPr>
          <w:rFonts w:ascii="Verdana" w:eastAsia="Verdana" w:hAnsi="Verdana" w:cs="Verdana"/>
        </w:rPr>
        <w:t xml:space="preserve">•    </w:t>
      </w:r>
      <w:r>
        <w:rPr>
          <w:rFonts w:ascii="Calibri" w:eastAsia="Calibri" w:hAnsi="Calibri" w:cs="Calibri"/>
        </w:rPr>
        <w:t xml:space="preserve">Ensured  effective  erection/  testing/  commissioning  of  </w:t>
      </w:r>
      <w:proofErr w:type="spellStart"/>
      <w:r>
        <w:rPr>
          <w:rFonts w:ascii="Calibri" w:eastAsia="Calibri" w:hAnsi="Calibri" w:cs="Calibri"/>
        </w:rPr>
        <w:t>pumphouses</w:t>
      </w:r>
      <w:proofErr w:type="spellEnd"/>
      <w:r>
        <w:rPr>
          <w:rFonts w:ascii="Calibri" w:eastAsia="Calibri" w:hAnsi="Calibri" w:cs="Calibri"/>
        </w:rPr>
        <w:t>,  SCADA  (GE)  system,  programming   for  auto  system,</w:t>
      </w:r>
    </w:p>
    <w:p w:rsidR="005E347B" w:rsidRDefault="005E1E19">
      <w:pPr>
        <w:spacing w:line="220" w:lineRule="exact"/>
        <w:ind w:left="46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Instrumentation system of RWTP, LDO plant and propane plants Siemens system.</w:t>
      </w:r>
    </w:p>
    <w:p w:rsidR="005E347B" w:rsidRDefault="005E1E19">
      <w:pPr>
        <w:spacing w:line="220" w:lineRule="exact"/>
        <w:ind w:left="100"/>
        <w:rPr>
          <w:rFonts w:ascii="Calibri" w:eastAsia="Calibri" w:hAnsi="Calibri" w:cs="Calibri"/>
        </w:rPr>
      </w:pPr>
      <w:r>
        <w:rPr>
          <w:rFonts w:ascii="Verdana" w:eastAsia="Verdana" w:hAnsi="Verdana" w:cs="Verdana"/>
        </w:rPr>
        <w:t xml:space="preserve">•    </w:t>
      </w:r>
      <w:r>
        <w:rPr>
          <w:rFonts w:ascii="Calibri" w:eastAsia="Calibri" w:hAnsi="Calibri" w:cs="Calibri"/>
        </w:rPr>
        <w:t xml:space="preserve">Essayed  a  key  role  in  finalizing  the  layout/  </w:t>
      </w:r>
      <w:proofErr w:type="spellStart"/>
      <w:r>
        <w:rPr>
          <w:rFonts w:ascii="Calibri" w:eastAsia="Calibri" w:hAnsi="Calibri" w:cs="Calibri"/>
        </w:rPr>
        <w:t>equipments</w:t>
      </w:r>
      <w:proofErr w:type="spellEnd"/>
      <w:r>
        <w:rPr>
          <w:rFonts w:ascii="Calibri" w:eastAsia="Calibri" w:hAnsi="Calibri" w:cs="Calibri"/>
        </w:rPr>
        <w:t>/  erection  Commissioning  and  scope  of  propane  station/pump  house</w:t>
      </w:r>
    </w:p>
    <w:p w:rsidR="005E347B" w:rsidRDefault="005E1E19">
      <w:pPr>
        <w:spacing w:line="220" w:lineRule="exact"/>
        <w:ind w:left="46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electrical system</w:t>
      </w:r>
    </w:p>
    <w:p w:rsidR="005E347B" w:rsidRDefault="005E1E19">
      <w:pPr>
        <w:spacing w:line="220" w:lineRule="exact"/>
        <w:ind w:left="100"/>
        <w:rPr>
          <w:rFonts w:ascii="Calibri" w:eastAsia="Calibri" w:hAnsi="Calibri" w:cs="Calibri"/>
        </w:rPr>
      </w:pPr>
      <w:r>
        <w:rPr>
          <w:rFonts w:ascii="Verdana" w:eastAsia="Verdana" w:hAnsi="Verdana" w:cs="Verdana"/>
        </w:rPr>
        <w:t xml:space="preserve">•    </w:t>
      </w:r>
      <w:r>
        <w:rPr>
          <w:rFonts w:ascii="Calibri" w:eastAsia="Calibri" w:hAnsi="Calibri" w:cs="Calibri"/>
        </w:rPr>
        <w:t>Carried out:</w:t>
      </w:r>
    </w:p>
    <w:p w:rsidR="005E347B" w:rsidRDefault="005E1E19">
      <w:pPr>
        <w:spacing w:line="240" w:lineRule="exact"/>
        <w:ind w:left="821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position w:val="1"/>
        </w:rPr>
        <w:t xml:space="preserve">o  </w:t>
      </w:r>
      <w:r>
        <w:rPr>
          <w:rFonts w:ascii="Calibri" w:eastAsia="Calibri" w:hAnsi="Calibri" w:cs="Calibri"/>
          <w:position w:val="1"/>
        </w:rPr>
        <w:t>Party finalization for automation/ instrumentation system in new plant</w:t>
      </w:r>
    </w:p>
    <w:p w:rsidR="005E347B" w:rsidRDefault="005E1E19">
      <w:pPr>
        <w:spacing w:line="220" w:lineRule="exact"/>
        <w:ind w:left="821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position w:val="1"/>
        </w:rPr>
        <w:t xml:space="preserve">o  </w:t>
      </w:r>
      <w:r>
        <w:rPr>
          <w:rFonts w:ascii="Calibri" w:eastAsia="Calibri" w:hAnsi="Calibri" w:cs="Calibri"/>
          <w:position w:val="1"/>
        </w:rPr>
        <w:t>Commissioning/ maintenance of automation system in central utility department</w:t>
      </w:r>
    </w:p>
    <w:p w:rsidR="005E347B" w:rsidRDefault="005E1E19">
      <w:pPr>
        <w:spacing w:line="220" w:lineRule="exact"/>
        <w:ind w:left="821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position w:val="1"/>
        </w:rPr>
        <w:t xml:space="preserve">o  </w:t>
      </w:r>
      <w:r>
        <w:rPr>
          <w:rFonts w:ascii="Calibri" w:eastAsia="Calibri" w:hAnsi="Calibri" w:cs="Calibri"/>
          <w:position w:val="1"/>
        </w:rPr>
        <w:t>Material inventory management</w:t>
      </w:r>
    </w:p>
    <w:p w:rsidR="005E347B" w:rsidRDefault="005E1E19">
      <w:pPr>
        <w:spacing w:line="220" w:lineRule="exact"/>
        <w:ind w:left="821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position w:val="1"/>
        </w:rPr>
        <w:t xml:space="preserve">o  </w:t>
      </w:r>
      <w:r>
        <w:rPr>
          <w:rFonts w:ascii="Calibri" w:eastAsia="Calibri" w:hAnsi="Calibri" w:cs="Calibri"/>
          <w:position w:val="1"/>
        </w:rPr>
        <w:t>Breakdown and shutdown maintenance related with central utility department</w:t>
      </w:r>
    </w:p>
    <w:p w:rsidR="005E347B" w:rsidRDefault="005E1E19">
      <w:pPr>
        <w:spacing w:line="220" w:lineRule="exact"/>
        <w:ind w:left="821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position w:val="1"/>
        </w:rPr>
        <w:t xml:space="preserve">o  </w:t>
      </w:r>
      <w:r>
        <w:rPr>
          <w:rFonts w:ascii="Calibri" w:eastAsia="Calibri" w:hAnsi="Calibri" w:cs="Calibri"/>
          <w:position w:val="1"/>
        </w:rPr>
        <w:t>Construction power maintenance as per requirement</w:t>
      </w:r>
    </w:p>
    <w:p w:rsidR="005E347B" w:rsidRDefault="005E347B">
      <w:pPr>
        <w:spacing w:before="11" w:line="200" w:lineRule="exact"/>
      </w:pPr>
    </w:p>
    <w:p w:rsidR="005E347B" w:rsidRDefault="005E1E19">
      <w:pPr>
        <w:ind w:left="10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As Manager - Electrical/ Instrumentation - SMS Projects, </w:t>
      </w:r>
      <w:proofErr w:type="spellStart"/>
      <w:r>
        <w:rPr>
          <w:rFonts w:ascii="Calibri" w:eastAsia="Calibri" w:hAnsi="Calibri" w:cs="Calibri"/>
          <w:b/>
        </w:rPr>
        <w:t>Patratu</w:t>
      </w:r>
      <w:proofErr w:type="spellEnd"/>
      <w:r>
        <w:rPr>
          <w:rFonts w:ascii="Calibri" w:eastAsia="Calibri" w:hAnsi="Calibri" w:cs="Calibri"/>
          <w:b/>
        </w:rPr>
        <w:t>, Jharkhand</w:t>
      </w:r>
    </w:p>
    <w:p w:rsidR="005E347B" w:rsidRDefault="005E1E19">
      <w:pPr>
        <w:spacing w:line="240" w:lineRule="exact"/>
        <w:ind w:left="100"/>
        <w:rPr>
          <w:rFonts w:ascii="Calibri" w:eastAsia="Calibri" w:hAnsi="Calibri" w:cs="Calibri"/>
        </w:rPr>
      </w:pPr>
      <w:r>
        <w:rPr>
          <w:rFonts w:ascii="Verdana" w:eastAsia="Verdana" w:hAnsi="Verdana" w:cs="Verdana"/>
        </w:rPr>
        <w:t xml:space="preserve">•    </w:t>
      </w:r>
      <w:r>
        <w:rPr>
          <w:rFonts w:ascii="Calibri" w:eastAsia="Calibri" w:hAnsi="Calibri" w:cs="Calibri"/>
        </w:rPr>
        <w:t>Played a stellar role in finalizing the technical specification and scope of 2X200T BOF/ Billet caster electrical &amp; automation part</w:t>
      </w:r>
    </w:p>
    <w:p w:rsidR="005E347B" w:rsidRDefault="005E1E19">
      <w:pPr>
        <w:spacing w:line="240" w:lineRule="exact"/>
        <w:ind w:left="100"/>
        <w:rPr>
          <w:rFonts w:ascii="Calibri" w:eastAsia="Calibri" w:hAnsi="Calibri" w:cs="Calibri"/>
        </w:rPr>
      </w:pPr>
      <w:r>
        <w:rPr>
          <w:rFonts w:ascii="Verdana" w:eastAsia="Verdana" w:hAnsi="Verdana" w:cs="Verdana"/>
        </w:rPr>
        <w:t xml:space="preserve">•    </w:t>
      </w:r>
      <w:r>
        <w:rPr>
          <w:rFonts w:ascii="Calibri" w:eastAsia="Calibri" w:hAnsi="Calibri" w:cs="Calibri"/>
        </w:rPr>
        <w:t>Ensured effective preparation of scope list for new caster and BOF shop</w:t>
      </w:r>
    </w:p>
    <w:p w:rsidR="005E347B" w:rsidRDefault="005E1E19">
      <w:pPr>
        <w:spacing w:line="240" w:lineRule="exact"/>
        <w:ind w:left="100"/>
        <w:rPr>
          <w:rFonts w:ascii="Calibri" w:eastAsia="Calibri" w:hAnsi="Calibri" w:cs="Calibri"/>
        </w:rPr>
      </w:pPr>
      <w:r>
        <w:rPr>
          <w:rFonts w:ascii="Verdana" w:eastAsia="Verdana" w:hAnsi="Verdana" w:cs="Verdana"/>
        </w:rPr>
        <w:t xml:space="preserve">•    </w:t>
      </w:r>
      <w:r>
        <w:rPr>
          <w:rFonts w:ascii="Calibri" w:eastAsia="Calibri" w:hAnsi="Calibri" w:cs="Calibri"/>
        </w:rPr>
        <w:t xml:space="preserve">Carried out discussion with vendor with detail specification of </w:t>
      </w:r>
      <w:proofErr w:type="spellStart"/>
      <w:r>
        <w:rPr>
          <w:rFonts w:ascii="Calibri" w:eastAsia="Calibri" w:hAnsi="Calibri" w:cs="Calibri"/>
        </w:rPr>
        <w:t>equipments</w:t>
      </w:r>
      <w:proofErr w:type="spellEnd"/>
    </w:p>
    <w:p w:rsidR="005E347B" w:rsidRDefault="005E1E19">
      <w:pPr>
        <w:spacing w:line="240" w:lineRule="exact"/>
        <w:ind w:left="100"/>
        <w:rPr>
          <w:rFonts w:ascii="Calibri" w:eastAsia="Calibri" w:hAnsi="Calibri" w:cs="Calibri"/>
        </w:rPr>
      </w:pPr>
      <w:r>
        <w:rPr>
          <w:rFonts w:ascii="Verdana" w:eastAsia="Verdana" w:hAnsi="Verdana" w:cs="Verdana"/>
        </w:rPr>
        <w:t xml:space="preserve">•    </w:t>
      </w:r>
      <w:r>
        <w:rPr>
          <w:rFonts w:ascii="Calibri" w:eastAsia="Calibri" w:hAnsi="Calibri" w:cs="Calibri"/>
        </w:rPr>
        <w:t>Essayed a key role in:</w:t>
      </w:r>
    </w:p>
    <w:p w:rsidR="005E347B" w:rsidRDefault="005E1E19">
      <w:pPr>
        <w:spacing w:line="240" w:lineRule="exact"/>
        <w:ind w:left="821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position w:val="1"/>
        </w:rPr>
        <w:t xml:space="preserve">o  </w:t>
      </w:r>
      <w:r>
        <w:rPr>
          <w:rFonts w:ascii="Calibri" w:eastAsia="Calibri" w:hAnsi="Calibri" w:cs="Calibri"/>
          <w:position w:val="1"/>
        </w:rPr>
        <w:t>Party finalization for automation system in new plant</w:t>
      </w:r>
    </w:p>
    <w:p w:rsidR="005E347B" w:rsidRDefault="005E1E19">
      <w:pPr>
        <w:spacing w:line="240" w:lineRule="exact"/>
        <w:ind w:left="821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position w:val="1"/>
        </w:rPr>
        <w:t xml:space="preserve">o  </w:t>
      </w:r>
      <w:r>
        <w:rPr>
          <w:rFonts w:ascii="Calibri" w:eastAsia="Calibri" w:hAnsi="Calibri" w:cs="Calibri"/>
          <w:position w:val="1"/>
        </w:rPr>
        <w:t>Commissioning/ maintenance of electrical system in Bar Mill</w:t>
      </w:r>
    </w:p>
    <w:p w:rsidR="005E347B" w:rsidRDefault="005E347B">
      <w:pPr>
        <w:spacing w:before="6" w:line="220" w:lineRule="exact"/>
        <w:rPr>
          <w:sz w:val="22"/>
          <w:szCs w:val="22"/>
        </w:rPr>
      </w:pPr>
    </w:p>
    <w:p w:rsidR="005E347B" w:rsidRDefault="005E1E19">
      <w:pPr>
        <w:ind w:left="10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Aug2006 to Aug2010 with </w:t>
      </w:r>
      <w:proofErr w:type="spellStart"/>
      <w:r>
        <w:rPr>
          <w:rFonts w:ascii="Calibri" w:eastAsia="Calibri" w:hAnsi="Calibri" w:cs="Calibri"/>
          <w:b/>
        </w:rPr>
        <w:t>Ispat</w:t>
      </w:r>
      <w:proofErr w:type="spellEnd"/>
      <w:r>
        <w:rPr>
          <w:rFonts w:ascii="Calibri" w:eastAsia="Calibri" w:hAnsi="Calibri" w:cs="Calibri"/>
          <w:b/>
        </w:rPr>
        <w:t xml:space="preserve"> Industries Limited, </w:t>
      </w:r>
      <w:proofErr w:type="spellStart"/>
      <w:r>
        <w:rPr>
          <w:rFonts w:ascii="Calibri" w:eastAsia="Calibri" w:hAnsi="Calibri" w:cs="Calibri"/>
          <w:b/>
        </w:rPr>
        <w:t>Dolvi</w:t>
      </w:r>
      <w:proofErr w:type="spellEnd"/>
      <w:r>
        <w:rPr>
          <w:rFonts w:ascii="Calibri" w:eastAsia="Calibri" w:hAnsi="Calibri" w:cs="Calibri"/>
          <w:b/>
        </w:rPr>
        <w:t>-Pen-Maharashtra</w:t>
      </w:r>
    </w:p>
    <w:p w:rsidR="005E347B" w:rsidRDefault="005E1E19">
      <w:pPr>
        <w:spacing w:line="240" w:lineRule="exact"/>
        <w:ind w:left="10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Last designated as Deputy Manager - Electrical/ Instrumentation – Thin Slab Caster  Maintenance</w:t>
      </w:r>
    </w:p>
    <w:p w:rsidR="005E347B" w:rsidRDefault="005E1E19">
      <w:pPr>
        <w:spacing w:line="240" w:lineRule="exact"/>
        <w:ind w:left="10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Highlights:</w:t>
      </w:r>
    </w:p>
    <w:p w:rsidR="005E347B" w:rsidRDefault="005E347B">
      <w:pPr>
        <w:spacing w:before="9" w:line="220" w:lineRule="exact"/>
        <w:rPr>
          <w:sz w:val="22"/>
          <w:szCs w:val="22"/>
        </w:rPr>
      </w:pPr>
    </w:p>
    <w:p w:rsidR="005E347B" w:rsidRDefault="005E1E19">
      <w:pPr>
        <w:ind w:left="100"/>
        <w:rPr>
          <w:rFonts w:ascii="Calibri" w:eastAsia="Calibri" w:hAnsi="Calibri" w:cs="Calibri"/>
        </w:rPr>
      </w:pPr>
      <w:r>
        <w:rPr>
          <w:rFonts w:ascii="Verdana" w:eastAsia="Verdana" w:hAnsi="Verdana" w:cs="Verdana"/>
        </w:rPr>
        <w:t xml:space="preserve">•    </w:t>
      </w:r>
      <w:r>
        <w:rPr>
          <w:rFonts w:ascii="Calibri" w:eastAsia="Calibri" w:hAnsi="Calibri" w:cs="Calibri"/>
        </w:rPr>
        <w:t>Carried out:</w:t>
      </w:r>
    </w:p>
    <w:p w:rsidR="005E347B" w:rsidRDefault="005E1E19">
      <w:pPr>
        <w:spacing w:line="240" w:lineRule="exact"/>
        <w:ind w:left="100"/>
        <w:rPr>
          <w:rFonts w:ascii="Calibri" w:eastAsia="Calibri" w:hAnsi="Calibri" w:cs="Calibri"/>
        </w:rPr>
      </w:pPr>
      <w:r>
        <w:rPr>
          <w:rFonts w:ascii="Verdana" w:eastAsia="Verdana" w:hAnsi="Verdana" w:cs="Verdana"/>
        </w:rPr>
        <w:lastRenderedPageBreak/>
        <w:t xml:space="preserve">•    </w:t>
      </w:r>
      <w:r>
        <w:rPr>
          <w:rFonts w:ascii="Calibri" w:eastAsia="Calibri" w:hAnsi="Calibri" w:cs="Calibri"/>
        </w:rPr>
        <w:t>Shutdown planning and scheduling of  works of electrical department maintenance sections.</w:t>
      </w:r>
    </w:p>
    <w:p w:rsidR="005E347B" w:rsidRDefault="005E1E19">
      <w:pPr>
        <w:spacing w:line="240" w:lineRule="exact"/>
        <w:ind w:left="100"/>
        <w:rPr>
          <w:rFonts w:ascii="Calibri" w:eastAsia="Calibri" w:hAnsi="Calibri" w:cs="Calibri"/>
        </w:rPr>
      </w:pPr>
      <w:r>
        <w:rPr>
          <w:rFonts w:ascii="Verdana" w:eastAsia="Verdana" w:hAnsi="Verdana" w:cs="Verdana"/>
        </w:rPr>
        <w:t xml:space="preserve">•    </w:t>
      </w:r>
      <w:r>
        <w:rPr>
          <w:rFonts w:ascii="Calibri" w:eastAsia="Calibri" w:hAnsi="Calibri" w:cs="Calibri"/>
        </w:rPr>
        <w:t>Breakdown analysis and making Root Cause Analysis of .major problems.</w:t>
      </w:r>
    </w:p>
    <w:p w:rsidR="005E347B" w:rsidRDefault="005E1E19">
      <w:pPr>
        <w:spacing w:line="240" w:lineRule="exact"/>
        <w:ind w:left="100"/>
        <w:rPr>
          <w:rFonts w:ascii="Calibri" w:eastAsia="Calibri" w:hAnsi="Calibri" w:cs="Calibri"/>
        </w:rPr>
      </w:pPr>
      <w:r>
        <w:rPr>
          <w:rFonts w:ascii="Verdana" w:eastAsia="Verdana" w:hAnsi="Verdana" w:cs="Verdana"/>
        </w:rPr>
        <w:t xml:space="preserve">•    </w:t>
      </w:r>
      <w:r>
        <w:rPr>
          <w:rFonts w:ascii="Calibri" w:eastAsia="Calibri" w:hAnsi="Calibri" w:cs="Calibri"/>
        </w:rPr>
        <w:t>Preparation of SOP and SMP for the work procedure.</w:t>
      </w:r>
    </w:p>
    <w:p w:rsidR="005E347B" w:rsidRDefault="005E1E19">
      <w:pPr>
        <w:spacing w:line="240" w:lineRule="exact"/>
        <w:ind w:left="100"/>
        <w:rPr>
          <w:rFonts w:ascii="Calibri" w:eastAsia="Calibri" w:hAnsi="Calibri" w:cs="Calibri"/>
        </w:rPr>
      </w:pPr>
      <w:r>
        <w:rPr>
          <w:rFonts w:ascii="Verdana" w:eastAsia="Verdana" w:hAnsi="Verdana" w:cs="Verdana"/>
        </w:rPr>
        <w:t xml:space="preserve">•    </w:t>
      </w:r>
      <w:r>
        <w:rPr>
          <w:rFonts w:ascii="Calibri" w:eastAsia="Calibri" w:hAnsi="Calibri" w:cs="Calibri"/>
        </w:rPr>
        <w:t xml:space="preserve">Preparation of Maintenance presentation of plant regarding major problems, Inventory management, </w:t>
      </w:r>
      <w:proofErr w:type="spellStart"/>
      <w:r>
        <w:rPr>
          <w:rFonts w:ascii="Calibri" w:eastAsia="Calibri" w:hAnsi="Calibri" w:cs="Calibri"/>
        </w:rPr>
        <w:t>Utilisation</w:t>
      </w:r>
      <w:proofErr w:type="spellEnd"/>
      <w:r>
        <w:rPr>
          <w:rFonts w:ascii="Calibri" w:eastAsia="Calibri" w:hAnsi="Calibri" w:cs="Calibri"/>
        </w:rPr>
        <w:t xml:space="preserve"> of resources.</w:t>
      </w:r>
    </w:p>
    <w:p w:rsidR="00B1553E" w:rsidRDefault="00B1553E">
      <w:pPr>
        <w:spacing w:line="240" w:lineRule="exact"/>
        <w:ind w:left="100"/>
        <w:rPr>
          <w:rFonts w:ascii="Calibri" w:eastAsia="Calibri" w:hAnsi="Calibri" w:cs="Calibri"/>
        </w:rPr>
      </w:pPr>
    </w:p>
    <w:p w:rsidR="005E347B" w:rsidRDefault="005E1E19">
      <w:pPr>
        <w:spacing w:before="56"/>
        <w:ind w:left="921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 xml:space="preserve">o  </w:t>
      </w:r>
      <w:r>
        <w:rPr>
          <w:rFonts w:ascii="Calibri" w:eastAsia="Calibri" w:hAnsi="Calibri" w:cs="Calibri"/>
        </w:rPr>
        <w:t>Maintenance and material planning RCA why- why analysis</w:t>
      </w:r>
    </w:p>
    <w:p w:rsidR="005E347B" w:rsidRDefault="005E1E19">
      <w:pPr>
        <w:spacing w:line="240" w:lineRule="exact"/>
        <w:ind w:left="921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position w:val="1"/>
        </w:rPr>
        <w:t xml:space="preserve">o  </w:t>
      </w:r>
      <w:r>
        <w:rPr>
          <w:rFonts w:ascii="Calibri" w:eastAsia="Calibri" w:hAnsi="Calibri" w:cs="Calibri"/>
          <w:position w:val="1"/>
        </w:rPr>
        <w:t>Weekly maintenance S/D planning  and compliance</w:t>
      </w:r>
    </w:p>
    <w:p w:rsidR="005E347B" w:rsidRDefault="005E1E19">
      <w:pPr>
        <w:spacing w:line="240" w:lineRule="exact"/>
        <w:ind w:left="921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position w:val="1"/>
        </w:rPr>
        <w:t xml:space="preserve">o  </w:t>
      </w:r>
      <w:r>
        <w:rPr>
          <w:rFonts w:ascii="Calibri" w:eastAsia="Calibri" w:hAnsi="Calibri" w:cs="Calibri"/>
          <w:position w:val="1"/>
        </w:rPr>
        <w:t>Spare planning for schedule preventive, shutdown and breakdown maintenance</w:t>
      </w:r>
    </w:p>
    <w:p w:rsidR="005E347B" w:rsidRDefault="005E1E19">
      <w:pPr>
        <w:spacing w:line="220" w:lineRule="exact"/>
        <w:ind w:left="200"/>
        <w:rPr>
          <w:rFonts w:ascii="Calibri" w:eastAsia="Calibri" w:hAnsi="Calibri" w:cs="Calibri"/>
        </w:rPr>
      </w:pPr>
      <w:r>
        <w:rPr>
          <w:rFonts w:ascii="Verdana" w:eastAsia="Verdana" w:hAnsi="Verdana" w:cs="Verdana"/>
        </w:rPr>
        <w:t xml:space="preserve">•    </w:t>
      </w:r>
      <w:r>
        <w:rPr>
          <w:rFonts w:ascii="Calibri" w:eastAsia="Calibri" w:hAnsi="Calibri" w:cs="Calibri"/>
        </w:rPr>
        <w:t xml:space="preserve">Served as </w:t>
      </w:r>
      <w:proofErr w:type="spellStart"/>
      <w:r>
        <w:rPr>
          <w:rFonts w:ascii="Calibri" w:eastAsia="Calibri" w:hAnsi="Calibri" w:cs="Calibri"/>
        </w:rPr>
        <w:t>Analysers</w:t>
      </w:r>
      <w:proofErr w:type="spellEnd"/>
      <w:r>
        <w:rPr>
          <w:rFonts w:ascii="Calibri" w:eastAsia="Calibri" w:hAnsi="Calibri" w:cs="Calibri"/>
        </w:rPr>
        <w:t xml:space="preserve"> for measurement and calibration of  CO, CO2 and Oxygen analysis system</w:t>
      </w:r>
    </w:p>
    <w:p w:rsidR="005E347B" w:rsidRDefault="005E1E19">
      <w:pPr>
        <w:spacing w:line="240" w:lineRule="exact"/>
        <w:ind w:left="200"/>
        <w:rPr>
          <w:rFonts w:ascii="Calibri" w:eastAsia="Calibri" w:hAnsi="Calibri" w:cs="Calibri"/>
        </w:rPr>
      </w:pPr>
      <w:r>
        <w:rPr>
          <w:rFonts w:ascii="Verdana" w:eastAsia="Verdana" w:hAnsi="Verdana" w:cs="Verdana"/>
        </w:rPr>
        <w:t xml:space="preserve">•    </w:t>
      </w:r>
      <w:r>
        <w:rPr>
          <w:rFonts w:ascii="Calibri" w:eastAsia="Calibri" w:hAnsi="Calibri" w:cs="Calibri"/>
        </w:rPr>
        <w:t>Acknowledged for weighing system maintenance and calibration</w:t>
      </w:r>
    </w:p>
    <w:p w:rsidR="005E347B" w:rsidRDefault="005E1E19">
      <w:pPr>
        <w:spacing w:line="240" w:lineRule="exact"/>
        <w:ind w:left="200"/>
        <w:rPr>
          <w:rFonts w:ascii="Calibri" w:eastAsia="Calibri" w:hAnsi="Calibri" w:cs="Calibri"/>
        </w:rPr>
      </w:pPr>
      <w:r>
        <w:rPr>
          <w:rFonts w:ascii="Verdana" w:eastAsia="Verdana" w:hAnsi="Verdana" w:cs="Verdana"/>
        </w:rPr>
        <w:t xml:space="preserve">•    </w:t>
      </w:r>
      <w:r>
        <w:rPr>
          <w:rFonts w:ascii="Calibri" w:eastAsia="Calibri" w:hAnsi="Calibri" w:cs="Calibri"/>
        </w:rPr>
        <w:t>Liaised with end-user and SAP key-user for development work in various SAP transactions for PM &amp; MM modules</w:t>
      </w:r>
    </w:p>
    <w:p w:rsidR="005E347B" w:rsidRDefault="005E1E19">
      <w:pPr>
        <w:spacing w:line="220" w:lineRule="exact"/>
        <w:ind w:left="200"/>
        <w:rPr>
          <w:rFonts w:ascii="Calibri" w:eastAsia="Calibri" w:hAnsi="Calibri" w:cs="Calibri"/>
        </w:rPr>
      </w:pPr>
      <w:r>
        <w:rPr>
          <w:rFonts w:ascii="Verdana" w:eastAsia="Verdana" w:hAnsi="Verdana" w:cs="Verdana"/>
        </w:rPr>
        <w:t xml:space="preserve">•    </w:t>
      </w:r>
      <w:r>
        <w:rPr>
          <w:rFonts w:ascii="Calibri" w:eastAsia="Calibri" w:hAnsi="Calibri" w:cs="Calibri"/>
        </w:rPr>
        <w:t>Functioned as Leader of Innovation and IFC Pillar of TPM in department for implementation of various development activities</w:t>
      </w:r>
    </w:p>
    <w:p w:rsidR="005E347B" w:rsidRDefault="005E347B">
      <w:pPr>
        <w:spacing w:line="200" w:lineRule="exact"/>
      </w:pPr>
    </w:p>
    <w:p w:rsidR="005E347B" w:rsidRDefault="005E347B">
      <w:pPr>
        <w:spacing w:line="260" w:lineRule="exact"/>
        <w:rPr>
          <w:sz w:val="26"/>
          <w:szCs w:val="26"/>
        </w:rPr>
      </w:pPr>
    </w:p>
    <w:p w:rsidR="005E347B" w:rsidRDefault="005E1E19">
      <w:pPr>
        <w:tabs>
          <w:tab w:val="left" w:pos="11020"/>
        </w:tabs>
        <w:spacing w:before="22"/>
        <w:ind w:left="17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highlight w:val="lightGray"/>
        </w:rPr>
        <w:t xml:space="preserve"> PREVIOUS WORK EXPERIENCE </w:t>
      </w:r>
      <w:r>
        <w:rPr>
          <w:rFonts w:ascii="Calibri" w:eastAsia="Calibri" w:hAnsi="Calibri" w:cs="Calibri"/>
          <w:b/>
          <w:highlight w:val="lightGray"/>
        </w:rPr>
        <w:tab/>
      </w:r>
    </w:p>
    <w:p w:rsidR="005E347B" w:rsidRDefault="005E347B">
      <w:pPr>
        <w:spacing w:before="16" w:line="220" w:lineRule="exact"/>
        <w:rPr>
          <w:sz w:val="22"/>
          <w:szCs w:val="22"/>
        </w:rPr>
      </w:pPr>
    </w:p>
    <w:p w:rsidR="005E347B" w:rsidRDefault="005E1E19">
      <w:pPr>
        <w:ind w:left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Nov’93 to Aug’06 with Tata Steel Ltd., Jamshedpur</w:t>
      </w:r>
    </w:p>
    <w:p w:rsidR="005E347B" w:rsidRDefault="005E1E19">
      <w:pPr>
        <w:spacing w:line="240" w:lineRule="exact"/>
        <w:ind w:left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Last designated as Shift In-charge (Electrical and Instrumentation) – LD#2 &amp; SLAB CASTER (Continuous casting plant)</w:t>
      </w:r>
    </w:p>
    <w:p w:rsidR="005E347B" w:rsidRDefault="005E1E19">
      <w:pPr>
        <w:spacing w:line="240" w:lineRule="exact"/>
        <w:ind w:left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Growth Path: Junior engineer- shift in charge</w:t>
      </w:r>
    </w:p>
    <w:p w:rsidR="005E347B" w:rsidRDefault="005E1E19">
      <w:pPr>
        <w:spacing w:line="240" w:lineRule="exact"/>
        <w:ind w:left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Highlights:</w:t>
      </w:r>
    </w:p>
    <w:p w:rsidR="005E347B" w:rsidRDefault="005E347B">
      <w:pPr>
        <w:spacing w:before="16" w:line="220" w:lineRule="exact"/>
        <w:rPr>
          <w:sz w:val="22"/>
          <w:szCs w:val="22"/>
        </w:rPr>
      </w:pPr>
    </w:p>
    <w:p w:rsidR="005E347B" w:rsidRDefault="005E1E19">
      <w:pPr>
        <w:ind w:left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Process Control Instrumentation:</w:t>
      </w:r>
    </w:p>
    <w:p w:rsidR="005E347B" w:rsidRDefault="005E347B">
      <w:pPr>
        <w:spacing w:before="18" w:line="240" w:lineRule="exact"/>
        <w:rPr>
          <w:sz w:val="24"/>
          <w:szCs w:val="24"/>
        </w:rPr>
      </w:pPr>
    </w:p>
    <w:p w:rsidR="005E347B" w:rsidRDefault="005E1E19">
      <w:pPr>
        <w:tabs>
          <w:tab w:val="left" w:pos="980"/>
        </w:tabs>
        <w:spacing w:line="240" w:lineRule="exact"/>
        <w:ind w:left="981" w:right="840" w:hanging="360"/>
        <w:rPr>
          <w:rFonts w:ascii="Calibri" w:eastAsia="Calibri" w:hAnsi="Calibri" w:cs="Calibri"/>
        </w:rPr>
      </w:pPr>
      <w:r>
        <w:rPr>
          <w:rFonts w:ascii="Verdana" w:eastAsia="Verdana" w:hAnsi="Verdana" w:cs="Verdana"/>
        </w:rPr>
        <w:t>•</w:t>
      </w:r>
      <w:r>
        <w:rPr>
          <w:rFonts w:ascii="Verdana" w:eastAsia="Verdana" w:hAnsi="Verdana" w:cs="Verdana"/>
        </w:rPr>
        <w:tab/>
      </w:r>
      <w:proofErr w:type="spellStart"/>
      <w:r>
        <w:rPr>
          <w:rFonts w:ascii="Calibri" w:eastAsia="Calibri" w:hAnsi="Calibri" w:cs="Calibri"/>
        </w:rPr>
        <w:t>Incharge</w:t>
      </w:r>
      <w:proofErr w:type="spellEnd"/>
      <w:r>
        <w:rPr>
          <w:rFonts w:ascii="Calibri" w:eastAsia="Calibri" w:hAnsi="Calibri" w:cs="Calibri"/>
        </w:rPr>
        <w:t xml:space="preserve"> of  trouble shooting, maintenance and calibration of </w:t>
      </w:r>
      <w:proofErr w:type="spellStart"/>
      <w:r>
        <w:rPr>
          <w:rFonts w:ascii="Calibri" w:eastAsia="Calibri" w:hAnsi="Calibri" w:cs="Calibri"/>
        </w:rPr>
        <w:t>pressure,flow</w:t>
      </w:r>
      <w:proofErr w:type="spellEnd"/>
      <w:r>
        <w:rPr>
          <w:rFonts w:ascii="Calibri" w:eastAsia="Calibri" w:hAnsi="Calibri" w:cs="Calibri"/>
        </w:rPr>
        <w:t>, temperature measurement system in different units in LD# 2 and Slab Caster.</w:t>
      </w:r>
    </w:p>
    <w:p w:rsidR="005E347B" w:rsidRDefault="005E1E19">
      <w:pPr>
        <w:tabs>
          <w:tab w:val="left" w:pos="560"/>
        </w:tabs>
        <w:spacing w:before="6"/>
        <w:ind w:left="561" w:right="94" w:hanging="360"/>
        <w:rPr>
          <w:rFonts w:ascii="Calibri" w:eastAsia="Calibri" w:hAnsi="Calibri" w:cs="Calibri"/>
        </w:rPr>
      </w:pPr>
      <w:r>
        <w:rPr>
          <w:rFonts w:ascii="Verdana" w:eastAsia="Verdana" w:hAnsi="Verdana" w:cs="Verdana"/>
        </w:rPr>
        <w:t>•</w:t>
      </w:r>
      <w:r>
        <w:rPr>
          <w:rFonts w:ascii="Verdana" w:eastAsia="Verdana" w:hAnsi="Verdana" w:cs="Verdana"/>
        </w:rPr>
        <w:tab/>
      </w:r>
      <w:r>
        <w:rPr>
          <w:rFonts w:ascii="Calibri" w:eastAsia="Calibri" w:hAnsi="Calibri" w:cs="Calibri"/>
        </w:rPr>
        <w:t>Played a stellar role in troubleshooting, maintenance and calibration of pressure, flow, temperature measurement system as per instrument data sheet and P&amp;I diagrams</w:t>
      </w:r>
    </w:p>
    <w:p w:rsidR="005E347B" w:rsidRDefault="005E1E19">
      <w:pPr>
        <w:tabs>
          <w:tab w:val="left" w:pos="980"/>
        </w:tabs>
        <w:spacing w:before="3"/>
        <w:ind w:left="981" w:right="217" w:hanging="360"/>
        <w:rPr>
          <w:rFonts w:ascii="Calibri" w:eastAsia="Calibri" w:hAnsi="Calibri" w:cs="Calibri"/>
        </w:rPr>
      </w:pPr>
      <w:r>
        <w:rPr>
          <w:rFonts w:ascii="Verdana" w:eastAsia="Verdana" w:hAnsi="Verdana" w:cs="Verdana"/>
        </w:rPr>
        <w:t>•</w:t>
      </w:r>
      <w:r>
        <w:rPr>
          <w:rFonts w:ascii="Verdana" w:eastAsia="Verdana" w:hAnsi="Verdana" w:cs="Verdana"/>
        </w:rPr>
        <w:tab/>
      </w:r>
      <w:r>
        <w:rPr>
          <w:rFonts w:ascii="Calibri" w:eastAsia="Calibri" w:hAnsi="Calibri" w:cs="Calibri"/>
        </w:rPr>
        <w:t xml:space="preserve">Level measurement, Position measurement, Flow Control </w:t>
      </w:r>
      <w:proofErr w:type="spellStart"/>
      <w:r>
        <w:rPr>
          <w:rFonts w:ascii="Calibri" w:eastAsia="Calibri" w:hAnsi="Calibri" w:cs="Calibri"/>
        </w:rPr>
        <w:t>Valves,Pressure</w:t>
      </w:r>
      <w:proofErr w:type="spellEnd"/>
      <w:r>
        <w:rPr>
          <w:rFonts w:ascii="Calibri" w:eastAsia="Calibri" w:hAnsi="Calibri" w:cs="Calibri"/>
        </w:rPr>
        <w:t xml:space="preserve"> Control </w:t>
      </w:r>
      <w:proofErr w:type="spellStart"/>
      <w:r>
        <w:rPr>
          <w:rFonts w:ascii="Calibri" w:eastAsia="Calibri" w:hAnsi="Calibri" w:cs="Calibri"/>
        </w:rPr>
        <w:t>Valves,Servo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controllers,Ultrasonic</w:t>
      </w:r>
      <w:proofErr w:type="spellEnd"/>
      <w:r>
        <w:rPr>
          <w:rFonts w:ascii="Calibri" w:eastAsia="Calibri" w:hAnsi="Calibri" w:cs="Calibri"/>
        </w:rPr>
        <w:t xml:space="preserve"> flow and level measurement ( Yokogawa) </w:t>
      </w:r>
      <w:proofErr w:type="spellStart"/>
      <w:r>
        <w:rPr>
          <w:rFonts w:ascii="Calibri" w:eastAsia="Calibri" w:hAnsi="Calibri" w:cs="Calibri"/>
        </w:rPr>
        <w:t>system,Magnetic</w:t>
      </w:r>
      <w:proofErr w:type="spellEnd"/>
      <w:r>
        <w:rPr>
          <w:rFonts w:ascii="Calibri" w:eastAsia="Calibri" w:hAnsi="Calibri" w:cs="Calibri"/>
        </w:rPr>
        <w:t xml:space="preserve"> flow meters, and their close loop control </w:t>
      </w:r>
      <w:proofErr w:type="spellStart"/>
      <w:r>
        <w:rPr>
          <w:rFonts w:ascii="Calibri" w:eastAsia="Calibri" w:hAnsi="Calibri" w:cs="Calibri"/>
        </w:rPr>
        <w:t>system,PID</w:t>
      </w:r>
      <w:proofErr w:type="spellEnd"/>
      <w:r>
        <w:rPr>
          <w:rFonts w:ascii="Calibri" w:eastAsia="Calibri" w:hAnsi="Calibri" w:cs="Calibri"/>
        </w:rPr>
        <w:t xml:space="preserve"> loops and interfacing with PLCs.</w:t>
      </w:r>
    </w:p>
    <w:p w:rsidR="005E347B" w:rsidRDefault="005E347B">
      <w:pPr>
        <w:spacing w:before="18" w:line="240" w:lineRule="exact"/>
        <w:rPr>
          <w:sz w:val="24"/>
          <w:szCs w:val="24"/>
        </w:rPr>
      </w:pPr>
    </w:p>
    <w:p w:rsidR="005E347B" w:rsidRDefault="005E1E19">
      <w:pPr>
        <w:tabs>
          <w:tab w:val="left" w:pos="980"/>
        </w:tabs>
        <w:spacing w:line="240" w:lineRule="exact"/>
        <w:ind w:left="981" w:right="889" w:hanging="360"/>
        <w:rPr>
          <w:rFonts w:ascii="Calibri" w:eastAsia="Calibri" w:hAnsi="Calibri" w:cs="Calibri"/>
        </w:rPr>
      </w:pPr>
      <w:r>
        <w:rPr>
          <w:rFonts w:ascii="Verdana" w:eastAsia="Verdana" w:hAnsi="Verdana" w:cs="Verdana"/>
        </w:rPr>
        <w:t>•</w:t>
      </w:r>
      <w:r>
        <w:rPr>
          <w:rFonts w:ascii="Verdana" w:eastAsia="Verdana" w:hAnsi="Verdana" w:cs="Verdana"/>
        </w:rPr>
        <w:tab/>
      </w:r>
      <w:r>
        <w:rPr>
          <w:rFonts w:ascii="Calibri" w:eastAsia="Calibri" w:hAnsi="Calibri" w:cs="Calibri"/>
        </w:rPr>
        <w:t xml:space="preserve">Liquid steel temperature measurement system at LF, </w:t>
      </w:r>
      <w:proofErr w:type="spellStart"/>
      <w:r>
        <w:rPr>
          <w:rFonts w:ascii="Calibri" w:eastAsia="Calibri" w:hAnsi="Calibri" w:cs="Calibri"/>
        </w:rPr>
        <w:t>caster,RH</w:t>
      </w:r>
      <w:proofErr w:type="spellEnd"/>
      <w:r>
        <w:rPr>
          <w:rFonts w:ascii="Calibri" w:eastAsia="Calibri" w:hAnsi="Calibri" w:cs="Calibri"/>
        </w:rPr>
        <w:t>( Auto temp-sample measurement system), and its interfacing with PLC and Level II.</w:t>
      </w:r>
    </w:p>
    <w:p w:rsidR="005E347B" w:rsidRDefault="005E347B">
      <w:pPr>
        <w:spacing w:before="11" w:line="240" w:lineRule="exact"/>
        <w:rPr>
          <w:sz w:val="24"/>
          <w:szCs w:val="24"/>
        </w:rPr>
      </w:pPr>
    </w:p>
    <w:p w:rsidR="005E347B" w:rsidRDefault="005E1E19">
      <w:pPr>
        <w:ind w:left="621"/>
        <w:rPr>
          <w:rFonts w:ascii="Calibri" w:eastAsia="Calibri" w:hAnsi="Calibri" w:cs="Calibri"/>
        </w:rPr>
      </w:pPr>
      <w:r>
        <w:rPr>
          <w:rFonts w:ascii="Verdana" w:eastAsia="Verdana" w:hAnsi="Verdana" w:cs="Verdana"/>
        </w:rPr>
        <w:t xml:space="preserve">•    </w:t>
      </w:r>
      <w:proofErr w:type="spellStart"/>
      <w:r>
        <w:rPr>
          <w:rFonts w:ascii="Calibri" w:eastAsia="Calibri" w:hAnsi="Calibri" w:cs="Calibri"/>
        </w:rPr>
        <w:t>Analysers</w:t>
      </w:r>
      <w:proofErr w:type="spellEnd"/>
      <w:r>
        <w:rPr>
          <w:rFonts w:ascii="Calibri" w:eastAsia="Calibri" w:hAnsi="Calibri" w:cs="Calibri"/>
        </w:rPr>
        <w:t xml:space="preserve"> -  Measurement and calibration of off gas analysis  </w:t>
      </w:r>
      <w:proofErr w:type="spellStart"/>
      <w:r>
        <w:rPr>
          <w:rFonts w:ascii="Calibri" w:eastAsia="Calibri" w:hAnsi="Calibri" w:cs="Calibri"/>
        </w:rPr>
        <w:t>i.e</w:t>
      </w:r>
      <w:proofErr w:type="spellEnd"/>
      <w:r>
        <w:rPr>
          <w:rFonts w:ascii="Calibri" w:eastAsia="Calibri" w:hAnsi="Calibri" w:cs="Calibri"/>
        </w:rPr>
        <w:t xml:space="preserve"> CO, CO2 ,</w:t>
      </w:r>
      <w:proofErr w:type="spellStart"/>
      <w:r>
        <w:rPr>
          <w:rFonts w:ascii="Calibri" w:eastAsia="Calibri" w:hAnsi="Calibri" w:cs="Calibri"/>
        </w:rPr>
        <w:t>Oxygen,hydrogen</w:t>
      </w:r>
      <w:proofErr w:type="spellEnd"/>
      <w:r>
        <w:rPr>
          <w:rFonts w:ascii="Calibri" w:eastAsia="Calibri" w:hAnsi="Calibri" w:cs="Calibri"/>
        </w:rPr>
        <w:t xml:space="preserve"> measurement.</w:t>
      </w:r>
    </w:p>
    <w:p w:rsidR="005E347B" w:rsidRDefault="005E347B">
      <w:pPr>
        <w:spacing w:before="9" w:line="240" w:lineRule="exact"/>
        <w:rPr>
          <w:sz w:val="24"/>
          <w:szCs w:val="24"/>
        </w:rPr>
      </w:pPr>
    </w:p>
    <w:p w:rsidR="005E347B" w:rsidRDefault="005E1E19">
      <w:pPr>
        <w:tabs>
          <w:tab w:val="left" w:pos="980"/>
        </w:tabs>
        <w:ind w:left="981" w:right="253" w:hanging="360"/>
        <w:rPr>
          <w:rFonts w:ascii="Calibri" w:eastAsia="Calibri" w:hAnsi="Calibri" w:cs="Calibri"/>
        </w:rPr>
      </w:pPr>
      <w:r>
        <w:rPr>
          <w:rFonts w:ascii="Verdana" w:eastAsia="Verdana" w:hAnsi="Verdana" w:cs="Verdana"/>
        </w:rPr>
        <w:t>•</w:t>
      </w:r>
      <w:r>
        <w:rPr>
          <w:rFonts w:ascii="Verdana" w:eastAsia="Verdana" w:hAnsi="Verdana" w:cs="Verdana"/>
        </w:rPr>
        <w:tab/>
      </w:r>
      <w:r>
        <w:rPr>
          <w:rFonts w:ascii="Calibri" w:eastAsia="Calibri" w:hAnsi="Calibri" w:cs="Calibri"/>
        </w:rPr>
        <w:t xml:space="preserve">Weighing System – weighing system maintenance and calibration in </w:t>
      </w:r>
      <w:proofErr w:type="spellStart"/>
      <w:r>
        <w:rPr>
          <w:rFonts w:ascii="Calibri" w:eastAsia="Calibri" w:hAnsi="Calibri" w:cs="Calibri"/>
        </w:rPr>
        <w:t>cranes,transfer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cars,conveyor</w:t>
      </w:r>
      <w:proofErr w:type="spellEnd"/>
      <w:r>
        <w:rPr>
          <w:rFonts w:ascii="Calibri" w:eastAsia="Calibri" w:hAnsi="Calibri" w:cs="Calibri"/>
        </w:rPr>
        <w:t xml:space="preserve"> system, hoppers, scrap weighing systems of ABB, Philips make.</w:t>
      </w:r>
    </w:p>
    <w:p w:rsidR="005E347B" w:rsidRDefault="005E1E19">
      <w:pPr>
        <w:spacing w:before="20" w:line="480" w:lineRule="atLeast"/>
        <w:ind w:left="200" w:right="2004" w:firstLine="420"/>
        <w:rPr>
          <w:rFonts w:ascii="Calibri" w:eastAsia="Calibri" w:hAnsi="Calibri" w:cs="Calibri"/>
        </w:rPr>
      </w:pPr>
      <w:r>
        <w:rPr>
          <w:rFonts w:ascii="Verdana" w:eastAsia="Verdana" w:hAnsi="Verdana" w:cs="Verdana"/>
        </w:rPr>
        <w:t xml:space="preserve">•    </w:t>
      </w:r>
      <w:r>
        <w:rPr>
          <w:rFonts w:ascii="Calibri" w:eastAsia="Calibri" w:hAnsi="Calibri" w:cs="Calibri"/>
        </w:rPr>
        <w:t>Servo controller system – servo controller system maintenance and calibration in hydraulics system. Programmable Logic Controllers ( PLC/DCS):</w:t>
      </w:r>
    </w:p>
    <w:p w:rsidR="005E347B" w:rsidRDefault="005E1E19">
      <w:pPr>
        <w:tabs>
          <w:tab w:val="left" w:pos="920"/>
        </w:tabs>
        <w:spacing w:before="4"/>
        <w:ind w:left="921" w:right="209" w:hanging="360"/>
        <w:rPr>
          <w:rFonts w:ascii="Calibri" w:eastAsia="Calibri" w:hAnsi="Calibri" w:cs="Calibri"/>
        </w:rPr>
      </w:pPr>
      <w:r>
        <w:rPr>
          <w:rFonts w:ascii="Verdana" w:eastAsia="Verdana" w:hAnsi="Verdana" w:cs="Verdana"/>
        </w:rPr>
        <w:t>•</w:t>
      </w:r>
      <w:r>
        <w:rPr>
          <w:rFonts w:ascii="Verdana" w:eastAsia="Verdana" w:hAnsi="Verdana" w:cs="Verdana"/>
        </w:rPr>
        <w:tab/>
      </w:r>
      <w:r>
        <w:rPr>
          <w:rFonts w:ascii="Calibri" w:eastAsia="Calibri" w:hAnsi="Calibri" w:cs="Calibri"/>
        </w:rPr>
        <w:t>TDC-3000 ( Total Distributed Control) Honeywell system, LCN/UCN ,LM,PM based logic control system for different process and Instrumentation.</w:t>
      </w:r>
    </w:p>
    <w:p w:rsidR="005E347B" w:rsidRDefault="005E1E19">
      <w:pPr>
        <w:spacing w:before="3"/>
        <w:ind w:left="561"/>
        <w:rPr>
          <w:rFonts w:ascii="Calibri" w:eastAsia="Calibri" w:hAnsi="Calibri" w:cs="Calibri"/>
        </w:rPr>
      </w:pPr>
      <w:r>
        <w:rPr>
          <w:rFonts w:ascii="Verdana" w:eastAsia="Verdana" w:hAnsi="Verdana" w:cs="Verdana"/>
        </w:rPr>
        <w:t xml:space="preserve">•    </w:t>
      </w:r>
      <w:r>
        <w:rPr>
          <w:rFonts w:ascii="Calibri" w:eastAsia="Calibri" w:hAnsi="Calibri" w:cs="Calibri"/>
        </w:rPr>
        <w:t>Preparation and implementation of logics in PLC and their checking.</w:t>
      </w:r>
    </w:p>
    <w:p w:rsidR="005E347B" w:rsidRDefault="005E1E19">
      <w:pPr>
        <w:spacing w:before="4"/>
        <w:ind w:left="110"/>
        <w:rPr>
          <w:rFonts w:ascii="Calibri" w:eastAsia="Calibri" w:hAnsi="Calibri" w:cs="Calibri"/>
        </w:rPr>
      </w:pPr>
      <w:r>
        <w:rPr>
          <w:rFonts w:ascii="Verdana" w:eastAsia="Verdana" w:hAnsi="Verdana" w:cs="Verdana"/>
        </w:rPr>
        <w:t xml:space="preserve">• </w:t>
      </w:r>
      <w:r>
        <w:rPr>
          <w:rFonts w:ascii="Calibri" w:eastAsia="Calibri" w:hAnsi="Calibri" w:cs="Calibri"/>
        </w:rPr>
        <w:t>ABB PLC  MP-200 system  maintenance,  and interfacing with different control loops for process and Instrumentation.</w:t>
      </w:r>
    </w:p>
    <w:p w:rsidR="005E347B" w:rsidRDefault="005E1E19">
      <w:pPr>
        <w:spacing w:before="4"/>
        <w:ind w:left="110"/>
        <w:rPr>
          <w:rFonts w:ascii="Calibri" w:eastAsia="Calibri" w:hAnsi="Calibri" w:cs="Calibri"/>
        </w:rPr>
      </w:pPr>
      <w:r>
        <w:rPr>
          <w:rFonts w:ascii="Verdana" w:eastAsia="Verdana" w:hAnsi="Verdana" w:cs="Verdana"/>
        </w:rPr>
        <w:t xml:space="preserve">• </w:t>
      </w:r>
      <w:r>
        <w:rPr>
          <w:rFonts w:ascii="Calibri" w:eastAsia="Calibri" w:hAnsi="Calibri" w:cs="Calibri"/>
        </w:rPr>
        <w:t>SIEMENS automation/Instrumentation system maintenance</w:t>
      </w:r>
    </w:p>
    <w:p w:rsidR="005E347B" w:rsidRDefault="005E347B">
      <w:pPr>
        <w:spacing w:line="200" w:lineRule="exact"/>
      </w:pPr>
    </w:p>
    <w:p w:rsidR="005E347B" w:rsidRDefault="005E347B">
      <w:pPr>
        <w:spacing w:before="6" w:line="280" w:lineRule="exact"/>
        <w:rPr>
          <w:sz w:val="28"/>
          <w:szCs w:val="28"/>
        </w:rPr>
      </w:pPr>
    </w:p>
    <w:p w:rsidR="005E347B" w:rsidRDefault="005E1E19">
      <w:pPr>
        <w:ind w:left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RAC LAB ( Rapid Analysis Centre) or Express Lab :</w:t>
      </w:r>
    </w:p>
    <w:p w:rsidR="005E347B" w:rsidRDefault="005E347B">
      <w:pPr>
        <w:spacing w:before="9" w:line="240" w:lineRule="exact"/>
        <w:rPr>
          <w:sz w:val="24"/>
          <w:szCs w:val="24"/>
        </w:rPr>
      </w:pPr>
    </w:p>
    <w:p w:rsidR="005E347B" w:rsidRDefault="005E1E19">
      <w:pPr>
        <w:tabs>
          <w:tab w:val="left" w:pos="920"/>
        </w:tabs>
        <w:ind w:left="921" w:right="359" w:hanging="360"/>
        <w:rPr>
          <w:rFonts w:ascii="Calibri" w:eastAsia="Calibri" w:hAnsi="Calibri" w:cs="Calibri"/>
        </w:rPr>
      </w:pPr>
      <w:r>
        <w:rPr>
          <w:rFonts w:ascii="Verdana" w:eastAsia="Verdana" w:hAnsi="Verdana" w:cs="Verdana"/>
        </w:rPr>
        <w:t>•</w:t>
      </w:r>
      <w:r>
        <w:rPr>
          <w:rFonts w:ascii="Verdana" w:eastAsia="Verdana" w:hAnsi="Verdana" w:cs="Verdana"/>
        </w:rPr>
        <w:tab/>
      </w:r>
      <w:r>
        <w:rPr>
          <w:rFonts w:ascii="Calibri" w:eastAsia="Calibri" w:hAnsi="Calibri" w:cs="Calibri"/>
        </w:rPr>
        <w:t xml:space="preserve">XRFS ( X ray fluorescence spectrometer  8680 ARL make), for metallic and non metallic sample analysis. The maintenance and calibration of different element’ s  </w:t>
      </w:r>
      <w:proofErr w:type="spellStart"/>
      <w:r>
        <w:rPr>
          <w:rFonts w:ascii="Calibri" w:eastAsia="Calibri" w:hAnsi="Calibri" w:cs="Calibri"/>
        </w:rPr>
        <w:t>monochromator</w:t>
      </w:r>
      <w:proofErr w:type="spellEnd"/>
      <w:r>
        <w:rPr>
          <w:rFonts w:ascii="Calibri" w:eastAsia="Calibri" w:hAnsi="Calibri" w:cs="Calibri"/>
        </w:rPr>
        <w:t xml:space="preserve"> and Goniometer. Sample transporter system, primary and secondary vacuum system maintenance.</w:t>
      </w:r>
    </w:p>
    <w:p w:rsidR="005E347B" w:rsidRDefault="005E347B">
      <w:pPr>
        <w:spacing w:before="8" w:line="240" w:lineRule="exact"/>
        <w:rPr>
          <w:sz w:val="24"/>
          <w:szCs w:val="24"/>
        </w:rPr>
      </w:pPr>
    </w:p>
    <w:p w:rsidR="005E347B" w:rsidRDefault="005E1E19">
      <w:pPr>
        <w:ind w:left="561"/>
        <w:rPr>
          <w:rFonts w:ascii="Calibri" w:eastAsia="Calibri" w:hAnsi="Calibri" w:cs="Calibri"/>
        </w:rPr>
      </w:pPr>
      <w:r>
        <w:rPr>
          <w:rFonts w:ascii="Verdana" w:eastAsia="Verdana" w:hAnsi="Verdana" w:cs="Verdana"/>
        </w:rPr>
        <w:t xml:space="preserve">•    </w:t>
      </w:r>
      <w:r>
        <w:rPr>
          <w:rFonts w:ascii="Calibri" w:eastAsia="Calibri" w:hAnsi="Calibri" w:cs="Calibri"/>
        </w:rPr>
        <w:t>OES ( Optical Emission spectrometer ) for metallic sample analysis, maintenance and calibration.</w:t>
      </w:r>
    </w:p>
    <w:p w:rsidR="005E347B" w:rsidRDefault="005E347B">
      <w:pPr>
        <w:spacing w:before="5" w:line="240" w:lineRule="exact"/>
        <w:rPr>
          <w:sz w:val="24"/>
          <w:szCs w:val="24"/>
        </w:rPr>
      </w:pPr>
    </w:p>
    <w:p w:rsidR="005E347B" w:rsidRDefault="005E1E19">
      <w:pPr>
        <w:tabs>
          <w:tab w:val="left" w:pos="920"/>
        </w:tabs>
        <w:ind w:left="966" w:right="6148" w:hanging="405"/>
        <w:rPr>
          <w:rFonts w:ascii="Calibri" w:eastAsia="Calibri" w:hAnsi="Calibri" w:cs="Calibri"/>
        </w:rPr>
      </w:pPr>
      <w:r>
        <w:rPr>
          <w:rFonts w:ascii="Verdana" w:eastAsia="Verdana" w:hAnsi="Verdana" w:cs="Verdana"/>
        </w:rPr>
        <w:t>•</w:t>
      </w:r>
      <w:r>
        <w:rPr>
          <w:rFonts w:ascii="Verdana" w:eastAsia="Verdana" w:hAnsi="Verdana" w:cs="Verdana"/>
        </w:rPr>
        <w:tab/>
      </w:r>
      <w:r>
        <w:rPr>
          <w:rFonts w:ascii="Calibri" w:eastAsia="Calibri" w:hAnsi="Calibri" w:cs="Calibri"/>
        </w:rPr>
        <w:t>LECO  CS-244 ( For carbon/</w:t>
      </w:r>
      <w:proofErr w:type="spellStart"/>
      <w:r>
        <w:rPr>
          <w:rFonts w:ascii="Calibri" w:eastAsia="Calibri" w:hAnsi="Calibri" w:cs="Calibri"/>
        </w:rPr>
        <w:t>sulphur</w:t>
      </w:r>
      <w:proofErr w:type="spellEnd"/>
      <w:r>
        <w:rPr>
          <w:rFonts w:ascii="Calibri" w:eastAsia="Calibri" w:hAnsi="Calibri" w:cs="Calibri"/>
        </w:rPr>
        <w:t xml:space="preserve"> measurement) CS-444 (For carbon/</w:t>
      </w:r>
      <w:proofErr w:type="spellStart"/>
      <w:r>
        <w:rPr>
          <w:rFonts w:ascii="Calibri" w:eastAsia="Calibri" w:hAnsi="Calibri" w:cs="Calibri"/>
        </w:rPr>
        <w:t>sulphur</w:t>
      </w:r>
      <w:proofErr w:type="spellEnd"/>
      <w:r>
        <w:rPr>
          <w:rFonts w:ascii="Calibri" w:eastAsia="Calibri" w:hAnsi="Calibri" w:cs="Calibri"/>
        </w:rPr>
        <w:t xml:space="preserve"> measurement)</w:t>
      </w:r>
    </w:p>
    <w:p w:rsidR="005E347B" w:rsidRDefault="005E1E19">
      <w:pPr>
        <w:ind w:left="200" w:right="6804" w:firstLine="81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TC-136 ( O2 and nitrogen measurement) Its maintenance and calibration.</w:t>
      </w:r>
    </w:p>
    <w:p w:rsidR="005E347B" w:rsidRDefault="005E1E19">
      <w:pPr>
        <w:ind w:left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Sample transport system maintenance</w:t>
      </w:r>
    </w:p>
    <w:p w:rsidR="005E347B" w:rsidRDefault="005E1E19">
      <w:pPr>
        <w:spacing w:line="240" w:lineRule="exact"/>
        <w:ind w:left="200"/>
        <w:rPr>
          <w:rFonts w:ascii="Calibri" w:eastAsia="Calibri" w:hAnsi="Calibri" w:cs="Calibri"/>
        </w:rPr>
        <w:sectPr w:rsidR="005E347B">
          <w:pgSz w:w="12240" w:h="15840"/>
          <w:pgMar w:top="660" w:right="580" w:bottom="280" w:left="520" w:header="720" w:footer="720" w:gutter="0"/>
          <w:cols w:space="720"/>
        </w:sectPr>
      </w:pPr>
      <w:r>
        <w:rPr>
          <w:rFonts w:ascii="Verdana" w:eastAsia="Verdana" w:hAnsi="Verdana" w:cs="Verdana"/>
        </w:rPr>
        <w:t xml:space="preserve">•    </w:t>
      </w:r>
      <w:r>
        <w:rPr>
          <w:rFonts w:ascii="Calibri" w:eastAsia="Calibri" w:hAnsi="Calibri" w:cs="Calibri"/>
        </w:rPr>
        <w:t>Successful commissioning of the following:</w:t>
      </w:r>
    </w:p>
    <w:p w:rsidR="005E347B" w:rsidRDefault="005E1E19">
      <w:pPr>
        <w:spacing w:before="56"/>
        <w:ind w:left="861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lastRenderedPageBreak/>
        <w:t xml:space="preserve">o  </w:t>
      </w:r>
      <w:r>
        <w:rPr>
          <w:rFonts w:ascii="Calibri" w:eastAsia="Calibri" w:hAnsi="Calibri" w:cs="Calibri"/>
        </w:rPr>
        <w:t>Liquid metal temperature system in LD#2.</w:t>
      </w:r>
    </w:p>
    <w:p w:rsidR="005E347B" w:rsidRDefault="005E1E19">
      <w:pPr>
        <w:spacing w:line="240" w:lineRule="exact"/>
        <w:ind w:left="861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position w:val="1"/>
        </w:rPr>
        <w:t xml:space="preserve">o  </w:t>
      </w:r>
      <w:r>
        <w:rPr>
          <w:rFonts w:ascii="Calibri" w:eastAsia="Calibri" w:hAnsi="Calibri" w:cs="Calibri"/>
          <w:position w:val="1"/>
        </w:rPr>
        <w:t>Argon purging system Forbes Marshall in LF</w:t>
      </w:r>
    </w:p>
    <w:p w:rsidR="005E347B" w:rsidRDefault="005E1E19">
      <w:pPr>
        <w:spacing w:line="240" w:lineRule="exact"/>
        <w:ind w:left="861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position w:val="1"/>
        </w:rPr>
        <w:t xml:space="preserve">o  </w:t>
      </w:r>
      <w:r>
        <w:rPr>
          <w:rFonts w:ascii="Calibri" w:eastAsia="Calibri" w:hAnsi="Calibri" w:cs="Calibri"/>
          <w:position w:val="1"/>
        </w:rPr>
        <w:t xml:space="preserve">Argon purging system in all 6 </w:t>
      </w:r>
      <w:proofErr w:type="spellStart"/>
      <w:r>
        <w:rPr>
          <w:rFonts w:ascii="Calibri" w:eastAsia="Calibri" w:hAnsi="Calibri" w:cs="Calibri"/>
          <w:position w:val="1"/>
        </w:rPr>
        <w:t>tundish</w:t>
      </w:r>
      <w:proofErr w:type="spellEnd"/>
      <w:r>
        <w:rPr>
          <w:rFonts w:ascii="Calibri" w:eastAsia="Calibri" w:hAnsi="Calibri" w:cs="Calibri"/>
          <w:position w:val="1"/>
        </w:rPr>
        <w:t xml:space="preserve"> car in Caster</w:t>
      </w:r>
    </w:p>
    <w:p w:rsidR="005E347B" w:rsidRDefault="005E1E19">
      <w:pPr>
        <w:spacing w:line="240" w:lineRule="exact"/>
        <w:ind w:left="861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position w:val="1"/>
        </w:rPr>
        <w:t xml:space="preserve">o  </w:t>
      </w:r>
      <w:r>
        <w:rPr>
          <w:rFonts w:ascii="Calibri" w:eastAsia="Calibri" w:hAnsi="Calibri" w:cs="Calibri"/>
          <w:position w:val="1"/>
        </w:rPr>
        <w:t>Implementation of delay booking system in RMHS JETTY area through SAP</w:t>
      </w:r>
    </w:p>
    <w:p w:rsidR="005E347B" w:rsidRPr="00B1553E" w:rsidRDefault="005E1E19" w:rsidP="00B1553E">
      <w:pPr>
        <w:pStyle w:val="ListParagraph"/>
        <w:numPr>
          <w:ilvl w:val="0"/>
          <w:numId w:val="2"/>
        </w:numPr>
        <w:spacing w:line="220" w:lineRule="exact"/>
        <w:rPr>
          <w:rFonts w:ascii="Calibri" w:eastAsia="Calibri" w:hAnsi="Calibri" w:cs="Calibri"/>
          <w:position w:val="1"/>
        </w:rPr>
      </w:pPr>
      <w:r w:rsidRPr="00B1553E">
        <w:rPr>
          <w:rFonts w:ascii="Calibri" w:eastAsia="Calibri" w:hAnsi="Calibri" w:cs="Calibri"/>
          <w:position w:val="1"/>
        </w:rPr>
        <w:t>Inventory control system development for Electrical Department</w:t>
      </w:r>
    </w:p>
    <w:p w:rsidR="00B1553E" w:rsidRPr="00B1553E" w:rsidRDefault="00B1553E" w:rsidP="00B1553E">
      <w:pPr>
        <w:pStyle w:val="ListParagraph"/>
        <w:numPr>
          <w:ilvl w:val="0"/>
          <w:numId w:val="2"/>
        </w:numPr>
        <w:spacing w:line="220" w:lineRule="exac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Water treatment plant and waster water treatment plant commissioning.</w:t>
      </w:r>
    </w:p>
    <w:p w:rsidR="005E347B" w:rsidRDefault="005E347B">
      <w:pPr>
        <w:spacing w:before="16" w:line="200" w:lineRule="exact"/>
      </w:pPr>
    </w:p>
    <w:p w:rsidR="005E347B" w:rsidRDefault="005E1E19">
      <w:pPr>
        <w:tabs>
          <w:tab w:val="left" w:pos="10960"/>
        </w:tabs>
        <w:spacing w:before="22"/>
        <w:ind w:left="11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highlight w:val="lightGray"/>
        </w:rPr>
        <w:t xml:space="preserve"> TRAININGS </w:t>
      </w:r>
      <w:r>
        <w:rPr>
          <w:rFonts w:ascii="Calibri" w:eastAsia="Calibri" w:hAnsi="Calibri" w:cs="Calibri"/>
          <w:b/>
          <w:highlight w:val="lightGray"/>
        </w:rPr>
        <w:tab/>
      </w:r>
    </w:p>
    <w:p w:rsidR="005E347B" w:rsidRDefault="005E347B">
      <w:pPr>
        <w:spacing w:before="9" w:line="220" w:lineRule="exact"/>
        <w:rPr>
          <w:sz w:val="22"/>
          <w:szCs w:val="22"/>
        </w:rPr>
      </w:pPr>
    </w:p>
    <w:p w:rsidR="005E347B" w:rsidRDefault="005E1E19">
      <w:pPr>
        <w:ind w:left="140"/>
        <w:rPr>
          <w:rFonts w:ascii="Calibri" w:eastAsia="Calibri" w:hAnsi="Calibri" w:cs="Calibri"/>
        </w:rPr>
      </w:pPr>
      <w:r>
        <w:rPr>
          <w:rFonts w:ascii="Verdana" w:eastAsia="Verdana" w:hAnsi="Verdana" w:cs="Verdana"/>
        </w:rPr>
        <w:t xml:space="preserve">•    </w:t>
      </w:r>
      <w:r>
        <w:rPr>
          <w:rFonts w:ascii="Calibri" w:eastAsia="Calibri" w:hAnsi="Calibri" w:cs="Calibri"/>
        </w:rPr>
        <w:t xml:space="preserve">Two week training/ seminar for operation and maintenance philosophy in BSW at </w:t>
      </w:r>
      <w:proofErr w:type="spellStart"/>
      <w:r>
        <w:rPr>
          <w:rFonts w:ascii="Calibri" w:eastAsia="Calibri" w:hAnsi="Calibri" w:cs="Calibri"/>
        </w:rPr>
        <w:t>Kehl</w:t>
      </w:r>
      <w:proofErr w:type="spellEnd"/>
      <w:r>
        <w:rPr>
          <w:rFonts w:ascii="Calibri" w:eastAsia="Calibri" w:hAnsi="Calibri" w:cs="Calibri"/>
        </w:rPr>
        <w:t xml:space="preserve"> Steel Plant, Germany on the following:</w:t>
      </w:r>
    </w:p>
    <w:p w:rsidR="005E347B" w:rsidRDefault="005E1E19">
      <w:pPr>
        <w:spacing w:line="240" w:lineRule="exact"/>
        <w:ind w:left="861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position w:val="1"/>
        </w:rPr>
        <w:t xml:space="preserve">o  </w:t>
      </w:r>
      <w:r>
        <w:rPr>
          <w:rFonts w:ascii="Calibri" w:eastAsia="Calibri" w:hAnsi="Calibri" w:cs="Calibri"/>
          <w:position w:val="1"/>
        </w:rPr>
        <w:t>Study of operation and maintenance philosophy</w:t>
      </w:r>
    </w:p>
    <w:p w:rsidR="005E347B" w:rsidRDefault="005E1E19">
      <w:pPr>
        <w:spacing w:line="240" w:lineRule="exact"/>
        <w:ind w:left="861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position w:val="1"/>
        </w:rPr>
        <w:t xml:space="preserve">o  </w:t>
      </w:r>
      <w:r>
        <w:rPr>
          <w:rFonts w:ascii="Calibri" w:eastAsia="Calibri" w:hAnsi="Calibri" w:cs="Calibri"/>
          <w:position w:val="1"/>
        </w:rPr>
        <w:t>The KEHL Steel plant Layout and steel making procedures</w:t>
      </w:r>
    </w:p>
    <w:p w:rsidR="005E347B" w:rsidRDefault="005E1E19">
      <w:pPr>
        <w:spacing w:line="240" w:lineRule="exact"/>
        <w:ind w:left="861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position w:val="1"/>
        </w:rPr>
        <w:t xml:space="preserve">o  </w:t>
      </w:r>
      <w:r>
        <w:rPr>
          <w:rFonts w:ascii="Calibri" w:eastAsia="Calibri" w:hAnsi="Calibri" w:cs="Calibri"/>
          <w:position w:val="1"/>
        </w:rPr>
        <w:t>Planning for S/D and other connected issues</w:t>
      </w:r>
    </w:p>
    <w:p w:rsidR="005E347B" w:rsidRDefault="005E1E19">
      <w:pPr>
        <w:spacing w:line="240" w:lineRule="exact"/>
        <w:ind w:left="861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position w:val="1"/>
        </w:rPr>
        <w:t xml:space="preserve">o  </w:t>
      </w:r>
      <w:r>
        <w:rPr>
          <w:rFonts w:ascii="Calibri" w:eastAsia="Calibri" w:hAnsi="Calibri" w:cs="Calibri"/>
          <w:position w:val="1"/>
        </w:rPr>
        <w:t>Inventory management system</w:t>
      </w:r>
    </w:p>
    <w:p w:rsidR="005E347B" w:rsidRDefault="005E1E19">
      <w:pPr>
        <w:spacing w:line="240" w:lineRule="exact"/>
        <w:ind w:left="861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position w:val="1"/>
        </w:rPr>
        <w:t xml:space="preserve">o  </w:t>
      </w:r>
      <w:r>
        <w:rPr>
          <w:rFonts w:ascii="Calibri" w:eastAsia="Calibri" w:hAnsi="Calibri" w:cs="Calibri"/>
          <w:position w:val="1"/>
        </w:rPr>
        <w:t>Skill enhancement of people</w:t>
      </w:r>
    </w:p>
    <w:p w:rsidR="005E347B" w:rsidRDefault="005E1E19">
      <w:pPr>
        <w:spacing w:line="220" w:lineRule="exact"/>
        <w:ind w:left="140"/>
        <w:rPr>
          <w:rFonts w:ascii="Calibri" w:eastAsia="Calibri" w:hAnsi="Calibri" w:cs="Calibri"/>
        </w:rPr>
      </w:pPr>
      <w:r>
        <w:rPr>
          <w:rFonts w:ascii="Verdana" w:eastAsia="Verdana" w:hAnsi="Verdana" w:cs="Verdana"/>
        </w:rPr>
        <w:t xml:space="preserve">•    </w:t>
      </w:r>
      <w:r>
        <w:rPr>
          <w:rFonts w:ascii="Calibri" w:eastAsia="Calibri" w:hAnsi="Calibri" w:cs="Calibri"/>
        </w:rPr>
        <w:t>TDC-3000 LCN/UCN Maintenance and Implementation (One month training program) in Pune</w:t>
      </w:r>
    </w:p>
    <w:p w:rsidR="005E347B" w:rsidRDefault="005E1E19">
      <w:pPr>
        <w:spacing w:line="240" w:lineRule="exact"/>
        <w:ind w:left="140"/>
        <w:rPr>
          <w:rFonts w:ascii="Calibri" w:eastAsia="Calibri" w:hAnsi="Calibri" w:cs="Calibri"/>
        </w:rPr>
      </w:pPr>
      <w:r>
        <w:rPr>
          <w:rFonts w:ascii="Verdana" w:eastAsia="Verdana" w:hAnsi="Verdana" w:cs="Verdana"/>
        </w:rPr>
        <w:t xml:space="preserve">•    </w:t>
      </w:r>
      <w:r>
        <w:rPr>
          <w:rFonts w:ascii="Calibri" w:eastAsia="Calibri" w:hAnsi="Calibri" w:cs="Calibri"/>
        </w:rPr>
        <w:t>Small group activities like QC, Aspire, TQM and TPM</w:t>
      </w:r>
    </w:p>
    <w:p w:rsidR="005E347B" w:rsidRDefault="005E1E19">
      <w:pPr>
        <w:spacing w:line="240" w:lineRule="exact"/>
        <w:ind w:left="140"/>
        <w:rPr>
          <w:rFonts w:ascii="Calibri" w:eastAsia="Calibri" w:hAnsi="Calibri" w:cs="Calibri"/>
        </w:rPr>
      </w:pPr>
      <w:r>
        <w:rPr>
          <w:rFonts w:ascii="Verdana" w:eastAsia="Verdana" w:hAnsi="Verdana" w:cs="Verdana"/>
        </w:rPr>
        <w:t xml:space="preserve">•    </w:t>
      </w:r>
      <w:r>
        <w:rPr>
          <w:rFonts w:ascii="Calibri" w:eastAsia="Calibri" w:hAnsi="Calibri" w:cs="Calibri"/>
        </w:rPr>
        <w:t>Just In Time in Department</w:t>
      </w:r>
    </w:p>
    <w:p w:rsidR="005E347B" w:rsidRDefault="005E1E19">
      <w:pPr>
        <w:spacing w:line="240" w:lineRule="exact"/>
        <w:ind w:left="140"/>
        <w:rPr>
          <w:rFonts w:ascii="Calibri" w:eastAsia="Calibri" w:hAnsi="Calibri" w:cs="Calibri"/>
        </w:rPr>
      </w:pPr>
      <w:r>
        <w:rPr>
          <w:rFonts w:ascii="Verdana" w:eastAsia="Verdana" w:hAnsi="Verdana" w:cs="Verdana"/>
        </w:rPr>
        <w:t xml:space="preserve">•    </w:t>
      </w:r>
      <w:r>
        <w:rPr>
          <w:rFonts w:ascii="Calibri" w:eastAsia="Calibri" w:hAnsi="Calibri" w:cs="Calibri"/>
        </w:rPr>
        <w:t>Primavera – Project Software</w:t>
      </w:r>
    </w:p>
    <w:p w:rsidR="005E347B" w:rsidRDefault="005E1E19">
      <w:pPr>
        <w:spacing w:line="240" w:lineRule="exact"/>
        <w:ind w:left="140"/>
        <w:rPr>
          <w:rFonts w:ascii="Calibri" w:eastAsia="Calibri" w:hAnsi="Calibri" w:cs="Calibri"/>
        </w:rPr>
      </w:pPr>
      <w:r>
        <w:rPr>
          <w:rFonts w:ascii="Verdana" w:eastAsia="Verdana" w:hAnsi="Verdana" w:cs="Verdana"/>
        </w:rPr>
        <w:t xml:space="preserve">•    </w:t>
      </w:r>
      <w:r>
        <w:rPr>
          <w:rFonts w:ascii="Calibri" w:eastAsia="Calibri" w:hAnsi="Calibri" w:cs="Calibri"/>
        </w:rPr>
        <w:t>Siemens PLC S7-300/ 400</w:t>
      </w:r>
    </w:p>
    <w:p w:rsidR="005E347B" w:rsidRDefault="005E1E19">
      <w:pPr>
        <w:spacing w:line="240" w:lineRule="exact"/>
        <w:ind w:left="140"/>
        <w:rPr>
          <w:rFonts w:ascii="Calibri" w:eastAsia="Calibri" w:hAnsi="Calibri" w:cs="Calibri"/>
        </w:rPr>
      </w:pPr>
      <w:r>
        <w:rPr>
          <w:rFonts w:ascii="Verdana" w:eastAsia="Verdana" w:hAnsi="Verdana" w:cs="Verdana"/>
        </w:rPr>
        <w:t xml:space="preserve">•    </w:t>
      </w:r>
      <w:r>
        <w:rPr>
          <w:rFonts w:ascii="Calibri" w:eastAsia="Calibri" w:hAnsi="Calibri" w:cs="Calibri"/>
        </w:rPr>
        <w:t>Industrial Instrumentation in Forbes Marshall, Pune</w:t>
      </w:r>
    </w:p>
    <w:p w:rsidR="005E347B" w:rsidRDefault="005E1E19">
      <w:pPr>
        <w:spacing w:line="240" w:lineRule="exact"/>
        <w:ind w:left="140"/>
        <w:rPr>
          <w:rFonts w:ascii="Calibri" w:eastAsia="Calibri" w:hAnsi="Calibri" w:cs="Calibri"/>
        </w:rPr>
      </w:pPr>
      <w:r>
        <w:rPr>
          <w:rFonts w:ascii="Verdana" w:eastAsia="Verdana" w:hAnsi="Verdana" w:cs="Verdana"/>
        </w:rPr>
        <w:t xml:space="preserve">•    </w:t>
      </w:r>
      <w:r>
        <w:rPr>
          <w:rFonts w:ascii="Calibri" w:eastAsia="Calibri" w:hAnsi="Calibri" w:cs="Calibri"/>
        </w:rPr>
        <w:t xml:space="preserve">Gas </w:t>
      </w:r>
      <w:proofErr w:type="spellStart"/>
      <w:r>
        <w:rPr>
          <w:rFonts w:ascii="Calibri" w:eastAsia="Calibri" w:hAnsi="Calibri" w:cs="Calibri"/>
        </w:rPr>
        <w:t>Analysers</w:t>
      </w:r>
      <w:proofErr w:type="spellEnd"/>
      <w:r>
        <w:rPr>
          <w:rFonts w:ascii="Calibri" w:eastAsia="Calibri" w:hAnsi="Calibri" w:cs="Calibri"/>
        </w:rPr>
        <w:t xml:space="preserve"> (Special Training) conducted by </w:t>
      </w:r>
      <w:proofErr w:type="spellStart"/>
      <w:r>
        <w:rPr>
          <w:rFonts w:ascii="Calibri" w:eastAsia="Calibri" w:hAnsi="Calibri" w:cs="Calibri"/>
        </w:rPr>
        <w:t>Addage</w:t>
      </w:r>
      <w:proofErr w:type="spellEnd"/>
      <w:r>
        <w:rPr>
          <w:rFonts w:ascii="Calibri" w:eastAsia="Calibri" w:hAnsi="Calibri" w:cs="Calibri"/>
        </w:rPr>
        <w:t xml:space="preserve"> Automation, Mumbai</w:t>
      </w:r>
    </w:p>
    <w:p w:rsidR="005E347B" w:rsidRDefault="005E1E19">
      <w:pPr>
        <w:spacing w:line="220" w:lineRule="exact"/>
        <w:ind w:left="140"/>
        <w:rPr>
          <w:rFonts w:ascii="Calibri" w:eastAsia="Calibri" w:hAnsi="Calibri" w:cs="Calibri"/>
        </w:rPr>
      </w:pPr>
      <w:r>
        <w:rPr>
          <w:rFonts w:ascii="Verdana" w:eastAsia="Verdana" w:hAnsi="Verdana" w:cs="Verdana"/>
        </w:rPr>
        <w:t xml:space="preserve">•    </w:t>
      </w:r>
      <w:r>
        <w:rPr>
          <w:rFonts w:ascii="Calibri" w:eastAsia="Calibri" w:hAnsi="Calibri" w:cs="Calibri"/>
        </w:rPr>
        <w:t>Plant Operations and Maintenance in KEHL STEEL Plant Germany</w:t>
      </w:r>
    </w:p>
    <w:p w:rsidR="005E347B" w:rsidRDefault="005E347B">
      <w:pPr>
        <w:spacing w:line="220" w:lineRule="exact"/>
        <w:rPr>
          <w:sz w:val="22"/>
          <w:szCs w:val="22"/>
        </w:rPr>
      </w:pPr>
    </w:p>
    <w:p w:rsidR="005E347B" w:rsidRDefault="005E1E19">
      <w:pPr>
        <w:tabs>
          <w:tab w:val="left" w:pos="10960"/>
        </w:tabs>
        <w:spacing w:before="22"/>
        <w:ind w:left="11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highlight w:val="lightGray"/>
        </w:rPr>
        <w:t xml:space="preserve"> IT SKILLS </w:t>
      </w:r>
      <w:r>
        <w:rPr>
          <w:rFonts w:ascii="Calibri" w:eastAsia="Calibri" w:hAnsi="Calibri" w:cs="Calibri"/>
          <w:b/>
          <w:highlight w:val="lightGray"/>
        </w:rPr>
        <w:tab/>
      </w:r>
    </w:p>
    <w:p w:rsidR="005E347B" w:rsidRDefault="005E347B">
      <w:pPr>
        <w:spacing w:before="9" w:line="220" w:lineRule="exact"/>
        <w:rPr>
          <w:sz w:val="22"/>
          <w:szCs w:val="22"/>
        </w:rPr>
      </w:pPr>
    </w:p>
    <w:p w:rsidR="005E347B" w:rsidRDefault="005E1E19">
      <w:pPr>
        <w:spacing w:line="240" w:lineRule="exact"/>
        <w:ind w:left="140"/>
        <w:rPr>
          <w:rFonts w:ascii="Calibri" w:eastAsia="Calibri" w:hAnsi="Calibri" w:cs="Calibri"/>
        </w:rPr>
      </w:pPr>
      <w:r>
        <w:rPr>
          <w:rFonts w:ascii="Verdana" w:eastAsia="Verdana" w:hAnsi="Verdana" w:cs="Verdana"/>
          <w:position w:val="-1"/>
        </w:rPr>
        <w:t xml:space="preserve">•    </w:t>
      </w:r>
      <w:r>
        <w:rPr>
          <w:rFonts w:ascii="Calibri" w:eastAsia="Calibri" w:hAnsi="Calibri" w:cs="Calibri"/>
          <w:position w:val="-1"/>
        </w:rPr>
        <w:t>Well versed with MS Office (Excel/ Word/ PowerPoint), MS Project, Primavera Project Planner and Internet Applications</w:t>
      </w:r>
    </w:p>
    <w:p w:rsidR="005E347B" w:rsidRDefault="005E347B">
      <w:pPr>
        <w:spacing w:line="220" w:lineRule="exact"/>
        <w:rPr>
          <w:sz w:val="22"/>
          <w:szCs w:val="22"/>
        </w:rPr>
      </w:pPr>
    </w:p>
    <w:p w:rsidR="005E347B" w:rsidRDefault="005E1E19">
      <w:pPr>
        <w:tabs>
          <w:tab w:val="left" w:pos="10960"/>
        </w:tabs>
        <w:spacing w:before="22"/>
        <w:ind w:left="11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highlight w:val="lightGray"/>
        </w:rPr>
        <w:t xml:space="preserve"> ACADEMIC DETAILS </w:t>
      </w:r>
      <w:r>
        <w:rPr>
          <w:rFonts w:ascii="Calibri" w:eastAsia="Calibri" w:hAnsi="Calibri" w:cs="Calibri"/>
          <w:b/>
          <w:highlight w:val="lightGray"/>
        </w:rPr>
        <w:tab/>
      </w:r>
    </w:p>
    <w:p w:rsidR="005E347B" w:rsidRDefault="005E347B">
      <w:pPr>
        <w:spacing w:before="16" w:line="220" w:lineRule="exact"/>
        <w:rPr>
          <w:sz w:val="22"/>
          <w:szCs w:val="22"/>
        </w:rPr>
      </w:pPr>
    </w:p>
    <w:p w:rsidR="005E347B" w:rsidRDefault="005E1E19">
      <w:pPr>
        <w:ind w:left="1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BE in Electronics &amp; Communications Engineering from AMIE The institution of engineers (India), India, 1992 - 62%</w:t>
      </w:r>
    </w:p>
    <w:p w:rsidR="005E347B" w:rsidRDefault="005E1E19">
      <w:pPr>
        <w:spacing w:line="240" w:lineRule="exact"/>
        <w:ind w:left="1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EPGDM (Executive Post Graduate Diploma  in  Finance  Management) from  South  Indian  Education  Society </w:t>
      </w:r>
      <w:proofErr w:type="spellStart"/>
      <w:r>
        <w:rPr>
          <w:rFonts w:ascii="Calibri" w:eastAsia="Calibri" w:hAnsi="Calibri" w:cs="Calibri"/>
        </w:rPr>
        <w:t>Navi</w:t>
      </w:r>
      <w:proofErr w:type="spellEnd"/>
      <w:r>
        <w:rPr>
          <w:rFonts w:ascii="Calibri" w:eastAsia="Calibri" w:hAnsi="Calibri" w:cs="Calibri"/>
        </w:rPr>
        <w:t xml:space="preserve">  Mumbai,  Mumbai,</w:t>
      </w:r>
    </w:p>
    <w:p w:rsidR="005E347B" w:rsidRDefault="005E1E19">
      <w:pPr>
        <w:spacing w:line="240" w:lineRule="exact"/>
        <w:ind w:left="1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2008- 2008- 69%(First division)</w:t>
      </w:r>
    </w:p>
    <w:p w:rsidR="005E347B" w:rsidRDefault="005E1E19">
      <w:pPr>
        <w:spacing w:line="240" w:lineRule="exact"/>
        <w:ind w:left="1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AITT ( SNTI) -  Electronics &amp; Communication – 1990- 81% (First Division)</w:t>
      </w:r>
    </w:p>
    <w:p w:rsidR="005E347B" w:rsidRDefault="005E1E19">
      <w:pPr>
        <w:spacing w:line="220" w:lineRule="exact"/>
        <w:ind w:left="1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Matriculation – 1985- 75 % (First Division)</w:t>
      </w:r>
    </w:p>
    <w:p w:rsidR="005E347B" w:rsidRDefault="005E347B">
      <w:pPr>
        <w:spacing w:line="220" w:lineRule="exact"/>
        <w:rPr>
          <w:sz w:val="22"/>
          <w:szCs w:val="22"/>
        </w:rPr>
      </w:pPr>
    </w:p>
    <w:p w:rsidR="005E347B" w:rsidRDefault="005E1E19">
      <w:pPr>
        <w:tabs>
          <w:tab w:val="left" w:pos="10960"/>
        </w:tabs>
        <w:spacing w:before="22"/>
        <w:ind w:left="11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highlight w:val="lightGray"/>
        </w:rPr>
        <w:t xml:space="preserve"> EXTRAMURAL ENGAGEMENT &amp; ACCOLADE </w:t>
      </w:r>
      <w:r>
        <w:rPr>
          <w:rFonts w:ascii="Calibri" w:eastAsia="Calibri" w:hAnsi="Calibri" w:cs="Calibri"/>
          <w:b/>
          <w:highlight w:val="lightGray"/>
        </w:rPr>
        <w:tab/>
      </w:r>
    </w:p>
    <w:p w:rsidR="005E347B" w:rsidRDefault="005E347B">
      <w:pPr>
        <w:spacing w:before="9" w:line="220" w:lineRule="exact"/>
        <w:rPr>
          <w:sz w:val="22"/>
          <w:szCs w:val="22"/>
        </w:rPr>
      </w:pPr>
    </w:p>
    <w:p w:rsidR="005E347B" w:rsidRDefault="005E1E19">
      <w:pPr>
        <w:ind w:left="140"/>
        <w:rPr>
          <w:rFonts w:ascii="Calibri" w:eastAsia="Calibri" w:hAnsi="Calibri" w:cs="Calibri"/>
        </w:rPr>
      </w:pPr>
      <w:r>
        <w:rPr>
          <w:rFonts w:ascii="Verdana" w:eastAsia="Verdana" w:hAnsi="Verdana" w:cs="Verdana"/>
        </w:rPr>
        <w:t xml:space="preserve">•    </w:t>
      </w:r>
      <w:r>
        <w:rPr>
          <w:rFonts w:ascii="Calibri" w:eastAsia="Calibri" w:hAnsi="Calibri" w:cs="Calibri"/>
        </w:rPr>
        <w:t>Accredited with various Merit Prize Award given by Institution of Engineers, Jamshedpur</w:t>
      </w:r>
    </w:p>
    <w:p w:rsidR="005E347B" w:rsidRDefault="005E1E19">
      <w:pPr>
        <w:tabs>
          <w:tab w:val="left" w:pos="10960"/>
        </w:tabs>
        <w:spacing w:line="240" w:lineRule="exact"/>
        <w:ind w:left="11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highlight w:val="lightGray"/>
        </w:rPr>
        <w:t xml:space="preserve"> PERSONAL DETAILS </w:t>
      </w:r>
      <w:r>
        <w:rPr>
          <w:rFonts w:ascii="Calibri" w:eastAsia="Calibri" w:hAnsi="Calibri" w:cs="Calibri"/>
          <w:b/>
          <w:highlight w:val="lightGray"/>
        </w:rPr>
        <w:tab/>
      </w:r>
    </w:p>
    <w:p w:rsidR="005E347B" w:rsidRDefault="005E1E19">
      <w:pPr>
        <w:spacing w:line="240" w:lineRule="exact"/>
        <w:ind w:left="1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Father’s Name – Late </w:t>
      </w:r>
      <w:proofErr w:type="spellStart"/>
      <w:r>
        <w:rPr>
          <w:rFonts w:ascii="Calibri" w:eastAsia="Calibri" w:hAnsi="Calibri" w:cs="Calibri"/>
        </w:rPr>
        <w:t>Nityanand</w:t>
      </w:r>
      <w:proofErr w:type="spellEnd"/>
      <w:r>
        <w:rPr>
          <w:rFonts w:ascii="Calibri" w:eastAsia="Calibri" w:hAnsi="Calibri" w:cs="Calibri"/>
        </w:rPr>
        <w:t xml:space="preserve"> Das</w:t>
      </w:r>
    </w:p>
    <w:p w:rsidR="005E347B" w:rsidRDefault="005E1E19">
      <w:pPr>
        <w:spacing w:line="240" w:lineRule="exact"/>
        <w:ind w:left="1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Category- Gen</w:t>
      </w:r>
    </w:p>
    <w:p w:rsidR="005E347B" w:rsidRDefault="005E1E19">
      <w:pPr>
        <w:spacing w:line="240" w:lineRule="exact"/>
        <w:ind w:left="1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Date of Birth:                        5</w:t>
      </w:r>
      <w:proofErr w:type="spellStart"/>
      <w:r>
        <w:rPr>
          <w:rFonts w:ascii="Calibri" w:eastAsia="Calibri" w:hAnsi="Calibri" w:cs="Calibri"/>
          <w:position w:val="6"/>
          <w:sz w:val="13"/>
          <w:szCs w:val="13"/>
        </w:rPr>
        <w:t>th</w:t>
      </w:r>
      <w:proofErr w:type="spellEnd"/>
      <w:r>
        <w:rPr>
          <w:rFonts w:ascii="Calibri" w:eastAsia="Calibri" w:hAnsi="Calibri" w:cs="Calibri"/>
          <w:position w:val="6"/>
          <w:sz w:val="13"/>
          <w:szCs w:val="13"/>
        </w:rPr>
        <w:t xml:space="preserve">  </w:t>
      </w:r>
      <w:r>
        <w:rPr>
          <w:rFonts w:ascii="Calibri" w:eastAsia="Calibri" w:hAnsi="Calibri" w:cs="Calibri"/>
        </w:rPr>
        <w:t>January, 1970</w:t>
      </w:r>
    </w:p>
    <w:p w:rsidR="005E347B" w:rsidRDefault="005E1E19">
      <w:pPr>
        <w:spacing w:line="240" w:lineRule="exact"/>
        <w:ind w:left="1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Contact Address:                 Plot – </w:t>
      </w:r>
      <w:r w:rsidR="00482B05">
        <w:rPr>
          <w:rFonts w:ascii="Calibri" w:eastAsia="Calibri" w:hAnsi="Calibri" w:cs="Calibri"/>
        </w:rPr>
        <w:t>3</w:t>
      </w:r>
      <w:r w:rsidR="00811986">
        <w:rPr>
          <w:rFonts w:ascii="Calibri" w:eastAsia="Calibri" w:hAnsi="Calibri" w:cs="Calibri"/>
        </w:rPr>
        <w:t>47</w:t>
      </w:r>
      <w:r>
        <w:rPr>
          <w:rFonts w:ascii="Calibri" w:eastAsia="Calibri" w:hAnsi="Calibri" w:cs="Calibri"/>
        </w:rPr>
        <w:t xml:space="preserve"> Co Operative Colony, </w:t>
      </w:r>
      <w:proofErr w:type="spellStart"/>
      <w:r>
        <w:rPr>
          <w:rFonts w:ascii="Calibri" w:eastAsia="Calibri" w:hAnsi="Calibri" w:cs="Calibri"/>
        </w:rPr>
        <w:t>Bokaro</w:t>
      </w:r>
      <w:proofErr w:type="spellEnd"/>
      <w:r>
        <w:rPr>
          <w:rFonts w:ascii="Calibri" w:eastAsia="Calibri" w:hAnsi="Calibri" w:cs="Calibri"/>
        </w:rPr>
        <w:t xml:space="preserve"> steel city</w:t>
      </w:r>
    </w:p>
    <w:p w:rsidR="005E347B" w:rsidRDefault="005E1E19">
      <w:pPr>
        <w:spacing w:line="240" w:lineRule="exact"/>
        <w:ind w:left="1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Languages Known:              English, Hindi and Maithili</w:t>
      </w:r>
    </w:p>
    <w:p w:rsidR="005E347B" w:rsidRDefault="005E347B">
      <w:pPr>
        <w:spacing w:line="200" w:lineRule="exact"/>
      </w:pPr>
    </w:p>
    <w:p w:rsidR="005E347B" w:rsidRDefault="005E347B">
      <w:pPr>
        <w:spacing w:before="16" w:line="260" w:lineRule="exact"/>
        <w:rPr>
          <w:sz w:val="26"/>
          <w:szCs w:val="26"/>
        </w:rPr>
      </w:pPr>
    </w:p>
    <w:p w:rsidR="005E347B" w:rsidRDefault="005E1E19">
      <w:pPr>
        <w:ind w:left="14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Manoj</w:t>
      </w:r>
      <w:proofErr w:type="spellEnd"/>
      <w:r>
        <w:rPr>
          <w:rFonts w:ascii="Calibri" w:eastAsia="Calibri" w:hAnsi="Calibri" w:cs="Calibri"/>
        </w:rPr>
        <w:t xml:space="preserve"> Kumar </w:t>
      </w:r>
      <w:proofErr w:type="spellStart"/>
      <w:r>
        <w:rPr>
          <w:rFonts w:ascii="Calibri" w:eastAsia="Calibri" w:hAnsi="Calibri" w:cs="Calibri"/>
        </w:rPr>
        <w:t>Ujjwal</w:t>
      </w:r>
      <w:proofErr w:type="spellEnd"/>
    </w:p>
    <w:p w:rsidR="005E347B" w:rsidRDefault="005B7556">
      <w:pPr>
        <w:spacing w:line="240" w:lineRule="exact"/>
        <w:ind w:left="1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position w:val="1"/>
          <w:sz w:val="22"/>
          <w:szCs w:val="22"/>
        </w:rPr>
        <w:t>06</w:t>
      </w:r>
      <w:r w:rsidR="005E1E19">
        <w:rPr>
          <w:rFonts w:ascii="Calibri" w:eastAsia="Calibri" w:hAnsi="Calibri" w:cs="Calibri"/>
          <w:position w:val="1"/>
          <w:sz w:val="22"/>
          <w:szCs w:val="22"/>
        </w:rPr>
        <w:t>.0</w:t>
      </w:r>
      <w:r>
        <w:rPr>
          <w:rFonts w:ascii="Calibri" w:eastAsia="Calibri" w:hAnsi="Calibri" w:cs="Calibri"/>
          <w:position w:val="1"/>
          <w:sz w:val="22"/>
          <w:szCs w:val="22"/>
        </w:rPr>
        <w:t>9</w:t>
      </w:r>
      <w:r w:rsidR="005E1E19">
        <w:rPr>
          <w:rFonts w:ascii="Calibri" w:eastAsia="Calibri" w:hAnsi="Calibri" w:cs="Calibri"/>
          <w:position w:val="1"/>
          <w:sz w:val="22"/>
          <w:szCs w:val="22"/>
        </w:rPr>
        <w:t>.2019</w:t>
      </w:r>
      <w:bookmarkStart w:id="0" w:name="_GoBack"/>
      <w:bookmarkEnd w:id="0"/>
    </w:p>
    <w:sectPr w:rsidR="005E347B" w:rsidSect="005E347B">
      <w:pgSz w:w="12240" w:h="15840"/>
      <w:pgMar w:top="66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54D22"/>
    <w:multiLevelType w:val="multilevel"/>
    <w:tmpl w:val="F9FE0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F3327DB"/>
    <w:multiLevelType w:val="hybridMultilevel"/>
    <w:tmpl w:val="8944570C"/>
    <w:lvl w:ilvl="0" w:tplc="E2520D6E">
      <w:start w:val="15"/>
      <w:numFmt w:val="bullet"/>
      <w:lvlText w:val=""/>
      <w:lvlJc w:val="left"/>
      <w:pPr>
        <w:ind w:left="1221" w:hanging="360"/>
      </w:pPr>
      <w:rPr>
        <w:rFonts w:ascii="Symbol" w:eastAsia="Courier New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47B"/>
    <w:rsid w:val="00482B05"/>
    <w:rsid w:val="0052113B"/>
    <w:rsid w:val="005B7556"/>
    <w:rsid w:val="005E1E19"/>
    <w:rsid w:val="005E347B"/>
    <w:rsid w:val="00811986"/>
    <w:rsid w:val="00A17157"/>
    <w:rsid w:val="00B1553E"/>
    <w:rsid w:val="00D14EC4"/>
    <w:rsid w:val="00E80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A8F51"/>
  <w15:docId w15:val="{455A14AB-BBBD-9D44-B2A9-5E816FFEA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B155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2055</Words>
  <Characters>11717</Characters>
  <Application>Microsoft Office Word</Application>
  <DocSecurity>0</DocSecurity>
  <Lines>97</Lines>
  <Paragraphs>27</Paragraphs>
  <ScaleCrop>false</ScaleCrop>
  <Company/>
  <LinksUpToDate>false</LinksUpToDate>
  <CharactersWithSpaces>13745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ujjwal.manoj@gmail.com</cp:lastModifiedBy>
  <cp:revision>6</cp:revision>
  <dcterms:created xsi:type="dcterms:W3CDTF">2019-09-09T08:38:00Z</dcterms:created>
  <dcterms:modified xsi:type="dcterms:W3CDTF">2019-10-08T12:07:00Z</dcterms:modified>
</cp:coreProperties>
</file>