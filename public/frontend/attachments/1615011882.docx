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655B" w:rsidRDefault="0090655B">
      <w:bookmarkStart w:id="0" w:name="_GoBack"/>
      <w:bookmarkEnd w:id="0"/>
    </w:p>
    <w:p w:rsidR="0090655B" w:rsidRDefault="0016742A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noProof/>
          <w:color w:val="000000"/>
          <w:sz w:val="20"/>
          <w:szCs w:val="20"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41275</wp:posOffset>
            </wp:positionV>
            <wp:extent cx="1437640" cy="1684655"/>
            <wp:effectExtent l="0" t="0" r="0" b="0"/>
            <wp:wrapSquare wrapText="largest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684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55B" w:rsidRPr="000A2BB1" w:rsidRDefault="0090655B">
      <w:pPr>
        <w:jc w:val="center"/>
        <w:rPr>
          <w:rFonts w:ascii="Cambria" w:hAnsi="Cambria"/>
          <w:b/>
          <w:bCs/>
          <w:color w:val="000000"/>
          <w:sz w:val="30"/>
          <w:szCs w:val="30"/>
          <w:u w:val="single"/>
        </w:rPr>
      </w:pPr>
      <w:r w:rsidRPr="000A2BB1">
        <w:rPr>
          <w:rFonts w:ascii="Cambria" w:hAnsi="Cambria"/>
          <w:b/>
          <w:bCs/>
          <w:color w:val="000000"/>
          <w:sz w:val="30"/>
          <w:szCs w:val="30"/>
          <w:u w:val="single"/>
        </w:rPr>
        <w:t>SANJAY DARBASTEWAR</w:t>
      </w:r>
    </w:p>
    <w:p w:rsidR="0090655B" w:rsidRPr="000A2BB1" w:rsidRDefault="0090655B">
      <w:pPr>
        <w:jc w:val="center"/>
        <w:rPr>
          <w:rFonts w:ascii="Cambria" w:hAnsi="Cambria"/>
          <w:color w:val="000000"/>
          <w:sz w:val="20"/>
          <w:szCs w:val="20"/>
        </w:rPr>
      </w:pPr>
    </w:p>
    <w:p w:rsidR="0090655B" w:rsidRPr="000A2BB1" w:rsidRDefault="0090655B">
      <w:pPr>
        <w:rPr>
          <w:rFonts w:ascii="Cambria" w:hAnsi="Cambria"/>
          <w:color w:val="000000"/>
          <w:sz w:val="20"/>
          <w:szCs w:val="20"/>
        </w:rPr>
      </w:pP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</w:rPr>
        <w:t>Phone</w:t>
      </w:r>
      <w:r w:rsidRPr="000A2BB1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0A2BB1">
        <w:rPr>
          <w:rFonts w:ascii="Cambria" w:hAnsi="Cambria"/>
          <w:b/>
          <w:bCs/>
          <w:color w:val="000000"/>
          <w:sz w:val="22"/>
          <w:szCs w:val="22"/>
        </w:rPr>
        <w:tab/>
        <w:t>:</w:t>
      </w:r>
      <w:r w:rsidRPr="000A2BB1">
        <w:rPr>
          <w:rFonts w:ascii="Cambria" w:hAnsi="Cambria"/>
          <w:color w:val="000000"/>
          <w:sz w:val="22"/>
          <w:szCs w:val="22"/>
        </w:rPr>
        <w:t xml:space="preserve"> +</w:t>
      </w:r>
      <w:r w:rsidR="00B615EC">
        <w:rPr>
          <w:rFonts w:ascii="Cambria" w:hAnsi="Cambria"/>
          <w:color w:val="000000"/>
          <w:sz w:val="22"/>
          <w:szCs w:val="22"/>
        </w:rPr>
        <w:t>91 9607274239</w:t>
      </w:r>
    </w:p>
    <w:p w:rsidR="0090655B" w:rsidRPr="000A2BB1" w:rsidRDefault="0090655B">
      <w:pPr>
        <w:rPr>
          <w:rFonts w:ascii="Cambria" w:hAnsi="Cambria"/>
          <w:sz w:val="22"/>
          <w:szCs w:val="22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</w:rPr>
        <w:t>Email</w:t>
      </w:r>
      <w:r w:rsidRPr="000A2BB1">
        <w:rPr>
          <w:rFonts w:ascii="Cambria" w:hAnsi="Cambria"/>
          <w:b/>
          <w:bCs/>
          <w:color w:val="000000"/>
          <w:sz w:val="22"/>
          <w:szCs w:val="22"/>
        </w:rPr>
        <w:tab/>
      </w:r>
      <w:r w:rsidRPr="000A2BB1">
        <w:rPr>
          <w:rFonts w:ascii="Cambria" w:hAnsi="Cambria"/>
          <w:b/>
          <w:bCs/>
          <w:color w:val="000000"/>
          <w:sz w:val="22"/>
          <w:szCs w:val="22"/>
        </w:rPr>
        <w:tab/>
      </w:r>
      <w:proofErr w:type="gramStart"/>
      <w:r w:rsidRPr="000A2BB1">
        <w:rPr>
          <w:rFonts w:ascii="Cambria" w:hAnsi="Cambria"/>
          <w:b/>
          <w:bCs/>
          <w:color w:val="000000"/>
          <w:sz w:val="22"/>
          <w:szCs w:val="22"/>
        </w:rPr>
        <w:t>:</w:t>
      </w:r>
      <w:proofErr w:type="gramEnd"/>
      <w:r w:rsidR="0032223A">
        <w:fldChar w:fldCharType="begin"/>
      </w:r>
      <w:r w:rsidR="0032223A">
        <w:instrText xml:space="preserve"> HYPERLINK "mailto:sanjaywar@rediffmail.com" </w:instrText>
      </w:r>
      <w:r w:rsidR="0032223A">
        <w:fldChar w:fldCharType="separate"/>
      </w:r>
      <w:r w:rsidRPr="000A2BB1">
        <w:rPr>
          <w:rStyle w:val="Hyperlink"/>
          <w:rFonts w:ascii="Cambria" w:hAnsi="Cambria"/>
          <w:sz w:val="22"/>
          <w:szCs w:val="22"/>
        </w:rPr>
        <w:t>sanjaywar@rediffmail.com</w:t>
      </w:r>
      <w:r w:rsidR="0032223A">
        <w:rPr>
          <w:rStyle w:val="Hyperlink"/>
          <w:rFonts w:ascii="Cambria" w:hAnsi="Cambria"/>
          <w:sz w:val="22"/>
          <w:szCs w:val="22"/>
        </w:rPr>
        <w:fldChar w:fldCharType="end"/>
      </w:r>
      <w:r w:rsidRPr="000A2BB1">
        <w:rPr>
          <w:rFonts w:ascii="Cambria" w:hAnsi="Cambria"/>
          <w:color w:val="000000"/>
          <w:sz w:val="22"/>
          <w:szCs w:val="22"/>
        </w:rPr>
        <w:t xml:space="preserve"> , </w:t>
      </w:r>
      <w:hyperlink r:id="rId10" w:history="1">
        <w:r w:rsidRPr="000A2BB1">
          <w:rPr>
            <w:rStyle w:val="Hyperlink"/>
            <w:rFonts w:ascii="Cambria" w:hAnsi="Cambria"/>
            <w:sz w:val="22"/>
            <w:szCs w:val="22"/>
          </w:rPr>
          <w:t>darbastewar@gmail.com</w:t>
        </w:r>
      </w:hyperlink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Style w:val="Hyperlink"/>
          <w:rFonts w:ascii="Cambria" w:hAnsi="Cambria"/>
          <w:b/>
          <w:bCs/>
          <w:color w:val="000000"/>
          <w:sz w:val="22"/>
          <w:szCs w:val="22"/>
          <w:u w:val="none"/>
        </w:rPr>
        <w:t>Skype ID</w:t>
      </w:r>
      <w:r w:rsidRPr="000A2BB1">
        <w:rPr>
          <w:rStyle w:val="Hyperlink"/>
          <w:rFonts w:ascii="Cambria" w:hAnsi="Cambria"/>
          <w:b/>
          <w:bCs/>
          <w:color w:val="000000"/>
          <w:sz w:val="22"/>
          <w:szCs w:val="22"/>
          <w:u w:val="none"/>
        </w:rPr>
        <w:tab/>
        <w:t>:</w:t>
      </w:r>
      <w:r w:rsidR="004E3238">
        <w:rPr>
          <w:rStyle w:val="Hyperlink"/>
          <w:rFonts w:ascii="Cambria" w:hAnsi="Cambria"/>
          <w:color w:val="000000"/>
          <w:sz w:val="22"/>
          <w:szCs w:val="22"/>
          <w:u w:val="none"/>
        </w:rPr>
        <w:t xml:space="preserve"> sanjay.darbastewar</w:t>
      </w:r>
    </w:p>
    <w:p w:rsidR="0090655B" w:rsidRDefault="0090655B">
      <w:pPr>
        <w:rPr>
          <w:rFonts w:ascii="Arial" w:hAnsi="Arial"/>
          <w:color w:val="000000"/>
          <w:sz w:val="20"/>
          <w:szCs w:val="20"/>
        </w:rPr>
      </w:pPr>
    </w:p>
    <w:p w:rsidR="003834C0" w:rsidRDefault="003834C0">
      <w:pPr>
        <w:rPr>
          <w:rFonts w:ascii="Arial" w:hAnsi="Arial"/>
          <w:color w:val="000000"/>
          <w:sz w:val="20"/>
          <w:szCs w:val="20"/>
        </w:rPr>
      </w:pPr>
    </w:p>
    <w:p w:rsidR="003834C0" w:rsidRDefault="003834C0">
      <w:pPr>
        <w:rPr>
          <w:rFonts w:ascii="Arial" w:hAnsi="Arial"/>
          <w:color w:val="000000"/>
          <w:sz w:val="20"/>
          <w:szCs w:val="20"/>
        </w:rPr>
      </w:pPr>
    </w:p>
    <w:p w:rsidR="001F79D0" w:rsidRDefault="001F79D0" w:rsidP="009873F3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9873F3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In pursuit of senior managerial opportunity in the fi</w:t>
      </w:r>
      <w:r w:rsidR="00495B85" w:rsidRPr="000A2BB1">
        <w:rPr>
          <w:rFonts w:ascii="Cambria" w:hAnsi="Cambria"/>
          <w:color w:val="000000"/>
          <w:sz w:val="22"/>
          <w:szCs w:val="22"/>
        </w:rPr>
        <w:t>eld of manufacturing Operations</w:t>
      </w:r>
    </w:p>
    <w:p w:rsidR="003834C0" w:rsidRPr="000A2BB1" w:rsidRDefault="003834C0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shd w:val="clear" w:color="auto" w:fill="999999"/>
        <w:jc w:val="center"/>
        <w:rPr>
          <w:rFonts w:ascii="Cambria" w:hAnsi="Cambria"/>
          <w:b/>
          <w:bCs/>
          <w:color w:val="000000"/>
          <w:sz w:val="22"/>
          <w:szCs w:val="22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highlight w:val="lightGray"/>
        </w:rPr>
        <w:t>PROFESSIONAL SYNOPSIS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0027E8" w:rsidRPr="000A2BB1" w:rsidRDefault="0090655B" w:rsidP="000027E8">
      <w:pPr>
        <w:numPr>
          <w:ilvl w:val="0"/>
          <w:numId w:val="3"/>
        </w:num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BE (Electronics &amp; Telecommunication), MBA </w:t>
      </w:r>
      <w:r w:rsidR="006202FD"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(</w:t>
      </w: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Operation</w:t>
      </w:r>
      <w:r w:rsidR="00B269A7"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s</w:t>
      </w: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 Management</w:t>
      </w:r>
      <w:r w:rsidR="006202FD"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)</w:t>
      </w: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, SAP (MM module) Certification.</w:t>
      </w:r>
    </w:p>
    <w:p w:rsidR="007D55DE" w:rsidRPr="007D55DE" w:rsidRDefault="00170E17" w:rsidP="007D55DE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Over 17</w:t>
      </w:r>
      <w:r w:rsidR="007D55DE" w:rsidRPr="007D55DE">
        <w:rPr>
          <w:rFonts w:ascii="Cambria" w:hAnsi="Cambria"/>
          <w:color w:val="000000"/>
          <w:sz w:val="22"/>
          <w:szCs w:val="22"/>
        </w:rPr>
        <w:t xml:space="preserve"> years of working experience in Production, Maintenance, Projects and Automation</w:t>
      </w:r>
      <w:r w:rsidR="00E11AA4">
        <w:rPr>
          <w:rFonts w:ascii="Cambria" w:hAnsi="Cambria"/>
          <w:color w:val="000000"/>
          <w:sz w:val="22"/>
          <w:szCs w:val="22"/>
        </w:rPr>
        <w:t>. O</w:t>
      </w:r>
      <w:r w:rsidR="007D55DE" w:rsidRPr="007D55DE">
        <w:rPr>
          <w:rFonts w:ascii="Cambria" w:hAnsi="Cambria"/>
          <w:color w:val="000000"/>
          <w:sz w:val="22"/>
          <w:szCs w:val="22"/>
        </w:rPr>
        <w:t xml:space="preserve">ut of </w:t>
      </w:r>
      <w:r w:rsidR="00576D39">
        <w:rPr>
          <w:rFonts w:ascii="Cambria" w:hAnsi="Cambria"/>
          <w:color w:val="000000"/>
          <w:sz w:val="22"/>
          <w:szCs w:val="22"/>
        </w:rPr>
        <w:t>which</w:t>
      </w:r>
      <w:r w:rsidR="007D55DE" w:rsidRPr="007D55DE">
        <w:rPr>
          <w:rFonts w:ascii="Cambria" w:hAnsi="Cambria"/>
          <w:color w:val="000000"/>
          <w:sz w:val="22"/>
          <w:szCs w:val="22"/>
        </w:rPr>
        <w:t xml:space="preserve"> 10 years in middle and top management.</w:t>
      </w:r>
    </w:p>
    <w:p w:rsidR="0090655B" w:rsidRPr="000A2BB1" w:rsidRDefault="007D55DE" w:rsidP="007A5AE9">
      <w:pPr>
        <w:numPr>
          <w:ilvl w:val="0"/>
          <w:numId w:val="3"/>
        </w:num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7D55DE">
        <w:rPr>
          <w:rFonts w:ascii="Cambria" w:hAnsi="Cambria"/>
          <w:color w:val="000000"/>
          <w:sz w:val="22"/>
          <w:szCs w:val="22"/>
        </w:rPr>
        <w:t>Efficiently in handling production, maintenance, entailing planning, controlling, resource utilization, manpower, TPM, PPD, waste control management and annual budgeting</w:t>
      </w:r>
    </w:p>
    <w:p w:rsidR="00A873A2" w:rsidRPr="000A2BB1" w:rsidRDefault="0086451D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Daily production planning</w:t>
      </w:r>
      <w:r w:rsidR="00A873A2" w:rsidRPr="000A2BB1">
        <w:rPr>
          <w:rFonts w:ascii="Cambria" w:hAnsi="Cambria"/>
          <w:color w:val="000000"/>
          <w:sz w:val="22"/>
          <w:szCs w:val="22"/>
        </w:rPr>
        <w:t xml:space="preserve"> as per target</w:t>
      </w:r>
      <w:r w:rsidRPr="000A2BB1">
        <w:rPr>
          <w:rFonts w:ascii="Cambria" w:hAnsi="Cambria"/>
          <w:color w:val="000000"/>
          <w:sz w:val="22"/>
          <w:szCs w:val="22"/>
        </w:rPr>
        <w:t xml:space="preserve">, raw material planning </w:t>
      </w:r>
      <w:r w:rsidR="00A873A2" w:rsidRPr="000A2BB1">
        <w:rPr>
          <w:rFonts w:ascii="Cambria" w:hAnsi="Cambria"/>
          <w:color w:val="000000"/>
          <w:sz w:val="22"/>
          <w:szCs w:val="22"/>
        </w:rPr>
        <w:t xml:space="preserve">and controlling. </w:t>
      </w:r>
    </w:p>
    <w:p w:rsidR="00A873A2" w:rsidRPr="000A2BB1" w:rsidRDefault="00A873A2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sz w:val="22"/>
          <w:szCs w:val="22"/>
        </w:rPr>
        <w:t>Ensure</w:t>
      </w:r>
      <w:r w:rsidR="00464E08" w:rsidRPr="000A2BB1">
        <w:rPr>
          <w:rFonts w:ascii="Cambria" w:hAnsi="Cambria"/>
          <w:sz w:val="22"/>
          <w:szCs w:val="22"/>
        </w:rPr>
        <w:t>s</w:t>
      </w:r>
      <w:r w:rsidRPr="000A2BB1">
        <w:rPr>
          <w:rFonts w:ascii="Cambria" w:hAnsi="Cambria"/>
          <w:sz w:val="22"/>
          <w:szCs w:val="22"/>
        </w:rPr>
        <w:t xml:space="preserve"> the wastage is always below acceptable agreed level, and to reduce the wastage ratio from time to time by improving the process within the factory area.</w:t>
      </w:r>
    </w:p>
    <w:p w:rsidR="00A873A2" w:rsidRPr="000A2BB1" w:rsidRDefault="00A873A2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sz w:val="22"/>
          <w:szCs w:val="22"/>
        </w:rPr>
        <w:t>Prepare report for Board of Management related to factory performance.</w:t>
      </w:r>
    </w:p>
    <w:p w:rsidR="00464E08" w:rsidRPr="000A2BB1" w:rsidRDefault="00A873A2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sz w:val="22"/>
          <w:szCs w:val="22"/>
        </w:rPr>
        <w:t>Knowledge transfer, ensure the staff and labor are learning and improving in their job role.</w:t>
      </w:r>
    </w:p>
    <w:p w:rsidR="0090655B" w:rsidRPr="000A2BB1" w:rsidRDefault="00464E08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sz w:val="22"/>
          <w:szCs w:val="22"/>
        </w:rPr>
        <w:t>Ensures the productivity of Production Line achieved as per the agreed target.</w:t>
      </w:r>
    </w:p>
    <w:p w:rsidR="0090655B" w:rsidRPr="000A2BB1" w:rsidRDefault="0090655B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Project budgeting,</w:t>
      </w:r>
      <w:r w:rsidR="00F5444D" w:rsidRPr="000A2BB1">
        <w:rPr>
          <w:rFonts w:ascii="Cambria" w:hAnsi="Cambria"/>
          <w:color w:val="000000"/>
          <w:sz w:val="22"/>
          <w:szCs w:val="22"/>
        </w:rPr>
        <w:t xml:space="preserve"> annual </w:t>
      </w:r>
      <w:proofErr w:type="spellStart"/>
      <w:r w:rsidR="00F5444D" w:rsidRPr="000A2BB1">
        <w:rPr>
          <w:rFonts w:ascii="Cambria" w:hAnsi="Cambria"/>
          <w:color w:val="000000"/>
          <w:sz w:val="22"/>
          <w:szCs w:val="22"/>
        </w:rPr>
        <w:t>budget</w:t>
      </w:r>
      <w:r w:rsidR="00464E08" w:rsidRPr="000A2BB1">
        <w:rPr>
          <w:rFonts w:ascii="Cambria" w:hAnsi="Cambria"/>
          <w:color w:val="000000"/>
          <w:sz w:val="22"/>
          <w:szCs w:val="22"/>
        </w:rPr>
        <w:t>and</w:t>
      </w:r>
      <w:proofErr w:type="spellEnd"/>
      <w:r w:rsidR="00464E08" w:rsidRPr="000A2BB1">
        <w:rPr>
          <w:rFonts w:ascii="Cambria" w:hAnsi="Cambria"/>
          <w:color w:val="000000"/>
          <w:sz w:val="22"/>
          <w:szCs w:val="22"/>
        </w:rPr>
        <w:t xml:space="preserve"> CAPEX</w:t>
      </w:r>
      <w:r w:rsidR="00326159" w:rsidRPr="000A2BB1">
        <w:rPr>
          <w:rFonts w:ascii="Cambria" w:hAnsi="Cambria"/>
          <w:color w:val="000000"/>
          <w:sz w:val="22"/>
          <w:szCs w:val="22"/>
        </w:rPr>
        <w:t xml:space="preserve"> planning</w:t>
      </w:r>
      <w:r w:rsidR="00464E08" w:rsidRPr="000A2BB1">
        <w:rPr>
          <w:rFonts w:ascii="Cambria" w:hAnsi="Cambria"/>
          <w:color w:val="000000"/>
          <w:sz w:val="22"/>
          <w:szCs w:val="22"/>
        </w:rPr>
        <w:t xml:space="preserve">. </w:t>
      </w:r>
    </w:p>
    <w:p w:rsidR="007D55DE" w:rsidRPr="000A2BB1" w:rsidRDefault="007D55DE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Complete packaging solution from FFS machine to flexible packaging to corrugated </w:t>
      </w:r>
      <w:r w:rsidR="00AF4CD6" w:rsidRPr="000A2BB1">
        <w:rPr>
          <w:rFonts w:ascii="Cambria" w:hAnsi="Cambria"/>
          <w:color w:val="000000"/>
          <w:sz w:val="22"/>
          <w:szCs w:val="22"/>
        </w:rPr>
        <w:t xml:space="preserve">box manufacturing. </w:t>
      </w:r>
    </w:p>
    <w:p w:rsidR="007D55DE" w:rsidRPr="000A2BB1" w:rsidRDefault="007D55DE" w:rsidP="007A5AE9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Implemented ISO 90</w:t>
      </w:r>
      <w:r w:rsidR="00B2671F">
        <w:rPr>
          <w:rFonts w:ascii="Cambria" w:hAnsi="Cambria"/>
          <w:color w:val="000000"/>
          <w:sz w:val="22"/>
          <w:szCs w:val="22"/>
        </w:rPr>
        <w:t>01:2015 &amp; OHSAS 18001:2007.</w:t>
      </w:r>
    </w:p>
    <w:p w:rsidR="003834C0" w:rsidRPr="000A2BB1" w:rsidRDefault="003834C0" w:rsidP="007A5AE9">
      <w:pPr>
        <w:rPr>
          <w:rFonts w:ascii="Calibri" w:hAnsi="Calibri" w:cs="Calibri"/>
          <w:color w:val="000000"/>
          <w:sz w:val="22"/>
          <w:szCs w:val="22"/>
          <w:lang w:val="en-GB"/>
        </w:rPr>
      </w:pPr>
    </w:p>
    <w:p w:rsidR="0090655B" w:rsidRPr="000A2BB1" w:rsidRDefault="0090655B">
      <w:pPr>
        <w:shd w:val="clear" w:color="auto" w:fill="999999"/>
        <w:jc w:val="center"/>
        <w:rPr>
          <w:rFonts w:ascii="Cambria" w:hAnsi="Cambria"/>
          <w:color w:val="000000"/>
        </w:rPr>
      </w:pPr>
      <w:r w:rsidRPr="000A2BB1">
        <w:rPr>
          <w:rFonts w:ascii="Cambria" w:hAnsi="Cambria"/>
          <w:b/>
          <w:bCs/>
          <w:color w:val="000000"/>
          <w:highlight w:val="lightGray"/>
        </w:rPr>
        <w:t>ORGANIZATIONAL EXPERIENCE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Default="0090655B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Total Experience: 1</w:t>
      </w:r>
      <w:r w:rsidR="00526928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8</w:t>
      </w: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+ years </w:t>
      </w:r>
    </w:p>
    <w:p w:rsidR="001F79D0" w:rsidRDefault="001F79D0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</w:p>
    <w:p w:rsidR="009D33EC" w:rsidRDefault="004E3238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 December 2018</w:t>
      </w:r>
      <w:r w:rsidR="009D33EC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 till today </w:t>
      </w:r>
    </w:p>
    <w:p w:rsidR="009D33EC" w:rsidRDefault="004E3238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VELVIN Paper Products, Goa</w:t>
      </w:r>
    </w:p>
    <w:p w:rsidR="001F79D0" w:rsidRDefault="001F79D0" w:rsidP="004E3238">
      <w:pPr>
        <w:rPr>
          <w:rFonts w:ascii="Cambria" w:hAnsi="Cambria"/>
          <w:bCs/>
          <w:color w:val="000000"/>
          <w:sz w:val="22"/>
          <w:szCs w:val="22"/>
        </w:rPr>
      </w:pPr>
    </w:p>
    <w:p w:rsidR="0034029C" w:rsidRDefault="004E3238" w:rsidP="004E3238">
      <w:pPr>
        <w:rPr>
          <w:rFonts w:ascii="Cambria" w:hAnsi="Cambria"/>
          <w:bCs/>
          <w:color w:val="000000"/>
          <w:sz w:val="22"/>
          <w:szCs w:val="22"/>
        </w:rPr>
      </w:pPr>
      <w:proofErr w:type="gramStart"/>
      <w:r>
        <w:rPr>
          <w:rFonts w:ascii="Cambria" w:hAnsi="Cambria"/>
          <w:bCs/>
          <w:color w:val="000000"/>
          <w:sz w:val="22"/>
          <w:szCs w:val="22"/>
        </w:rPr>
        <w:t xml:space="preserve">Company </w:t>
      </w:r>
      <w:r w:rsidRPr="000A2BB1">
        <w:rPr>
          <w:rFonts w:ascii="Cambria" w:hAnsi="Cambria"/>
          <w:bCs/>
          <w:color w:val="000000"/>
          <w:sz w:val="22"/>
          <w:szCs w:val="22"/>
        </w:rPr>
        <w:t>leading Manufacture of Printing &amp;</w:t>
      </w:r>
      <w:r>
        <w:rPr>
          <w:rFonts w:ascii="Cambria" w:hAnsi="Cambria"/>
          <w:bCs/>
          <w:color w:val="000000"/>
          <w:sz w:val="22"/>
          <w:szCs w:val="22"/>
        </w:rPr>
        <w:t>corrugation boxes</w:t>
      </w:r>
      <w:r w:rsidRPr="000A2BB1">
        <w:rPr>
          <w:rFonts w:ascii="Cambria" w:hAnsi="Cambria"/>
          <w:bCs/>
          <w:color w:val="000000"/>
          <w:sz w:val="22"/>
          <w:szCs w:val="22"/>
        </w:rPr>
        <w:t xml:space="preserve"> having production ca</w:t>
      </w:r>
      <w:r w:rsidR="005D6E8C">
        <w:rPr>
          <w:rFonts w:ascii="Cambria" w:hAnsi="Cambria"/>
          <w:bCs/>
          <w:color w:val="000000"/>
          <w:sz w:val="22"/>
          <w:szCs w:val="22"/>
        </w:rPr>
        <w:t>pacity over 3</w:t>
      </w:r>
      <w:r>
        <w:rPr>
          <w:rFonts w:ascii="Cambria" w:hAnsi="Cambria"/>
          <w:bCs/>
          <w:color w:val="000000"/>
          <w:sz w:val="22"/>
          <w:szCs w:val="22"/>
        </w:rPr>
        <w:t>5</w:t>
      </w:r>
      <w:r w:rsidRPr="000A2BB1">
        <w:rPr>
          <w:rFonts w:ascii="Cambria" w:hAnsi="Cambria"/>
          <w:bCs/>
          <w:color w:val="000000"/>
          <w:sz w:val="22"/>
          <w:szCs w:val="22"/>
        </w:rPr>
        <w:t>00 MT per month.</w:t>
      </w:r>
      <w:proofErr w:type="gramEnd"/>
      <w:r w:rsidRPr="000A2BB1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EE36E2">
        <w:rPr>
          <w:rFonts w:ascii="Cambria" w:hAnsi="Cambria"/>
          <w:bCs/>
          <w:color w:val="000000"/>
          <w:sz w:val="22"/>
          <w:szCs w:val="22"/>
        </w:rPr>
        <w:t>TCY full atomized plant having PMS, Cut to mark, Trim master, Flexo Preprinting machine, paper bag machine</w:t>
      </w:r>
      <w:r w:rsidR="0034029C">
        <w:rPr>
          <w:rFonts w:ascii="Cambria" w:hAnsi="Cambria"/>
          <w:bCs/>
          <w:color w:val="000000"/>
          <w:sz w:val="22"/>
          <w:szCs w:val="22"/>
        </w:rPr>
        <w:t xml:space="preserve">. </w:t>
      </w:r>
      <w:proofErr w:type="gramStart"/>
      <w:r w:rsidR="0034029C">
        <w:rPr>
          <w:rFonts w:ascii="Cambria" w:hAnsi="Cambria"/>
          <w:bCs/>
          <w:color w:val="000000"/>
          <w:sz w:val="22"/>
          <w:szCs w:val="22"/>
        </w:rPr>
        <w:t>Certified of ISO 9001:2015, FSSC 22000.</w:t>
      </w:r>
      <w:proofErr w:type="gramEnd"/>
    </w:p>
    <w:p w:rsidR="004E3238" w:rsidRDefault="004E3238" w:rsidP="004E3238">
      <w:pPr>
        <w:rPr>
          <w:rFonts w:ascii="Cambria" w:hAnsi="Cambria"/>
          <w:bCs/>
          <w:color w:val="000000"/>
          <w:sz w:val="22"/>
          <w:szCs w:val="22"/>
        </w:rPr>
      </w:pPr>
    </w:p>
    <w:p w:rsidR="00F1549B" w:rsidRDefault="004E3238" w:rsidP="004E3238">
      <w:pPr>
        <w:rPr>
          <w:rFonts w:ascii="Cambria" w:hAnsi="Cambria"/>
          <w:bCs/>
          <w:color w:val="000000"/>
          <w:sz w:val="22"/>
          <w:szCs w:val="22"/>
        </w:rPr>
      </w:pPr>
      <w:r w:rsidRPr="00383D6E">
        <w:rPr>
          <w:rFonts w:ascii="Cambria" w:hAnsi="Cambria"/>
          <w:b/>
          <w:bCs/>
          <w:color w:val="000000"/>
          <w:sz w:val="22"/>
          <w:szCs w:val="22"/>
        </w:rPr>
        <w:t>Role: Operations Manager</w:t>
      </w:r>
      <w:r>
        <w:rPr>
          <w:rFonts w:ascii="Cambria" w:hAnsi="Cambria"/>
          <w:bCs/>
          <w:color w:val="000000"/>
          <w:sz w:val="22"/>
          <w:szCs w:val="22"/>
        </w:rPr>
        <w:t xml:space="preserve">, </w:t>
      </w:r>
    </w:p>
    <w:p w:rsidR="00F1549B" w:rsidRDefault="00F1549B" w:rsidP="0020303D">
      <w:pPr>
        <w:tabs>
          <w:tab w:val="center" w:pos="5089"/>
        </w:tabs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u w:val="single"/>
          <w:shd w:val="clear" w:color="auto" w:fill="E6E6E6"/>
        </w:rPr>
        <w:t>Achievement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: </w:t>
      </w:r>
      <w:r w:rsidR="0020303D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ab/>
      </w:r>
    </w:p>
    <w:p w:rsidR="0020303D" w:rsidRPr="002B73D0" w:rsidRDefault="0020303D" w:rsidP="0020303D">
      <w:pPr>
        <w:tabs>
          <w:tab w:val="center" w:pos="5089"/>
        </w:tabs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</w:p>
    <w:p w:rsidR="00F1549B" w:rsidRPr="000A2BB1" w:rsidRDefault="00F1549B" w:rsidP="00F1549B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>
        <w:rPr>
          <w:rFonts w:ascii="Cambria" w:hAnsi="Cambria" w:cs="Arial"/>
          <w:color w:val="000000"/>
          <w:sz w:val="22"/>
          <w:szCs w:val="22"/>
          <w:lang w:val="en-IN"/>
        </w:rPr>
        <w:t>Achieve 20</w:t>
      </w: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>00</w:t>
      </w:r>
      <w:r>
        <w:rPr>
          <w:rFonts w:ascii="Cambria" w:hAnsi="Cambria" w:cs="Arial"/>
          <w:color w:val="000000"/>
          <w:sz w:val="22"/>
          <w:szCs w:val="22"/>
          <w:lang w:val="en-IN"/>
        </w:rPr>
        <w:t xml:space="preserve"> +</w:t>
      </w: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 MT of production.  </w:t>
      </w:r>
    </w:p>
    <w:p w:rsidR="00F1549B" w:rsidRPr="000A2BB1" w:rsidRDefault="00F1549B" w:rsidP="00F1549B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>
        <w:rPr>
          <w:rFonts w:ascii="Cambria" w:hAnsi="Cambria" w:cs="Arial"/>
          <w:sz w:val="22"/>
          <w:szCs w:val="22"/>
          <w:lang w:val="en-IN"/>
        </w:rPr>
        <w:t xml:space="preserve">Coordinating </w:t>
      </w:r>
      <w:r w:rsidRPr="000A2BB1">
        <w:rPr>
          <w:rFonts w:ascii="Cambria" w:hAnsi="Cambria" w:cs="Arial"/>
          <w:sz w:val="22"/>
          <w:szCs w:val="22"/>
          <w:lang w:val="en-IN"/>
        </w:rPr>
        <w:t>over</w:t>
      </w:r>
      <w:r w:rsidR="0020303D">
        <w:rPr>
          <w:rFonts w:ascii="Cambria" w:hAnsi="Cambria" w:cs="Arial"/>
          <w:sz w:val="22"/>
          <w:szCs w:val="22"/>
          <w:lang w:val="en-IN"/>
        </w:rPr>
        <w:t xml:space="preserve"> </w:t>
      </w:r>
      <w:r w:rsidR="00F818CE">
        <w:rPr>
          <w:rFonts w:ascii="Cambria" w:hAnsi="Cambria" w:cs="Arial"/>
          <w:sz w:val="22"/>
          <w:szCs w:val="22"/>
          <w:lang w:val="en-IN"/>
        </w:rPr>
        <w:t>230</w:t>
      </w:r>
      <w:r w:rsidR="0072515D">
        <w:rPr>
          <w:rFonts w:ascii="Cambria" w:hAnsi="Cambria" w:cs="Arial"/>
          <w:sz w:val="22"/>
          <w:szCs w:val="22"/>
          <w:lang w:val="en-IN"/>
        </w:rPr>
        <w:t xml:space="preserve"> staff</w:t>
      </w:r>
      <w:r w:rsidRPr="000A2BB1">
        <w:rPr>
          <w:rFonts w:ascii="Cambria" w:hAnsi="Cambria" w:cs="Arial"/>
          <w:sz w:val="22"/>
          <w:szCs w:val="22"/>
          <w:lang w:val="en-IN"/>
        </w:rPr>
        <w:t>.</w:t>
      </w:r>
    </w:p>
    <w:p w:rsidR="00F1549B" w:rsidRPr="00F1549B" w:rsidRDefault="00F1549B" w:rsidP="00F1549B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 w:rsidRPr="000A2BB1">
        <w:rPr>
          <w:rFonts w:ascii="Cambria" w:hAnsi="Cambria" w:cs="Arial"/>
          <w:sz w:val="22"/>
          <w:szCs w:val="22"/>
          <w:lang w:val="en-IN" w:eastAsia="en-US"/>
        </w:rPr>
        <w:t>Handling customer audit, complain</w:t>
      </w:r>
      <w:r>
        <w:rPr>
          <w:rFonts w:ascii="Cambria" w:hAnsi="Cambria" w:cs="Arial"/>
          <w:sz w:val="22"/>
          <w:szCs w:val="22"/>
          <w:lang w:val="en-IN" w:eastAsia="en-US"/>
        </w:rPr>
        <w:t xml:space="preserve"> and plant visits.</w:t>
      </w:r>
    </w:p>
    <w:p w:rsidR="0072515D" w:rsidRDefault="00F1549B" w:rsidP="00F1549B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System Implementation,</w:t>
      </w:r>
      <w:r w:rsidR="0072515D">
        <w:rPr>
          <w:rFonts w:ascii="Cambria" w:hAnsi="Cambria" w:cs="Arial"/>
          <w:color w:val="000000"/>
          <w:sz w:val="22"/>
          <w:szCs w:val="22"/>
        </w:rPr>
        <w:t xml:space="preserve"> policies,</w:t>
      </w:r>
      <w:r w:rsidR="0020303D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1B5F41">
        <w:rPr>
          <w:rFonts w:ascii="Cambria" w:hAnsi="Cambria" w:cs="Arial"/>
          <w:color w:val="000000"/>
          <w:sz w:val="22"/>
          <w:szCs w:val="22"/>
        </w:rPr>
        <w:t>p</w:t>
      </w:r>
      <w:r>
        <w:rPr>
          <w:rFonts w:ascii="Cambria" w:hAnsi="Cambria" w:cs="Arial"/>
          <w:color w:val="000000"/>
          <w:sz w:val="22"/>
          <w:szCs w:val="22"/>
        </w:rPr>
        <w:t>rocedure</w:t>
      </w:r>
      <w:r w:rsidR="0072515D">
        <w:rPr>
          <w:rFonts w:ascii="Cambria" w:hAnsi="Cambria" w:cs="Arial"/>
          <w:color w:val="000000"/>
          <w:sz w:val="22"/>
          <w:szCs w:val="22"/>
        </w:rPr>
        <w:t>s and cost control</w:t>
      </w:r>
      <w:r>
        <w:rPr>
          <w:rFonts w:ascii="Cambria" w:hAnsi="Cambria" w:cs="Arial"/>
          <w:color w:val="000000"/>
          <w:sz w:val="22"/>
          <w:szCs w:val="22"/>
        </w:rPr>
        <w:t xml:space="preserve"> in each </w:t>
      </w:r>
      <w:r w:rsidR="0072515D">
        <w:rPr>
          <w:rFonts w:ascii="Cambria" w:hAnsi="Cambria" w:cs="Arial"/>
          <w:color w:val="000000"/>
          <w:sz w:val="22"/>
          <w:szCs w:val="22"/>
        </w:rPr>
        <w:t xml:space="preserve">department. </w:t>
      </w:r>
    </w:p>
    <w:p w:rsidR="00F1549B" w:rsidRDefault="00E0240A" w:rsidP="00E0240A">
      <w:pPr>
        <w:numPr>
          <w:ilvl w:val="0"/>
          <w:numId w:val="2"/>
        </w:numPr>
        <w:rPr>
          <w:rFonts w:ascii="Cambria" w:hAnsi="Cambria"/>
          <w:bCs/>
          <w:color w:val="000000"/>
          <w:sz w:val="22"/>
          <w:szCs w:val="22"/>
        </w:rPr>
      </w:pPr>
      <w:r>
        <w:rPr>
          <w:rFonts w:ascii="Cambria" w:hAnsi="Cambria"/>
          <w:bCs/>
          <w:color w:val="000000"/>
          <w:sz w:val="22"/>
          <w:szCs w:val="22"/>
        </w:rPr>
        <w:t xml:space="preserve">Leading entire operations of plant which includes production planning, Raw material planning, development, worker handling, maintenance, Quality, HR, Logistics and all day </w:t>
      </w:r>
      <w:r w:rsidR="0020303D">
        <w:rPr>
          <w:rFonts w:ascii="Cambria" w:hAnsi="Cambria"/>
          <w:bCs/>
          <w:color w:val="000000"/>
          <w:sz w:val="22"/>
          <w:szCs w:val="22"/>
        </w:rPr>
        <w:t>today’s</w:t>
      </w:r>
      <w:r>
        <w:rPr>
          <w:rFonts w:ascii="Cambria" w:hAnsi="Cambria"/>
          <w:bCs/>
          <w:color w:val="000000"/>
          <w:sz w:val="22"/>
          <w:szCs w:val="22"/>
        </w:rPr>
        <w:t xml:space="preserve"> activities to achieve targets.   </w:t>
      </w:r>
    </w:p>
    <w:p w:rsidR="0020303D" w:rsidRPr="000A2BB1" w:rsidRDefault="006F6BFF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>
        <w:rPr>
          <w:rFonts w:ascii="Cambria" w:hAnsi="Cambria" w:cs="Arial"/>
          <w:color w:val="000000"/>
          <w:sz w:val="22"/>
          <w:szCs w:val="22"/>
          <w:lang w:val="en-IN"/>
        </w:rPr>
        <w:t xml:space="preserve">Bring down wet end and dry end wastage from </w:t>
      </w:r>
      <w:r w:rsidR="00A02D63">
        <w:rPr>
          <w:rFonts w:ascii="Cambria" w:hAnsi="Cambria" w:cs="Arial"/>
          <w:color w:val="000000"/>
          <w:sz w:val="22"/>
          <w:szCs w:val="22"/>
          <w:lang w:val="en-IN"/>
        </w:rPr>
        <w:t xml:space="preserve">6 </w:t>
      </w:r>
      <w:r>
        <w:rPr>
          <w:rFonts w:ascii="Cambria" w:hAnsi="Cambria" w:cs="Arial"/>
          <w:color w:val="000000"/>
          <w:sz w:val="22"/>
          <w:szCs w:val="22"/>
          <w:lang w:val="en-IN"/>
        </w:rPr>
        <w:t xml:space="preserve">% </w:t>
      </w:r>
      <w:r w:rsidR="00A02D63">
        <w:rPr>
          <w:rFonts w:ascii="Cambria" w:hAnsi="Cambria" w:cs="Arial"/>
          <w:color w:val="000000"/>
          <w:sz w:val="22"/>
          <w:szCs w:val="22"/>
          <w:lang w:val="en-IN"/>
        </w:rPr>
        <w:t>to 3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 % </w:t>
      </w: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>and plant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 wastage</w:t>
      </w:r>
      <w:r>
        <w:rPr>
          <w:rFonts w:ascii="Cambria" w:hAnsi="Cambria" w:cs="Arial"/>
          <w:color w:val="000000"/>
          <w:sz w:val="22"/>
          <w:szCs w:val="22"/>
          <w:lang w:val="en-IN"/>
        </w:rPr>
        <w:t xml:space="preserve"> from14% to 8.5 %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>.</w:t>
      </w:r>
    </w:p>
    <w:p w:rsidR="0020303D" w:rsidRPr="000A2BB1" w:rsidRDefault="00F818CE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>
        <w:rPr>
          <w:rFonts w:ascii="Cambria" w:hAnsi="Cambria" w:cs="Arial"/>
          <w:color w:val="000000"/>
          <w:sz w:val="22"/>
          <w:szCs w:val="22"/>
          <w:lang w:val="en-IN"/>
        </w:rPr>
        <w:t>Daily m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>onitor</w:t>
      </w:r>
      <w:r>
        <w:rPr>
          <w:rFonts w:ascii="Cambria" w:hAnsi="Cambria" w:cs="Arial"/>
          <w:color w:val="000000"/>
          <w:sz w:val="22"/>
          <w:szCs w:val="22"/>
          <w:lang w:val="en-IN"/>
        </w:rPr>
        <w:t>ing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 </w:t>
      </w:r>
      <w:r w:rsidR="0020303D">
        <w:rPr>
          <w:rFonts w:ascii="Cambria" w:hAnsi="Cambria" w:cs="Arial"/>
          <w:color w:val="000000"/>
          <w:sz w:val="22"/>
          <w:szCs w:val="22"/>
          <w:lang w:val="en-IN"/>
        </w:rPr>
        <w:t xml:space="preserve">and </w:t>
      </w:r>
      <w:r>
        <w:rPr>
          <w:rFonts w:ascii="Cambria" w:hAnsi="Cambria" w:cs="Arial"/>
          <w:color w:val="000000"/>
          <w:sz w:val="22"/>
          <w:szCs w:val="22"/>
          <w:lang w:val="en-IN"/>
        </w:rPr>
        <w:t>controlling</w:t>
      </w:r>
      <w:r w:rsidR="0020303D">
        <w:rPr>
          <w:rFonts w:ascii="Cambria" w:hAnsi="Cambria" w:cs="Arial"/>
          <w:color w:val="000000"/>
          <w:sz w:val="22"/>
          <w:szCs w:val="22"/>
          <w:lang w:val="en-IN"/>
        </w:rPr>
        <w:t xml:space="preserve"> </w:t>
      </w:r>
      <w:r>
        <w:rPr>
          <w:rFonts w:ascii="Cambria" w:hAnsi="Cambria" w:cs="Arial"/>
          <w:color w:val="000000"/>
          <w:sz w:val="22"/>
          <w:szCs w:val="22"/>
          <w:lang w:val="en-IN"/>
        </w:rPr>
        <w:t>raw material</w:t>
      </w:r>
      <w:r w:rsidR="0020303D"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 stock.</w:t>
      </w:r>
    </w:p>
    <w:p w:rsidR="0020303D" w:rsidRPr="000A2BB1" w:rsidRDefault="0020303D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 w:rsidRPr="000A2BB1">
        <w:rPr>
          <w:rFonts w:ascii="Cambria" w:hAnsi="Cambria"/>
          <w:sz w:val="22"/>
          <w:szCs w:val="22"/>
        </w:rPr>
        <w:t>Monitor the finish goods transfer from production area to finish goods area.</w:t>
      </w:r>
    </w:p>
    <w:p w:rsidR="0020303D" w:rsidRPr="00973466" w:rsidRDefault="0020303D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 w:rsidRPr="000A2BB1">
        <w:rPr>
          <w:rFonts w:ascii="Cambria" w:hAnsi="Cambria" w:cs="Arial"/>
          <w:sz w:val="22"/>
          <w:szCs w:val="22"/>
        </w:rPr>
        <w:t>Monitor the stock of finish goods and the quantity which have been dispatched of finish goods for sale</w:t>
      </w:r>
      <w:r w:rsidR="002B5E99">
        <w:rPr>
          <w:rFonts w:ascii="Cambria" w:hAnsi="Cambria" w:cs="Arial"/>
          <w:sz w:val="22"/>
          <w:szCs w:val="22"/>
        </w:rPr>
        <w:t>.</w:t>
      </w:r>
    </w:p>
    <w:p w:rsidR="00973466" w:rsidRPr="000A2BB1" w:rsidRDefault="00973466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>
        <w:rPr>
          <w:rFonts w:ascii="Cambria" w:hAnsi="Cambria" w:cs="Arial"/>
          <w:sz w:val="22"/>
          <w:szCs w:val="22"/>
        </w:rPr>
        <w:lastRenderedPageBreak/>
        <w:t xml:space="preserve">Goods are supplying to all MNC customers following Just-in-time manufacturing. </w:t>
      </w:r>
    </w:p>
    <w:p w:rsidR="0020303D" w:rsidRPr="00973466" w:rsidRDefault="0020303D" w:rsidP="0020303D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Monthly performance review of Plant efficiency,</w:t>
      </w:r>
      <w:r w:rsidRPr="000A2BB1">
        <w:rPr>
          <w:rFonts w:ascii="Cambria" w:hAnsi="Cambria" w:cs="Arial"/>
          <w:sz w:val="22"/>
          <w:szCs w:val="22"/>
          <w:lang w:val="en-IN"/>
        </w:rPr>
        <w:t xml:space="preserve"> Sales target.</w:t>
      </w:r>
    </w:p>
    <w:p w:rsidR="00973466" w:rsidRPr="000A2BB1" w:rsidRDefault="00973466" w:rsidP="00973466">
      <w:pPr>
        <w:ind w:left="360"/>
        <w:rPr>
          <w:rFonts w:ascii="Cambria" w:hAnsi="Cambria" w:cs="Arial"/>
          <w:color w:val="000000"/>
          <w:sz w:val="22"/>
          <w:szCs w:val="22"/>
        </w:rPr>
      </w:pPr>
    </w:p>
    <w:p w:rsidR="00B855C6" w:rsidRPr="001F79D0" w:rsidRDefault="00B855C6" w:rsidP="001F79D0">
      <w:pPr>
        <w:rPr>
          <w:rFonts w:ascii="Cambria" w:hAnsi="Cambria"/>
          <w:bCs/>
          <w:sz w:val="22"/>
          <w:szCs w:val="22"/>
          <w:shd w:val="clear" w:color="auto" w:fill="E6E6E6"/>
        </w:rPr>
      </w:pPr>
    </w:p>
    <w:p w:rsidR="0090655B" w:rsidRPr="000A2BB1" w:rsidRDefault="00EB5D93">
      <w:pPr>
        <w:rPr>
          <w:rFonts w:ascii="Cambria" w:hAnsi="Cambria"/>
          <w:b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shd w:val="clear" w:color="auto" w:fill="E6E6E6"/>
        </w:rPr>
        <w:t>July 2</w:t>
      </w:r>
      <w:r w:rsidR="006C0270">
        <w:rPr>
          <w:rFonts w:ascii="Cambria" w:hAnsi="Cambria"/>
          <w:b/>
          <w:color w:val="000000"/>
          <w:sz w:val="22"/>
          <w:szCs w:val="22"/>
          <w:shd w:val="clear" w:color="auto" w:fill="E6E6E6"/>
        </w:rPr>
        <w:t>009 – July 2018</w:t>
      </w:r>
    </w:p>
    <w:p w:rsidR="0090655B" w:rsidRPr="00E0240A" w:rsidRDefault="0090655B">
      <w:pPr>
        <w:rPr>
          <w:rFonts w:ascii="Cambria" w:hAnsi="Cambria"/>
          <w:b/>
          <w:bCs/>
          <w:color w:val="000000"/>
          <w:sz w:val="22"/>
          <w:szCs w:val="22"/>
          <w:u w:val="single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East</w:t>
      </w:r>
      <w:r w:rsidRPr="000A2BB1">
        <w:rPr>
          <w:rFonts w:ascii="Cambria" w:hAnsi="Cambria"/>
          <w:b/>
          <w:bCs/>
          <w:color w:val="000000"/>
          <w:sz w:val="22"/>
          <w:szCs w:val="22"/>
          <w:u w:val="single"/>
          <w:shd w:val="clear" w:color="auto" w:fill="E6E6E6"/>
        </w:rPr>
        <w:t xml:space="preserve"> African Packaging </w:t>
      </w:r>
      <w:r w:rsidR="00E0240A">
        <w:rPr>
          <w:rFonts w:ascii="Cambria" w:hAnsi="Cambria"/>
          <w:b/>
          <w:bCs/>
          <w:color w:val="000000"/>
          <w:sz w:val="22"/>
          <w:szCs w:val="22"/>
          <w:u w:val="single"/>
          <w:shd w:val="clear" w:color="auto" w:fill="E6E6E6"/>
        </w:rPr>
        <w:t xml:space="preserve">Solution Limited. Jinja, Uganda. </w:t>
      </w:r>
      <w:r w:rsidRPr="000A2BB1">
        <w:rPr>
          <w:rFonts w:ascii="Cambria" w:hAnsi="Cambria"/>
          <w:bCs/>
          <w:color w:val="000000"/>
          <w:sz w:val="22"/>
          <w:szCs w:val="22"/>
        </w:rPr>
        <w:t>EAPSL is an ISO 9001-20</w:t>
      </w:r>
      <w:r w:rsidR="00EC76A4" w:rsidRPr="000A2BB1">
        <w:rPr>
          <w:rFonts w:ascii="Cambria" w:hAnsi="Cambria"/>
          <w:bCs/>
          <w:color w:val="000000"/>
          <w:sz w:val="22"/>
          <w:szCs w:val="22"/>
        </w:rPr>
        <w:t xml:space="preserve">15 </w:t>
      </w:r>
      <w:r w:rsidRPr="000A2BB1">
        <w:rPr>
          <w:rFonts w:ascii="Cambria" w:hAnsi="Cambria"/>
          <w:bCs/>
          <w:color w:val="000000"/>
          <w:sz w:val="22"/>
          <w:szCs w:val="22"/>
        </w:rPr>
        <w:t>company of a reputed</w:t>
      </w:r>
      <w:r w:rsidR="00170E17">
        <w:rPr>
          <w:rFonts w:ascii="Cambria" w:hAnsi="Cambria"/>
          <w:bCs/>
          <w:color w:val="000000"/>
          <w:sz w:val="22"/>
          <w:szCs w:val="22"/>
        </w:rPr>
        <w:t xml:space="preserve"> Madhwani group in Uganda. Company </w:t>
      </w:r>
      <w:r w:rsidR="00170E17" w:rsidRPr="000A2BB1">
        <w:rPr>
          <w:rFonts w:ascii="Cambria" w:hAnsi="Cambria"/>
          <w:bCs/>
          <w:color w:val="000000"/>
          <w:sz w:val="22"/>
          <w:szCs w:val="22"/>
        </w:rPr>
        <w:t>leading</w:t>
      </w:r>
      <w:r w:rsidRPr="000A2BB1">
        <w:rPr>
          <w:rFonts w:ascii="Cambria" w:hAnsi="Cambria"/>
          <w:bCs/>
          <w:color w:val="000000"/>
          <w:sz w:val="22"/>
          <w:szCs w:val="22"/>
        </w:rPr>
        <w:t xml:space="preserve"> Manufacture of Printing &amp; corrugation Boxes in East Africa having production ca</w:t>
      </w:r>
      <w:r w:rsidR="001A3617">
        <w:rPr>
          <w:rFonts w:ascii="Cambria" w:hAnsi="Cambria"/>
          <w:bCs/>
          <w:color w:val="000000"/>
          <w:sz w:val="22"/>
          <w:szCs w:val="22"/>
        </w:rPr>
        <w:t>pacity over 25</w:t>
      </w:r>
      <w:r w:rsidR="00795581" w:rsidRPr="000A2BB1">
        <w:rPr>
          <w:rFonts w:ascii="Cambria" w:hAnsi="Cambria"/>
          <w:bCs/>
          <w:color w:val="000000"/>
          <w:sz w:val="22"/>
          <w:szCs w:val="22"/>
        </w:rPr>
        <w:t xml:space="preserve">00 MT per month. </w:t>
      </w:r>
    </w:p>
    <w:p w:rsidR="0090655B" w:rsidRPr="000A2BB1" w:rsidRDefault="0090655B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Nov 2009, Joined EAPSL, </w:t>
      </w:r>
      <w:r w:rsidR="002979DF"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>Technical</w:t>
      </w: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 Manager </w:t>
      </w:r>
    </w:p>
    <w:p w:rsidR="00C52D75" w:rsidRPr="000A2BB1" w:rsidRDefault="00C52D75" w:rsidP="00C52D75">
      <w:pPr>
        <w:suppressAutoHyphens w:val="0"/>
        <w:jc w:val="both"/>
        <w:rPr>
          <w:rFonts w:ascii="Cambria" w:hAnsi="Cambria" w:cs="Arial"/>
          <w:b/>
          <w:bCs/>
          <w:sz w:val="22"/>
          <w:szCs w:val="22"/>
          <w:lang w:val="en-IN" w:eastAsia="en-US"/>
        </w:rPr>
      </w:pPr>
      <w:r w:rsidRPr="000A2BB1">
        <w:rPr>
          <w:rFonts w:ascii="Cambria" w:hAnsi="Cambria" w:cs="Arial"/>
          <w:b/>
          <w:bCs/>
          <w:sz w:val="22"/>
          <w:szCs w:val="22"/>
          <w:lang w:val="en-IN" w:eastAsia="en-US"/>
        </w:rPr>
        <w:t xml:space="preserve">Dec 2010, Promoted as an Operations </w:t>
      </w:r>
      <w:r w:rsidR="00E11AA4" w:rsidRPr="000A2BB1">
        <w:rPr>
          <w:rFonts w:ascii="Cambria" w:hAnsi="Cambria" w:cs="Arial"/>
          <w:b/>
          <w:bCs/>
          <w:sz w:val="22"/>
          <w:szCs w:val="22"/>
          <w:lang w:val="en-IN" w:eastAsia="en-US"/>
        </w:rPr>
        <w:t>M</w:t>
      </w:r>
      <w:r w:rsidRPr="000A2BB1">
        <w:rPr>
          <w:rFonts w:ascii="Cambria" w:hAnsi="Cambria" w:cs="Arial"/>
          <w:b/>
          <w:bCs/>
          <w:sz w:val="22"/>
          <w:szCs w:val="22"/>
          <w:lang w:val="en-IN" w:eastAsia="en-US"/>
        </w:rPr>
        <w:t>anager</w:t>
      </w:r>
    </w:p>
    <w:p w:rsidR="0090655B" w:rsidRPr="002B73D0" w:rsidRDefault="0090655B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u w:val="single"/>
          <w:shd w:val="clear" w:color="auto" w:fill="E6E6E6"/>
        </w:rPr>
        <w:t>Achievement</w:t>
      </w:r>
      <w:r w:rsidR="002B73D0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: </w:t>
      </w:r>
    </w:p>
    <w:p w:rsidR="00EC76A4" w:rsidRPr="000A2BB1" w:rsidRDefault="00EC76A4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  <w:lang w:val="en-IN"/>
        </w:rPr>
      </w:pP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Plant started with production of </w:t>
      </w:r>
      <w:r w:rsidR="00C307F2" w:rsidRPr="000A2BB1">
        <w:rPr>
          <w:rFonts w:ascii="Cambria" w:hAnsi="Cambria" w:cs="Arial"/>
          <w:color w:val="000000"/>
          <w:sz w:val="22"/>
          <w:szCs w:val="22"/>
          <w:lang w:val="en-IN"/>
        </w:rPr>
        <w:t>2</w:t>
      </w: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>50 MT i</w:t>
      </w:r>
      <w:r w:rsidR="005D6E8C">
        <w:rPr>
          <w:rFonts w:ascii="Cambria" w:hAnsi="Cambria" w:cs="Arial"/>
          <w:color w:val="000000"/>
          <w:sz w:val="22"/>
          <w:szCs w:val="22"/>
          <w:lang w:val="en-IN"/>
        </w:rPr>
        <w:t>n 2009 and in 2018 we achieve 20</w:t>
      </w:r>
      <w:r w:rsidRPr="000A2BB1">
        <w:rPr>
          <w:rFonts w:ascii="Cambria" w:hAnsi="Cambria" w:cs="Arial"/>
          <w:color w:val="000000"/>
          <w:sz w:val="22"/>
          <w:szCs w:val="22"/>
          <w:lang w:val="en-IN"/>
        </w:rPr>
        <w:t xml:space="preserve">00 MT of production.  </w:t>
      </w:r>
    </w:p>
    <w:p w:rsidR="0090655B" w:rsidRPr="000A2BB1" w:rsidRDefault="00743F46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sz w:val="22"/>
          <w:szCs w:val="22"/>
        </w:rPr>
        <w:t xml:space="preserve"> Report to the </w:t>
      </w:r>
      <w:r w:rsidR="00AF2ECD" w:rsidRPr="000A2BB1">
        <w:rPr>
          <w:rFonts w:ascii="Cambria" w:hAnsi="Cambria" w:cs="Arial"/>
          <w:sz w:val="22"/>
          <w:szCs w:val="22"/>
        </w:rPr>
        <w:t>Board of Management</w:t>
      </w:r>
      <w:r w:rsidRPr="000A2BB1">
        <w:rPr>
          <w:rFonts w:ascii="Cambria" w:hAnsi="Cambria" w:cs="Arial"/>
          <w:sz w:val="22"/>
          <w:szCs w:val="22"/>
        </w:rPr>
        <w:t xml:space="preserve"> on all matters pertaining to the affairs of the company on a weekly and monthly basis</w:t>
      </w:r>
      <w:r w:rsidR="00A52B15" w:rsidRPr="000A2BB1">
        <w:rPr>
          <w:rFonts w:ascii="Cambria" w:hAnsi="Cambria" w:cs="Arial"/>
          <w:sz w:val="22"/>
          <w:szCs w:val="22"/>
        </w:rPr>
        <w:t xml:space="preserve">. </w:t>
      </w:r>
    </w:p>
    <w:p w:rsidR="0090655B" w:rsidRPr="000A2BB1" w:rsidRDefault="0090655B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Implementation of TPM, PPD &amp; wastage control.</w:t>
      </w:r>
    </w:p>
    <w:p w:rsidR="00C52D75" w:rsidRPr="000A2BB1" w:rsidRDefault="00C52D75" w:rsidP="00C52D75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 w:rsidRPr="000A2BB1">
        <w:rPr>
          <w:rFonts w:ascii="Cambria" w:hAnsi="Cambria" w:cs="Arial"/>
          <w:sz w:val="22"/>
          <w:szCs w:val="22"/>
          <w:lang w:val="en-IN" w:eastAsia="en-US"/>
        </w:rPr>
        <w:t xml:space="preserve">Paper, Raw material, Spare parts planning, </w:t>
      </w:r>
      <w:r w:rsidR="0096103E" w:rsidRPr="000A2BB1">
        <w:rPr>
          <w:rFonts w:ascii="Cambria" w:hAnsi="Cambria" w:cs="Arial"/>
          <w:sz w:val="22"/>
          <w:szCs w:val="22"/>
          <w:lang w:val="en-IN" w:eastAsia="en-US"/>
        </w:rPr>
        <w:t xml:space="preserve">CAPEX, </w:t>
      </w:r>
      <w:r w:rsidRPr="000A2BB1">
        <w:rPr>
          <w:rFonts w:ascii="Cambria" w:hAnsi="Cambria" w:cs="Arial"/>
          <w:sz w:val="22"/>
          <w:szCs w:val="22"/>
          <w:lang w:val="en-IN" w:eastAsia="en-US"/>
        </w:rPr>
        <w:t>Annual budget</w:t>
      </w:r>
      <w:r w:rsidR="00BC2FD9" w:rsidRPr="000A2BB1">
        <w:rPr>
          <w:rFonts w:ascii="Cambria" w:hAnsi="Cambria" w:cs="Arial"/>
          <w:sz w:val="22"/>
          <w:szCs w:val="22"/>
          <w:lang w:val="en-IN" w:eastAsia="en-US"/>
        </w:rPr>
        <w:t>ing</w:t>
      </w:r>
      <w:r w:rsidRPr="000A2BB1">
        <w:rPr>
          <w:rFonts w:ascii="Cambria" w:hAnsi="Cambria" w:cs="Arial"/>
          <w:sz w:val="22"/>
          <w:szCs w:val="22"/>
          <w:lang w:val="en-IN" w:eastAsia="en-US"/>
        </w:rPr>
        <w:t>.</w:t>
      </w:r>
    </w:p>
    <w:p w:rsidR="0096103E" w:rsidRPr="000A2BB1" w:rsidRDefault="0096103E" w:rsidP="00C52D75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 w:rsidRPr="000A2BB1">
        <w:rPr>
          <w:rFonts w:ascii="Cambria" w:hAnsi="Cambria" w:cs="Arial"/>
          <w:sz w:val="22"/>
          <w:szCs w:val="22"/>
          <w:lang w:val="en-IN" w:eastAsia="en-US"/>
        </w:rPr>
        <w:t xml:space="preserve">Vendor development local and overseas. </w:t>
      </w:r>
    </w:p>
    <w:p w:rsidR="00BC2FD9" w:rsidRPr="000A2BB1" w:rsidRDefault="00BC2FD9" w:rsidP="00C52D75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 w:rsidRPr="000A2BB1">
        <w:rPr>
          <w:rFonts w:ascii="Cambria" w:hAnsi="Cambria" w:cs="Arial"/>
          <w:sz w:val="22"/>
          <w:szCs w:val="22"/>
          <w:lang w:val="en-IN" w:eastAsia="en-US"/>
        </w:rPr>
        <w:t xml:space="preserve">Product costing. </w:t>
      </w:r>
    </w:p>
    <w:p w:rsidR="00C52D75" w:rsidRPr="000A2BB1" w:rsidRDefault="00D63C55" w:rsidP="00C52D75">
      <w:pPr>
        <w:numPr>
          <w:ilvl w:val="0"/>
          <w:numId w:val="6"/>
        </w:numPr>
        <w:suppressAutoHyphens w:val="0"/>
        <w:rPr>
          <w:rFonts w:ascii="Cambria" w:hAnsi="Cambria" w:cs="Arial"/>
          <w:sz w:val="22"/>
          <w:szCs w:val="22"/>
          <w:lang w:val="en-IN" w:eastAsia="en-US"/>
        </w:rPr>
      </w:pPr>
      <w:r>
        <w:rPr>
          <w:rFonts w:ascii="Cambria" w:hAnsi="Cambria" w:cs="Arial"/>
          <w:sz w:val="22"/>
          <w:szCs w:val="22"/>
          <w:lang w:val="en-IN"/>
        </w:rPr>
        <w:t xml:space="preserve">Coordinating </w:t>
      </w:r>
      <w:r w:rsidRPr="000A2BB1">
        <w:rPr>
          <w:rFonts w:ascii="Cambria" w:hAnsi="Cambria" w:cs="Arial"/>
          <w:sz w:val="22"/>
          <w:szCs w:val="22"/>
          <w:lang w:val="en-IN"/>
        </w:rPr>
        <w:t>over</w:t>
      </w:r>
      <w:r w:rsidR="00C52D75" w:rsidRPr="000A2BB1">
        <w:rPr>
          <w:rFonts w:ascii="Cambria" w:hAnsi="Cambria" w:cs="Arial"/>
          <w:sz w:val="22"/>
          <w:szCs w:val="22"/>
          <w:lang w:val="en-IN"/>
        </w:rPr>
        <w:t xml:space="preserve"> 1</w:t>
      </w:r>
      <w:r w:rsidR="00C74993" w:rsidRPr="000A2BB1">
        <w:rPr>
          <w:rFonts w:ascii="Cambria" w:hAnsi="Cambria" w:cs="Arial"/>
          <w:sz w:val="22"/>
          <w:szCs w:val="22"/>
          <w:lang w:val="en-IN"/>
        </w:rPr>
        <w:t>60</w:t>
      </w:r>
      <w:r w:rsidR="00C52D75" w:rsidRPr="000A2BB1">
        <w:rPr>
          <w:rFonts w:ascii="Cambria" w:hAnsi="Cambria" w:cs="Arial"/>
          <w:sz w:val="22"/>
          <w:szCs w:val="22"/>
          <w:lang w:val="en-IN"/>
        </w:rPr>
        <w:t xml:space="preserve"> local and expatriate staff</w:t>
      </w:r>
      <w:r w:rsidR="00BC2FD9" w:rsidRPr="000A2BB1">
        <w:rPr>
          <w:rFonts w:ascii="Cambria" w:hAnsi="Cambria" w:cs="Arial"/>
          <w:sz w:val="22"/>
          <w:szCs w:val="22"/>
          <w:lang w:val="en-IN"/>
        </w:rPr>
        <w:t>.</w:t>
      </w:r>
    </w:p>
    <w:p w:rsidR="0090655B" w:rsidRPr="000A2BB1" w:rsidRDefault="00EC646B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 xml:space="preserve">Coordinating with maintenance department for </w:t>
      </w:r>
      <w:r w:rsidR="006A62B6" w:rsidRPr="000A2BB1">
        <w:rPr>
          <w:rFonts w:ascii="Cambria" w:hAnsi="Cambria" w:cs="Arial"/>
          <w:color w:val="000000"/>
          <w:sz w:val="22"/>
          <w:szCs w:val="22"/>
        </w:rPr>
        <w:t>preventive,</w:t>
      </w:r>
      <w:r w:rsidR="0020303D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6A62B6" w:rsidRPr="000A2BB1">
        <w:rPr>
          <w:rFonts w:ascii="Cambria" w:hAnsi="Cambria" w:cs="Arial"/>
          <w:color w:val="000000"/>
          <w:sz w:val="22"/>
          <w:szCs w:val="22"/>
        </w:rPr>
        <w:t>a</w:t>
      </w:r>
      <w:r w:rsidRPr="000A2BB1">
        <w:rPr>
          <w:rFonts w:ascii="Cambria" w:hAnsi="Cambria" w:cs="Arial"/>
          <w:color w:val="000000"/>
          <w:sz w:val="22"/>
          <w:szCs w:val="22"/>
        </w:rPr>
        <w:t xml:space="preserve">nnual maintenance </w:t>
      </w:r>
      <w:r w:rsidR="006A62B6" w:rsidRPr="000A2BB1">
        <w:rPr>
          <w:rFonts w:ascii="Cambria" w:hAnsi="Cambria" w:cs="Arial"/>
          <w:color w:val="000000"/>
          <w:sz w:val="22"/>
          <w:szCs w:val="22"/>
        </w:rPr>
        <w:t>and achieve</w:t>
      </w:r>
      <w:r w:rsidR="0090655B" w:rsidRPr="000A2BB1">
        <w:rPr>
          <w:rFonts w:ascii="Cambria" w:hAnsi="Cambria" w:cs="Arial"/>
          <w:color w:val="000000"/>
          <w:sz w:val="22"/>
          <w:szCs w:val="22"/>
        </w:rPr>
        <w:t xml:space="preserve"> less than 2% plant down time.</w:t>
      </w:r>
    </w:p>
    <w:p w:rsidR="0090655B" w:rsidRPr="000A2BB1" w:rsidRDefault="0090655B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Implementation and Working under ERP operating Procedure.</w:t>
      </w:r>
    </w:p>
    <w:p w:rsidR="0090655B" w:rsidRPr="000A2BB1" w:rsidRDefault="00195F90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Machine selections, Project</w:t>
      </w:r>
      <w:r w:rsidR="0090655B" w:rsidRPr="000A2BB1">
        <w:rPr>
          <w:rFonts w:ascii="Cambria" w:hAnsi="Cambria" w:cs="Arial"/>
          <w:color w:val="000000"/>
          <w:sz w:val="22"/>
          <w:szCs w:val="22"/>
        </w:rPr>
        <w:t xml:space="preserve"> costing, planning, implementing &amp; controlling. </w:t>
      </w:r>
    </w:p>
    <w:p w:rsidR="00680AE6" w:rsidRPr="000A2BB1" w:rsidRDefault="00EB08BF" w:rsidP="00680AE6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Egg tray pu</w:t>
      </w:r>
      <w:r w:rsidR="003C19DA" w:rsidRPr="000A2BB1">
        <w:rPr>
          <w:rFonts w:ascii="Cambria" w:hAnsi="Cambria" w:cs="Arial"/>
          <w:color w:val="000000"/>
          <w:sz w:val="22"/>
          <w:szCs w:val="22"/>
        </w:rPr>
        <w:t>lp molding plant installed</w:t>
      </w:r>
      <w:r w:rsidR="0020303D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680AE6" w:rsidRPr="000A2BB1">
        <w:rPr>
          <w:rFonts w:ascii="Cambria" w:hAnsi="Cambria" w:cs="Arial"/>
          <w:color w:val="000000"/>
          <w:sz w:val="22"/>
          <w:szCs w:val="22"/>
        </w:rPr>
        <w:t xml:space="preserve">for </w:t>
      </w:r>
      <w:r w:rsidR="006A62B6" w:rsidRPr="000A2BB1">
        <w:rPr>
          <w:rFonts w:ascii="Cambria" w:hAnsi="Cambria" w:cs="Arial"/>
          <w:color w:val="000000"/>
          <w:sz w:val="22"/>
          <w:szCs w:val="22"/>
        </w:rPr>
        <w:t xml:space="preserve">paper </w:t>
      </w:r>
      <w:r w:rsidR="00680AE6" w:rsidRPr="000A2BB1">
        <w:rPr>
          <w:rFonts w:ascii="Cambria" w:hAnsi="Cambria" w:cs="Arial"/>
          <w:color w:val="000000"/>
          <w:sz w:val="22"/>
          <w:szCs w:val="22"/>
        </w:rPr>
        <w:t xml:space="preserve">waste </w:t>
      </w:r>
      <w:r w:rsidR="003C19DA" w:rsidRPr="000A2BB1">
        <w:rPr>
          <w:rFonts w:ascii="Cambria" w:hAnsi="Cambria" w:cs="Arial"/>
          <w:color w:val="000000"/>
          <w:sz w:val="22"/>
          <w:szCs w:val="22"/>
        </w:rPr>
        <w:t>conversion</w:t>
      </w:r>
      <w:r w:rsidR="00680AE6" w:rsidRPr="000A2BB1">
        <w:rPr>
          <w:rFonts w:ascii="Cambria" w:hAnsi="Cambria" w:cs="Arial"/>
          <w:color w:val="000000"/>
          <w:sz w:val="22"/>
          <w:szCs w:val="22"/>
        </w:rPr>
        <w:t xml:space="preserve"> and effluent treatment plant for treating waste ink. </w:t>
      </w:r>
    </w:p>
    <w:p w:rsidR="009873F3" w:rsidRPr="000A2BB1" w:rsidRDefault="009873F3" w:rsidP="009873F3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 xml:space="preserve">Successfully completed installation of printing &amp; corrugation plant from Ming Wei, Taiwan &amp; India. </w:t>
      </w:r>
    </w:p>
    <w:p w:rsidR="009873F3" w:rsidRPr="000A2BB1" w:rsidRDefault="009873F3" w:rsidP="009873F3">
      <w:pPr>
        <w:numPr>
          <w:ilvl w:val="0"/>
          <w:numId w:val="2"/>
        </w:numPr>
        <w:rPr>
          <w:rFonts w:ascii="Cambria" w:hAnsi="Cambria" w:cs="Arial"/>
          <w:color w:val="000000"/>
          <w:sz w:val="22"/>
          <w:szCs w:val="22"/>
        </w:rPr>
      </w:pPr>
      <w:r w:rsidRPr="000A2BB1">
        <w:rPr>
          <w:rFonts w:ascii="Cambria" w:hAnsi="Cambria" w:cs="Arial"/>
          <w:color w:val="000000"/>
          <w:sz w:val="22"/>
          <w:szCs w:val="22"/>
        </w:rPr>
        <w:t>Implementation of ISO 9001-2015 &amp; OHSAS 18001:2007for EAST AFRICAN PACKAGING SOLUTIONS LTD.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rPr>
          <w:rFonts w:ascii="Cambria" w:hAnsi="Cambria"/>
          <w:b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sz w:val="22"/>
          <w:szCs w:val="22"/>
          <w:shd w:val="clear" w:color="auto" w:fill="E6E6E6"/>
        </w:rPr>
        <w:t xml:space="preserve">Nov 2003 – March 2009 </w:t>
      </w:r>
    </w:p>
    <w:p w:rsidR="0090655B" w:rsidRPr="000A2BB1" w:rsidRDefault="0090655B">
      <w:pPr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Bulk </w:t>
      </w:r>
      <w:r w:rsidR="005035A5"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P</w:t>
      </w: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ack </w:t>
      </w:r>
      <w:r w:rsidR="005035A5"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S</w:t>
      </w: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ervices </w:t>
      </w:r>
      <w:r w:rsidR="005035A5"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L</w:t>
      </w: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imited. Lagos, Nigeria 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Bulk pack Services Limited is a flexible printing &amp; Packaging plant of DANGOTE GROUP, one of Biggest </w:t>
      </w:r>
      <w:r w:rsidR="00E47280" w:rsidRPr="000A2BB1">
        <w:rPr>
          <w:rFonts w:ascii="Cambria" w:hAnsi="Cambria"/>
          <w:color w:val="000000"/>
          <w:sz w:val="22"/>
          <w:szCs w:val="22"/>
        </w:rPr>
        <w:t>Organization</w:t>
      </w:r>
      <w:r w:rsidRPr="000A2BB1">
        <w:rPr>
          <w:rFonts w:ascii="Cambria" w:hAnsi="Cambria"/>
          <w:color w:val="000000"/>
          <w:sz w:val="22"/>
          <w:szCs w:val="22"/>
        </w:rPr>
        <w:t xml:space="preserve"> in Nigeria. </w:t>
      </w:r>
      <w:proofErr w:type="gramStart"/>
      <w:r w:rsidRPr="000A2BB1">
        <w:rPr>
          <w:rFonts w:ascii="Cambria" w:hAnsi="Cambria"/>
          <w:color w:val="000000"/>
          <w:sz w:val="22"/>
          <w:szCs w:val="22"/>
        </w:rPr>
        <w:t xml:space="preserve">Company having more than </w:t>
      </w:r>
      <w:r w:rsidR="001669A7" w:rsidRPr="000A2BB1">
        <w:rPr>
          <w:rFonts w:ascii="Cambria" w:hAnsi="Cambria"/>
          <w:color w:val="000000"/>
          <w:sz w:val="22"/>
          <w:szCs w:val="22"/>
        </w:rPr>
        <w:t>6</w:t>
      </w:r>
      <w:r w:rsidRPr="000A2BB1">
        <w:rPr>
          <w:rFonts w:ascii="Cambria" w:hAnsi="Cambria"/>
          <w:color w:val="000000"/>
          <w:sz w:val="22"/>
          <w:szCs w:val="22"/>
        </w:rPr>
        <w:t>00 MT Packaging capacity of printing, Laminate, LD, HD extrusion.</w:t>
      </w:r>
      <w:proofErr w:type="gramEnd"/>
      <w:r w:rsidRPr="000A2BB1">
        <w:rPr>
          <w:rFonts w:ascii="Cambria" w:hAnsi="Cambria"/>
          <w:color w:val="000000"/>
          <w:sz w:val="22"/>
          <w:szCs w:val="22"/>
        </w:rPr>
        <w:t xml:space="preserve"> </w:t>
      </w:r>
    </w:p>
    <w:p w:rsidR="0090655B" w:rsidRPr="000A2BB1" w:rsidRDefault="0090655B">
      <w:pPr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</w:pPr>
    </w:p>
    <w:p w:rsidR="0090655B" w:rsidRPr="000A2BB1" w:rsidRDefault="006A62B6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b/>
          <w:color w:val="000000"/>
          <w:sz w:val="22"/>
          <w:szCs w:val="22"/>
        </w:rPr>
        <w:t>Maintenance</w:t>
      </w:r>
      <w:r w:rsidR="00795581" w:rsidRPr="000A2BB1">
        <w:rPr>
          <w:rFonts w:ascii="Cambria" w:hAnsi="Cambria"/>
          <w:b/>
          <w:color w:val="000000"/>
          <w:sz w:val="22"/>
          <w:szCs w:val="22"/>
        </w:rPr>
        <w:t xml:space="preserve"> Manager</w:t>
      </w:r>
      <w:r w:rsidR="00795581" w:rsidRPr="000A2BB1">
        <w:rPr>
          <w:rFonts w:ascii="Cambria" w:hAnsi="Cambria"/>
          <w:color w:val="000000"/>
          <w:sz w:val="22"/>
          <w:szCs w:val="22"/>
        </w:rPr>
        <w:t>, c</w:t>
      </w:r>
      <w:r w:rsidR="0090655B" w:rsidRPr="000A2BB1">
        <w:rPr>
          <w:rFonts w:ascii="Cambria" w:hAnsi="Cambria"/>
          <w:color w:val="000000"/>
          <w:sz w:val="22"/>
          <w:szCs w:val="22"/>
        </w:rPr>
        <w:t>overing all Mechanical, Elec</w:t>
      </w:r>
      <w:r w:rsidR="00795581" w:rsidRPr="000A2BB1">
        <w:rPr>
          <w:rFonts w:ascii="Cambria" w:hAnsi="Cambria"/>
          <w:color w:val="000000"/>
          <w:sz w:val="22"/>
          <w:szCs w:val="22"/>
        </w:rPr>
        <w:t xml:space="preserve">trical, Electronics, Pneumatic, Utility Machines, and Equipment’s in plant. </w:t>
      </w:r>
      <w:proofErr w:type="gramStart"/>
      <w:r w:rsidR="00795581" w:rsidRPr="000A2BB1">
        <w:rPr>
          <w:rFonts w:ascii="Cambria" w:hAnsi="Cambria"/>
          <w:color w:val="000000"/>
          <w:sz w:val="22"/>
          <w:szCs w:val="22"/>
        </w:rPr>
        <w:t>Handling projects and development.</w:t>
      </w:r>
      <w:proofErr w:type="gramEnd"/>
    </w:p>
    <w:p w:rsidR="00795581" w:rsidRPr="000A2BB1" w:rsidRDefault="00795581">
      <w:pPr>
        <w:rPr>
          <w:rFonts w:ascii="Cambria" w:hAnsi="Cambria"/>
          <w:color w:val="000000"/>
          <w:sz w:val="22"/>
          <w:szCs w:val="22"/>
        </w:rPr>
      </w:pPr>
    </w:p>
    <w:p w:rsidR="0090655B" w:rsidRPr="002B73D0" w:rsidRDefault="0090655B">
      <w:pPr>
        <w:rPr>
          <w:rFonts w:ascii="Cambria" w:hAnsi="Cambria"/>
          <w:b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Achievement</w:t>
      </w:r>
      <w:r w:rsidR="002B73D0">
        <w:rPr>
          <w:rFonts w:ascii="Cambria" w:hAnsi="Cambria"/>
          <w:b/>
          <w:color w:val="000000"/>
          <w:sz w:val="22"/>
          <w:szCs w:val="22"/>
          <w:shd w:val="clear" w:color="auto" w:fill="E6E6E6"/>
        </w:rPr>
        <w:t xml:space="preserve">: 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Successfully installation &amp; commissioning of complete flexible packaging plant from Long New, Taiwan.  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Successfully in achieving zero down time for utilities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viz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compressed air system from Ingersoll rand, generators from 150 KVA to 500 KVA, Thermic fluid boiler from Thermax, Chiller, electrical</w:t>
      </w:r>
      <w:r w:rsidR="00494314" w:rsidRPr="000A2BB1">
        <w:rPr>
          <w:rFonts w:ascii="Cambria" w:hAnsi="Cambria"/>
          <w:color w:val="000000"/>
          <w:sz w:val="22"/>
          <w:szCs w:val="22"/>
        </w:rPr>
        <w:t>&amp; Electronics systems.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Continuous Maintenance training for local staff. </w:t>
      </w:r>
    </w:p>
    <w:p w:rsidR="0090655B" w:rsidRPr="000A2BB1" w:rsidRDefault="0090655B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Have successfully implemented total preventive maintenance modules. </w:t>
      </w:r>
    </w:p>
    <w:p w:rsidR="0090655B" w:rsidRPr="000A2BB1" w:rsidRDefault="0090655B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Spare parts planning &amp; vendor development. </w:t>
      </w:r>
    </w:p>
    <w:p w:rsidR="001669A7" w:rsidRPr="000A2BB1" w:rsidRDefault="001669A7" w:rsidP="00494314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PLC, VFD </w:t>
      </w:r>
      <w:r w:rsidR="00E11AA4" w:rsidRPr="000A2BB1">
        <w:rPr>
          <w:rFonts w:ascii="Cambria" w:hAnsi="Cambria"/>
          <w:color w:val="000000"/>
          <w:sz w:val="22"/>
          <w:szCs w:val="22"/>
        </w:rPr>
        <w:t>programming,</w:t>
      </w:r>
      <w:r w:rsidRPr="000A2BB1">
        <w:rPr>
          <w:rFonts w:ascii="Cambria" w:hAnsi="Cambria"/>
          <w:color w:val="000000"/>
          <w:sz w:val="22"/>
          <w:szCs w:val="22"/>
        </w:rPr>
        <w:t xml:space="preserve"> install</w:t>
      </w:r>
      <w:r w:rsidR="008D5E19" w:rsidRPr="000A2BB1">
        <w:rPr>
          <w:rFonts w:ascii="Cambria" w:hAnsi="Cambria"/>
          <w:color w:val="000000"/>
          <w:sz w:val="22"/>
          <w:szCs w:val="22"/>
        </w:rPr>
        <w:t xml:space="preserve">ation </w:t>
      </w:r>
      <w:r w:rsidRPr="000A2BB1">
        <w:rPr>
          <w:rFonts w:ascii="Cambria" w:hAnsi="Cambria"/>
          <w:color w:val="000000"/>
          <w:sz w:val="22"/>
          <w:szCs w:val="22"/>
        </w:rPr>
        <w:t xml:space="preserve">and repairing. </w:t>
      </w:r>
    </w:p>
    <w:p w:rsidR="0090655B" w:rsidRPr="000A2BB1" w:rsidRDefault="0090655B" w:rsidP="00494314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After successfully running more than four years $ 10 million turnover flexible packaging plant, shifted to another site within time frame without any damage, successfully restarted.</w:t>
      </w:r>
    </w:p>
    <w:p w:rsidR="009873F3" w:rsidRPr="000A2BB1" w:rsidRDefault="0090655B" w:rsidP="007A5AE9">
      <w:pPr>
        <w:numPr>
          <w:ilvl w:val="0"/>
          <w:numId w:val="2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Handle Wide range of machineries like Flexo printing, Grav</w:t>
      </w:r>
      <w:r w:rsidR="008D5E19" w:rsidRPr="000A2BB1">
        <w:rPr>
          <w:rFonts w:ascii="Cambria" w:hAnsi="Cambria"/>
          <w:color w:val="000000"/>
          <w:sz w:val="22"/>
          <w:szCs w:val="22"/>
        </w:rPr>
        <w:t>ure</w:t>
      </w:r>
      <w:r w:rsidRPr="000A2BB1">
        <w:rPr>
          <w:rFonts w:ascii="Cambria" w:hAnsi="Cambria"/>
          <w:color w:val="000000"/>
          <w:sz w:val="22"/>
          <w:szCs w:val="22"/>
        </w:rPr>
        <w:t xml:space="preserve"> printing, Co extruders, Cutting &amp; pouch, Dry Lamination, High speed slitters, punching, recycling etc. </w:t>
      </w:r>
    </w:p>
    <w:p w:rsidR="009873F3" w:rsidRPr="000A2BB1" w:rsidRDefault="009873F3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</w:p>
    <w:p w:rsidR="0090655B" w:rsidRPr="000A2BB1" w:rsidRDefault="0090655B">
      <w:pPr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  <w:t xml:space="preserve">Mar 1997 – Nov 2003 </w:t>
      </w:r>
    </w:p>
    <w:p w:rsidR="0090655B" w:rsidRPr="000A2BB1" w:rsidRDefault="0090655B">
      <w:pPr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P J Electronics, </w:t>
      </w:r>
      <w:r w:rsidR="005035A5"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P</w:t>
      </w: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 xml:space="preserve">une </w:t>
      </w:r>
    </w:p>
    <w:p w:rsidR="003834C0" w:rsidRPr="002B73D0" w:rsidRDefault="0090655B">
      <w:pPr>
        <w:rPr>
          <w:rFonts w:ascii="Cambria" w:hAnsi="Cambria"/>
          <w:b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The company is manufacture of all types of optical sensors, microprocessor, microcontroller, Analog &amp; Digital based electronics equipment’s with Projects &amp;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Automation.Specialized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in design, develop &amp; manufacture of   Packaging machines &amp; SPM</w:t>
      </w:r>
    </w:p>
    <w:p w:rsidR="0090655B" w:rsidRPr="00E0240A" w:rsidRDefault="0090655B">
      <w:pPr>
        <w:rPr>
          <w:rFonts w:ascii="Cambria" w:hAnsi="Cambria"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lastRenderedPageBreak/>
        <w:t>Role</w:t>
      </w:r>
      <w:proofErr w:type="gramStart"/>
      <w:r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 xml:space="preserve">: </w:t>
      </w:r>
      <w:r w:rsidR="00E0240A">
        <w:rPr>
          <w:rFonts w:ascii="Cambria" w:hAnsi="Cambria"/>
          <w:color w:val="000000"/>
          <w:sz w:val="22"/>
          <w:szCs w:val="22"/>
          <w:shd w:val="clear" w:color="auto" w:fill="E6E6E6"/>
        </w:rPr>
        <w:t>..</w:t>
      </w:r>
      <w:r w:rsidRPr="000A2BB1">
        <w:rPr>
          <w:rFonts w:ascii="Cambria" w:hAnsi="Cambria"/>
          <w:color w:val="000000"/>
          <w:sz w:val="22"/>
          <w:szCs w:val="22"/>
        </w:rPr>
        <w:t>Heading Testing, production, servicing team along with Development &amp; project.</w:t>
      </w:r>
      <w:proofErr w:type="gramEnd"/>
    </w:p>
    <w:p w:rsidR="00680AE6" w:rsidRPr="00C616D7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Join company as Testing engineer &amp; resign as a Sr. Project &amp; Development Engineer.</w:t>
      </w:r>
    </w:p>
    <w:p w:rsidR="0090655B" w:rsidRPr="00E0240A" w:rsidRDefault="0090655B">
      <w:pPr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u w:val="single"/>
          <w:shd w:val="clear" w:color="auto" w:fill="E6E6E6"/>
        </w:rPr>
        <w:t>Achievement</w:t>
      </w:r>
      <w:r w:rsidR="002B73D0">
        <w:rPr>
          <w:rFonts w:ascii="Cambria" w:hAnsi="Cambria"/>
          <w:color w:val="000000"/>
          <w:sz w:val="22"/>
          <w:szCs w:val="22"/>
          <w:shd w:val="clear" w:color="auto" w:fill="E6E6E6"/>
        </w:rPr>
        <w:t xml:space="preserve">: 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Successful completion, Commissioning &amp; worker training at site of Tractor gear box transmission testing project for L &amp; T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Johndeare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>, pune &amp; Mahindra &amp; Mahindra, Bombay.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Successful completion of Honey wending machine for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Nichrome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India ltd, pune.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Atomization of </w:t>
      </w:r>
      <w:proofErr w:type="spellStart"/>
      <w:r w:rsidR="00D14D1E" w:rsidRPr="000A2BB1">
        <w:rPr>
          <w:rFonts w:ascii="Cambria" w:hAnsi="Cambria"/>
          <w:color w:val="000000"/>
          <w:sz w:val="22"/>
          <w:szCs w:val="22"/>
        </w:rPr>
        <w:t>P</w:t>
      </w:r>
      <w:r w:rsidRPr="000A2BB1">
        <w:rPr>
          <w:rFonts w:ascii="Cambria" w:hAnsi="Cambria"/>
          <w:color w:val="000000"/>
          <w:sz w:val="22"/>
          <w:szCs w:val="22"/>
        </w:rPr>
        <w:t>orwal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powder &amp; Semi liquid filling plant, pune.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Leading Servicing, Production &amp; testing team &amp; solved online &amp; customer problems.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Significant role in design of packaging FFS machines like screw feeder, Weigh filler, Cup filler along with Packaging machines on line batch printers &amp; SPM.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Design &amp; Developed all types Photo sen</w:t>
      </w:r>
      <w:r w:rsidR="00AB15B3" w:rsidRPr="000A2BB1">
        <w:rPr>
          <w:rFonts w:ascii="Cambria" w:hAnsi="Cambria"/>
          <w:color w:val="000000"/>
          <w:sz w:val="22"/>
          <w:szCs w:val="22"/>
        </w:rPr>
        <w:t>sors, Optical sensors, Encoders.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PLC programming.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Development of Electro-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Mech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, Electro-Pneumatic systems. </w:t>
      </w:r>
    </w:p>
    <w:p w:rsidR="0090655B" w:rsidRPr="000A2BB1" w:rsidRDefault="0090655B">
      <w:pPr>
        <w:numPr>
          <w:ilvl w:val="0"/>
          <w:numId w:val="4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Significant contribution in design implementing of PID, Temperature controllers, Timers, Counters, weighing systems, microprocessor systems, various types of controller for packaging machines, wide range of Analog &amp; Digital circuits, power supply, DC motor driving cards, Power &amp; Heat control cards.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252200" w:rsidP="00252200">
      <w:pPr>
        <w:shd w:val="clear" w:color="auto" w:fill="999999"/>
        <w:jc w:val="center"/>
        <w:rPr>
          <w:rFonts w:ascii="Cambria" w:hAnsi="Cambria"/>
          <w:b/>
          <w:color w:val="000000"/>
          <w:sz w:val="22"/>
          <w:szCs w:val="22"/>
        </w:rPr>
      </w:pPr>
      <w:r w:rsidRPr="000A2BB1">
        <w:rPr>
          <w:rFonts w:ascii="Cambria" w:hAnsi="Cambria"/>
          <w:b/>
          <w:color w:val="000000"/>
          <w:sz w:val="22"/>
          <w:szCs w:val="22"/>
          <w:highlight w:val="lightGray"/>
        </w:rPr>
        <w:t>ACADEMIC CREDENTIALS</w:t>
      </w:r>
    </w:p>
    <w:p w:rsidR="0090655B" w:rsidRPr="000A2BB1" w:rsidRDefault="0090655B" w:rsidP="00B074F6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color w:val="000000"/>
          <w:sz w:val="22"/>
          <w:szCs w:val="22"/>
          <w:shd w:val="clear" w:color="auto" w:fill="E6E6E6"/>
        </w:rPr>
        <w:t>B.E</w:t>
      </w:r>
      <w:r w:rsidR="00E47280"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>. (Electronics &amp; T</w:t>
      </w:r>
      <w:r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 xml:space="preserve">ele Communication) from Marathwada </w:t>
      </w:r>
      <w:r w:rsidR="00E47280"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 xml:space="preserve">University. Maharashtra during </w:t>
      </w:r>
      <w:r w:rsidR="00AB15B3"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>1992-</w:t>
      </w:r>
      <w:r w:rsidR="00E47280" w:rsidRPr="000A2BB1">
        <w:rPr>
          <w:rFonts w:ascii="Cambria" w:hAnsi="Cambria"/>
          <w:color w:val="000000"/>
          <w:sz w:val="22"/>
          <w:szCs w:val="22"/>
          <w:shd w:val="clear" w:color="auto" w:fill="E6E6E6"/>
        </w:rPr>
        <w:t>1996.</w:t>
      </w:r>
    </w:p>
    <w:p w:rsidR="0090655B" w:rsidRPr="000A2BB1" w:rsidRDefault="0090655B" w:rsidP="00B074F6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b/>
          <w:color w:val="000000"/>
          <w:sz w:val="22"/>
          <w:szCs w:val="22"/>
        </w:rPr>
        <w:t>MBA</w:t>
      </w:r>
      <w:r w:rsidRPr="000A2BB1">
        <w:rPr>
          <w:rFonts w:ascii="Cambria" w:hAnsi="Cambria"/>
          <w:color w:val="000000"/>
          <w:sz w:val="22"/>
          <w:szCs w:val="22"/>
        </w:rPr>
        <w:t xml:space="preserve"> (Operation</w:t>
      </w:r>
      <w:r w:rsidR="007F76D0" w:rsidRPr="000A2BB1">
        <w:rPr>
          <w:rFonts w:ascii="Cambria" w:hAnsi="Cambria"/>
          <w:color w:val="000000"/>
          <w:sz w:val="22"/>
          <w:szCs w:val="22"/>
        </w:rPr>
        <w:t>s</w:t>
      </w:r>
      <w:r w:rsidRPr="000A2BB1">
        <w:rPr>
          <w:rFonts w:ascii="Cambria" w:hAnsi="Cambria"/>
          <w:color w:val="000000"/>
          <w:sz w:val="22"/>
          <w:szCs w:val="22"/>
        </w:rPr>
        <w:t xml:space="preserve"> Management) from MIT &amp; ADTU (Distance education), Pune.</w:t>
      </w:r>
    </w:p>
    <w:p w:rsidR="0090655B" w:rsidRPr="000A2BB1" w:rsidRDefault="0090655B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b/>
          <w:color w:val="000000"/>
          <w:sz w:val="22"/>
          <w:szCs w:val="22"/>
        </w:rPr>
        <w:t>SAP</w:t>
      </w:r>
      <w:r w:rsidRPr="000A2BB1">
        <w:rPr>
          <w:rFonts w:ascii="Cambria" w:hAnsi="Cambria"/>
          <w:color w:val="000000"/>
          <w:sz w:val="22"/>
          <w:szCs w:val="22"/>
        </w:rPr>
        <w:t xml:space="preserve"> (MM Module) 6 month certification from Delphi Computers, Pune (Institute of SAP INDIA PVT. LTD Bangalore)</w:t>
      </w:r>
      <w:r w:rsidR="00626986" w:rsidRPr="000A2BB1">
        <w:rPr>
          <w:rFonts w:ascii="Cambria" w:hAnsi="Cambria"/>
          <w:color w:val="000000"/>
          <w:sz w:val="22"/>
          <w:szCs w:val="22"/>
        </w:rPr>
        <w:t xml:space="preserve">, </w:t>
      </w:r>
    </w:p>
    <w:p w:rsidR="00626986" w:rsidRPr="000A2BB1" w:rsidRDefault="00626986">
      <w:pPr>
        <w:numPr>
          <w:ilvl w:val="0"/>
          <w:numId w:val="5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b/>
          <w:color w:val="000000"/>
          <w:sz w:val="22"/>
          <w:szCs w:val="22"/>
        </w:rPr>
        <w:t xml:space="preserve">PLC </w:t>
      </w:r>
      <w:r w:rsidRPr="000A2BB1">
        <w:rPr>
          <w:rFonts w:ascii="Cambria" w:hAnsi="Cambria"/>
          <w:color w:val="000000"/>
          <w:sz w:val="22"/>
          <w:szCs w:val="22"/>
        </w:rPr>
        <w:t>programing</w:t>
      </w:r>
      <w:r w:rsidR="00400380" w:rsidRPr="000A2BB1">
        <w:rPr>
          <w:rFonts w:ascii="Cambria" w:hAnsi="Cambria"/>
          <w:color w:val="000000"/>
          <w:sz w:val="22"/>
          <w:szCs w:val="22"/>
        </w:rPr>
        <w:t xml:space="preserve"> certification</w:t>
      </w:r>
      <w:r w:rsidRPr="000A2BB1">
        <w:rPr>
          <w:rFonts w:ascii="Cambria" w:hAnsi="Cambria"/>
          <w:color w:val="000000"/>
          <w:sz w:val="22"/>
          <w:szCs w:val="22"/>
        </w:rPr>
        <w:t xml:space="preserve"> from MIS education, Pune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AB15B3">
      <w:pPr>
        <w:shd w:val="clear" w:color="auto" w:fill="A6A6A6"/>
        <w:jc w:val="center"/>
        <w:rPr>
          <w:rFonts w:ascii="Cambria" w:hAnsi="Cambria"/>
          <w:b/>
          <w:bCs/>
          <w:color w:val="000000"/>
          <w:sz w:val="22"/>
          <w:szCs w:val="22"/>
          <w:shd w:val="clear" w:color="auto" w:fill="E6E6E6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  <w:highlight w:val="lightGray"/>
          <w:shd w:val="clear" w:color="auto" w:fill="E6E6E6"/>
        </w:rPr>
        <w:t>SEMINARS /</w:t>
      </w:r>
      <w:r w:rsidR="00B074F6" w:rsidRPr="000A2BB1">
        <w:rPr>
          <w:rFonts w:ascii="Cambria" w:hAnsi="Cambria"/>
          <w:b/>
          <w:bCs/>
          <w:color w:val="000000"/>
          <w:sz w:val="22"/>
          <w:szCs w:val="22"/>
          <w:highlight w:val="lightGray"/>
          <w:shd w:val="clear" w:color="auto" w:fill="E6E6E6"/>
        </w:rPr>
        <w:t xml:space="preserve"> TRAININGS / ACHIEVEMENTS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One month</w:t>
      </w:r>
      <w:r w:rsidR="007F76D0" w:rsidRPr="000A2BB1">
        <w:rPr>
          <w:rFonts w:ascii="Cambria" w:hAnsi="Cambria"/>
          <w:color w:val="000000"/>
          <w:sz w:val="22"/>
          <w:szCs w:val="22"/>
        </w:rPr>
        <w:t xml:space="preserve"> production and</w:t>
      </w:r>
      <w:r w:rsidRPr="000A2BB1">
        <w:rPr>
          <w:rFonts w:ascii="Cambria" w:hAnsi="Cambria"/>
          <w:color w:val="000000"/>
          <w:sz w:val="22"/>
          <w:szCs w:val="22"/>
        </w:rPr>
        <w:t xml:space="preserve"> maintenance training in Long new industries ltd. Taiwan</w:t>
      </w:r>
    </w:p>
    <w:p w:rsidR="0090655B" w:rsidRPr="000A2BB1" w:rsidRDefault="007F76D0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Production and m</w:t>
      </w:r>
      <w:r w:rsidR="0090655B" w:rsidRPr="000A2BB1">
        <w:rPr>
          <w:rFonts w:ascii="Cambria" w:hAnsi="Cambria"/>
          <w:color w:val="000000"/>
          <w:sz w:val="22"/>
          <w:szCs w:val="22"/>
        </w:rPr>
        <w:t>aintenance training on co extruder in DPG Windsor ltd, India.</w:t>
      </w:r>
    </w:p>
    <w:p w:rsidR="00455637" w:rsidRPr="000A2BB1" w:rsidRDefault="00455637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Successfully </w:t>
      </w:r>
      <w:proofErr w:type="gramStart"/>
      <w:r w:rsidRPr="000A2BB1">
        <w:rPr>
          <w:rFonts w:ascii="Cambria" w:hAnsi="Cambria"/>
          <w:color w:val="000000"/>
          <w:sz w:val="22"/>
          <w:szCs w:val="22"/>
        </w:rPr>
        <w:t>increased  production</w:t>
      </w:r>
      <w:proofErr w:type="gramEnd"/>
      <w:r w:rsidRPr="000A2BB1">
        <w:rPr>
          <w:rFonts w:ascii="Cambria" w:hAnsi="Cambria"/>
          <w:color w:val="000000"/>
          <w:sz w:val="22"/>
          <w:szCs w:val="22"/>
        </w:rPr>
        <w:t xml:space="preserve"> from 250 MT to 1400 MT. 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PLC programming certificate course from MIS education pune, India.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Working in projects with reputed companies like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Nichrome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India ltd, Hero motors,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Ubique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systems, TELCO, L&amp;T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johndeare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 w:rsidRPr="000A2BB1">
        <w:rPr>
          <w:rFonts w:ascii="Cambria" w:hAnsi="Cambria"/>
          <w:color w:val="000000"/>
          <w:sz w:val="22"/>
          <w:szCs w:val="22"/>
        </w:rPr>
        <w:t>Rishab</w:t>
      </w:r>
      <w:proofErr w:type="spellEnd"/>
      <w:r w:rsidRPr="000A2BB1">
        <w:rPr>
          <w:rFonts w:ascii="Cambria" w:hAnsi="Cambria"/>
          <w:color w:val="000000"/>
          <w:sz w:val="22"/>
          <w:szCs w:val="22"/>
        </w:rPr>
        <w:t xml:space="preserve"> packaging, etc. 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Design of packaging machines &amp; SPM.  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Working </w:t>
      </w:r>
      <w:r w:rsidR="007F76D0" w:rsidRPr="000A2BB1">
        <w:rPr>
          <w:rFonts w:ascii="Cambria" w:hAnsi="Cambria"/>
          <w:color w:val="000000"/>
          <w:sz w:val="22"/>
          <w:szCs w:val="22"/>
        </w:rPr>
        <w:t>experience in African</w:t>
      </w:r>
      <w:r w:rsidRPr="000A2BB1">
        <w:rPr>
          <w:rFonts w:ascii="Cambria" w:hAnsi="Cambria"/>
          <w:color w:val="000000"/>
          <w:sz w:val="22"/>
          <w:szCs w:val="22"/>
        </w:rPr>
        <w:t xml:space="preserve"> as well as Indian condition. 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Working &amp; programming on AC drives like Siemens, Eurotherm, Telemecanique, Yaskawa also able to handle all types of VFD, PLC’s &amp; Servo drives. </w:t>
      </w:r>
    </w:p>
    <w:p w:rsidR="0090655B" w:rsidRPr="000A2BB1" w:rsidRDefault="0090655B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 xml:space="preserve">Implementation </w:t>
      </w:r>
      <w:r w:rsidR="007F76D0" w:rsidRPr="000A2BB1">
        <w:rPr>
          <w:rFonts w:ascii="Cambria" w:hAnsi="Cambria"/>
          <w:color w:val="000000"/>
          <w:sz w:val="22"/>
          <w:szCs w:val="22"/>
        </w:rPr>
        <w:t xml:space="preserve">of </w:t>
      </w:r>
      <w:r w:rsidR="007F76D0" w:rsidRPr="007F76D0">
        <w:rPr>
          <w:rFonts w:ascii="Cambria" w:hAnsi="Cambria"/>
          <w:color w:val="000000"/>
          <w:sz w:val="22"/>
          <w:szCs w:val="22"/>
        </w:rPr>
        <w:t>ISO 9001:2015 &amp; OHSAS 18001:2007</w:t>
      </w:r>
      <w:r w:rsidRPr="000A2BB1">
        <w:rPr>
          <w:rFonts w:ascii="Cambria" w:hAnsi="Cambria"/>
          <w:color w:val="000000"/>
          <w:sz w:val="22"/>
          <w:szCs w:val="22"/>
        </w:rPr>
        <w:t xml:space="preserve">procedure &amp; training. 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shd w:val="clear" w:color="auto" w:fill="999999"/>
        <w:jc w:val="center"/>
        <w:rPr>
          <w:rFonts w:ascii="Cambria" w:hAnsi="Cambria"/>
          <w:b/>
          <w:bCs/>
          <w:color w:val="000000"/>
          <w:sz w:val="22"/>
          <w:szCs w:val="22"/>
        </w:rPr>
      </w:pPr>
      <w:r w:rsidRPr="000A2BB1">
        <w:rPr>
          <w:rFonts w:ascii="Cambria" w:hAnsi="Cambria"/>
          <w:b/>
          <w:bCs/>
          <w:color w:val="000000"/>
          <w:sz w:val="22"/>
          <w:szCs w:val="22"/>
        </w:rPr>
        <w:t>PERSONAL DETAILS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097CD5">
      <w:pPr>
        <w:ind w:firstLine="720"/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Date of Birth</w:t>
      </w:r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  <w:t>:</w:t>
      </w:r>
      <w:r w:rsidRPr="000A2BB1">
        <w:rPr>
          <w:rFonts w:ascii="Cambria" w:hAnsi="Cambria"/>
          <w:color w:val="000000"/>
          <w:sz w:val="22"/>
          <w:szCs w:val="22"/>
        </w:rPr>
        <w:tab/>
        <w:t xml:space="preserve">January 5, 1974         </w:t>
      </w:r>
      <w:r w:rsidRPr="000A2BB1">
        <w:rPr>
          <w:rFonts w:ascii="Cambria" w:hAnsi="Cambria"/>
          <w:color w:val="000000"/>
          <w:sz w:val="22"/>
          <w:szCs w:val="22"/>
        </w:rPr>
        <w:tab/>
      </w:r>
    </w:p>
    <w:p w:rsidR="0090655B" w:rsidRPr="000A2BB1" w:rsidRDefault="0090655B" w:rsidP="00097CD5">
      <w:pPr>
        <w:ind w:left="2160"/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097CD5">
      <w:pPr>
        <w:ind w:firstLine="720"/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Nationality</w:t>
      </w:r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  <w:t>:</w:t>
      </w:r>
      <w:r w:rsidRPr="000A2BB1">
        <w:rPr>
          <w:rFonts w:ascii="Cambria" w:hAnsi="Cambria"/>
          <w:color w:val="000000"/>
          <w:sz w:val="22"/>
          <w:szCs w:val="22"/>
        </w:rPr>
        <w:tab/>
        <w:t>Indian.</w:t>
      </w:r>
    </w:p>
    <w:p w:rsidR="0090655B" w:rsidRPr="000A2BB1" w:rsidRDefault="0090655B" w:rsidP="00097CD5">
      <w:pPr>
        <w:ind w:left="2160"/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097CD5">
      <w:pPr>
        <w:ind w:firstLine="720"/>
        <w:rPr>
          <w:rFonts w:ascii="Cambria" w:hAnsi="Cambria"/>
          <w:color w:val="000000"/>
          <w:sz w:val="22"/>
          <w:szCs w:val="22"/>
        </w:rPr>
      </w:pPr>
      <w:proofErr w:type="gramStart"/>
      <w:r w:rsidRPr="000A2BB1">
        <w:rPr>
          <w:rFonts w:ascii="Cambria" w:hAnsi="Cambria"/>
          <w:color w:val="000000"/>
          <w:sz w:val="22"/>
          <w:szCs w:val="22"/>
        </w:rPr>
        <w:t>Passport No.</w:t>
      </w:r>
      <w:proofErr w:type="gramEnd"/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  <w:t>:</w:t>
      </w:r>
      <w:r w:rsidRPr="000A2BB1">
        <w:rPr>
          <w:rFonts w:ascii="Cambria" w:hAnsi="Cambria"/>
          <w:color w:val="000000"/>
          <w:sz w:val="22"/>
          <w:szCs w:val="22"/>
        </w:rPr>
        <w:tab/>
        <w:t>Z2712308 (Valid till Dec 2023)</w:t>
      </w:r>
    </w:p>
    <w:p w:rsidR="0090655B" w:rsidRPr="000A2BB1" w:rsidRDefault="0090655B" w:rsidP="00097CD5">
      <w:pPr>
        <w:ind w:left="2160"/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097CD5">
      <w:pPr>
        <w:ind w:firstLine="720"/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Linguistic Abilities</w:t>
      </w:r>
      <w:r w:rsidRPr="000A2BB1">
        <w:rPr>
          <w:rFonts w:ascii="Cambria" w:hAnsi="Cambria"/>
          <w:color w:val="000000"/>
          <w:sz w:val="22"/>
          <w:szCs w:val="22"/>
        </w:rPr>
        <w:tab/>
        <w:t xml:space="preserve">:  </w:t>
      </w:r>
      <w:r w:rsidRPr="000A2BB1">
        <w:rPr>
          <w:rFonts w:ascii="Cambria" w:hAnsi="Cambria"/>
          <w:color w:val="000000"/>
          <w:sz w:val="22"/>
          <w:szCs w:val="22"/>
        </w:rPr>
        <w:tab/>
        <w:t>English, Marathi &amp; Hindi.</w:t>
      </w:r>
    </w:p>
    <w:p w:rsidR="0090655B" w:rsidRPr="000A2BB1" w:rsidRDefault="0090655B" w:rsidP="00097CD5">
      <w:pPr>
        <w:ind w:left="2160"/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 w:rsidP="00097CD5">
      <w:pPr>
        <w:ind w:firstLine="720"/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Marital status</w:t>
      </w:r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  <w:t xml:space="preserve">:   </w:t>
      </w:r>
      <w:r w:rsidRPr="000A2BB1">
        <w:rPr>
          <w:rFonts w:ascii="Cambria" w:hAnsi="Cambria"/>
          <w:color w:val="000000"/>
          <w:sz w:val="22"/>
          <w:szCs w:val="22"/>
        </w:rPr>
        <w:tab/>
        <w:t xml:space="preserve">Married 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The statement made by me in my resume is correct to best of my knowledge.</w:t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B074F6" w:rsidRPr="000A2BB1" w:rsidRDefault="00B074F6">
      <w:pPr>
        <w:rPr>
          <w:rFonts w:ascii="Cambria" w:hAnsi="Cambria"/>
          <w:color w:val="000000"/>
          <w:sz w:val="22"/>
          <w:szCs w:val="22"/>
        </w:rPr>
      </w:pPr>
    </w:p>
    <w:p w:rsidR="00252200" w:rsidRPr="000A2BB1" w:rsidRDefault="00252200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  <w:r w:rsidRPr="000A2BB1">
        <w:rPr>
          <w:rFonts w:ascii="Cambria" w:hAnsi="Cambria"/>
          <w:color w:val="000000"/>
          <w:sz w:val="22"/>
          <w:szCs w:val="22"/>
        </w:rPr>
        <w:t>Sanjay Darbastewar</w:t>
      </w:r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</w:r>
      <w:r w:rsidRPr="000A2BB1">
        <w:rPr>
          <w:rFonts w:ascii="Cambria" w:hAnsi="Cambria"/>
          <w:color w:val="000000"/>
          <w:sz w:val="22"/>
          <w:szCs w:val="22"/>
        </w:rPr>
        <w:tab/>
      </w:r>
    </w:p>
    <w:p w:rsidR="0090655B" w:rsidRPr="000A2BB1" w:rsidRDefault="0090655B">
      <w:pPr>
        <w:rPr>
          <w:rFonts w:ascii="Cambria" w:hAnsi="Cambria"/>
          <w:color w:val="000000"/>
          <w:sz w:val="22"/>
          <w:szCs w:val="22"/>
        </w:rPr>
      </w:pPr>
    </w:p>
    <w:sectPr w:rsidR="0090655B" w:rsidRPr="000A2BB1" w:rsidSect="00EE29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23A" w:rsidRDefault="0032223A" w:rsidP="0016742A">
      <w:r>
        <w:separator/>
      </w:r>
    </w:p>
  </w:endnote>
  <w:endnote w:type="continuationSeparator" w:id="0">
    <w:p w:rsidR="0032223A" w:rsidRDefault="0032223A" w:rsidP="0016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23A" w:rsidRDefault="0032223A" w:rsidP="0016742A">
      <w:r>
        <w:separator/>
      </w:r>
    </w:p>
  </w:footnote>
  <w:footnote w:type="continuationSeparator" w:id="0">
    <w:p w:rsidR="0032223A" w:rsidRDefault="0032223A" w:rsidP="00167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2A" w:rsidRDefault="00167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39652E5"/>
    <w:multiLevelType w:val="hybridMultilevel"/>
    <w:tmpl w:val="AF8E6B7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AB2D72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85"/>
    <w:rsid w:val="000027E8"/>
    <w:rsid w:val="00006A87"/>
    <w:rsid w:val="00037973"/>
    <w:rsid w:val="00064D5D"/>
    <w:rsid w:val="00080C87"/>
    <w:rsid w:val="00097CD5"/>
    <w:rsid w:val="000A2BB1"/>
    <w:rsid w:val="000B103E"/>
    <w:rsid w:val="000B7ECB"/>
    <w:rsid w:val="000C06A6"/>
    <w:rsid w:val="000F0BA6"/>
    <w:rsid w:val="001405ED"/>
    <w:rsid w:val="001669A7"/>
    <w:rsid w:val="0016742A"/>
    <w:rsid w:val="00170E17"/>
    <w:rsid w:val="00195F90"/>
    <w:rsid w:val="001A3617"/>
    <w:rsid w:val="001B5F41"/>
    <w:rsid w:val="001F79D0"/>
    <w:rsid w:val="0020303D"/>
    <w:rsid w:val="0024063E"/>
    <w:rsid w:val="00252200"/>
    <w:rsid w:val="002530D2"/>
    <w:rsid w:val="002979DF"/>
    <w:rsid w:val="002B5E99"/>
    <w:rsid w:val="002B6752"/>
    <w:rsid w:val="002B73D0"/>
    <w:rsid w:val="002C4755"/>
    <w:rsid w:val="0032223A"/>
    <w:rsid w:val="00326159"/>
    <w:rsid w:val="0034029C"/>
    <w:rsid w:val="003834C0"/>
    <w:rsid w:val="00383D6E"/>
    <w:rsid w:val="003C19DA"/>
    <w:rsid w:val="003D35CD"/>
    <w:rsid w:val="003E4546"/>
    <w:rsid w:val="00400380"/>
    <w:rsid w:val="00455637"/>
    <w:rsid w:val="00464E08"/>
    <w:rsid w:val="00494314"/>
    <w:rsid w:val="00495B85"/>
    <w:rsid w:val="004E3238"/>
    <w:rsid w:val="005035A5"/>
    <w:rsid w:val="0050427F"/>
    <w:rsid w:val="005112BD"/>
    <w:rsid w:val="005231A0"/>
    <w:rsid w:val="00526928"/>
    <w:rsid w:val="00526A6E"/>
    <w:rsid w:val="00532245"/>
    <w:rsid w:val="00576D39"/>
    <w:rsid w:val="005D6E8C"/>
    <w:rsid w:val="006202FD"/>
    <w:rsid w:val="00626986"/>
    <w:rsid w:val="00680AE6"/>
    <w:rsid w:val="006A1591"/>
    <w:rsid w:val="006A20D9"/>
    <w:rsid w:val="006A62B6"/>
    <w:rsid w:val="006B0DD7"/>
    <w:rsid w:val="006B11C2"/>
    <w:rsid w:val="006C0270"/>
    <w:rsid w:val="006E181B"/>
    <w:rsid w:val="006E28F2"/>
    <w:rsid w:val="006F6BFF"/>
    <w:rsid w:val="00706836"/>
    <w:rsid w:val="0072515D"/>
    <w:rsid w:val="007412A0"/>
    <w:rsid w:val="00743F46"/>
    <w:rsid w:val="007872D2"/>
    <w:rsid w:val="00795581"/>
    <w:rsid w:val="007A5AE9"/>
    <w:rsid w:val="007D55DE"/>
    <w:rsid w:val="007F76D0"/>
    <w:rsid w:val="00801B95"/>
    <w:rsid w:val="0085024D"/>
    <w:rsid w:val="0086451D"/>
    <w:rsid w:val="008725CC"/>
    <w:rsid w:val="00877EE4"/>
    <w:rsid w:val="008D5E19"/>
    <w:rsid w:val="0090655B"/>
    <w:rsid w:val="009150D6"/>
    <w:rsid w:val="0092144E"/>
    <w:rsid w:val="0096103E"/>
    <w:rsid w:val="00973466"/>
    <w:rsid w:val="009841A3"/>
    <w:rsid w:val="009873F3"/>
    <w:rsid w:val="009D33EC"/>
    <w:rsid w:val="009D6CF5"/>
    <w:rsid w:val="009E7EF8"/>
    <w:rsid w:val="00A02D63"/>
    <w:rsid w:val="00A40679"/>
    <w:rsid w:val="00A4317C"/>
    <w:rsid w:val="00A52B15"/>
    <w:rsid w:val="00A867E1"/>
    <w:rsid w:val="00A873A2"/>
    <w:rsid w:val="00A929C6"/>
    <w:rsid w:val="00AB15B3"/>
    <w:rsid w:val="00AE0806"/>
    <w:rsid w:val="00AF2ECD"/>
    <w:rsid w:val="00AF4154"/>
    <w:rsid w:val="00AF4CD6"/>
    <w:rsid w:val="00B043BC"/>
    <w:rsid w:val="00B074F6"/>
    <w:rsid w:val="00B2671F"/>
    <w:rsid w:val="00B269A7"/>
    <w:rsid w:val="00B615EC"/>
    <w:rsid w:val="00B855C6"/>
    <w:rsid w:val="00BC2FD9"/>
    <w:rsid w:val="00BD5463"/>
    <w:rsid w:val="00BD5960"/>
    <w:rsid w:val="00BE109F"/>
    <w:rsid w:val="00C307F2"/>
    <w:rsid w:val="00C52D75"/>
    <w:rsid w:val="00C572CB"/>
    <w:rsid w:val="00C616D7"/>
    <w:rsid w:val="00C66A5E"/>
    <w:rsid w:val="00C74993"/>
    <w:rsid w:val="00CC7372"/>
    <w:rsid w:val="00CD3AE0"/>
    <w:rsid w:val="00CE2579"/>
    <w:rsid w:val="00D10917"/>
    <w:rsid w:val="00D14D1E"/>
    <w:rsid w:val="00D200B2"/>
    <w:rsid w:val="00D4042B"/>
    <w:rsid w:val="00D63C55"/>
    <w:rsid w:val="00DA1276"/>
    <w:rsid w:val="00E0240A"/>
    <w:rsid w:val="00E11AA4"/>
    <w:rsid w:val="00E47280"/>
    <w:rsid w:val="00EB08BF"/>
    <w:rsid w:val="00EB5D93"/>
    <w:rsid w:val="00EC073B"/>
    <w:rsid w:val="00EC646B"/>
    <w:rsid w:val="00EC76A4"/>
    <w:rsid w:val="00EE294B"/>
    <w:rsid w:val="00EE36E2"/>
    <w:rsid w:val="00EF43D7"/>
    <w:rsid w:val="00F1549B"/>
    <w:rsid w:val="00F20716"/>
    <w:rsid w:val="00F40FAE"/>
    <w:rsid w:val="00F5444D"/>
    <w:rsid w:val="00F56DDA"/>
    <w:rsid w:val="00F8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4B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EE294B"/>
    <w:pPr>
      <w:keepNext/>
      <w:tabs>
        <w:tab w:val="num" w:pos="0"/>
      </w:tabs>
      <w:ind w:left="432" w:hanging="432"/>
      <w:outlineLvl w:val="0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E294B"/>
    <w:rPr>
      <w:rFonts w:ascii="Symbol" w:hAnsi="Symbol"/>
      <w:color w:val="auto"/>
    </w:rPr>
  </w:style>
  <w:style w:type="character" w:customStyle="1" w:styleId="WW8Num3z0">
    <w:name w:val="WW8Num3z0"/>
    <w:rsid w:val="00EE294B"/>
    <w:rPr>
      <w:rFonts w:ascii="Wingdings" w:hAnsi="Wingdings"/>
    </w:rPr>
  </w:style>
  <w:style w:type="character" w:customStyle="1" w:styleId="WW8Num4z0">
    <w:name w:val="WW8Num4z0"/>
    <w:rsid w:val="00EE294B"/>
    <w:rPr>
      <w:rFonts w:ascii="Wingdings" w:hAnsi="Wingdings"/>
    </w:rPr>
  </w:style>
  <w:style w:type="character" w:customStyle="1" w:styleId="WW8Num5z0">
    <w:name w:val="WW8Num5z0"/>
    <w:rsid w:val="00EE294B"/>
    <w:rPr>
      <w:rFonts w:ascii="Wingdings" w:hAnsi="Wingdings"/>
    </w:rPr>
  </w:style>
  <w:style w:type="character" w:customStyle="1" w:styleId="WW8Num5z1">
    <w:name w:val="WW8Num5z1"/>
    <w:rsid w:val="00EE294B"/>
    <w:rPr>
      <w:rFonts w:ascii="Courier New" w:hAnsi="Courier New"/>
    </w:rPr>
  </w:style>
  <w:style w:type="character" w:customStyle="1" w:styleId="Absatz-Standardschriftart">
    <w:name w:val="Absatz-Standardschriftart"/>
    <w:rsid w:val="00EE294B"/>
  </w:style>
  <w:style w:type="character" w:customStyle="1" w:styleId="WW-Absatz-Standardschriftart">
    <w:name w:val="WW-Absatz-Standardschriftart"/>
    <w:rsid w:val="00EE294B"/>
  </w:style>
  <w:style w:type="character" w:customStyle="1" w:styleId="WW-Absatz-Standardschriftart1">
    <w:name w:val="WW-Absatz-Standardschriftart1"/>
    <w:rsid w:val="00EE294B"/>
  </w:style>
  <w:style w:type="character" w:customStyle="1" w:styleId="WW-Absatz-Standardschriftart11">
    <w:name w:val="WW-Absatz-Standardschriftart11"/>
    <w:rsid w:val="00EE294B"/>
  </w:style>
  <w:style w:type="character" w:customStyle="1" w:styleId="WW8Num1z0">
    <w:name w:val="WW8Num1z0"/>
    <w:rsid w:val="00EE294B"/>
    <w:rPr>
      <w:rFonts w:ascii="Wingdings" w:hAnsi="Wingdings"/>
    </w:rPr>
  </w:style>
  <w:style w:type="character" w:customStyle="1" w:styleId="WW8Num1z1">
    <w:name w:val="WW8Num1z1"/>
    <w:rsid w:val="00EE294B"/>
    <w:rPr>
      <w:rFonts w:ascii="Symbol" w:hAnsi="Symbol"/>
    </w:rPr>
  </w:style>
  <w:style w:type="character" w:customStyle="1" w:styleId="WW8Num1z4">
    <w:name w:val="WW8Num1z4"/>
    <w:rsid w:val="00EE294B"/>
    <w:rPr>
      <w:rFonts w:ascii="Courier New" w:hAnsi="Courier New"/>
    </w:rPr>
  </w:style>
  <w:style w:type="character" w:customStyle="1" w:styleId="WW8Num2z1">
    <w:name w:val="WW8Num2z1"/>
    <w:rsid w:val="00EE294B"/>
    <w:rPr>
      <w:rFonts w:ascii="Courier New" w:hAnsi="Courier New"/>
    </w:rPr>
  </w:style>
  <w:style w:type="character" w:customStyle="1" w:styleId="WW8Num2z2">
    <w:name w:val="WW8Num2z2"/>
    <w:rsid w:val="00EE294B"/>
    <w:rPr>
      <w:rFonts w:ascii="Wingdings" w:hAnsi="Wingdings"/>
    </w:rPr>
  </w:style>
  <w:style w:type="character" w:customStyle="1" w:styleId="WW8Num2z3">
    <w:name w:val="WW8Num2z3"/>
    <w:rsid w:val="00EE294B"/>
    <w:rPr>
      <w:rFonts w:ascii="Symbol" w:hAnsi="Symbol"/>
    </w:rPr>
  </w:style>
  <w:style w:type="character" w:customStyle="1" w:styleId="WW8Num3z1">
    <w:name w:val="WW8Num3z1"/>
    <w:rsid w:val="00EE294B"/>
    <w:rPr>
      <w:rFonts w:ascii="Courier New" w:hAnsi="Courier New"/>
    </w:rPr>
  </w:style>
  <w:style w:type="character" w:customStyle="1" w:styleId="WW8Num3z3">
    <w:name w:val="WW8Num3z3"/>
    <w:rsid w:val="00EE294B"/>
    <w:rPr>
      <w:rFonts w:ascii="Symbol" w:hAnsi="Symbol"/>
    </w:rPr>
  </w:style>
  <w:style w:type="character" w:customStyle="1" w:styleId="WW8Num4z1">
    <w:name w:val="WW8Num4z1"/>
    <w:rsid w:val="00EE294B"/>
    <w:rPr>
      <w:rFonts w:ascii="Courier New" w:hAnsi="Courier New"/>
    </w:rPr>
  </w:style>
  <w:style w:type="character" w:customStyle="1" w:styleId="WW8Num4z3">
    <w:name w:val="WW8Num4z3"/>
    <w:rsid w:val="00EE294B"/>
    <w:rPr>
      <w:rFonts w:ascii="Symbol" w:hAnsi="Symbol"/>
    </w:rPr>
  </w:style>
  <w:style w:type="character" w:customStyle="1" w:styleId="WW8Num5z3">
    <w:name w:val="WW8Num5z3"/>
    <w:rsid w:val="00EE294B"/>
    <w:rPr>
      <w:rFonts w:ascii="Symbol" w:hAnsi="Symbol"/>
    </w:rPr>
  </w:style>
  <w:style w:type="character" w:customStyle="1" w:styleId="WW8Num6z0">
    <w:name w:val="WW8Num6z0"/>
    <w:rsid w:val="00EE294B"/>
    <w:rPr>
      <w:rFonts w:ascii="Wingdings" w:hAnsi="Wingdings"/>
    </w:rPr>
  </w:style>
  <w:style w:type="character" w:customStyle="1" w:styleId="WW8Num6z1">
    <w:name w:val="WW8Num6z1"/>
    <w:rsid w:val="00EE294B"/>
    <w:rPr>
      <w:rFonts w:ascii="Courier New" w:hAnsi="Courier New"/>
    </w:rPr>
  </w:style>
  <w:style w:type="character" w:customStyle="1" w:styleId="WW8Num6z3">
    <w:name w:val="WW8Num6z3"/>
    <w:rsid w:val="00EE294B"/>
    <w:rPr>
      <w:rFonts w:ascii="Symbol" w:hAnsi="Symbol"/>
    </w:rPr>
  </w:style>
  <w:style w:type="character" w:customStyle="1" w:styleId="WW8Num7z0">
    <w:name w:val="WW8Num7z0"/>
    <w:rsid w:val="00EE294B"/>
    <w:rPr>
      <w:rFonts w:ascii="Wingdings" w:hAnsi="Wingdings"/>
    </w:rPr>
  </w:style>
  <w:style w:type="character" w:customStyle="1" w:styleId="WW8Num7z1">
    <w:name w:val="WW8Num7z1"/>
    <w:rsid w:val="00EE294B"/>
    <w:rPr>
      <w:rFonts w:ascii="Symbol" w:hAnsi="Symbol"/>
    </w:rPr>
  </w:style>
  <w:style w:type="character" w:customStyle="1" w:styleId="WW8Num7z4">
    <w:name w:val="WW8Num7z4"/>
    <w:rsid w:val="00EE294B"/>
    <w:rPr>
      <w:rFonts w:ascii="Courier New" w:hAnsi="Courier New"/>
    </w:rPr>
  </w:style>
  <w:style w:type="character" w:customStyle="1" w:styleId="WW8Num8z0">
    <w:name w:val="WW8Num8z0"/>
    <w:rsid w:val="00EE294B"/>
    <w:rPr>
      <w:rFonts w:ascii="Wingdings" w:hAnsi="Wingdings"/>
    </w:rPr>
  </w:style>
  <w:style w:type="character" w:customStyle="1" w:styleId="WW8Num8z1">
    <w:name w:val="WW8Num8z1"/>
    <w:rsid w:val="00EE294B"/>
    <w:rPr>
      <w:rFonts w:ascii="Symbol" w:hAnsi="Symbol"/>
    </w:rPr>
  </w:style>
  <w:style w:type="character" w:customStyle="1" w:styleId="WW8Num8z4">
    <w:name w:val="WW8Num8z4"/>
    <w:rsid w:val="00EE294B"/>
    <w:rPr>
      <w:rFonts w:ascii="Courier New" w:hAnsi="Courier New"/>
    </w:rPr>
  </w:style>
  <w:style w:type="character" w:customStyle="1" w:styleId="WW8Num9z0">
    <w:name w:val="WW8Num9z0"/>
    <w:rsid w:val="00EE294B"/>
    <w:rPr>
      <w:rFonts w:ascii="Wingdings" w:hAnsi="Wingdings"/>
    </w:rPr>
  </w:style>
  <w:style w:type="character" w:customStyle="1" w:styleId="WW8Num9z1">
    <w:name w:val="WW8Num9z1"/>
    <w:rsid w:val="00EE294B"/>
    <w:rPr>
      <w:rFonts w:ascii="Symbol" w:hAnsi="Symbol"/>
    </w:rPr>
  </w:style>
  <w:style w:type="character" w:customStyle="1" w:styleId="WW8Num9z4">
    <w:name w:val="WW8Num9z4"/>
    <w:rsid w:val="00EE294B"/>
    <w:rPr>
      <w:rFonts w:ascii="Courier New" w:hAnsi="Courier New"/>
    </w:rPr>
  </w:style>
  <w:style w:type="character" w:customStyle="1" w:styleId="WW8Num10z0">
    <w:name w:val="WW8Num10z0"/>
    <w:rsid w:val="00EE294B"/>
    <w:rPr>
      <w:rFonts w:ascii="Wingdings" w:hAnsi="Wingdings"/>
      <w:color w:val="auto"/>
    </w:rPr>
  </w:style>
  <w:style w:type="character" w:customStyle="1" w:styleId="WW8Num10z1">
    <w:name w:val="WW8Num10z1"/>
    <w:rsid w:val="00EE294B"/>
    <w:rPr>
      <w:rFonts w:ascii="Symbol" w:hAnsi="Symbol"/>
      <w:color w:val="auto"/>
    </w:rPr>
  </w:style>
  <w:style w:type="character" w:customStyle="1" w:styleId="WW8Num10z2">
    <w:name w:val="WW8Num10z2"/>
    <w:rsid w:val="00EE294B"/>
    <w:rPr>
      <w:rFonts w:ascii="Wingdings" w:hAnsi="Wingdings"/>
    </w:rPr>
  </w:style>
  <w:style w:type="character" w:customStyle="1" w:styleId="WW8Num10z3">
    <w:name w:val="WW8Num10z3"/>
    <w:rsid w:val="00EE294B"/>
    <w:rPr>
      <w:rFonts w:ascii="Symbol" w:hAnsi="Symbol"/>
    </w:rPr>
  </w:style>
  <w:style w:type="character" w:customStyle="1" w:styleId="WW8Num10z4">
    <w:name w:val="WW8Num10z4"/>
    <w:rsid w:val="00EE294B"/>
    <w:rPr>
      <w:rFonts w:ascii="Courier New" w:hAnsi="Courier New"/>
    </w:rPr>
  </w:style>
  <w:style w:type="character" w:customStyle="1" w:styleId="WW8Num11z0">
    <w:name w:val="WW8Num11z0"/>
    <w:rsid w:val="00EE294B"/>
    <w:rPr>
      <w:rFonts w:ascii="Wingdings" w:hAnsi="Wingdings"/>
    </w:rPr>
  </w:style>
  <w:style w:type="character" w:customStyle="1" w:styleId="WW8Num11z1">
    <w:name w:val="WW8Num11z1"/>
    <w:rsid w:val="00EE294B"/>
    <w:rPr>
      <w:rFonts w:ascii="Courier New" w:hAnsi="Courier New"/>
    </w:rPr>
  </w:style>
  <w:style w:type="character" w:customStyle="1" w:styleId="WW8Num11z3">
    <w:name w:val="WW8Num11z3"/>
    <w:rsid w:val="00EE294B"/>
    <w:rPr>
      <w:rFonts w:ascii="Symbol" w:hAnsi="Symbol"/>
    </w:rPr>
  </w:style>
  <w:style w:type="character" w:customStyle="1" w:styleId="WW8Num12z0">
    <w:name w:val="WW8Num12z0"/>
    <w:rsid w:val="00EE294B"/>
    <w:rPr>
      <w:rFonts w:ascii="Symbol" w:hAnsi="Symbol"/>
    </w:rPr>
  </w:style>
  <w:style w:type="character" w:customStyle="1" w:styleId="WW8Num12z1">
    <w:name w:val="WW8Num12z1"/>
    <w:rsid w:val="00EE294B"/>
    <w:rPr>
      <w:rFonts w:ascii="Courier New" w:hAnsi="Courier New"/>
    </w:rPr>
  </w:style>
  <w:style w:type="character" w:customStyle="1" w:styleId="WW8Num12z2">
    <w:name w:val="WW8Num12z2"/>
    <w:rsid w:val="00EE294B"/>
    <w:rPr>
      <w:rFonts w:ascii="Wingdings" w:hAnsi="Wingdings"/>
    </w:rPr>
  </w:style>
  <w:style w:type="character" w:customStyle="1" w:styleId="WW8Num13z0">
    <w:name w:val="WW8Num13z0"/>
    <w:rsid w:val="00EE294B"/>
    <w:rPr>
      <w:rFonts w:ascii="Symbol" w:hAnsi="Symbol"/>
    </w:rPr>
  </w:style>
  <w:style w:type="character" w:customStyle="1" w:styleId="WW8Num13z1">
    <w:name w:val="WW8Num13z1"/>
    <w:rsid w:val="00EE294B"/>
    <w:rPr>
      <w:rFonts w:ascii="Courier New" w:hAnsi="Courier New"/>
    </w:rPr>
  </w:style>
  <w:style w:type="character" w:customStyle="1" w:styleId="WW8Num13z2">
    <w:name w:val="WW8Num13z2"/>
    <w:rsid w:val="00EE294B"/>
    <w:rPr>
      <w:rFonts w:ascii="Wingdings" w:hAnsi="Wingdings"/>
    </w:rPr>
  </w:style>
  <w:style w:type="character" w:customStyle="1" w:styleId="WW8Num14z0">
    <w:name w:val="WW8Num14z0"/>
    <w:rsid w:val="00EE294B"/>
    <w:rPr>
      <w:rFonts w:ascii="Wingdings" w:hAnsi="Wingdings"/>
    </w:rPr>
  </w:style>
  <w:style w:type="character" w:customStyle="1" w:styleId="WW8Num14z1">
    <w:name w:val="WW8Num14z1"/>
    <w:rsid w:val="00EE294B"/>
    <w:rPr>
      <w:rFonts w:ascii="Courier New" w:hAnsi="Courier New"/>
    </w:rPr>
  </w:style>
  <w:style w:type="character" w:customStyle="1" w:styleId="WW8Num14z3">
    <w:name w:val="WW8Num14z3"/>
    <w:rsid w:val="00EE294B"/>
    <w:rPr>
      <w:rFonts w:ascii="Symbol" w:hAnsi="Symbol"/>
    </w:rPr>
  </w:style>
  <w:style w:type="character" w:styleId="Hyperlink">
    <w:name w:val="Hyperlink"/>
    <w:rsid w:val="00EE294B"/>
    <w:rPr>
      <w:rFonts w:cs="Times New Roman"/>
      <w:color w:val="0000FF"/>
      <w:u w:val="single"/>
    </w:rPr>
  </w:style>
  <w:style w:type="character" w:styleId="FollowedHyperlink">
    <w:name w:val="FollowedHyperlink"/>
    <w:rsid w:val="00EE294B"/>
    <w:rPr>
      <w:rFonts w:cs="Times New Roman"/>
      <w:color w:val="800080"/>
      <w:u w:val="single"/>
    </w:rPr>
  </w:style>
  <w:style w:type="character" w:customStyle="1" w:styleId="BodyTextChar">
    <w:name w:val="Body Text Char"/>
    <w:rsid w:val="00EE294B"/>
    <w:rPr>
      <w:sz w:val="24"/>
      <w:szCs w:val="24"/>
      <w:lang w:val="en-IN"/>
    </w:rPr>
  </w:style>
  <w:style w:type="character" w:customStyle="1" w:styleId="HeaderChar">
    <w:name w:val="Header Char"/>
    <w:rsid w:val="00EE294B"/>
    <w:rPr>
      <w:sz w:val="24"/>
      <w:szCs w:val="24"/>
    </w:rPr>
  </w:style>
  <w:style w:type="character" w:customStyle="1" w:styleId="Bullets">
    <w:name w:val="Bullets"/>
    <w:rsid w:val="00EE294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E294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EE294B"/>
    <w:pPr>
      <w:spacing w:after="120"/>
    </w:pPr>
    <w:rPr>
      <w:lang w:val="en-IN"/>
    </w:rPr>
  </w:style>
  <w:style w:type="paragraph" w:styleId="List">
    <w:name w:val="List"/>
    <w:basedOn w:val="BodyText"/>
    <w:rsid w:val="00EE294B"/>
  </w:style>
  <w:style w:type="paragraph" w:styleId="Caption">
    <w:name w:val="caption"/>
    <w:basedOn w:val="Normal"/>
    <w:qFormat/>
    <w:rsid w:val="00EE29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E294B"/>
    <w:pPr>
      <w:suppressLineNumbers/>
    </w:pPr>
  </w:style>
  <w:style w:type="paragraph" w:styleId="BodyTextIndent">
    <w:name w:val="Body Text Indent"/>
    <w:basedOn w:val="Normal"/>
    <w:rsid w:val="00EE294B"/>
    <w:pPr>
      <w:ind w:left="1440"/>
    </w:pPr>
    <w:rPr>
      <w:rFonts w:ascii="Trebuchet MS" w:hAnsi="Trebuchet MS"/>
      <w:color w:val="FF6600"/>
      <w:sz w:val="19"/>
      <w:szCs w:val="19"/>
    </w:rPr>
  </w:style>
  <w:style w:type="paragraph" w:styleId="Footer">
    <w:name w:val="footer"/>
    <w:basedOn w:val="Normal"/>
    <w:rsid w:val="00EE294B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EE294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EE294B"/>
  </w:style>
  <w:style w:type="paragraph" w:customStyle="1" w:styleId="TableContents">
    <w:name w:val="Table Contents"/>
    <w:basedOn w:val="Normal"/>
    <w:rsid w:val="00EE294B"/>
    <w:pPr>
      <w:suppressLineNumbers/>
    </w:pPr>
  </w:style>
  <w:style w:type="paragraph" w:customStyle="1" w:styleId="TableHeading">
    <w:name w:val="Table Heading"/>
    <w:basedOn w:val="TableContents"/>
    <w:rsid w:val="00EE294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4B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EE294B"/>
    <w:pPr>
      <w:keepNext/>
      <w:tabs>
        <w:tab w:val="num" w:pos="0"/>
      </w:tabs>
      <w:ind w:left="432" w:hanging="432"/>
      <w:outlineLvl w:val="0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E294B"/>
    <w:rPr>
      <w:rFonts w:ascii="Symbol" w:hAnsi="Symbol"/>
      <w:color w:val="auto"/>
    </w:rPr>
  </w:style>
  <w:style w:type="character" w:customStyle="1" w:styleId="WW8Num3z0">
    <w:name w:val="WW8Num3z0"/>
    <w:rsid w:val="00EE294B"/>
    <w:rPr>
      <w:rFonts w:ascii="Wingdings" w:hAnsi="Wingdings"/>
    </w:rPr>
  </w:style>
  <w:style w:type="character" w:customStyle="1" w:styleId="WW8Num4z0">
    <w:name w:val="WW8Num4z0"/>
    <w:rsid w:val="00EE294B"/>
    <w:rPr>
      <w:rFonts w:ascii="Wingdings" w:hAnsi="Wingdings"/>
    </w:rPr>
  </w:style>
  <w:style w:type="character" w:customStyle="1" w:styleId="WW8Num5z0">
    <w:name w:val="WW8Num5z0"/>
    <w:rsid w:val="00EE294B"/>
    <w:rPr>
      <w:rFonts w:ascii="Wingdings" w:hAnsi="Wingdings"/>
    </w:rPr>
  </w:style>
  <w:style w:type="character" w:customStyle="1" w:styleId="WW8Num5z1">
    <w:name w:val="WW8Num5z1"/>
    <w:rsid w:val="00EE294B"/>
    <w:rPr>
      <w:rFonts w:ascii="Courier New" w:hAnsi="Courier New"/>
    </w:rPr>
  </w:style>
  <w:style w:type="character" w:customStyle="1" w:styleId="Absatz-Standardschriftart">
    <w:name w:val="Absatz-Standardschriftart"/>
    <w:rsid w:val="00EE294B"/>
  </w:style>
  <w:style w:type="character" w:customStyle="1" w:styleId="WW-Absatz-Standardschriftart">
    <w:name w:val="WW-Absatz-Standardschriftart"/>
    <w:rsid w:val="00EE294B"/>
  </w:style>
  <w:style w:type="character" w:customStyle="1" w:styleId="WW-Absatz-Standardschriftart1">
    <w:name w:val="WW-Absatz-Standardschriftart1"/>
    <w:rsid w:val="00EE294B"/>
  </w:style>
  <w:style w:type="character" w:customStyle="1" w:styleId="WW-Absatz-Standardschriftart11">
    <w:name w:val="WW-Absatz-Standardschriftart11"/>
    <w:rsid w:val="00EE294B"/>
  </w:style>
  <w:style w:type="character" w:customStyle="1" w:styleId="WW8Num1z0">
    <w:name w:val="WW8Num1z0"/>
    <w:rsid w:val="00EE294B"/>
    <w:rPr>
      <w:rFonts w:ascii="Wingdings" w:hAnsi="Wingdings"/>
    </w:rPr>
  </w:style>
  <w:style w:type="character" w:customStyle="1" w:styleId="WW8Num1z1">
    <w:name w:val="WW8Num1z1"/>
    <w:rsid w:val="00EE294B"/>
    <w:rPr>
      <w:rFonts w:ascii="Symbol" w:hAnsi="Symbol"/>
    </w:rPr>
  </w:style>
  <w:style w:type="character" w:customStyle="1" w:styleId="WW8Num1z4">
    <w:name w:val="WW8Num1z4"/>
    <w:rsid w:val="00EE294B"/>
    <w:rPr>
      <w:rFonts w:ascii="Courier New" w:hAnsi="Courier New"/>
    </w:rPr>
  </w:style>
  <w:style w:type="character" w:customStyle="1" w:styleId="WW8Num2z1">
    <w:name w:val="WW8Num2z1"/>
    <w:rsid w:val="00EE294B"/>
    <w:rPr>
      <w:rFonts w:ascii="Courier New" w:hAnsi="Courier New"/>
    </w:rPr>
  </w:style>
  <w:style w:type="character" w:customStyle="1" w:styleId="WW8Num2z2">
    <w:name w:val="WW8Num2z2"/>
    <w:rsid w:val="00EE294B"/>
    <w:rPr>
      <w:rFonts w:ascii="Wingdings" w:hAnsi="Wingdings"/>
    </w:rPr>
  </w:style>
  <w:style w:type="character" w:customStyle="1" w:styleId="WW8Num2z3">
    <w:name w:val="WW8Num2z3"/>
    <w:rsid w:val="00EE294B"/>
    <w:rPr>
      <w:rFonts w:ascii="Symbol" w:hAnsi="Symbol"/>
    </w:rPr>
  </w:style>
  <w:style w:type="character" w:customStyle="1" w:styleId="WW8Num3z1">
    <w:name w:val="WW8Num3z1"/>
    <w:rsid w:val="00EE294B"/>
    <w:rPr>
      <w:rFonts w:ascii="Courier New" w:hAnsi="Courier New"/>
    </w:rPr>
  </w:style>
  <w:style w:type="character" w:customStyle="1" w:styleId="WW8Num3z3">
    <w:name w:val="WW8Num3z3"/>
    <w:rsid w:val="00EE294B"/>
    <w:rPr>
      <w:rFonts w:ascii="Symbol" w:hAnsi="Symbol"/>
    </w:rPr>
  </w:style>
  <w:style w:type="character" w:customStyle="1" w:styleId="WW8Num4z1">
    <w:name w:val="WW8Num4z1"/>
    <w:rsid w:val="00EE294B"/>
    <w:rPr>
      <w:rFonts w:ascii="Courier New" w:hAnsi="Courier New"/>
    </w:rPr>
  </w:style>
  <w:style w:type="character" w:customStyle="1" w:styleId="WW8Num4z3">
    <w:name w:val="WW8Num4z3"/>
    <w:rsid w:val="00EE294B"/>
    <w:rPr>
      <w:rFonts w:ascii="Symbol" w:hAnsi="Symbol"/>
    </w:rPr>
  </w:style>
  <w:style w:type="character" w:customStyle="1" w:styleId="WW8Num5z3">
    <w:name w:val="WW8Num5z3"/>
    <w:rsid w:val="00EE294B"/>
    <w:rPr>
      <w:rFonts w:ascii="Symbol" w:hAnsi="Symbol"/>
    </w:rPr>
  </w:style>
  <w:style w:type="character" w:customStyle="1" w:styleId="WW8Num6z0">
    <w:name w:val="WW8Num6z0"/>
    <w:rsid w:val="00EE294B"/>
    <w:rPr>
      <w:rFonts w:ascii="Wingdings" w:hAnsi="Wingdings"/>
    </w:rPr>
  </w:style>
  <w:style w:type="character" w:customStyle="1" w:styleId="WW8Num6z1">
    <w:name w:val="WW8Num6z1"/>
    <w:rsid w:val="00EE294B"/>
    <w:rPr>
      <w:rFonts w:ascii="Courier New" w:hAnsi="Courier New"/>
    </w:rPr>
  </w:style>
  <w:style w:type="character" w:customStyle="1" w:styleId="WW8Num6z3">
    <w:name w:val="WW8Num6z3"/>
    <w:rsid w:val="00EE294B"/>
    <w:rPr>
      <w:rFonts w:ascii="Symbol" w:hAnsi="Symbol"/>
    </w:rPr>
  </w:style>
  <w:style w:type="character" w:customStyle="1" w:styleId="WW8Num7z0">
    <w:name w:val="WW8Num7z0"/>
    <w:rsid w:val="00EE294B"/>
    <w:rPr>
      <w:rFonts w:ascii="Wingdings" w:hAnsi="Wingdings"/>
    </w:rPr>
  </w:style>
  <w:style w:type="character" w:customStyle="1" w:styleId="WW8Num7z1">
    <w:name w:val="WW8Num7z1"/>
    <w:rsid w:val="00EE294B"/>
    <w:rPr>
      <w:rFonts w:ascii="Symbol" w:hAnsi="Symbol"/>
    </w:rPr>
  </w:style>
  <w:style w:type="character" w:customStyle="1" w:styleId="WW8Num7z4">
    <w:name w:val="WW8Num7z4"/>
    <w:rsid w:val="00EE294B"/>
    <w:rPr>
      <w:rFonts w:ascii="Courier New" w:hAnsi="Courier New"/>
    </w:rPr>
  </w:style>
  <w:style w:type="character" w:customStyle="1" w:styleId="WW8Num8z0">
    <w:name w:val="WW8Num8z0"/>
    <w:rsid w:val="00EE294B"/>
    <w:rPr>
      <w:rFonts w:ascii="Wingdings" w:hAnsi="Wingdings"/>
    </w:rPr>
  </w:style>
  <w:style w:type="character" w:customStyle="1" w:styleId="WW8Num8z1">
    <w:name w:val="WW8Num8z1"/>
    <w:rsid w:val="00EE294B"/>
    <w:rPr>
      <w:rFonts w:ascii="Symbol" w:hAnsi="Symbol"/>
    </w:rPr>
  </w:style>
  <w:style w:type="character" w:customStyle="1" w:styleId="WW8Num8z4">
    <w:name w:val="WW8Num8z4"/>
    <w:rsid w:val="00EE294B"/>
    <w:rPr>
      <w:rFonts w:ascii="Courier New" w:hAnsi="Courier New"/>
    </w:rPr>
  </w:style>
  <w:style w:type="character" w:customStyle="1" w:styleId="WW8Num9z0">
    <w:name w:val="WW8Num9z0"/>
    <w:rsid w:val="00EE294B"/>
    <w:rPr>
      <w:rFonts w:ascii="Wingdings" w:hAnsi="Wingdings"/>
    </w:rPr>
  </w:style>
  <w:style w:type="character" w:customStyle="1" w:styleId="WW8Num9z1">
    <w:name w:val="WW8Num9z1"/>
    <w:rsid w:val="00EE294B"/>
    <w:rPr>
      <w:rFonts w:ascii="Symbol" w:hAnsi="Symbol"/>
    </w:rPr>
  </w:style>
  <w:style w:type="character" w:customStyle="1" w:styleId="WW8Num9z4">
    <w:name w:val="WW8Num9z4"/>
    <w:rsid w:val="00EE294B"/>
    <w:rPr>
      <w:rFonts w:ascii="Courier New" w:hAnsi="Courier New"/>
    </w:rPr>
  </w:style>
  <w:style w:type="character" w:customStyle="1" w:styleId="WW8Num10z0">
    <w:name w:val="WW8Num10z0"/>
    <w:rsid w:val="00EE294B"/>
    <w:rPr>
      <w:rFonts w:ascii="Wingdings" w:hAnsi="Wingdings"/>
      <w:color w:val="auto"/>
    </w:rPr>
  </w:style>
  <w:style w:type="character" w:customStyle="1" w:styleId="WW8Num10z1">
    <w:name w:val="WW8Num10z1"/>
    <w:rsid w:val="00EE294B"/>
    <w:rPr>
      <w:rFonts w:ascii="Symbol" w:hAnsi="Symbol"/>
      <w:color w:val="auto"/>
    </w:rPr>
  </w:style>
  <w:style w:type="character" w:customStyle="1" w:styleId="WW8Num10z2">
    <w:name w:val="WW8Num10z2"/>
    <w:rsid w:val="00EE294B"/>
    <w:rPr>
      <w:rFonts w:ascii="Wingdings" w:hAnsi="Wingdings"/>
    </w:rPr>
  </w:style>
  <w:style w:type="character" w:customStyle="1" w:styleId="WW8Num10z3">
    <w:name w:val="WW8Num10z3"/>
    <w:rsid w:val="00EE294B"/>
    <w:rPr>
      <w:rFonts w:ascii="Symbol" w:hAnsi="Symbol"/>
    </w:rPr>
  </w:style>
  <w:style w:type="character" w:customStyle="1" w:styleId="WW8Num10z4">
    <w:name w:val="WW8Num10z4"/>
    <w:rsid w:val="00EE294B"/>
    <w:rPr>
      <w:rFonts w:ascii="Courier New" w:hAnsi="Courier New"/>
    </w:rPr>
  </w:style>
  <w:style w:type="character" w:customStyle="1" w:styleId="WW8Num11z0">
    <w:name w:val="WW8Num11z0"/>
    <w:rsid w:val="00EE294B"/>
    <w:rPr>
      <w:rFonts w:ascii="Wingdings" w:hAnsi="Wingdings"/>
    </w:rPr>
  </w:style>
  <w:style w:type="character" w:customStyle="1" w:styleId="WW8Num11z1">
    <w:name w:val="WW8Num11z1"/>
    <w:rsid w:val="00EE294B"/>
    <w:rPr>
      <w:rFonts w:ascii="Courier New" w:hAnsi="Courier New"/>
    </w:rPr>
  </w:style>
  <w:style w:type="character" w:customStyle="1" w:styleId="WW8Num11z3">
    <w:name w:val="WW8Num11z3"/>
    <w:rsid w:val="00EE294B"/>
    <w:rPr>
      <w:rFonts w:ascii="Symbol" w:hAnsi="Symbol"/>
    </w:rPr>
  </w:style>
  <w:style w:type="character" w:customStyle="1" w:styleId="WW8Num12z0">
    <w:name w:val="WW8Num12z0"/>
    <w:rsid w:val="00EE294B"/>
    <w:rPr>
      <w:rFonts w:ascii="Symbol" w:hAnsi="Symbol"/>
    </w:rPr>
  </w:style>
  <w:style w:type="character" w:customStyle="1" w:styleId="WW8Num12z1">
    <w:name w:val="WW8Num12z1"/>
    <w:rsid w:val="00EE294B"/>
    <w:rPr>
      <w:rFonts w:ascii="Courier New" w:hAnsi="Courier New"/>
    </w:rPr>
  </w:style>
  <w:style w:type="character" w:customStyle="1" w:styleId="WW8Num12z2">
    <w:name w:val="WW8Num12z2"/>
    <w:rsid w:val="00EE294B"/>
    <w:rPr>
      <w:rFonts w:ascii="Wingdings" w:hAnsi="Wingdings"/>
    </w:rPr>
  </w:style>
  <w:style w:type="character" w:customStyle="1" w:styleId="WW8Num13z0">
    <w:name w:val="WW8Num13z0"/>
    <w:rsid w:val="00EE294B"/>
    <w:rPr>
      <w:rFonts w:ascii="Symbol" w:hAnsi="Symbol"/>
    </w:rPr>
  </w:style>
  <w:style w:type="character" w:customStyle="1" w:styleId="WW8Num13z1">
    <w:name w:val="WW8Num13z1"/>
    <w:rsid w:val="00EE294B"/>
    <w:rPr>
      <w:rFonts w:ascii="Courier New" w:hAnsi="Courier New"/>
    </w:rPr>
  </w:style>
  <w:style w:type="character" w:customStyle="1" w:styleId="WW8Num13z2">
    <w:name w:val="WW8Num13z2"/>
    <w:rsid w:val="00EE294B"/>
    <w:rPr>
      <w:rFonts w:ascii="Wingdings" w:hAnsi="Wingdings"/>
    </w:rPr>
  </w:style>
  <w:style w:type="character" w:customStyle="1" w:styleId="WW8Num14z0">
    <w:name w:val="WW8Num14z0"/>
    <w:rsid w:val="00EE294B"/>
    <w:rPr>
      <w:rFonts w:ascii="Wingdings" w:hAnsi="Wingdings"/>
    </w:rPr>
  </w:style>
  <w:style w:type="character" w:customStyle="1" w:styleId="WW8Num14z1">
    <w:name w:val="WW8Num14z1"/>
    <w:rsid w:val="00EE294B"/>
    <w:rPr>
      <w:rFonts w:ascii="Courier New" w:hAnsi="Courier New"/>
    </w:rPr>
  </w:style>
  <w:style w:type="character" w:customStyle="1" w:styleId="WW8Num14z3">
    <w:name w:val="WW8Num14z3"/>
    <w:rsid w:val="00EE294B"/>
    <w:rPr>
      <w:rFonts w:ascii="Symbol" w:hAnsi="Symbol"/>
    </w:rPr>
  </w:style>
  <w:style w:type="character" w:styleId="Hyperlink">
    <w:name w:val="Hyperlink"/>
    <w:rsid w:val="00EE294B"/>
    <w:rPr>
      <w:rFonts w:cs="Times New Roman"/>
      <w:color w:val="0000FF"/>
      <w:u w:val="single"/>
    </w:rPr>
  </w:style>
  <w:style w:type="character" w:styleId="FollowedHyperlink">
    <w:name w:val="FollowedHyperlink"/>
    <w:rsid w:val="00EE294B"/>
    <w:rPr>
      <w:rFonts w:cs="Times New Roman"/>
      <w:color w:val="800080"/>
      <w:u w:val="single"/>
    </w:rPr>
  </w:style>
  <w:style w:type="character" w:customStyle="1" w:styleId="BodyTextChar">
    <w:name w:val="Body Text Char"/>
    <w:rsid w:val="00EE294B"/>
    <w:rPr>
      <w:sz w:val="24"/>
      <w:szCs w:val="24"/>
      <w:lang w:val="en-IN"/>
    </w:rPr>
  </w:style>
  <w:style w:type="character" w:customStyle="1" w:styleId="HeaderChar">
    <w:name w:val="Header Char"/>
    <w:rsid w:val="00EE294B"/>
    <w:rPr>
      <w:sz w:val="24"/>
      <w:szCs w:val="24"/>
    </w:rPr>
  </w:style>
  <w:style w:type="character" w:customStyle="1" w:styleId="Bullets">
    <w:name w:val="Bullets"/>
    <w:rsid w:val="00EE294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E294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EE294B"/>
    <w:pPr>
      <w:spacing w:after="120"/>
    </w:pPr>
    <w:rPr>
      <w:lang w:val="en-IN"/>
    </w:rPr>
  </w:style>
  <w:style w:type="paragraph" w:styleId="List">
    <w:name w:val="List"/>
    <w:basedOn w:val="BodyText"/>
    <w:rsid w:val="00EE294B"/>
  </w:style>
  <w:style w:type="paragraph" w:styleId="Caption">
    <w:name w:val="caption"/>
    <w:basedOn w:val="Normal"/>
    <w:qFormat/>
    <w:rsid w:val="00EE29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E294B"/>
    <w:pPr>
      <w:suppressLineNumbers/>
    </w:pPr>
  </w:style>
  <w:style w:type="paragraph" w:styleId="BodyTextIndent">
    <w:name w:val="Body Text Indent"/>
    <w:basedOn w:val="Normal"/>
    <w:rsid w:val="00EE294B"/>
    <w:pPr>
      <w:ind w:left="1440"/>
    </w:pPr>
    <w:rPr>
      <w:rFonts w:ascii="Trebuchet MS" w:hAnsi="Trebuchet MS"/>
      <w:color w:val="FF6600"/>
      <w:sz w:val="19"/>
      <w:szCs w:val="19"/>
    </w:rPr>
  </w:style>
  <w:style w:type="paragraph" w:styleId="Footer">
    <w:name w:val="footer"/>
    <w:basedOn w:val="Normal"/>
    <w:rsid w:val="00EE294B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EE294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EE294B"/>
  </w:style>
  <w:style w:type="paragraph" w:customStyle="1" w:styleId="TableContents">
    <w:name w:val="Table Contents"/>
    <w:basedOn w:val="Normal"/>
    <w:rsid w:val="00EE294B"/>
    <w:pPr>
      <w:suppressLineNumbers/>
    </w:pPr>
  </w:style>
  <w:style w:type="paragraph" w:customStyle="1" w:styleId="TableHeading">
    <w:name w:val="Table Heading"/>
    <w:basedOn w:val="TableContents"/>
    <w:rsid w:val="00EE294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arbastewa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DE17-B354-4887-B3A9-73690A0C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8365</CharactersWithSpaces>
  <SharedDoc>false</SharedDoc>
  <HLinks>
    <vt:vector size="12" baseType="variant">
      <vt:variant>
        <vt:i4>59</vt:i4>
      </vt:variant>
      <vt:variant>
        <vt:i4>3</vt:i4>
      </vt:variant>
      <vt:variant>
        <vt:i4>0</vt:i4>
      </vt:variant>
      <vt:variant>
        <vt:i4>5</vt:i4>
      </vt:variant>
      <vt:variant>
        <vt:lpwstr>mailto:darbastewar@gmail.com</vt:lpwstr>
      </vt:variant>
      <vt:variant>
        <vt:lpwstr/>
      </vt:variant>
      <vt:variant>
        <vt:i4>3014685</vt:i4>
      </vt:variant>
      <vt:variant>
        <vt:i4>0</vt:i4>
      </vt:variant>
      <vt:variant>
        <vt:i4>0</vt:i4>
      </vt:variant>
      <vt:variant>
        <vt:i4>5</vt:i4>
      </vt:variant>
      <vt:variant>
        <vt:lpwstr>mailto:sanjaywar@rediffmail.com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Priya</dc:creator>
  <cp:lastModifiedBy>Sanjay</cp:lastModifiedBy>
  <cp:revision>2</cp:revision>
  <cp:lastPrinted>2012-06-02T12:31:00Z</cp:lastPrinted>
  <dcterms:created xsi:type="dcterms:W3CDTF">2020-10-10T06:56:00Z</dcterms:created>
  <dcterms:modified xsi:type="dcterms:W3CDTF">2020-10-10T06:56:00Z</dcterms:modified>
</cp:coreProperties>
</file>