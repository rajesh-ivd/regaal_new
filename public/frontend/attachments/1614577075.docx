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4A71" w:rsidRDefault="00C86C8F">
      <w:pPr>
        <w:spacing w:before="23"/>
        <w:ind w:left="3121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304165</wp:posOffset>
                </wp:positionH>
                <wp:positionV relativeFrom="page">
                  <wp:posOffset>295275</wp:posOffset>
                </wp:positionV>
                <wp:extent cx="7166610" cy="9471025"/>
                <wp:effectExtent l="0" t="0" r="0" b="0"/>
                <wp:wrapNone/>
                <wp:docPr id="130" name="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6610" cy="9471025"/>
                          <a:chOff x="479" y="465"/>
                          <a:chExt cx="11286" cy="14915"/>
                        </a:xfrm>
                      </wpg:grpSpPr>
                      <wpg:grpSp>
                        <wpg:cNvPr id="131" name=" 132"/>
                        <wpg:cNvGrpSpPr>
                          <a:grpSpLocks/>
                        </wpg:cNvGrpSpPr>
                        <wpg:grpSpPr bwMode="auto">
                          <a:xfrm>
                            <a:off x="509" y="494"/>
                            <a:ext cx="11227" cy="0"/>
                            <a:chOff x="509" y="494"/>
                            <a:chExt cx="11227" cy="0"/>
                          </a:xfrm>
                        </wpg:grpSpPr>
                        <wps:wsp>
                          <wps:cNvPr id="132" name=" 139"/>
                          <wps:cNvSpPr>
                            <a:spLocks/>
                          </wps:cNvSpPr>
                          <wps:spPr bwMode="auto">
                            <a:xfrm>
                              <a:off x="509" y="494"/>
                              <a:ext cx="11227" cy="0"/>
                            </a:xfrm>
                            <a:custGeom>
                              <a:avLst/>
                              <a:gdLst>
                                <a:gd name="T0" fmla="+- 0 509 509"/>
                                <a:gd name="T1" fmla="*/ T0 w 11227"/>
                                <a:gd name="T2" fmla="+- 0 11736 509"/>
                                <a:gd name="T3" fmla="*/ T2 w 1122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27">
                                  <a:moveTo>
                                    <a:pt x="0" y="0"/>
                                  </a:moveTo>
                                  <a:lnTo>
                                    <a:pt x="11227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3" name=" 133"/>
                          <wpg:cNvGrpSpPr>
                            <a:grpSpLocks/>
                          </wpg:cNvGrpSpPr>
                          <wpg:grpSpPr bwMode="auto">
                            <a:xfrm>
                              <a:off x="494" y="480"/>
                              <a:ext cx="0" cy="14884"/>
                              <a:chOff x="494" y="480"/>
                              <a:chExt cx="0" cy="14884"/>
                            </a:xfrm>
                          </wpg:grpSpPr>
                          <wps:wsp>
                            <wps:cNvPr id="134" name=" 138"/>
                            <wps:cNvSpPr>
                              <a:spLocks/>
                            </wps:cNvSpPr>
                            <wps:spPr bwMode="auto">
                              <a:xfrm>
                                <a:off x="494" y="480"/>
                                <a:ext cx="0" cy="14884"/>
                              </a:xfrm>
                              <a:custGeom>
                                <a:avLst/>
                                <a:gdLst>
                                  <a:gd name="T0" fmla="+- 0 480 480"/>
                                  <a:gd name="T1" fmla="*/ 480 h 14884"/>
                                  <a:gd name="T2" fmla="+- 0 15364 480"/>
                                  <a:gd name="T3" fmla="*/ 15364 h 14884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14884">
                                    <a:moveTo>
                                      <a:pt x="0" y="0"/>
                                    </a:moveTo>
                                    <a:lnTo>
                                      <a:pt x="0" y="14884"/>
                                    </a:lnTo>
                                  </a:path>
                                </a:pathLst>
                              </a:custGeom>
                              <a:noFill/>
                              <a:ln w="19558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5" name=" 1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750" y="480"/>
                                <a:ext cx="0" cy="14884"/>
                                <a:chOff x="11750" y="480"/>
                                <a:chExt cx="0" cy="14884"/>
                              </a:xfrm>
                            </wpg:grpSpPr>
                            <wps:wsp>
                              <wps:cNvPr id="136" name=" 1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750" y="480"/>
                                  <a:ext cx="0" cy="14884"/>
                                </a:xfrm>
                                <a:custGeom>
                                  <a:avLst/>
                                  <a:gdLst>
                                    <a:gd name="T0" fmla="+- 0 480 480"/>
                                    <a:gd name="T1" fmla="*/ 480 h 14884"/>
                                    <a:gd name="T2" fmla="+- 0 15364 480"/>
                                    <a:gd name="T3" fmla="*/ 15364 h 14884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4884">
                                      <a:moveTo>
                                        <a:pt x="0" y="0"/>
                                      </a:moveTo>
                                      <a:lnTo>
                                        <a:pt x="0" y="14884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37" name=" 1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9" y="15350"/>
                                  <a:ext cx="11227" cy="0"/>
                                  <a:chOff x="509" y="15350"/>
                                  <a:chExt cx="11227" cy="0"/>
                                </a:xfrm>
                              </wpg:grpSpPr>
                              <wps:wsp>
                                <wps:cNvPr id="138" name=" 1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09" y="15350"/>
                                    <a:ext cx="11227" cy="0"/>
                                  </a:xfrm>
                                  <a:custGeom>
                                    <a:avLst/>
                                    <a:gdLst>
                                      <a:gd name="T0" fmla="+- 0 509 509"/>
                                      <a:gd name="T1" fmla="*/ T0 w 11227"/>
                                      <a:gd name="T2" fmla="+- 0 11736 509"/>
                                      <a:gd name="T3" fmla="*/ T2 w 11227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1227">
                                        <a:moveTo>
                                          <a:pt x="0" y="0"/>
                                        </a:moveTo>
                                        <a:lnTo>
                                          <a:pt x="1122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8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7B7021" id=" 131" o:spid="_x0000_s1026" style="position:absolute;margin-left:23.95pt;margin-top:23.25pt;width:564.3pt;height:745.75pt;z-index:-251661312;mso-position-horizontal-relative:page;mso-position-vertical-relative:page" coordorigin="479,465" coordsize="11286,1491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">
                <v:group id=" 132" o:spid="_x0000_s1027" style="position:absolute;left:509;top:494;width:11227;height:0" coordorigin="509,494" coordsize="11227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">
                  <v:shape id=" 139" o:spid="_x0000_s1028" style="position:absolute;left:509;top:494;width:11227;height:0;visibility:visible;mso-wrap-style:square;v-text-anchor:top" coordsize="11227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" path="m,l11227,e" filled="f" strokeweight="1.54pt">
                    <v:path arrowok="t" o:connecttype="custom" o:connectlocs="0,0;11227,0" o:connectangles="0,0"/>
                  </v:shape>
                  <v:group id=" 133" o:spid="_x0000_s1029" style="position:absolute;left:494;top:480;width:0;height:14884" coordorigin="494,480" coordsize="0,1488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">
                    <v:shape id=" 138" o:spid="_x0000_s1030" style="position:absolute;left:494;top:480;width:0;height:14884;visibility:visible;mso-wrap-style:square;v-text-anchor:top" coordsize="0,1488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" path="m,l,14884e" filled="f" strokeweight="1.54pt">
                      <v:path arrowok="t" o:connecttype="custom" o:connectlocs="0,480;0,15364" o:connectangles="0,0"/>
                    </v:shape>
                    <v:group id=" 134" o:spid="_x0000_s1031" style="position:absolute;left:11750;top:480;width:0;height:14884" coordorigin="11750,480" coordsize="0,1488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">
                      <v:shape id=" 137" o:spid="_x0000_s1032" style="position:absolute;left:11750;top:480;width:0;height:14884;visibility:visible;mso-wrap-style:square;v-text-anchor:top" coordsize="0,1488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" path="m,l,14884e" filled="f" strokeweight="1.54pt">
                        <v:path arrowok="t" o:connecttype="custom" o:connectlocs="0,480;0,15364" o:connectangles="0,0"/>
                      </v:shape>
                      <v:group id=" 135" o:spid="_x0000_s1033" style="position:absolute;left:509;top:15350;width:11227;height:0" coordorigin="509,15350" coordsize="11227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">
                        <v:shape id=" 136" o:spid="_x0000_s1034" style="position:absolute;left:509;top:15350;width:11227;height:0;visibility:visible;mso-wrap-style:square;v-text-anchor:top" coordsize="11227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" path="m,l11227,e" filled="f" strokeweight="1.54pt">
                          <v:path arrowok="t" o:connecttype="custom" o:connectlocs="0,0;11227,0" o:connectangles="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383540</wp:posOffset>
                </wp:positionH>
                <wp:positionV relativeFrom="page">
                  <wp:posOffset>2233930</wp:posOffset>
                </wp:positionV>
                <wp:extent cx="7008495" cy="330835"/>
                <wp:effectExtent l="0" t="0" r="1905" b="0"/>
                <wp:wrapNone/>
                <wp:docPr id="115" name="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8495" cy="330835"/>
                          <a:chOff x="604" y="3518"/>
                          <a:chExt cx="11037" cy="521"/>
                        </a:xfrm>
                      </wpg:grpSpPr>
                      <wpg:grpSp>
                        <wpg:cNvPr id="116" name=" 117"/>
                        <wpg:cNvGrpSpPr>
                          <a:grpSpLocks/>
                        </wpg:cNvGrpSpPr>
                        <wpg:grpSpPr bwMode="auto">
                          <a:xfrm>
                            <a:off x="11524" y="3534"/>
                            <a:ext cx="101" cy="490"/>
                            <a:chOff x="11524" y="3534"/>
                            <a:chExt cx="101" cy="490"/>
                          </a:xfrm>
                        </wpg:grpSpPr>
                        <wps:wsp>
                          <wps:cNvPr id="117" name=" 130"/>
                          <wps:cNvSpPr>
                            <a:spLocks/>
                          </wps:cNvSpPr>
                          <wps:spPr bwMode="auto">
                            <a:xfrm>
                              <a:off x="11524" y="3534"/>
                              <a:ext cx="101" cy="490"/>
                            </a:xfrm>
                            <a:custGeom>
                              <a:avLst/>
                              <a:gdLst>
                                <a:gd name="T0" fmla="+- 0 11524 11524"/>
                                <a:gd name="T1" fmla="*/ T0 w 101"/>
                                <a:gd name="T2" fmla="+- 0 4023 3534"/>
                                <a:gd name="T3" fmla="*/ 4023 h 490"/>
                                <a:gd name="T4" fmla="+- 0 11625 11524"/>
                                <a:gd name="T5" fmla="*/ T4 w 101"/>
                                <a:gd name="T6" fmla="+- 0 4023 3534"/>
                                <a:gd name="T7" fmla="*/ 4023 h 490"/>
                                <a:gd name="T8" fmla="+- 0 11625 11524"/>
                                <a:gd name="T9" fmla="*/ T8 w 101"/>
                                <a:gd name="T10" fmla="+- 0 3534 3534"/>
                                <a:gd name="T11" fmla="*/ 3534 h 490"/>
                                <a:gd name="T12" fmla="+- 0 11524 11524"/>
                                <a:gd name="T13" fmla="*/ T12 w 101"/>
                                <a:gd name="T14" fmla="+- 0 3534 3534"/>
                                <a:gd name="T15" fmla="*/ 3534 h 490"/>
                                <a:gd name="T16" fmla="+- 0 11524 11524"/>
                                <a:gd name="T17" fmla="*/ T16 w 101"/>
                                <a:gd name="T18" fmla="+- 0 4023 3534"/>
                                <a:gd name="T19" fmla="*/ 4023 h 4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" h="490">
                                  <a:moveTo>
                                    <a:pt x="0" y="489"/>
                                  </a:moveTo>
                                  <a:lnTo>
                                    <a:pt x="101" y="489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B8B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8" name=" 118"/>
                          <wpg:cNvGrpSpPr>
                            <a:grpSpLocks/>
                          </wpg:cNvGrpSpPr>
                          <wpg:grpSpPr bwMode="auto">
                            <a:xfrm>
                              <a:off x="620" y="3534"/>
                              <a:ext cx="101" cy="490"/>
                              <a:chOff x="620" y="3534"/>
                              <a:chExt cx="101" cy="490"/>
                            </a:xfrm>
                          </wpg:grpSpPr>
                          <wps:wsp>
                            <wps:cNvPr id="119" name=" 129"/>
                            <wps:cNvSpPr>
                              <a:spLocks/>
                            </wps:cNvSpPr>
                            <wps:spPr bwMode="auto">
                              <a:xfrm>
                                <a:off x="620" y="3534"/>
                                <a:ext cx="101" cy="490"/>
                              </a:xfrm>
                              <a:custGeom>
                                <a:avLst/>
                                <a:gdLst>
                                  <a:gd name="T0" fmla="+- 0 620 620"/>
                                  <a:gd name="T1" fmla="*/ T0 w 101"/>
                                  <a:gd name="T2" fmla="+- 0 4023 3534"/>
                                  <a:gd name="T3" fmla="*/ 4023 h 490"/>
                                  <a:gd name="T4" fmla="+- 0 720 620"/>
                                  <a:gd name="T5" fmla="*/ T4 w 101"/>
                                  <a:gd name="T6" fmla="+- 0 4023 3534"/>
                                  <a:gd name="T7" fmla="*/ 4023 h 490"/>
                                  <a:gd name="T8" fmla="+- 0 720 620"/>
                                  <a:gd name="T9" fmla="*/ T8 w 101"/>
                                  <a:gd name="T10" fmla="+- 0 3534 3534"/>
                                  <a:gd name="T11" fmla="*/ 3534 h 490"/>
                                  <a:gd name="T12" fmla="+- 0 620 620"/>
                                  <a:gd name="T13" fmla="*/ T12 w 101"/>
                                  <a:gd name="T14" fmla="+- 0 3534 3534"/>
                                  <a:gd name="T15" fmla="*/ 3534 h 490"/>
                                  <a:gd name="T16" fmla="+- 0 620 620"/>
                                  <a:gd name="T17" fmla="*/ T16 w 101"/>
                                  <a:gd name="T18" fmla="+- 0 4023 3534"/>
                                  <a:gd name="T19" fmla="*/ 4023 h 49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1" h="490">
                                    <a:moveTo>
                                      <a:pt x="0" y="489"/>
                                    </a:moveTo>
                                    <a:lnTo>
                                      <a:pt x="100" y="489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4B8B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20" name=" 1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0" y="3534"/>
                                <a:ext cx="10804" cy="490"/>
                                <a:chOff x="720" y="3534"/>
                                <a:chExt cx="10804" cy="490"/>
                              </a:xfrm>
                            </wpg:grpSpPr>
                            <wps:wsp>
                              <wps:cNvPr id="121" name=" 1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720" y="3534"/>
                                  <a:ext cx="10804" cy="490"/>
                                </a:xfrm>
                                <a:custGeom>
                                  <a:avLst/>
                                  <a:gdLst>
                                    <a:gd name="T0" fmla="+- 0 720 720"/>
                                    <a:gd name="T1" fmla="*/ T0 w 10804"/>
                                    <a:gd name="T2" fmla="+- 0 4023 3534"/>
                                    <a:gd name="T3" fmla="*/ 4023 h 490"/>
                                    <a:gd name="T4" fmla="+- 0 11524 720"/>
                                    <a:gd name="T5" fmla="*/ T4 w 10804"/>
                                    <a:gd name="T6" fmla="+- 0 4023 3534"/>
                                    <a:gd name="T7" fmla="*/ 4023 h 490"/>
                                    <a:gd name="T8" fmla="+- 0 11524 720"/>
                                    <a:gd name="T9" fmla="*/ T8 w 10804"/>
                                    <a:gd name="T10" fmla="+- 0 3534 3534"/>
                                    <a:gd name="T11" fmla="*/ 3534 h 490"/>
                                    <a:gd name="T12" fmla="+- 0 720 720"/>
                                    <a:gd name="T13" fmla="*/ T12 w 10804"/>
                                    <a:gd name="T14" fmla="+- 0 3534 3534"/>
                                    <a:gd name="T15" fmla="*/ 3534 h 490"/>
                                    <a:gd name="T16" fmla="+- 0 720 720"/>
                                    <a:gd name="T17" fmla="*/ T16 w 10804"/>
                                    <a:gd name="T18" fmla="+- 0 4023 3534"/>
                                    <a:gd name="T19" fmla="*/ 4023 h 49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0804" h="490">
                                      <a:moveTo>
                                        <a:pt x="0" y="489"/>
                                      </a:moveTo>
                                      <a:lnTo>
                                        <a:pt x="10804" y="489"/>
                                      </a:lnTo>
                                      <a:lnTo>
                                        <a:pt x="108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B8B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22" name=" 1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15" y="3529"/>
                                  <a:ext cx="11015" cy="0"/>
                                  <a:chOff x="615" y="3529"/>
                                  <a:chExt cx="11015" cy="0"/>
                                </a:xfrm>
                              </wpg:grpSpPr>
                              <wps:wsp>
                                <wps:cNvPr id="123" name=" 1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5" y="3529"/>
                                    <a:ext cx="11015" cy="0"/>
                                  </a:xfrm>
                                  <a:custGeom>
                                    <a:avLst/>
                                    <a:gdLst>
                                      <a:gd name="T0" fmla="+- 0 615 615"/>
                                      <a:gd name="T1" fmla="*/ T0 w 11015"/>
                                      <a:gd name="T2" fmla="+- 0 11630 615"/>
                                      <a:gd name="T3" fmla="*/ T2 w 11015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1015">
                                        <a:moveTo>
                                          <a:pt x="0" y="0"/>
                                        </a:moveTo>
                                        <a:lnTo>
                                          <a:pt x="11015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24" name=" 12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10" y="3524"/>
                                    <a:ext cx="0" cy="509"/>
                                    <a:chOff x="610" y="3524"/>
                                    <a:chExt cx="0" cy="509"/>
                                  </a:xfrm>
                                </wpg:grpSpPr>
                                <wps:wsp>
                                  <wps:cNvPr id="125" name=" 12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10" y="3524"/>
                                      <a:ext cx="0" cy="509"/>
                                    </a:xfrm>
                                    <a:custGeom>
                                      <a:avLst/>
                                      <a:gdLst>
                                        <a:gd name="T0" fmla="+- 0 3524 3524"/>
                                        <a:gd name="T1" fmla="*/ 3524 h 509"/>
                                        <a:gd name="T2" fmla="+- 0 4033 3524"/>
                                        <a:gd name="T3" fmla="*/ 4033 h 509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50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509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671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26" name=" 12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15" y="4028"/>
                                      <a:ext cx="11015" cy="0"/>
                                      <a:chOff x="615" y="4028"/>
                                      <a:chExt cx="11015" cy="0"/>
                                    </a:xfrm>
                                  </wpg:grpSpPr>
                                  <wps:wsp>
                                    <wps:cNvPr id="127" name=" 1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5" y="4028"/>
                                        <a:ext cx="11015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615 615"/>
                                          <a:gd name="T1" fmla="*/ T0 w 11015"/>
                                          <a:gd name="T2" fmla="+- 0 11630 615"/>
                                          <a:gd name="T3" fmla="*/ T2 w 11015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01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1015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366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28" name=" 12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635" y="3524"/>
                                        <a:ext cx="0" cy="509"/>
                                        <a:chOff x="11635" y="3524"/>
                                        <a:chExt cx="0" cy="509"/>
                                      </a:xfrm>
                                    </wpg:grpSpPr>
                                    <wps:wsp>
                                      <wps:cNvPr id="129" name=" 124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1635" y="3524"/>
                                          <a:ext cx="0" cy="509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3524 3524"/>
                                            <a:gd name="T1" fmla="*/ 3524 h 509"/>
                                            <a:gd name="T2" fmla="+- 0 4033 3524"/>
                                            <a:gd name="T3" fmla="*/ 4033 h 509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509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509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366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754142" id=" 116" o:spid="_x0000_s1026" style="position:absolute;margin-left:30.2pt;margin-top:175.9pt;width:551.85pt;height:26.05pt;z-index:-251662336;mso-position-horizontal-relative:page;mso-position-vertical-relative:page" coordorigin="604,3518" coordsize="11037,52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">
                <v:group id=" 117" o:spid="_x0000_s1027" style="position:absolute;left:11524;top:3534;width:101;height:490" coordorigin="11524,3534" coordsize="101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">
                  <v:shape id=" 130" o:spid="_x0000_s1028" style="position:absolute;left:11524;top:3534;width:101;height:490;visibility:visible;mso-wrap-style:square;v-text-anchor:top" coordsize="101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" path="m,489r101,l101,,,,,489xe" fillcolor="#e4b8b7" stroked="f">
                    <v:path arrowok="t" o:connecttype="custom" o:connectlocs="0,4023;101,4023;101,3534;0,3534;0,4023" o:connectangles="0,0,0,0,0"/>
                  </v:shape>
                  <v:group id=" 118" o:spid="_x0000_s1029" style="position:absolute;left:620;top:3534;width:101;height:490" coordorigin="620,3534" coordsize="101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">
                    <v:shape id=" 129" o:spid="_x0000_s1030" style="position:absolute;left:620;top:3534;width:101;height:490;visibility:visible;mso-wrap-style:square;v-text-anchor:top" coordsize="101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" path="m,489r100,l100,,,,,489xe" fillcolor="#e4b8b7" stroked="f">
                      <v:path arrowok="t" o:connecttype="custom" o:connectlocs="0,4023;100,4023;100,3534;0,3534;0,4023" o:connectangles="0,0,0,0,0"/>
                    </v:shape>
                    <v:group id=" 119" o:spid="_x0000_s1031" style="position:absolute;left:720;top:3534;width:10804;height:490" coordorigin="720,3534" coordsize="10804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">
                      <v:shape id=" 128" o:spid="_x0000_s1032" style="position:absolute;left:720;top:3534;width:10804;height:490;visibility:visible;mso-wrap-style:square;v-text-anchor:top" coordsize="10804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" path="m,489r10804,l10804,,,,,489xe" fillcolor="#e4b8b7" stroked="f">
                        <v:path arrowok="t" o:connecttype="custom" o:connectlocs="0,4023;10804,4023;10804,3534;0,3534;0,4023" o:connectangles="0,0,0,0,0"/>
                      </v:shape>
                      <v:group id=" 120" o:spid="_x0000_s1033" style="position:absolute;left:615;top:3529;width:11015;height:0" coordorigin="615,3529" coordsize="1101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">
                        <v:shape id=" 127" o:spid="_x0000_s1034" style="position:absolute;left:615;top:3529;width:11015;height:0;visibility:visible;mso-wrap-style:square;v-text-anchor:top" coordsize="1101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" path="m,l11015,e" filled="f" strokeweight=".58pt">
                          <v:path arrowok="t" o:connecttype="custom" o:connectlocs="0,0;11015,0" o:connectangles="0,0"/>
                        </v:shape>
                        <v:group id=" 121" o:spid="_x0000_s1035" style="position:absolute;left:610;top:3524;width:0;height:509" coordorigin="610,3524" coordsize="0,5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">
                          <v:shape id=" 126" o:spid="_x0000_s1036" style="position:absolute;left:610;top:3524;width:0;height:509;visibility:visible;mso-wrap-style:square;v-text-anchor:top" coordsize="0,5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" path="m,l,509e" filled="f" strokeweight=".21308mm">
                            <v:path arrowok="t" o:connecttype="custom" o:connectlocs="0,3524;0,4033" o:connectangles="0,0"/>
                          </v:shape>
                          <v:group id=" 122" o:spid="_x0000_s1037" style="position:absolute;left:615;top:4028;width:11015;height:0" coordorigin="615,4028" coordsize="1101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">
                            <v:shape id=" 125" o:spid="_x0000_s1038" style="position:absolute;left:615;top:4028;width:11015;height:0;visibility:visible;mso-wrap-style:square;v-text-anchor:top" coordsize="1101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" path="m,l11015,e" filled="f" strokeweight=".58pt">
                              <v:path arrowok="t" o:connecttype="custom" o:connectlocs="0,0;11015,0" o:connectangles="0,0"/>
                            </v:shape>
                            <v:group id=" 123" o:spid="_x0000_s1039" style="position:absolute;left:11635;top:3524;width:0;height:509" coordorigin="11635,3524" coordsize="0,5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">
                              <v:shape id=" 124" o:spid="_x0000_s1040" style="position:absolute;left:11635;top:3524;width:0;height:509;visibility:visible;mso-wrap-style:square;v-text-anchor:top" coordsize="0,5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" path="m,l,509e" filled="f" strokeweight=".58pt">
                                <v:path arrowok="t" o:connecttype="custom" o:connectlocs="0,3524;0,4033" o:connectangles="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383540</wp:posOffset>
                </wp:positionH>
                <wp:positionV relativeFrom="page">
                  <wp:posOffset>1508125</wp:posOffset>
                </wp:positionV>
                <wp:extent cx="7008495" cy="331470"/>
                <wp:effectExtent l="0" t="0" r="1905" b="0"/>
                <wp:wrapNone/>
                <wp:docPr id="100" name="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8495" cy="331470"/>
                          <a:chOff x="604" y="2375"/>
                          <a:chExt cx="11037" cy="522"/>
                        </a:xfrm>
                      </wpg:grpSpPr>
                      <wpg:grpSp>
                        <wpg:cNvPr id="101" name=" 102"/>
                        <wpg:cNvGrpSpPr>
                          <a:grpSpLocks/>
                        </wpg:cNvGrpSpPr>
                        <wpg:grpSpPr bwMode="auto">
                          <a:xfrm>
                            <a:off x="11524" y="2391"/>
                            <a:ext cx="101" cy="490"/>
                            <a:chOff x="11524" y="2391"/>
                            <a:chExt cx="101" cy="490"/>
                          </a:xfrm>
                        </wpg:grpSpPr>
                        <wps:wsp>
                          <wps:cNvPr id="102" name=" 115"/>
                          <wps:cNvSpPr>
                            <a:spLocks/>
                          </wps:cNvSpPr>
                          <wps:spPr bwMode="auto">
                            <a:xfrm>
                              <a:off x="11524" y="2391"/>
                              <a:ext cx="101" cy="490"/>
                            </a:xfrm>
                            <a:custGeom>
                              <a:avLst/>
                              <a:gdLst>
                                <a:gd name="T0" fmla="+- 0 11524 11524"/>
                                <a:gd name="T1" fmla="*/ T0 w 101"/>
                                <a:gd name="T2" fmla="+- 0 2881 2391"/>
                                <a:gd name="T3" fmla="*/ 2881 h 490"/>
                                <a:gd name="T4" fmla="+- 0 11625 11524"/>
                                <a:gd name="T5" fmla="*/ T4 w 101"/>
                                <a:gd name="T6" fmla="+- 0 2881 2391"/>
                                <a:gd name="T7" fmla="*/ 2881 h 490"/>
                                <a:gd name="T8" fmla="+- 0 11625 11524"/>
                                <a:gd name="T9" fmla="*/ T8 w 101"/>
                                <a:gd name="T10" fmla="+- 0 2391 2391"/>
                                <a:gd name="T11" fmla="*/ 2391 h 490"/>
                                <a:gd name="T12" fmla="+- 0 11524 11524"/>
                                <a:gd name="T13" fmla="*/ T12 w 101"/>
                                <a:gd name="T14" fmla="+- 0 2391 2391"/>
                                <a:gd name="T15" fmla="*/ 2391 h 490"/>
                                <a:gd name="T16" fmla="+- 0 11524 11524"/>
                                <a:gd name="T17" fmla="*/ T16 w 101"/>
                                <a:gd name="T18" fmla="+- 0 2881 2391"/>
                                <a:gd name="T19" fmla="*/ 2881 h 4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" h="490">
                                  <a:moveTo>
                                    <a:pt x="0" y="490"/>
                                  </a:moveTo>
                                  <a:lnTo>
                                    <a:pt x="101" y="49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B8B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3" name=" 103"/>
                          <wpg:cNvGrpSpPr>
                            <a:grpSpLocks/>
                          </wpg:cNvGrpSpPr>
                          <wpg:grpSpPr bwMode="auto">
                            <a:xfrm>
                              <a:off x="620" y="2391"/>
                              <a:ext cx="101" cy="490"/>
                              <a:chOff x="620" y="2391"/>
                              <a:chExt cx="101" cy="490"/>
                            </a:xfrm>
                          </wpg:grpSpPr>
                          <wps:wsp>
                            <wps:cNvPr id="104" name=" 114"/>
                            <wps:cNvSpPr>
                              <a:spLocks/>
                            </wps:cNvSpPr>
                            <wps:spPr bwMode="auto">
                              <a:xfrm>
                                <a:off x="620" y="2391"/>
                                <a:ext cx="101" cy="490"/>
                              </a:xfrm>
                              <a:custGeom>
                                <a:avLst/>
                                <a:gdLst>
                                  <a:gd name="T0" fmla="+- 0 620 620"/>
                                  <a:gd name="T1" fmla="*/ T0 w 101"/>
                                  <a:gd name="T2" fmla="+- 0 2881 2391"/>
                                  <a:gd name="T3" fmla="*/ 2881 h 490"/>
                                  <a:gd name="T4" fmla="+- 0 720 620"/>
                                  <a:gd name="T5" fmla="*/ T4 w 101"/>
                                  <a:gd name="T6" fmla="+- 0 2881 2391"/>
                                  <a:gd name="T7" fmla="*/ 2881 h 490"/>
                                  <a:gd name="T8" fmla="+- 0 720 620"/>
                                  <a:gd name="T9" fmla="*/ T8 w 101"/>
                                  <a:gd name="T10" fmla="+- 0 2391 2391"/>
                                  <a:gd name="T11" fmla="*/ 2391 h 490"/>
                                  <a:gd name="T12" fmla="+- 0 620 620"/>
                                  <a:gd name="T13" fmla="*/ T12 w 101"/>
                                  <a:gd name="T14" fmla="+- 0 2391 2391"/>
                                  <a:gd name="T15" fmla="*/ 2391 h 490"/>
                                  <a:gd name="T16" fmla="+- 0 620 620"/>
                                  <a:gd name="T17" fmla="*/ T16 w 101"/>
                                  <a:gd name="T18" fmla="+- 0 2881 2391"/>
                                  <a:gd name="T19" fmla="*/ 2881 h 49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1" h="490">
                                    <a:moveTo>
                                      <a:pt x="0" y="490"/>
                                    </a:moveTo>
                                    <a:lnTo>
                                      <a:pt x="100" y="49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9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4B8B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05" name=" 10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0" y="2391"/>
                                <a:ext cx="10804" cy="490"/>
                                <a:chOff x="720" y="2391"/>
                                <a:chExt cx="10804" cy="490"/>
                              </a:xfrm>
                            </wpg:grpSpPr>
                            <wps:wsp>
                              <wps:cNvPr id="106" name=" 1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20" y="2391"/>
                                  <a:ext cx="10804" cy="490"/>
                                </a:xfrm>
                                <a:custGeom>
                                  <a:avLst/>
                                  <a:gdLst>
                                    <a:gd name="T0" fmla="+- 0 720 720"/>
                                    <a:gd name="T1" fmla="*/ T0 w 10804"/>
                                    <a:gd name="T2" fmla="+- 0 2881 2391"/>
                                    <a:gd name="T3" fmla="*/ 2881 h 490"/>
                                    <a:gd name="T4" fmla="+- 0 11524 720"/>
                                    <a:gd name="T5" fmla="*/ T4 w 10804"/>
                                    <a:gd name="T6" fmla="+- 0 2881 2391"/>
                                    <a:gd name="T7" fmla="*/ 2881 h 490"/>
                                    <a:gd name="T8" fmla="+- 0 11524 720"/>
                                    <a:gd name="T9" fmla="*/ T8 w 10804"/>
                                    <a:gd name="T10" fmla="+- 0 2391 2391"/>
                                    <a:gd name="T11" fmla="*/ 2391 h 490"/>
                                    <a:gd name="T12" fmla="+- 0 720 720"/>
                                    <a:gd name="T13" fmla="*/ T12 w 10804"/>
                                    <a:gd name="T14" fmla="+- 0 2391 2391"/>
                                    <a:gd name="T15" fmla="*/ 2391 h 490"/>
                                    <a:gd name="T16" fmla="+- 0 720 720"/>
                                    <a:gd name="T17" fmla="*/ T16 w 10804"/>
                                    <a:gd name="T18" fmla="+- 0 2881 2391"/>
                                    <a:gd name="T19" fmla="*/ 2881 h 49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0804" h="490">
                                      <a:moveTo>
                                        <a:pt x="0" y="490"/>
                                      </a:moveTo>
                                      <a:lnTo>
                                        <a:pt x="10804" y="490"/>
                                      </a:lnTo>
                                      <a:lnTo>
                                        <a:pt x="108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9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B8B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07" name=" 1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15" y="2386"/>
                                  <a:ext cx="11015" cy="0"/>
                                  <a:chOff x="615" y="2386"/>
                                  <a:chExt cx="11015" cy="0"/>
                                </a:xfrm>
                              </wpg:grpSpPr>
                              <wps:wsp>
                                <wps:cNvPr id="108" name=" 1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5" y="2386"/>
                                    <a:ext cx="11015" cy="0"/>
                                  </a:xfrm>
                                  <a:custGeom>
                                    <a:avLst/>
                                    <a:gdLst>
                                      <a:gd name="T0" fmla="+- 0 615 615"/>
                                      <a:gd name="T1" fmla="*/ T0 w 11015"/>
                                      <a:gd name="T2" fmla="+- 0 11630 615"/>
                                      <a:gd name="T3" fmla="*/ T2 w 11015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1015">
                                        <a:moveTo>
                                          <a:pt x="0" y="0"/>
                                        </a:moveTo>
                                        <a:lnTo>
                                          <a:pt x="11015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09" name=" 10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10" y="2381"/>
                                    <a:ext cx="0" cy="510"/>
                                    <a:chOff x="610" y="2381"/>
                                    <a:chExt cx="0" cy="510"/>
                                  </a:xfrm>
                                </wpg:grpSpPr>
                                <wps:wsp>
                                  <wps:cNvPr id="110" name=" 1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10" y="2381"/>
                                      <a:ext cx="0" cy="510"/>
                                    </a:xfrm>
                                    <a:custGeom>
                                      <a:avLst/>
                                      <a:gdLst>
                                        <a:gd name="T0" fmla="+- 0 2381 2381"/>
                                        <a:gd name="T1" fmla="*/ 2381 h 510"/>
                                        <a:gd name="T2" fmla="+- 0 2891 2381"/>
                                        <a:gd name="T3" fmla="*/ 2891 h 510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51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51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671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11" name=" 10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15" y="2886"/>
                                      <a:ext cx="11015" cy="0"/>
                                      <a:chOff x="615" y="2886"/>
                                      <a:chExt cx="11015" cy="0"/>
                                    </a:xfrm>
                                  </wpg:grpSpPr>
                                  <wps:wsp>
                                    <wps:cNvPr id="112" name=" 1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5" y="2886"/>
                                        <a:ext cx="11015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615 615"/>
                                          <a:gd name="T1" fmla="*/ T0 w 11015"/>
                                          <a:gd name="T2" fmla="+- 0 11630 615"/>
                                          <a:gd name="T3" fmla="*/ T2 w 11015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01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1015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366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13" name=" 10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635" y="2381"/>
                                        <a:ext cx="0" cy="509"/>
                                        <a:chOff x="11635" y="2381"/>
                                        <a:chExt cx="0" cy="509"/>
                                      </a:xfrm>
                                    </wpg:grpSpPr>
                                    <wps:wsp>
                                      <wps:cNvPr id="114" name=" 109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1635" y="2381"/>
                                          <a:ext cx="0" cy="509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2381 2381"/>
                                            <a:gd name="T1" fmla="*/ 2381 h 509"/>
                                            <a:gd name="T2" fmla="+- 0 2891 2381"/>
                                            <a:gd name="T3" fmla="*/ 2891 h 509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509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51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366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6C32F1" id=" 101" o:spid="_x0000_s1026" style="position:absolute;margin-left:30.2pt;margin-top:118.75pt;width:551.85pt;height:26.1pt;z-index:-251663360;mso-position-horizontal-relative:page;mso-position-vertical-relative:page" coordorigin="604,2375" coordsize="11037,52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">
                <v:group id=" 102" o:spid="_x0000_s1027" style="position:absolute;left:11524;top:2391;width:101;height:490" coordorigin="11524,2391" coordsize="101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">
                  <v:shape id=" 115" o:spid="_x0000_s1028" style="position:absolute;left:11524;top:2391;width:101;height:490;visibility:visible;mso-wrap-style:square;v-text-anchor:top" coordsize="101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" path="m,490r101,l101,,,,,490xe" fillcolor="#e4b8b7" stroked="f">
                    <v:path arrowok="t" o:connecttype="custom" o:connectlocs="0,2881;101,2881;101,2391;0,2391;0,2881" o:connectangles="0,0,0,0,0"/>
                  </v:shape>
                  <v:group id=" 103" o:spid="_x0000_s1029" style="position:absolute;left:620;top:2391;width:101;height:490" coordorigin="620,2391" coordsize="101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">
                    <v:shape id=" 114" o:spid="_x0000_s1030" style="position:absolute;left:620;top:2391;width:101;height:490;visibility:visible;mso-wrap-style:square;v-text-anchor:top" coordsize="101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" path="m,490r100,l100,,,,,490xe" fillcolor="#e4b8b7" stroked="f">
                      <v:path arrowok="t" o:connecttype="custom" o:connectlocs="0,2881;100,2881;100,2391;0,2391;0,2881" o:connectangles="0,0,0,0,0"/>
                    </v:shape>
                    <v:group id=" 104" o:spid="_x0000_s1031" style="position:absolute;left:720;top:2391;width:10804;height:490" coordorigin="720,2391" coordsize="10804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">
                      <v:shape id=" 113" o:spid="_x0000_s1032" style="position:absolute;left:720;top:2391;width:10804;height:490;visibility:visible;mso-wrap-style:square;v-text-anchor:top" coordsize="10804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" path="m,490r10804,l10804,,,,,490xe" fillcolor="#e4b8b7" stroked="f">
                        <v:path arrowok="t" o:connecttype="custom" o:connectlocs="0,2881;10804,2881;10804,2391;0,2391;0,2881" o:connectangles="0,0,0,0,0"/>
                      </v:shape>
                      <v:group id=" 105" o:spid="_x0000_s1033" style="position:absolute;left:615;top:2386;width:11015;height:0" coordorigin="615,2386" coordsize="1101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">
                        <v:shape id=" 112" o:spid="_x0000_s1034" style="position:absolute;left:615;top:2386;width:11015;height:0;visibility:visible;mso-wrap-style:square;v-text-anchor:top" coordsize="1101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" path="m,l11015,e" filled="f" strokeweight=".58pt">
                          <v:path arrowok="t" o:connecttype="custom" o:connectlocs="0,0;11015,0" o:connectangles="0,0"/>
                        </v:shape>
                        <v:group id=" 106" o:spid="_x0000_s1035" style="position:absolute;left:610;top:2381;width:0;height:510" coordorigin="610,2381" coordsize="0,5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">
                          <v:shape id=" 111" o:spid="_x0000_s1036" style="position:absolute;left:610;top:2381;width:0;height:510;visibility:visible;mso-wrap-style:square;v-text-anchor:top" coordsize="0,5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" path="m,l,510e" filled="f" strokeweight=".21308mm">
                            <v:path arrowok="t" o:connecttype="custom" o:connectlocs="0,2381;0,2891" o:connectangles="0,0"/>
                          </v:shape>
                          <v:group id=" 107" o:spid="_x0000_s1037" style="position:absolute;left:615;top:2886;width:11015;height:0" coordorigin="615,2886" coordsize="1101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">
                            <v:shape id=" 110" o:spid="_x0000_s1038" style="position:absolute;left:615;top:2886;width:11015;height:0;visibility:visible;mso-wrap-style:square;v-text-anchor:top" coordsize="1101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" path="m,l11015,e" filled="f" strokeweight=".58pt">
                              <v:path arrowok="t" o:connecttype="custom" o:connectlocs="0,0;11015,0" o:connectangles="0,0"/>
                            </v:shape>
                            <v:group id=" 108" o:spid="_x0000_s1039" style="position:absolute;left:11635;top:2381;width:0;height:509" coordorigin="11635,2381" coordsize="0,5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">
                              <v:shape id=" 109" o:spid="_x0000_s1040" style="position:absolute;left:11635;top:2381;width:0;height:509;visibility:visible;mso-wrap-style:square;v-text-anchor:top" coordsize="0,5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" path="m,l,510e" filled="f" strokeweight=".58pt">
                                <v:path arrowok="t" o:connecttype="custom" o:connectlocs="0,2381;0,2891" o:connectangles="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5B0A6D">
        <w:rPr>
          <w:rFonts w:ascii="Calibri" w:eastAsia="Calibri" w:hAnsi="Calibri" w:cs="Calibri"/>
          <w:sz w:val="40"/>
          <w:szCs w:val="40"/>
        </w:rPr>
        <w:t>VIKAS</w:t>
      </w:r>
      <w:r w:rsidR="005B0A6D">
        <w:rPr>
          <w:rFonts w:ascii="Calibri" w:eastAsia="Calibri" w:hAnsi="Calibri" w:cs="Calibri"/>
          <w:spacing w:val="-11"/>
          <w:sz w:val="40"/>
          <w:szCs w:val="40"/>
        </w:rPr>
        <w:t xml:space="preserve"> </w:t>
      </w:r>
      <w:r w:rsidR="005B0A6D">
        <w:rPr>
          <w:rFonts w:ascii="Calibri" w:eastAsia="Calibri" w:hAnsi="Calibri" w:cs="Calibri"/>
          <w:spacing w:val="3"/>
          <w:sz w:val="40"/>
          <w:szCs w:val="40"/>
        </w:rPr>
        <w:t>N</w:t>
      </w:r>
      <w:r w:rsidR="005B0A6D">
        <w:rPr>
          <w:rFonts w:ascii="Calibri" w:eastAsia="Calibri" w:hAnsi="Calibri" w:cs="Calibri"/>
          <w:sz w:val="40"/>
          <w:szCs w:val="40"/>
        </w:rPr>
        <w:t>AMD</w:t>
      </w:r>
      <w:r w:rsidR="005B0A6D">
        <w:rPr>
          <w:rFonts w:ascii="Calibri" w:eastAsia="Calibri" w:hAnsi="Calibri" w:cs="Calibri"/>
          <w:spacing w:val="2"/>
          <w:sz w:val="40"/>
          <w:szCs w:val="40"/>
        </w:rPr>
        <w:t>E</w:t>
      </w:r>
      <w:r w:rsidR="005B0A6D">
        <w:rPr>
          <w:rFonts w:ascii="Calibri" w:eastAsia="Calibri" w:hAnsi="Calibri" w:cs="Calibri"/>
          <w:sz w:val="40"/>
          <w:szCs w:val="40"/>
        </w:rPr>
        <w:t>V</w:t>
      </w:r>
      <w:r w:rsidR="005B0A6D">
        <w:rPr>
          <w:rFonts w:ascii="Calibri" w:eastAsia="Calibri" w:hAnsi="Calibri" w:cs="Calibri"/>
          <w:spacing w:val="-15"/>
          <w:sz w:val="40"/>
          <w:szCs w:val="40"/>
        </w:rPr>
        <w:t xml:space="preserve"> </w:t>
      </w:r>
      <w:r w:rsidR="005B0A6D">
        <w:rPr>
          <w:rFonts w:ascii="Calibri" w:eastAsia="Calibri" w:hAnsi="Calibri" w:cs="Calibri"/>
          <w:sz w:val="40"/>
          <w:szCs w:val="40"/>
        </w:rPr>
        <w:t>B</w:t>
      </w:r>
      <w:r w:rsidR="005B0A6D">
        <w:rPr>
          <w:rFonts w:ascii="Calibri" w:eastAsia="Calibri" w:hAnsi="Calibri" w:cs="Calibri"/>
          <w:spacing w:val="6"/>
          <w:sz w:val="40"/>
          <w:szCs w:val="40"/>
        </w:rPr>
        <w:t>H</w:t>
      </w:r>
      <w:r w:rsidR="005B0A6D">
        <w:rPr>
          <w:rFonts w:ascii="Calibri" w:eastAsia="Calibri" w:hAnsi="Calibri" w:cs="Calibri"/>
          <w:sz w:val="40"/>
          <w:szCs w:val="40"/>
        </w:rPr>
        <w:t>A</w:t>
      </w:r>
      <w:r w:rsidR="005B0A6D">
        <w:rPr>
          <w:rFonts w:ascii="Calibri" w:eastAsia="Calibri" w:hAnsi="Calibri" w:cs="Calibri"/>
          <w:spacing w:val="2"/>
          <w:sz w:val="40"/>
          <w:szCs w:val="40"/>
        </w:rPr>
        <w:t>N</w:t>
      </w:r>
      <w:r w:rsidR="005B0A6D">
        <w:rPr>
          <w:rFonts w:ascii="Calibri" w:eastAsia="Calibri" w:hAnsi="Calibri" w:cs="Calibri"/>
          <w:sz w:val="40"/>
          <w:szCs w:val="40"/>
        </w:rPr>
        <w:t>DILKAR</w:t>
      </w:r>
    </w:p>
    <w:p w:rsidR="00CB4A71" w:rsidRDefault="005B0A6D">
      <w:pPr>
        <w:spacing w:line="380" w:lineRule="exact"/>
        <w:ind w:left="3217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spacing w:val="-2"/>
          <w:position w:val="1"/>
          <w:sz w:val="32"/>
          <w:szCs w:val="32"/>
        </w:rPr>
        <w:t>o</w:t>
      </w:r>
      <w:r>
        <w:rPr>
          <w:rFonts w:ascii="Calibri" w:eastAsia="Calibri" w:hAnsi="Calibri" w:cs="Calibri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spacing w:val="-3"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spacing w:val="2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spacing w:val="-2"/>
          <w:position w:val="1"/>
          <w:sz w:val="32"/>
          <w:szCs w:val="32"/>
        </w:rPr>
        <w:t xml:space="preserve"> No</w:t>
      </w:r>
      <w:r>
        <w:rPr>
          <w:rFonts w:ascii="Calibri" w:eastAsia="Calibri" w:hAnsi="Calibri" w:cs="Calibri"/>
          <w:position w:val="1"/>
          <w:sz w:val="32"/>
          <w:szCs w:val="32"/>
        </w:rPr>
        <w:t xml:space="preserve">.: </w:t>
      </w:r>
      <w:r>
        <w:rPr>
          <w:rFonts w:ascii="Calibri" w:eastAsia="Calibri" w:hAnsi="Calibri" w:cs="Calibri"/>
          <w:spacing w:val="-2"/>
          <w:position w:val="1"/>
          <w:sz w:val="32"/>
          <w:szCs w:val="32"/>
        </w:rPr>
        <w:t>+</w:t>
      </w:r>
      <w:r>
        <w:rPr>
          <w:rFonts w:ascii="Calibri" w:eastAsia="Calibri" w:hAnsi="Calibri" w:cs="Calibri"/>
          <w:position w:val="1"/>
          <w:sz w:val="32"/>
          <w:szCs w:val="32"/>
        </w:rPr>
        <w:t>9</w:t>
      </w:r>
      <w:r>
        <w:rPr>
          <w:rFonts w:ascii="Calibri" w:eastAsia="Calibri" w:hAnsi="Calibri" w:cs="Calibri"/>
          <w:spacing w:val="2"/>
          <w:position w:val="1"/>
          <w:sz w:val="32"/>
          <w:szCs w:val="32"/>
        </w:rPr>
        <w:t>1-</w:t>
      </w:r>
      <w:r>
        <w:rPr>
          <w:rFonts w:ascii="Calibri" w:eastAsia="Calibri" w:hAnsi="Calibri" w:cs="Calibri"/>
          <w:position w:val="1"/>
          <w:sz w:val="32"/>
          <w:szCs w:val="32"/>
        </w:rPr>
        <w:t>9762</w:t>
      </w:r>
      <w:r>
        <w:rPr>
          <w:rFonts w:ascii="Calibri" w:eastAsia="Calibri" w:hAnsi="Calibri" w:cs="Calibri"/>
          <w:spacing w:val="-4"/>
          <w:position w:val="1"/>
          <w:sz w:val="32"/>
          <w:szCs w:val="32"/>
        </w:rPr>
        <w:t>9</w:t>
      </w:r>
      <w:r>
        <w:rPr>
          <w:rFonts w:ascii="Calibri" w:eastAsia="Calibri" w:hAnsi="Calibri" w:cs="Calibri"/>
          <w:position w:val="1"/>
          <w:sz w:val="32"/>
          <w:szCs w:val="32"/>
        </w:rPr>
        <w:t>585</w:t>
      </w:r>
      <w:r>
        <w:rPr>
          <w:rFonts w:ascii="Calibri" w:eastAsia="Calibri" w:hAnsi="Calibri" w:cs="Calibri"/>
          <w:spacing w:val="-4"/>
          <w:position w:val="1"/>
          <w:sz w:val="32"/>
          <w:szCs w:val="32"/>
        </w:rPr>
        <w:t>4</w:t>
      </w:r>
      <w:r>
        <w:rPr>
          <w:rFonts w:ascii="Calibri" w:eastAsia="Calibri" w:hAnsi="Calibri" w:cs="Calibri"/>
          <w:position w:val="1"/>
          <w:sz w:val="32"/>
          <w:szCs w:val="32"/>
        </w:rPr>
        <w:t>6/8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8</w:t>
      </w:r>
      <w:r>
        <w:rPr>
          <w:rFonts w:ascii="Calibri" w:eastAsia="Calibri" w:hAnsi="Calibri" w:cs="Calibri"/>
          <w:position w:val="1"/>
          <w:sz w:val="32"/>
          <w:szCs w:val="32"/>
        </w:rPr>
        <w:t>3</w:t>
      </w:r>
      <w:r>
        <w:rPr>
          <w:rFonts w:ascii="Calibri" w:eastAsia="Calibri" w:hAnsi="Calibri" w:cs="Calibri"/>
          <w:spacing w:val="-4"/>
          <w:position w:val="1"/>
          <w:sz w:val="32"/>
          <w:szCs w:val="32"/>
        </w:rPr>
        <w:t>0</w:t>
      </w:r>
      <w:r>
        <w:rPr>
          <w:rFonts w:ascii="Calibri" w:eastAsia="Calibri" w:hAnsi="Calibri" w:cs="Calibri"/>
          <w:position w:val="1"/>
          <w:sz w:val="32"/>
          <w:szCs w:val="32"/>
        </w:rPr>
        <w:t>2835</w:t>
      </w:r>
      <w:r>
        <w:rPr>
          <w:rFonts w:ascii="Calibri" w:eastAsia="Calibri" w:hAnsi="Calibri" w:cs="Calibri"/>
          <w:spacing w:val="-4"/>
          <w:position w:val="1"/>
          <w:sz w:val="32"/>
          <w:szCs w:val="32"/>
        </w:rPr>
        <w:t>4</w:t>
      </w:r>
      <w:r>
        <w:rPr>
          <w:rFonts w:ascii="Calibri" w:eastAsia="Calibri" w:hAnsi="Calibri" w:cs="Calibri"/>
          <w:position w:val="1"/>
          <w:sz w:val="32"/>
          <w:szCs w:val="32"/>
        </w:rPr>
        <w:t>4</w:t>
      </w:r>
    </w:p>
    <w:p w:rsidR="00CB4A71" w:rsidRDefault="005B0A6D">
      <w:pPr>
        <w:spacing w:line="380" w:lineRule="exact"/>
        <w:ind w:left="3125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-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m</w:t>
      </w:r>
      <w:r>
        <w:rPr>
          <w:rFonts w:ascii="Calibri" w:eastAsia="Calibri" w:hAnsi="Calibri" w:cs="Calibri"/>
          <w:b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l</w:t>
      </w:r>
      <w:r>
        <w:rPr>
          <w:rFonts w:ascii="Calibri" w:eastAsia="Calibri" w:hAnsi="Calibri" w:cs="Calibri"/>
          <w:b/>
          <w:sz w:val="32"/>
          <w:szCs w:val="32"/>
        </w:rPr>
        <w:t xml:space="preserve">: </w:t>
      </w:r>
      <w:hyperlink r:id="rId5">
        <w:r>
          <w:rPr>
            <w:rFonts w:ascii="Calibri" w:eastAsia="Calibri" w:hAnsi="Calibri" w:cs="Calibri"/>
            <w:b/>
            <w:color w:val="0000FF"/>
            <w:spacing w:val="1"/>
            <w:sz w:val="32"/>
            <w:szCs w:val="32"/>
            <w:u w:val="thick" w:color="0000FF"/>
          </w:rPr>
          <w:t>v</w:t>
        </w:r>
        <w:r>
          <w:rPr>
            <w:rFonts w:ascii="Calibri" w:eastAsia="Calibri" w:hAnsi="Calibri" w:cs="Calibri"/>
            <w:b/>
            <w:color w:val="0000FF"/>
            <w:spacing w:val="-2"/>
            <w:sz w:val="32"/>
            <w:szCs w:val="32"/>
            <w:u w:val="thick" w:color="0000FF"/>
          </w:rPr>
          <w:t>i</w:t>
        </w:r>
        <w:r>
          <w:rPr>
            <w:rFonts w:ascii="Calibri" w:eastAsia="Calibri" w:hAnsi="Calibri" w:cs="Calibri"/>
            <w:b/>
            <w:color w:val="0000FF"/>
            <w:sz w:val="32"/>
            <w:szCs w:val="32"/>
            <w:u w:val="thick" w:color="0000FF"/>
          </w:rPr>
          <w:t>k</w:t>
        </w:r>
        <w:r>
          <w:rPr>
            <w:rFonts w:ascii="Calibri" w:eastAsia="Calibri" w:hAnsi="Calibri" w:cs="Calibri"/>
            <w:b/>
            <w:color w:val="0000FF"/>
            <w:spacing w:val="-1"/>
            <w:sz w:val="32"/>
            <w:szCs w:val="32"/>
            <w:u w:val="thick" w:color="0000FF"/>
          </w:rPr>
          <w:t>a</w:t>
        </w:r>
        <w:r>
          <w:rPr>
            <w:rFonts w:ascii="Calibri" w:eastAsia="Calibri" w:hAnsi="Calibri" w:cs="Calibri"/>
            <w:b/>
            <w:color w:val="0000FF"/>
            <w:spacing w:val="1"/>
            <w:sz w:val="32"/>
            <w:szCs w:val="32"/>
            <w:u w:val="thick" w:color="0000FF"/>
          </w:rPr>
          <w:t>s</w:t>
        </w:r>
        <w:r>
          <w:rPr>
            <w:rFonts w:ascii="Calibri" w:eastAsia="Calibri" w:hAnsi="Calibri" w:cs="Calibri"/>
            <w:b/>
            <w:color w:val="0000FF"/>
            <w:sz w:val="32"/>
            <w:szCs w:val="32"/>
            <w:u w:val="thick" w:color="0000FF"/>
          </w:rPr>
          <w:t>bhand</w:t>
        </w:r>
        <w:r>
          <w:rPr>
            <w:rFonts w:ascii="Calibri" w:eastAsia="Calibri" w:hAnsi="Calibri" w:cs="Calibri"/>
            <w:b/>
            <w:color w:val="0000FF"/>
            <w:spacing w:val="-2"/>
            <w:sz w:val="32"/>
            <w:szCs w:val="32"/>
            <w:u w:val="thick" w:color="0000FF"/>
          </w:rPr>
          <w:t>il</w:t>
        </w:r>
        <w:r>
          <w:rPr>
            <w:rFonts w:ascii="Calibri" w:eastAsia="Calibri" w:hAnsi="Calibri" w:cs="Calibri"/>
            <w:b/>
            <w:color w:val="0000FF"/>
            <w:sz w:val="32"/>
            <w:szCs w:val="32"/>
            <w:u w:val="thick" w:color="0000FF"/>
          </w:rPr>
          <w:t>k</w:t>
        </w:r>
        <w:r>
          <w:rPr>
            <w:rFonts w:ascii="Calibri" w:eastAsia="Calibri" w:hAnsi="Calibri" w:cs="Calibri"/>
            <w:b/>
            <w:color w:val="0000FF"/>
            <w:spacing w:val="-1"/>
            <w:sz w:val="32"/>
            <w:szCs w:val="32"/>
            <w:u w:val="thick" w:color="0000FF"/>
          </w:rPr>
          <w:t>a</w:t>
        </w:r>
        <w:r>
          <w:rPr>
            <w:rFonts w:ascii="Calibri" w:eastAsia="Calibri" w:hAnsi="Calibri" w:cs="Calibri"/>
            <w:b/>
            <w:color w:val="0000FF"/>
            <w:sz w:val="32"/>
            <w:szCs w:val="32"/>
            <w:u w:val="thick" w:color="0000FF"/>
          </w:rPr>
          <w:t>r</w:t>
        </w:r>
        <w:r>
          <w:rPr>
            <w:rFonts w:ascii="Calibri" w:eastAsia="Calibri" w:hAnsi="Calibri" w:cs="Calibri"/>
            <w:b/>
            <w:color w:val="0000FF"/>
            <w:spacing w:val="-6"/>
            <w:sz w:val="32"/>
            <w:szCs w:val="32"/>
            <w:u w:val="thick" w:color="0000FF"/>
          </w:rPr>
          <w:t>@</w:t>
        </w:r>
        <w:r>
          <w:rPr>
            <w:rFonts w:ascii="Calibri" w:eastAsia="Calibri" w:hAnsi="Calibri" w:cs="Calibri"/>
            <w:b/>
            <w:color w:val="0000FF"/>
            <w:spacing w:val="1"/>
            <w:sz w:val="32"/>
            <w:szCs w:val="32"/>
            <w:u w:val="thick" w:color="0000FF"/>
          </w:rPr>
          <w:t>g</w:t>
        </w:r>
        <w:r>
          <w:rPr>
            <w:rFonts w:ascii="Calibri" w:eastAsia="Calibri" w:hAnsi="Calibri" w:cs="Calibri"/>
            <w:b/>
            <w:color w:val="0000FF"/>
            <w:spacing w:val="2"/>
            <w:sz w:val="32"/>
            <w:szCs w:val="32"/>
            <w:u w:val="thick" w:color="0000FF"/>
          </w:rPr>
          <w:t>m</w:t>
        </w:r>
        <w:r>
          <w:rPr>
            <w:rFonts w:ascii="Calibri" w:eastAsia="Calibri" w:hAnsi="Calibri" w:cs="Calibri"/>
            <w:b/>
            <w:color w:val="0000FF"/>
            <w:sz w:val="32"/>
            <w:szCs w:val="32"/>
            <w:u w:val="thick" w:color="0000FF"/>
          </w:rPr>
          <w:t>a</w:t>
        </w:r>
        <w:r>
          <w:rPr>
            <w:rFonts w:ascii="Calibri" w:eastAsia="Calibri" w:hAnsi="Calibri" w:cs="Calibri"/>
            <w:b/>
            <w:color w:val="0000FF"/>
            <w:spacing w:val="-3"/>
            <w:sz w:val="32"/>
            <w:szCs w:val="32"/>
            <w:u w:val="thick" w:color="0000FF"/>
          </w:rPr>
          <w:t>i</w:t>
        </w:r>
        <w:r>
          <w:rPr>
            <w:rFonts w:ascii="Calibri" w:eastAsia="Calibri" w:hAnsi="Calibri" w:cs="Calibri"/>
            <w:b/>
            <w:color w:val="0000FF"/>
            <w:spacing w:val="-2"/>
            <w:sz w:val="32"/>
            <w:szCs w:val="32"/>
            <w:u w:val="thick" w:color="0000FF"/>
          </w:rPr>
          <w:t>l</w:t>
        </w:r>
        <w:r>
          <w:rPr>
            <w:rFonts w:ascii="Calibri" w:eastAsia="Calibri" w:hAnsi="Calibri" w:cs="Calibri"/>
            <w:b/>
            <w:color w:val="0000FF"/>
            <w:sz w:val="32"/>
            <w:szCs w:val="32"/>
            <w:u w:val="thick" w:color="0000FF"/>
          </w:rPr>
          <w:t>.c</w:t>
        </w:r>
        <w:r>
          <w:rPr>
            <w:rFonts w:ascii="Calibri" w:eastAsia="Calibri" w:hAnsi="Calibri" w:cs="Calibri"/>
            <w:b/>
            <w:color w:val="0000FF"/>
            <w:spacing w:val="-5"/>
            <w:sz w:val="32"/>
            <w:szCs w:val="32"/>
            <w:u w:val="thick" w:color="0000FF"/>
          </w:rPr>
          <w:t>o</w:t>
        </w:r>
        <w:r>
          <w:rPr>
            <w:rFonts w:ascii="Calibri" w:eastAsia="Calibri" w:hAnsi="Calibri" w:cs="Calibri"/>
            <w:b/>
            <w:color w:val="0000FF"/>
            <w:sz w:val="32"/>
            <w:szCs w:val="32"/>
            <w:u w:val="thick" w:color="0000FF"/>
          </w:rPr>
          <w:t>m</w:t>
        </w:r>
      </w:hyperlink>
    </w:p>
    <w:p w:rsidR="00CB4A71" w:rsidRDefault="00CB4A71">
      <w:pPr>
        <w:spacing w:line="200" w:lineRule="exact"/>
      </w:pPr>
    </w:p>
    <w:p w:rsidR="00CB4A71" w:rsidRDefault="00CB4A71">
      <w:pPr>
        <w:spacing w:before="15" w:line="220" w:lineRule="exact"/>
        <w:rPr>
          <w:sz w:val="22"/>
          <w:szCs w:val="22"/>
        </w:rPr>
      </w:pPr>
    </w:p>
    <w:p w:rsidR="00CB4A71" w:rsidRDefault="005B0A6D">
      <w:pPr>
        <w:spacing w:line="460" w:lineRule="exact"/>
        <w:ind w:left="4603" w:right="4590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w w:val="99"/>
          <w:position w:val="1"/>
          <w:sz w:val="40"/>
          <w:szCs w:val="40"/>
          <w:u w:val="double" w:color="000000"/>
        </w:rPr>
        <w:t>O</w:t>
      </w:r>
      <w:r>
        <w:rPr>
          <w:rFonts w:ascii="Calibri" w:eastAsia="Calibri" w:hAnsi="Calibri" w:cs="Calibri"/>
          <w:b/>
          <w:spacing w:val="1"/>
          <w:w w:val="99"/>
          <w:position w:val="1"/>
          <w:sz w:val="40"/>
          <w:szCs w:val="40"/>
          <w:u w:val="double" w:color="000000"/>
        </w:rPr>
        <w:t>b</w:t>
      </w:r>
      <w:r>
        <w:rPr>
          <w:rFonts w:ascii="Calibri" w:eastAsia="Calibri" w:hAnsi="Calibri" w:cs="Calibri"/>
          <w:b/>
          <w:w w:val="99"/>
          <w:position w:val="1"/>
          <w:sz w:val="40"/>
          <w:szCs w:val="40"/>
          <w:u w:val="double" w:color="000000"/>
        </w:rPr>
        <w:t>je</w:t>
      </w:r>
      <w:r>
        <w:rPr>
          <w:rFonts w:ascii="Calibri" w:eastAsia="Calibri" w:hAnsi="Calibri" w:cs="Calibri"/>
          <w:b/>
          <w:spacing w:val="1"/>
          <w:w w:val="99"/>
          <w:position w:val="1"/>
          <w:sz w:val="40"/>
          <w:szCs w:val="40"/>
          <w:u w:val="double" w:color="000000"/>
        </w:rPr>
        <w:t>c</w:t>
      </w:r>
      <w:r>
        <w:rPr>
          <w:rFonts w:ascii="Calibri" w:eastAsia="Calibri" w:hAnsi="Calibri" w:cs="Calibri"/>
          <w:b/>
          <w:w w:val="99"/>
          <w:position w:val="1"/>
          <w:sz w:val="40"/>
          <w:szCs w:val="40"/>
          <w:u w:val="double" w:color="000000"/>
        </w:rPr>
        <w:t>ti</w:t>
      </w:r>
      <w:r>
        <w:rPr>
          <w:rFonts w:ascii="Calibri" w:eastAsia="Calibri" w:hAnsi="Calibri" w:cs="Calibri"/>
          <w:b/>
          <w:spacing w:val="-2"/>
          <w:w w:val="99"/>
          <w:position w:val="1"/>
          <w:sz w:val="40"/>
          <w:szCs w:val="40"/>
          <w:u w:val="double" w:color="000000"/>
        </w:rPr>
        <w:t>v</w:t>
      </w:r>
      <w:r>
        <w:rPr>
          <w:rFonts w:ascii="Calibri" w:eastAsia="Calibri" w:hAnsi="Calibri" w:cs="Calibri"/>
          <w:b/>
          <w:spacing w:val="1"/>
          <w:w w:val="99"/>
          <w:position w:val="1"/>
          <w:sz w:val="40"/>
          <w:szCs w:val="40"/>
          <w:u w:val="double" w:color="000000"/>
        </w:rPr>
        <w:t>e</w:t>
      </w:r>
      <w:r>
        <w:rPr>
          <w:rFonts w:ascii="Calibri" w:eastAsia="Calibri" w:hAnsi="Calibri" w:cs="Calibri"/>
          <w:b/>
          <w:w w:val="99"/>
          <w:position w:val="1"/>
          <w:sz w:val="40"/>
          <w:szCs w:val="40"/>
          <w:u w:val="double" w:color="000000"/>
        </w:rPr>
        <w:t>:</w:t>
      </w:r>
    </w:p>
    <w:p w:rsidR="00CB4A71" w:rsidRDefault="005B0A6D">
      <w:pPr>
        <w:spacing w:before="5"/>
        <w:ind w:left="460"/>
        <w:rPr>
          <w:rFonts w:ascii="Calibri" w:eastAsia="Calibri" w:hAnsi="Calibri" w:cs="Calibri"/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</w:t>
      </w:r>
      <w:r>
        <w:rPr>
          <w:sz w:val="26"/>
          <w:szCs w:val="26"/>
        </w:rPr>
        <w:t xml:space="preserve"> </w:t>
      </w:r>
      <w:r>
        <w:rPr>
          <w:spacing w:val="22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“</w:t>
      </w:r>
      <w:r>
        <w:rPr>
          <w:rFonts w:ascii="Calibri" w:eastAsia="Calibri" w:hAnsi="Calibri" w:cs="Calibri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spacing w:val="-2"/>
          <w:sz w:val="26"/>
          <w:szCs w:val="26"/>
        </w:rPr>
        <w:t>oo</w:t>
      </w:r>
      <w:r>
        <w:rPr>
          <w:rFonts w:ascii="Calibri" w:eastAsia="Calibri" w:hAnsi="Calibri" w:cs="Calibri"/>
          <w:spacing w:val="2"/>
          <w:sz w:val="26"/>
          <w:szCs w:val="26"/>
        </w:rPr>
        <w:t>k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g</w:t>
      </w:r>
      <w:r>
        <w:rPr>
          <w:rFonts w:ascii="Calibri" w:eastAsia="Calibri" w:hAnsi="Calibri" w:cs="Calibri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f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re</w:t>
      </w:r>
      <w:r>
        <w:rPr>
          <w:rFonts w:ascii="Calibri" w:eastAsia="Calibri" w:hAnsi="Calibri" w:cs="Calibri"/>
          <w:spacing w:val="2"/>
          <w:sz w:val="26"/>
          <w:szCs w:val="26"/>
        </w:rPr>
        <w:t>w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sz w:val="26"/>
          <w:szCs w:val="26"/>
        </w:rPr>
        <w:t>d</w:t>
      </w:r>
      <w:r>
        <w:rPr>
          <w:rFonts w:ascii="Calibri" w:eastAsia="Calibri" w:hAnsi="Calibri" w:cs="Calibri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c</w:t>
      </w:r>
      <w:r>
        <w:rPr>
          <w:rFonts w:ascii="Calibri" w:eastAsia="Calibri" w:hAnsi="Calibri" w:cs="Calibri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sz w:val="26"/>
          <w:szCs w:val="26"/>
        </w:rPr>
        <w:t>er</w:t>
      </w:r>
      <w:r>
        <w:rPr>
          <w:rFonts w:ascii="Calibri" w:eastAsia="Calibri" w:hAnsi="Calibri" w:cs="Calibri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4"/>
          <w:sz w:val="26"/>
          <w:szCs w:val="26"/>
        </w:rPr>
        <w:t>t</w:t>
      </w:r>
      <w:r>
        <w:rPr>
          <w:rFonts w:ascii="Calibri" w:eastAsia="Calibri" w:hAnsi="Calibri" w:cs="Calibri"/>
          <w:sz w:val="26"/>
          <w:szCs w:val="26"/>
        </w:rPr>
        <w:t>o</w:t>
      </w:r>
      <w:r>
        <w:rPr>
          <w:rFonts w:ascii="Calibri" w:eastAsia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sz w:val="26"/>
          <w:szCs w:val="26"/>
        </w:rPr>
        <w:t>u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sz w:val="26"/>
          <w:szCs w:val="26"/>
        </w:rPr>
        <w:t>l</w:t>
      </w:r>
      <w:r>
        <w:rPr>
          <w:rFonts w:ascii="Calibri" w:eastAsia="Calibri" w:hAnsi="Calibri" w:cs="Calibri"/>
          <w:spacing w:val="-2"/>
          <w:sz w:val="26"/>
          <w:szCs w:val="26"/>
        </w:rPr>
        <w:t>iz</w:t>
      </w:r>
      <w:r>
        <w:rPr>
          <w:rFonts w:ascii="Calibri" w:eastAsia="Calibri" w:hAnsi="Calibri" w:cs="Calibri"/>
          <w:sz w:val="26"/>
          <w:szCs w:val="26"/>
        </w:rPr>
        <w:t>e my</w:t>
      </w:r>
      <w:r>
        <w:rPr>
          <w:rFonts w:ascii="Calibri" w:eastAsia="Calibri" w:hAnsi="Calibri" w:cs="Calibri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1"/>
          <w:sz w:val="26"/>
          <w:szCs w:val="26"/>
        </w:rPr>
        <w:t>k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sz w:val="26"/>
          <w:szCs w:val="26"/>
        </w:rPr>
        <w:t>ll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d</w:t>
      </w:r>
      <w:r>
        <w:rPr>
          <w:rFonts w:ascii="Calibri" w:eastAsia="Calibri" w:hAnsi="Calibri" w:cs="Calibri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sz w:val="26"/>
          <w:szCs w:val="26"/>
        </w:rPr>
        <w:t>b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li</w:t>
      </w:r>
      <w:r>
        <w:rPr>
          <w:rFonts w:ascii="Calibri" w:eastAsia="Calibri" w:hAnsi="Calibri" w:cs="Calibri"/>
          <w:spacing w:val="4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es</w:t>
      </w:r>
      <w:r>
        <w:rPr>
          <w:rFonts w:ascii="Calibri" w:eastAsia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n</w:t>
      </w:r>
      <w:r>
        <w:rPr>
          <w:rFonts w:ascii="Calibri" w:eastAsia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sz w:val="26"/>
          <w:szCs w:val="26"/>
        </w:rPr>
        <w:t>pu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sz w:val="26"/>
          <w:szCs w:val="26"/>
        </w:rPr>
        <w:t>d</w:t>
      </w:r>
      <w:r>
        <w:rPr>
          <w:rFonts w:ascii="Calibri" w:eastAsia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7"/>
          <w:sz w:val="26"/>
          <w:szCs w:val="26"/>
        </w:rPr>
        <w:t>g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4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sz w:val="26"/>
          <w:szCs w:val="26"/>
        </w:rPr>
        <w:t>iz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5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n</w:t>
      </w:r>
      <w:r>
        <w:rPr>
          <w:rFonts w:ascii="Calibri" w:eastAsia="Calibri" w:hAnsi="Calibri" w:cs="Calibri"/>
          <w:spacing w:val="-16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sz w:val="26"/>
          <w:szCs w:val="26"/>
        </w:rPr>
        <w:t>h</w:t>
      </w:r>
      <w:r>
        <w:rPr>
          <w:rFonts w:ascii="Calibri" w:eastAsia="Calibri" w:hAnsi="Calibri" w:cs="Calibri"/>
          <w:spacing w:val="5"/>
          <w:sz w:val="26"/>
          <w:szCs w:val="26"/>
        </w:rPr>
        <w:t>a</w:t>
      </w:r>
      <w:r>
        <w:rPr>
          <w:rFonts w:ascii="Calibri" w:eastAsia="Calibri" w:hAnsi="Calibri" w:cs="Calibri"/>
          <w:sz w:val="26"/>
          <w:szCs w:val="26"/>
        </w:rPr>
        <w:t>t</w:t>
      </w:r>
    </w:p>
    <w:p w:rsidR="00CB4A71" w:rsidRDefault="005B0A6D">
      <w:pPr>
        <w:spacing w:line="300" w:lineRule="exact"/>
        <w:ind w:left="8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f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f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-8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b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position w:val="1"/>
          <w:sz w:val="26"/>
          <w:szCs w:val="26"/>
        </w:rPr>
        <w:t>th</w:t>
      </w:r>
      <w:r>
        <w:rPr>
          <w:rFonts w:ascii="Calibri" w:eastAsia="Calibri" w:hAnsi="Calibri" w:cs="Calibri"/>
          <w:spacing w:val="-4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el</w:t>
      </w:r>
      <w:r>
        <w:rPr>
          <w:rFonts w:ascii="Calibri" w:eastAsia="Calibri" w:hAnsi="Calibri" w:cs="Calibri"/>
          <w:spacing w:val="-14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 xml:space="preserve"> p</w:t>
      </w:r>
      <w:r>
        <w:rPr>
          <w:rFonts w:ascii="Calibri" w:eastAsia="Calibri" w:hAnsi="Calibri" w:cs="Calibri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f</w:t>
      </w:r>
      <w:r>
        <w:rPr>
          <w:rFonts w:ascii="Calibri" w:eastAsia="Calibri" w:hAnsi="Calibri" w:cs="Calibri"/>
          <w:position w:val="1"/>
          <w:sz w:val="26"/>
          <w:szCs w:val="26"/>
        </w:rPr>
        <w:t>es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al</w:t>
      </w:r>
      <w:r>
        <w:rPr>
          <w:rFonts w:ascii="Calibri" w:eastAsia="Calibri" w:hAnsi="Calibri" w:cs="Calibri"/>
          <w:spacing w:val="-10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w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position w:val="1"/>
          <w:sz w:val="26"/>
          <w:szCs w:val="26"/>
        </w:rPr>
        <w:t>h</w:t>
      </w:r>
      <w:r>
        <w:rPr>
          <w:rFonts w:ascii="Calibri" w:eastAsia="Calibri" w:hAnsi="Calibri" w:cs="Calibri"/>
          <w:spacing w:val="-1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w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h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5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b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spacing w:val="-8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ou</w:t>
      </w:r>
      <w:r>
        <w:rPr>
          <w:rFonts w:ascii="Calibri" w:eastAsia="Calibri" w:hAnsi="Calibri" w:cs="Calibri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f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u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position w:val="1"/>
          <w:sz w:val="26"/>
          <w:szCs w:val="26"/>
        </w:rPr>
        <w:t>,</w:t>
      </w:r>
      <w:r>
        <w:rPr>
          <w:rFonts w:ascii="Calibri" w:eastAsia="Calibri" w:hAnsi="Calibri" w:cs="Calibri"/>
          <w:spacing w:val="-15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ov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iv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10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 xml:space="preserve"> fl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x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bl</w:t>
      </w:r>
      <w:r>
        <w:rPr>
          <w:rFonts w:ascii="Calibri" w:eastAsia="Calibri" w:hAnsi="Calibri" w:cs="Calibri"/>
          <w:position w:val="1"/>
          <w:sz w:val="26"/>
          <w:szCs w:val="26"/>
        </w:rPr>
        <w:t>e”</w:t>
      </w:r>
    </w:p>
    <w:p w:rsidR="00CB4A71" w:rsidRDefault="005B0A6D">
      <w:pPr>
        <w:spacing w:before="15" w:line="480" w:lineRule="exact"/>
        <w:ind w:left="3983" w:right="3968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  <w:u w:val="double" w:color="000000"/>
        </w:rPr>
        <w:t>Wo</w:t>
      </w:r>
      <w:r>
        <w:rPr>
          <w:rFonts w:ascii="Calibri" w:eastAsia="Calibri" w:hAnsi="Calibri" w:cs="Calibri"/>
          <w:b/>
          <w:spacing w:val="3"/>
          <w:sz w:val="40"/>
          <w:szCs w:val="40"/>
          <w:u w:val="double" w:color="000000"/>
        </w:rPr>
        <w:t>r</w:t>
      </w:r>
      <w:r>
        <w:rPr>
          <w:rFonts w:ascii="Calibri" w:eastAsia="Calibri" w:hAnsi="Calibri" w:cs="Calibri"/>
          <w:b/>
          <w:sz w:val="40"/>
          <w:szCs w:val="40"/>
          <w:u w:val="double" w:color="000000"/>
        </w:rPr>
        <w:t>k</w:t>
      </w:r>
      <w:r>
        <w:rPr>
          <w:rFonts w:ascii="Calibri" w:eastAsia="Calibri" w:hAnsi="Calibri" w:cs="Calibri"/>
          <w:b/>
          <w:spacing w:val="-8"/>
          <w:sz w:val="40"/>
          <w:szCs w:val="40"/>
          <w:u w:val="double" w:color="000000"/>
        </w:rPr>
        <w:t xml:space="preserve"> </w:t>
      </w:r>
      <w:r>
        <w:rPr>
          <w:rFonts w:ascii="Calibri" w:eastAsia="Calibri" w:hAnsi="Calibri" w:cs="Calibri"/>
          <w:b/>
          <w:spacing w:val="-2"/>
          <w:w w:val="99"/>
          <w:sz w:val="40"/>
          <w:szCs w:val="40"/>
          <w:u w:val="double" w:color="000000"/>
        </w:rPr>
        <w:t>E</w:t>
      </w:r>
      <w:r>
        <w:rPr>
          <w:rFonts w:ascii="Calibri" w:eastAsia="Calibri" w:hAnsi="Calibri" w:cs="Calibri"/>
          <w:b/>
          <w:w w:val="99"/>
          <w:sz w:val="40"/>
          <w:szCs w:val="40"/>
          <w:u w:val="double" w:color="000000"/>
        </w:rPr>
        <w:t>x</w:t>
      </w:r>
      <w:r>
        <w:rPr>
          <w:rFonts w:ascii="Calibri" w:eastAsia="Calibri" w:hAnsi="Calibri" w:cs="Calibri"/>
          <w:b/>
          <w:spacing w:val="1"/>
          <w:w w:val="99"/>
          <w:sz w:val="40"/>
          <w:szCs w:val="40"/>
          <w:u w:val="double" w:color="000000"/>
        </w:rPr>
        <w:t>pe</w:t>
      </w:r>
      <w:r>
        <w:rPr>
          <w:rFonts w:ascii="Calibri" w:eastAsia="Calibri" w:hAnsi="Calibri" w:cs="Calibri"/>
          <w:b/>
          <w:spacing w:val="2"/>
          <w:w w:val="99"/>
          <w:sz w:val="40"/>
          <w:szCs w:val="40"/>
          <w:u w:val="double" w:color="000000"/>
        </w:rPr>
        <w:t>r</w:t>
      </w:r>
      <w:r>
        <w:rPr>
          <w:rFonts w:ascii="Calibri" w:eastAsia="Calibri" w:hAnsi="Calibri" w:cs="Calibri"/>
          <w:b/>
          <w:spacing w:val="-2"/>
          <w:w w:val="99"/>
          <w:sz w:val="40"/>
          <w:szCs w:val="40"/>
          <w:u w:val="double" w:color="000000"/>
        </w:rPr>
        <w:t>i</w:t>
      </w:r>
      <w:r>
        <w:rPr>
          <w:rFonts w:ascii="Calibri" w:eastAsia="Calibri" w:hAnsi="Calibri" w:cs="Calibri"/>
          <w:b/>
          <w:spacing w:val="1"/>
          <w:w w:val="99"/>
          <w:sz w:val="40"/>
          <w:szCs w:val="40"/>
          <w:u w:val="double" w:color="000000"/>
        </w:rPr>
        <w:t>e</w:t>
      </w:r>
      <w:r>
        <w:rPr>
          <w:rFonts w:ascii="Calibri" w:eastAsia="Calibri" w:hAnsi="Calibri" w:cs="Calibri"/>
          <w:b/>
          <w:spacing w:val="2"/>
          <w:w w:val="99"/>
          <w:sz w:val="40"/>
          <w:szCs w:val="40"/>
          <w:u w:val="double" w:color="000000"/>
        </w:rPr>
        <w:t>n</w:t>
      </w:r>
      <w:r>
        <w:rPr>
          <w:rFonts w:ascii="Calibri" w:eastAsia="Calibri" w:hAnsi="Calibri" w:cs="Calibri"/>
          <w:b/>
          <w:spacing w:val="1"/>
          <w:w w:val="99"/>
          <w:sz w:val="40"/>
          <w:szCs w:val="40"/>
          <w:u w:val="double" w:color="000000"/>
        </w:rPr>
        <w:t>ce</w:t>
      </w:r>
      <w:r>
        <w:rPr>
          <w:rFonts w:ascii="Calibri" w:eastAsia="Calibri" w:hAnsi="Calibri" w:cs="Calibri"/>
          <w:b/>
          <w:w w:val="99"/>
          <w:sz w:val="40"/>
          <w:szCs w:val="40"/>
          <w:u w:val="double" w:color="000000"/>
        </w:rPr>
        <w:t>:</w:t>
      </w:r>
    </w:p>
    <w:p w:rsidR="00CB4A71" w:rsidRDefault="00CB4A71">
      <w:pPr>
        <w:spacing w:before="3" w:line="140" w:lineRule="exact"/>
        <w:rPr>
          <w:sz w:val="14"/>
          <w:szCs w:val="14"/>
        </w:rPr>
      </w:pPr>
    </w:p>
    <w:p w:rsidR="00CB4A71" w:rsidRDefault="00CB4A71">
      <w:pPr>
        <w:spacing w:line="200" w:lineRule="exact"/>
      </w:pPr>
    </w:p>
    <w:p w:rsidR="00CB4A71" w:rsidRDefault="005B0A6D">
      <w:pPr>
        <w:spacing w:before="11"/>
        <w:ind w:left="820"/>
        <w:rPr>
          <w:rFonts w:ascii="Calibri" w:eastAsia="Calibri" w:hAnsi="Calibri" w:cs="Calibri"/>
          <w:sz w:val="26"/>
          <w:szCs w:val="26"/>
        </w:rPr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sz w:val="26"/>
          <w:szCs w:val="26"/>
        </w:rPr>
        <w:t xml:space="preserve">  </w:t>
      </w:r>
      <w:r>
        <w:rPr>
          <w:spacing w:val="6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  <w:u w:val="thick" w:color="000000"/>
        </w:rPr>
        <w:t>CO</w:t>
      </w:r>
      <w:r>
        <w:rPr>
          <w:rFonts w:ascii="Calibri" w:eastAsia="Calibri" w:hAnsi="Calibri" w:cs="Calibri"/>
          <w:b/>
          <w:spacing w:val="-1"/>
          <w:sz w:val="26"/>
          <w:szCs w:val="26"/>
          <w:u w:val="thick" w:color="000000"/>
        </w:rPr>
        <w:t>M</w:t>
      </w:r>
      <w:r>
        <w:rPr>
          <w:rFonts w:ascii="Calibri" w:eastAsia="Calibri" w:hAnsi="Calibri" w:cs="Calibri"/>
          <w:b/>
          <w:spacing w:val="1"/>
          <w:sz w:val="26"/>
          <w:szCs w:val="26"/>
          <w:u w:val="thick" w:color="000000"/>
        </w:rPr>
        <w:t>PA</w:t>
      </w:r>
      <w:r>
        <w:rPr>
          <w:rFonts w:ascii="Calibri" w:eastAsia="Calibri" w:hAnsi="Calibri" w:cs="Calibri"/>
          <w:b/>
          <w:spacing w:val="2"/>
          <w:sz w:val="26"/>
          <w:szCs w:val="26"/>
          <w:u w:val="thick" w:color="000000"/>
        </w:rPr>
        <w:t>N</w:t>
      </w:r>
      <w:r>
        <w:rPr>
          <w:rFonts w:ascii="Calibri" w:eastAsia="Calibri" w:hAnsi="Calibri" w:cs="Calibri"/>
          <w:b/>
          <w:sz w:val="26"/>
          <w:szCs w:val="26"/>
          <w:u w:val="thick" w:color="000000"/>
        </w:rPr>
        <w:t>Y</w:t>
      </w:r>
      <w:r>
        <w:rPr>
          <w:rFonts w:ascii="Calibri" w:eastAsia="Calibri" w:hAnsi="Calibri" w:cs="Calibri"/>
          <w:b/>
          <w:spacing w:val="-13"/>
          <w:sz w:val="26"/>
          <w:szCs w:val="26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  <w:u w:val="thick" w:color="000000"/>
        </w:rPr>
        <w:t>N</w:t>
      </w:r>
      <w:r>
        <w:rPr>
          <w:rFonts w:ascii="Calibri" w:eastAsia="Calibri" w:hAnsi="Calibri" w:cs="Calibri"/>
          <w:b/>
          <w:spacing w:val="1"/>
          <w:sz w:val="26"/>
          <w:szCs w:val="26"/>
          <w:u w:val="thick" w:color="000000"/>
        </w:rPr>
        <w:t>A</w:t>
      </w:r>
      <w:r>
        <w:rPr>
          <w:rFonts w:ascii="Calibri" w:eastAsia="Calibri" w:hAnsi="Calibri" w:cs="Calibri"/>
          <w:b/>
          <w:spacing w:val="-1"/>
          <w:sz w:val="26"/>
          <w:szCs w:val="26"/>
          <w:u w:val="thick" w:color="000000"/>
        </w:rPr>
        <w:t>M</w:t>
      </w:r>
      <w:r>
        <w:rPr>
          <w:rFonts w:ascii="Calibri" w:eastAsia="Calibri" w:hAnsi="Calibri" w:cs="Calibri"/>
          <w:b/>
          <w:sz w:val="26"/>
          <w:szCs w:val="26"/>
          <w:u w:val="thick" w:color="000000"/>
        </w:rPr>
        <w:t>E</w:t>
      </w:r>
      <w:r>
        <w:rPr>
          <w:rFonts w:ascii="Calibri" w:eastAsia="Calibri" w:hAnsi="Calibri" w:cs="Calibri"/>
          <w:sz w:val="26"/>
          <w:szCs w:val="26"/>
        </w:rPr>
        <w:t>:</w:t>
      </w:r>
      <w:r>
        <w:rPr>
          <w:rFonts w:ascii="Calibri" w:eastAsia="Calibri" w:hAnsi="Calibri" w:cs="Calibri"/>
          <w:spacing w:val="47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sz w:val="26"/>
          <w:szCs w:val="26"/>
        </w:rPr>
        <w:t>D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2"/>
          <w:sz w:val="26"/>
          <w:szCs w:val="26"/>
        </w:rPr>
        <w:t>.</w:t>
      </w:r>
      <w:r>
        <w:rPr>
          <w:rFonts w:ascii="Calibri" w:eastAsia="Calibri" w:hAnsi="Calibri" w:cs="Calibri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sz w:val="26"/>
          <w:szCs w:val="26"/>
        </w:rPr>
        <w:t>c</w:t>
      </w:r>
      <w:r>
        <w:rPr>
          <w:rFonts w:ascii="Calibri" w:eastAsia="Calibri" w:hAnsi="Calibri" w:cs="Calibri"/>
          <w:spacing w:val="-1"/>
          <w:sz w:val="26"/>
          <w:szCs w:val="26"/>
        </w:rPr>
        <w:t>h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sz w:val="26"/>
          <w:szCs w:val="26"/>
        </w:rPr>
        <w:t>y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sz w:val="26"/>
          <w:szCs w:val="26"/>
        </w:rPr>
        <w:t>L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sz w:val="26"/>
          <w:szCs w:val="26"/>
        </w:rPr>
        <w:t>b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spacing w:val="4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-1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es</w:t>
      </w:r>
      <w:r>
        <w:rPr>
          <w:rFonts w:ascii="Calibri" w:eastAsia="Calibri" w:hAnsi="Calibri" w:cs="Calibri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5"/>
          <w:sz w:val="26"/>
          <w:szCs w:val="26"/>
        </w:rPr>
        <w:t>P</w:t>
      </w:r>
      <w:r>
        <w:rPr>
          <w:rFonts w:ascii="Calibri" w:eastAsia="Calibri" w:hAnsi="Calibri" w:cs="Calibri"/>
          <w:spacing w:val="-2"/>
          <w:sz w:val="26"/>
          <w:szCs w:val="26"/>
        </w:rPr>
        <w:t>v</w:t>
      </w:r>
      <w:r>
        <w:rPr>
          <w:rFonts w:ascii="Calibri" w:eastAsia="Calibri" w:hAnsi="Calibri" w:cs="Calibri"/>
          <w:sz w:val="26"/>
          <w:szCs w:val="26"/>
        </w:rPr>
        <w:t>t.</w:t>
      </w:r>
      <w:r>
        <w:rPr>
          <w:rFonts w:ascii="Calibri" w:eastAsia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sz w:val="26"/>
          <w:szCs w:val="26"/>
        </w:rPr>
        <w:t>d</w:t>
      </w:r>
      <w:r>
        <w:rPr>
          <w:rFonts w:ascii="Calibri" w:eastAsia="Calibri" w:hAnsi="Calibri" w:cs="Calibri"/>
          <w:sz w:val="26"/>
          <w:szCs w:val="26"/>
        </w:rPr>
        <w:t>.</w:t>
      </w:r>
    </w:p>
    <w:p w:rsidR="00CB4A71" w:rsidRDefault="005B0A6D">
      <w:pPr>
        <w:spacing w:line="300" w:lineRule="exact"/>
        <w:ind w:left="46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position w:val="1"/>
          <w:sz w:val="26"/>
          <w:szCs w:val="26"/>
          <w:u w:val="thick" w:color="000000"/>
        </w:rPr>
        <w:t>L</w:t>
      </w:r>
      <w:r>
        <w:rPr>
          <w:rFonts w:ascii="Calibri" w:eastAsia="Calibri" w:hAnsi="Calibri" w:cs="Calibri"/>
          <w:b/>
          <w:spacing w:val="3"/>
          <w:position w:val="1"/>
          <w:sz w:val="26"/>
          <w:szCs w:val="26"/>
          <w:u w:val="thick" w:color="000000"/>
        </w:rPr>
        <w:t>O</w:t>
      </w:r>
      <w:r>
        <w:rPr>
          <w:rFonts w:ascii="Calibri" w:eastAsia="Calibri" w:hAnsi="Calibri" w:cs="Calibri"/>
          <w:b/>
          <w:spacing w:val="2"/>
          <w:position w:val="1"/>
          <w:sz w:val="26"/>
          <w:szCs w:val="26"/>
          <w:u w:val="thick" w:color="000000"/>
        </w:rPr>
        <w:t>C</w:t>
      </w:r>
      <w:r>
        <w:rPr>
          <w:rFonts w:ascii="Calibri" w:eastAsia="Calibri" w:hAnsi="Calibri" w:cs="Calibri"/>
          <w:b/>
          <w:spacing w:val="1"/>
          <w:position w:val="1"/>
          <w:sz w:val="26"/>
          <w:szCs w:val="26"/>
          <w:u w:val="thick" w:color="000000"/>
        </w:rPr>
        <w:t>AT</w:t>
      </w:r>
      <w:r>
        <w:rPr>
          <w:rFonts w:ascii="Calibri" w:eastAsia="Calibri" w:hAnsi="Calibri" w:cs="Calibri"/>
          <w:b/>
          <w:spacing w:val="-2"/>
          <w:position w:val="1"/>
          <w:sz w:val="26"/>
          <w:szCs w:val="26"/>
          <w:u w:val="thick" w:color="000000"/>
        </w:rPr>
        <w:t>I</w:t>
      </w:r>
      <w:r>
        <w:rPr>
          <w:rFonts w:ascii="Calibri" w:eastAsia="Calibri" w:hAnsi="Calibri" w:cs="Calibri"/>
          <w:b/>
          <w:spacing w:val="2"/>
          <w:position w:val="1"/>
          <w:sz w:val="26"/>
          <w:szCs w:val="26"/>
          <w:u w:val="thick" w:color="000000"/>
        </w:rPr>
        <w:t>ON</w:t>
      </w:r>
      <w:r>
        <w:rPr>
          <w:rFonts w:ascii="Calibri" w:eastAsia="Calibri" w:hAnsi="Calibri" w:cs="Calibri"/>
          <w:b/>
          <w:position w:val="1"/>
          <w:sz w:val="26"/>
          <w:szCs w:val="26"/>
          <w:u w:val="thick" w:color="000000"/>
        </w:rPr>
        <w:t>:</w:t>
      </w:r>
      <w:r>
        <w:rPr>
          <w:rFonts w:ascii="Calibri" w:eastAsia="Calibri" w:hAnsi="Calibri" w:cs="Calibri"/>
          <w:b/>
          <w:spacing w:val="-9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b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at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h</w:t>
      </w:r>
      <w:r>
        <w:rPr>
          <w:rFonts w:ascii="Calibri" w:eastAsia="Calibri" w:hAnsi="Calibri" w:cs="Calibri"/>
          <w:position w:val="1"/>
          <w:sz w:val="26"/>
          <w:szCs w:val="26"/>
        </w:rPr>
        <w:t>,</w:t>
      </w:r>
      <w:r>
        <w:rPr>
          <w:rFonts w:ascii="Calibri" w:eastAsia="Calibri" w:hAnsi="Calibri" w:cs="Calibri"/>
          <w:spacing w:val="-1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h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position w:val="1"/>
          <w:sz w:val="26"/>
          <w:szCs w:val="26"/>
        </w:rPr>
        <w:t>as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h</w:t>
      </w:r>
      <w:r>
        <w:rPr>
          <w:rFonts w:ascii="Calibri" w:eastAsia="Calibri" w:hAnsi="Calibri" w:cs="Calibri"/>
          <w:position w:val="1"/>
          <w:sz w:val="26"/>
          <w:szCs w:val="26"/>
        </w:rPr>
        <w:t>tra</w:t>
      </w:r>
    </w:p>
    <w:p w:rsidR="00CB4A71" w:rsidRDefault="005B0A6D">
      <w:pPr>
        <w:spacing w:line="300" w:lineRule="exact"/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pacing w:val="1"/>
          <w:position w:val="1"/>
          <w:sz w:val="26"/>
          <w:szCs w:val="26"/>
          <w:u w:val="thick" w:color="000000"/>
        </w:rPr>
        <w:t>P</w:t>
      </w:r>
      <w:r>
        <w:rPr>
          <w:rFonts w:ascii="Calibri" w:eastAsia="Calibri" w:hAnsi="Calibri" w:cs="Calibri"/>
          <w:b/>
          <w:spacing w:val="2"/>
          <w:position w:val="1"/>
          <w:sz w:val="26"/>
          <w:szCs w:val="26"/>
          <w:u w:val="thick" w:color="000000"/>
        </w:rPr>
        <w:t>OS</w:t>
      </w:r>
      <w:r>
        <w:rPr>
          <w:rFonts w:ascii="Calibri" w:eastAsia="Calibri" w:hAnsi="Calibri" w:cs="Calibri"/>
          <w:b/>
          <w:spacing w:val="-2"/>
          <w:position w:val="1"/>
          <w:sz w:val="26"/>
          <w:szCs w:val="26"/>
          <w:u w:val="thick" w:color="000000"/>
        </w:rPr>
        <w:t>I</w:t>
      </w:r>
      <w:r>
        <w:rPr>
          <w:rFonts w:ascii="Calibri" w:eastAsia="Calibri" w:hAnsi="Calibri" w:cs="Calibri"/>
          <w:b/>
          <w:spacing w:val="1"/>
          <w:position w:val="1"/>
          <w:sz w:val="26"/>
          <w:szCs w:val="26"/>
          <w:u w:val="thick" w:color="000000"/>
        </w:rPr>
        <w:t>T</w:t>
      </w:r>
      <w:r>
        <w:rPr>
          <w:rFonts w:ascii="Calibri" w:eastAsia="Calibri" w:hAnsi="Calibri" w:cs="Calibri"/>
          <w:b/>
          <w:spacing w:val="-2"/>
          <w:position w:val="1"/>
          <w:sz w:val="26"/>
          <w:szCs w:val="26"/>
          <w:u w:val="thick" w:color="000000"/>
        </w:rPr>
        <w:t>I</w:t>
      </w:r>
      <w:r>
        <w:rPr>
          <w:rFonts w:ascii="Calibri" w:eastAsia="Calibri" w:hAnsi="Calibri" w:cs="Calibri"/>
          <w:b/>
          <w:spacing w:val="2"/>
          <w:position w:val="1"/>
          <w:sz w:val="26"/>
          <w:szCs w:val="26"/>
          <w:u w:val="thick" w:color="000000"/>
        </w:rPr>
        <w:t>ON</w:t>
      </w:r>
      <w:r>
        <w:rPr>
          <w:rFonts w:ascii="Calibri" w:eastAsia="Calibri" w:hAnsi="Calibri" w:cs="Calibri"/>
          <w:b/>
          <w:position w:val="1"/>
          <w:sz w:val="26"/>
          <w:szCs w:val="26"/>
          <w:u w:val="thick" w:color="000000"/>
        </w:rPr>
        <w:t>:</w:t>
      </w:r>
      <w:r>
        <w:rPr>
          <w:rFonts w:ascii="Calibri" w:eastAsia="Calibri" w:hAnsi="Calibri" w:cs="Calibri"/>
          <w:b/>
          <w:spacing w:val="-11"/>
          <w:position w:val="1"/>
          <w:sz w:val="26"/>
          <w:szCs w:val="26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-5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position w:val="1"/>
          <w:sz w:val="26"/>
          <w:szCs w:val="26"/>
        </w:rPr>
        <w:t>j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position w:val="1"/>
          <w:sz w:val="26"/>
          <w:szCs w:val="26"/>
        </w:rPr>
        <w:t>ct</w:t>
      </w:r>
      <w:r>
        <w:rPr>
          <w:rFonts w:ascii="Calibri" w:eastAsia="Calibri" w:hAnsi="Calibri" w:cs="Calibri"/>
          <w:spacing w:val="-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&amp;</w:t>
      </w:r>
      <w:r>
        <w:rPr>
          <w:rFonts w:ascii="Calibri" w:eastAsia="Calibri" w:hAnsi="Calibri" w:cs="Calibri"/>
          <w:spacing w:val="-3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ce</w:t>
      </w:r>
      <w:r>
        <w:rPr>
          <w:rFonts w:ascii="Calibri" w:eastAsia="Calibri" w:hAnsi="Calibri" w:cs="Calibri"/>
          <w:spacing w:val="-13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position w:val="1"/>
          <w:sz w:val="26"/>
          <w:szCs w:val="26"/>
        </w:rPr>
        <w:t>tr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u</w:t>
      </w:r>
      <w:r>
        <w:rPr>
          <w:rFonts w:ascii="Calibri" w:eastAsia="Calibri" w:hAnsi="Calibri" w:cs="Calibri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position w:val="1"/>
          <w:sz w:val="26"/>
          <w:szCs w:val="26"/>
        </w:rPr>
        <w:t>at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-20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in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-9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(</w:t>
      </w:r>
      <w:r>
        <w:rPr>
          <w:rFonts w:ascii="Calibri" w:eastAsia="Calibri" w:hAnsi="Calibri" w:cs="Calibri"/>
          <w:spacing w:val="6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position w:val="1"/>
          <w:sz w:val="26"/>
          <w:szCs w:val="26"/>
        </w:rPr>
        <w:t>.</w:t>
      </w:r>
      <w:r>
        <w:rPr>
          <w:rFonts w:ascii="Calibri" w:eastAsia="Calibri" w:hAnsi="Calibri" w:cs="Calibri"/>
          <w:spacing w:val="-5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position w:val="1"/>
          <w:sz w:val="26"/>
          <w:szCs w:val="26"/>
        </w:rPr>
        <w:t>)</w:t>
      </w:r>
    </w:p>
    <w:p w:rsidR="00CB4A71" w:rsidRDefault="005B0A6D">
      <w:pPr>
        <w:spacing w:line="300" w:lineRule="exact"/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pacing w:val="1"/>
          <w:sz w:val="26"/>
          <w:szCs w:val="26"/>
          <w:u w:val="thick" w:color="000000"/>
        </w:rPr>
        <w:t>P</w:t>
      </w:r>
      <w:r>
        <w:rPr>
          <w:rFonts w:ascii="Calibri" w:eastAsia="Calibri" w:hAnsi="Calibri" w:cs="Calibri"/>
          <w:b/>
          <w:spacing w:val="-2"/>
          <w:sz w:val="26"/>
          <w:szCs w:val="26"/>
          <w:u w:val="thick" w:color="000000"/>
        </w:rPr>
        <w:t>ERI</w:t>
      </w:r>
      <w:r>
        <w:rPr>
          <w:rFonts w:ascii="Calibri" w:eastAsia="Calibri" w:hAnsi="Calibri" w:cs="Calibri"/>
          <w:b/>
          <w:spacing w:val="2"/>
          <w:sz w:val="26"/>
          <w:szCs w:val="26"/>
          <w:u w:val="thick" w:color="000000"/>
        </w:rPr>
        <w:t>O</w:t>
      </w:r>
      <w:r>
        <w:rPr>
          <w:rFonts w:ascii="Calibri" w:eastAsia="Calibri" w:hAnsi="Calibri" w:cs="Calibri"/>
          <w:b/>
          <w:sz w:val="26"/>
          <w:szCs w:val="26"/>
          <w:u w:val="thick" w:color="000000"/>
        </w:rPr>
        <w:t>D:</w:t>
      </w:r>
      <w:r>
        <w:rPr>
          <w:rFonts w:ascii="Calibri" w:eastAsia="Calibri" w:hAnsi="Calibri" w:cs="Calibri"/>
          <w:b/>
          <w:spacing w:val="-5"/>
          <w:sz w:val="26"/>
          <w:szCs w:val="26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(</w:t>
      </w:r>
      <w:r>
        <w:rPr>
          <w:rFonts w:ascii="Calibri" w:eastAsia="Calibri" w:hAnsi="Calibri" w:cs="Calibri"/>
          <w:spacing w:val="1"/>
          <w:sz w:val="26"/>
          <w:szCs w:val="26"/>
        </w:rPr>
        <w:t>F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m</w:t>
      </w:r>
      <w:r>
        <w:rPr>
          <w:rFonts w:ascii="Calibri" w:eastAsia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4"/>
          <w:sz w:val="26"/>
          <w:szCs w:val="26"/>
        </w:rPr>
        <w:t>2</w:t>
      </w:r>
      <w:r>
        <w:rPr>
          <w:rFonts w:ascii="Calibri" w:eastAsia="Calibri" w:hAnsi="Calibri" w:cs="Calibri"/>
          <w:sz w:val="26"/>
          <w:szCs w:val="26"/>
        </w:rPr>
        <w:t>0</w:t>
      </w:r>
      <w:r>
        <w:rPr>
          <w:rFonts w:ascii="Calibri" w:eastAsia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ct</w:t>
      </w:r>
      <w:r>
        <w:rPr>
          <w:rFonts w:ascii="Calibri" w:eastAsia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2</w:t>
      </w:r>
      <w:r>
        <w:rPr>
          <w:rFonts w:ascii="Calibri" w:eastAsia="Calibri" w:hAnsi="Calibri" w:cs="Calibri"/>
          <w:spacing w:val="-2"/>
          <w:sz w:val="26"/>
          <w:szCs w:val="26"/>
        </w:rPr>
        <w:t>0</w:t>
      </w:r>
      <w:r>
        <w:rPr>
          <w:rFonts w:ascii="Calibri" w:eastAsia="Calibri" w:hAnsi="Calibri" w:cs="Calibri"/>
          <w:spacing w:val="4"/>
          <w:sz w:val="26"/>
          <w:szCs w:val="26"/>
        </w:rPr>
        <w:t>1</w:t>
      </w:r>
      <w:r>
        <w:rPr>
          <w:rFonts w:ascii="Calibri" w:eastAsia="Calibri" w:hAnsi="Calibri" w:cs="Calibri"/>
          <w:sz w:val="26"/>
          <w:szCs w:val="26"/>
        </w:rPr>
        <w:t>9</w:t>
      </w:r>
      <w:r>
        <w:rPr>
          <w:rFonts w:ascii="Calibri" w:eastAsia="Calibri" w:hAnsi="Calibri" w:cs="Calibri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4"/>
          <w:sz w:val="26"/>
          <w:szCs w:val="26"/>
        </w:rPr>
        <w:t>t</w:t>
      </w:r>
      <w:r>
        <w:rPr>
          <w:rFonts w:ascii="Calibri" w:eastAsia="Calibri" w:hAnsi="Calibri" w:cs="Calibri"/>
          <w:sz w:val="26"/>
          <w:szCs w:val="26"/>
        </w:rPr>
        <w:t>o</w:t>
      </w:r>
      <w:r>
        <w:rPr>
          <w:rFonts w:ascii="Calibri" w:eastAsia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sz w:val="26"/>
          <w:szCs w:val="26"/>
        </w:rPr>
        <w:t>l</w:t>
      </w:r>
      <w:r>
        <w:rPr>
          <w:rFonts w:ascii="Calibri" w:eastAsia="Calibri" w:hAnsi="Calibri" w:cs="Calibri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d</w:t>
      </w:r>
      <w:r>
        <w:rPr>
          <w:rFonts w:ascii="Calibri" w:eastAsia="Calibri" w:hAnsi="Calibri" w:cs="Calibri"/>
          <w:sz w:val="26"/>
          <w:szCs w:val="26"/>
        </w:rPr>
        <w:t>at</w:t>
      </w:r>
      <w:r>
        <w:rPr>
          <w:rFonts w:ascii="Calibri" w:eastAsia="Calibri" w:hAnsi="Calibri" w:cs="Calibri"/>
          <w:spacing w:val="2"/>
          <w:sz w:val="26"/>
          <w:szCs w:val="26"/>
        </w:rPr>
        <w:t>e</w:t>
      </w:r>
      <w:r>
        <w:rPr>
          <w:rFonts w:ascii="Calibri" w:eastAsia="Calibri" w:hAnsi="Calibri" w:cs="Calibri"/>
          <w:sz w:val="26"/>
          <w:szCs w:val="26"/>
        </w:rPr>
        <w:t>)</w:t>
      </w:r>
    </w:p>
    <w:p w:rsidR="00CB4A71" w:rsidRDefault="00CB4A71">
      <w:pPr>
        <w:spacing w:before="6" w:line="100" w:lineRule="exact"/>
        <w:rPr>
          <w:sz w:val="11"/>
          <w:szCs w:val="11"/>
        </w:rPr>
      </w:pPr>
    </w:p>
    <w:p w:rsidR="00CB4A71" w:rsidRDefault="00CB4A71">
      <w:pPr>
        <w:spacing w:line="200" w:lineRule="exact"/>
      </w:pPr>
    </w:p>
    <w:p w:rsidR="003F09A2" w:rsidRDefault="003F09A2">
      <w:pPr>
        <w:spacing w:line="200" w:lineRule="exact"/>
      </w:pPr>
    </w:p>
    <w:p w:rsidR="00CB4A71" w:rsidRDefault="005B0A6D">
      <w:pPr>
        <w:spacing w:before="11"/>
        <w:ind w:left="460"/>
        <w:rPr>
          <w:rFonts w:ascii="Calibri" w:eastAsia="Calibri" w:hAnsi="Calibri" w:cs="Calibri"/>
          <w:sz w:val="26"/>
          <w:szCs w:val="26"/>
        </w:rPr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sz w:val="26"/>
          <w:szCs w:val="26"/>
        </w:rPr>
        <w:t xml:space="preserve">  </w:t>
      </w:r>
      <w:r>
        <w:rPr>
          <w:spacing w:val="6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  <w:u w:val="thick" w:color="000000"/>
        </w:rPr>
        <w:t>CO</w:t>
      </w:r>
      <w:r>
        <w:rPr>
          <w:rFonts w:ascii="Calibri" w:eastAsia="Calibri" w:hAnsi="Calibri" w:cs="Calibri"/>
          <w:b/>
          <w:spacing w:val="-1"/>
          <w:sz w:val="26"/>
          <w:szCs w:val="26"/>
          <w:u w:val="thick" w:color="000000"/>
        </w:rPr>
        <w:t>M</w:t>
      </w:r>
      <w:r>
        <w:rPr>
          <w:rFonts w:ascii="Calibri" w:eastAsia="Calibri" w:hAnsi="Calibri" w:cs="Calibri"/>
          <w:b/>
          <w:spacing w:val="1"/>
          <w:sz w:val="26"/>
          <w:szCs w:val="26"/>
          <w:u w:val="thick" w:color="000000"/>
        </w:rPr>
        <w:t>PA</w:t>
      </w:r>
      <w:r>
        <w:rPr>
          <w:rFonts w:ascii="Calibri" w:eastAsia="Calibri" w:hAnsi="Calibri" w:cs="Calibri"/>
          <w:b/>
          <w:spacing w:val="2"/>
          <w:sz w:val="26"/>
          <w:szCs w:val="26"/>
          <w:u w:val="thick" w:color="000000"/>
        </w:rPr>
        <w:t>N</w:t>
      </w:r>
      <w:r>
        <w:rPr>
          <w:rFonts w:ascii="Calibri" w:eastAsia="Calibri" w:hAnsi="Calibri" w:cs="Calibri"/>
          <w:b/>
          <w:sz w:val="26"/>
          <w:szCs w:val="26"/>
          <w:u w:val="thick" w:color="000000"/>
        </w:rPr>
        <w:t>Y</w:t>
      </w:r>
      <w:r>
        <w:rPr>
          <w:rFonts w:ascii="Calibri" w:eastAsia="Calibri" w:hAnsi="Calibri" w:cs="Calibri"/>
          <w:b/>
          <w:spacing w:val="-13"/>
          <w:sz w:val="26"/>
          <w:szCs w:val="26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  <w:u w:val="thick" w:color="000000"/>
        </w:rPr>
        <w:t>N</w:t>
      </w:r>
      <w:r>
        <w:rPr>
          <w:rFonts w:ascii="Calibri" w:eastAsia="Calibri" w:hAnsi="Calibri" w:cs="Calibri"/>
          <w:b/>
          <w:spacing w:val="1"/>
          <w:sz w:val="26"/>
          <w:szCs w:val="26"/>
          <w:u w:val="thick" w:color="000000"/>
        </w:rPr>
        <w:t>A</w:t>
      </w:r>
      <w:r>
        <w:rPr>
          <w:rFonts w:ascii="Calibri" w:eastAsia="Calibri" w:hAnsi="Calibri" w:cs="Calibri"/>
          <w:b/>
          <w:spacing w:val="-1"/>
          <w:sz w:val="26"/>
          <w:szCs w:val="26"/>
          <w:u w:val="thick" w:color="000000"/>
        </w:rPr>
        <w:t>M</w:t>
      </w:r>
      <w:r>
        <w:rPr>
          <w:rFonts w:ascii="Calibri" w:eastAsia="Calibri" w:hAnsi="Calibri" w:cs="Calibri"/>
          <w:b/>
          <w:spacing w:val="1"/>
          <w:sz w:val="26"/>
          <w:szCs w:val="26"/>
          <w:u w:val="thick" w:color="000000"/>
        </w:rPr>
        <w:t>E</w:t>
      </w:r>
      <w:r>
        <w:rPr>
          <w:rFonts w:ascii="Calibri" w:eastAsia="Calibri" w:hAnsi="Calibri" w:cs="Calibri"/>
          <w:sz w:val="26"/>
          <w:szCs w:val="26"/>
        </w:rPr>
        <w:t>:</w:t>
      </w:r>
      <w:r>
        <w:rPr>
          <w:rFonts w:ascii="Calibri" w:eastAsia="Calibri" w:hAnsi="Calibri" w:cs="Calibri"/>
          <w:spacing w:val="46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P</w:t>
      </w:r>
      <w:r>
        <w:rPr>
          <w:rFonts w:ascii="Calibri" w:eastAsia="Calibri" w:hAnsi="Calibri" w:cs="Calibri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sz w:val="26"/>
          <w:szCs w:val="26"/>
        </w:rPr>
        <w:t>as</w:t>
      </w:r>
      <w:r>
        <w:rPr>
          <w:rFonts w:ascii="Calibri" w:eastAsia="Calibri" w:hAnsi="Calibri" w:cs="Calibri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l</w:t>
      </w:r>
      <w:r>
        <w:rPr>
          <w:rFonts w:ascii="Calibri" w:eastAsia="Calibri" w:hAnsi="Calibri" w:cs="Calibri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c</w:t>
      </w:r>
      <w:r>
        <w:rPr>
          <w:rFonts w:ascii="Calibri" w:eastAsia="Calibri" w:hAnsi="Calibri" w:cs="Calibri"/>
          <w:spacing w:val="-1"/>
          <w:sz w:val="26"/>
          <w:szCs w:val="26"/>
        </w:rPr>
        <w:t>h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5"/>
          <w:sz w:val="26"/>
          <w:szCs w:val="26"/>
        </w:rPr>
        <w:t>m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c</w:t>
      </w:r>
      <w:r>
        <w:rPr>
          <w:rFonts w:ascii="Calibri" w:eastAsia="Calibri" w:hAnsi="Calibri" w:cs="Calibri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sz w:val="26"/>
          <w:szCs w:val="26"/>
        </w:rPr>
        <w:t>l</w:t>
      </w:r>
      <w:r>
        <w:rPr>
          <w:rFonts w:ascii="Calibri" w:eastAsia="Calibri" w:hAnsi="Calibri" w:cs="Calibri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sz w:val="26"/>
          <w:szCs w:val="26"/>
        </w:rPr>
        <w:t>du</w:t>
      </w:r>
      <w:r>
        <w:rPr>
          <w:rFonts w:ascii="Calibri" w:eastAsia="Calibri" w:hAnsi="Calibri" w:cs="Calibri"/>
          <w:spacing w:val="4"/>
          <w:sz w:val="26"/>
          <w:szCs w:val="26"/>
        </w:rPr>
        <w:t>s</w:t>
      </w:r>
      <w:r>
        <w:rPr>
          <w:rFonts w:ascii="Calibri" w:eastAsia="Calibri" w:hAnsi="Calibri" w:cs="Calibri"/>
          <w:sz w:val="26"/>
          <w:szCs w:val="26"/>
        </w:rPr>
        <w:t>tr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es</w:t>
      </w:r>
      <w:r>
        <w:rPr>
          <w:rFonts w:ascii="Calibri" w:eastAsia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m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te</w:t>
      </w:r>
      <w:r>
        <w:rPr>
          <w:rFonts w:ascii="Calibri" w:eastAsia="Calibri" w:hAnsi="Calibri" w:cs="Calibri"/>
          <w:spacing w:val="3"/>
          <w:sz w:val="26"/>
          <w:szCs w:val="26"/>
        </w:rPr>
        <w:t>d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4"/>
          <w:sz w:val="26"/>
          <w:szCs w:val="26"/>
        </w:rPr>
        <w:t>K</w:t>
      </w:r>
      <w:r>
        <w:rPr>
          <w:rFonts w:ascii="Calibri" w:eastAsia="Calibri" w:hAnsi="Calibri" w:cs="Calibri"/>
          <w:spacing w:val="-2"/>
          <w:sz w:val="26"/>
          <w:szCs w:val="26"/>
        </w:rPr>
        <w:t>h</w:t>
      </w:r>
      <w:r>
        <w:rPr>
          <w:rFonts w:ascii="Calibri" w:eastAsia="Calibri" w:hAnsi="Calibri" w:cs="Calibri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spacing w:val="-2"/>
          <w:sz w:val="26"/>
          <w:szCs w:val="26"/>
        </w:rPr>
        <w:t>p</w:t>
      </w:r>
      <w:r>
        <w:rPr>
          <w:rFonts w:ascii="Calibri" w:eastAsia="Calibri" w:hAnsi="Calibri" w:cs="Calibri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spacing w:val="-2"/>
          <w:sz w:val="26"/>
          <w:szCs w:val="26"/>
        </w:rPr>
        <w:t>li</w:t>
      </w:r>
      <w:r>
        <w:rPr>
          <w:rFonts w:ascii="Calibri" w:eastAsia="Calibri" w:hAnsi="Calibri" w:cs="Calibri"/>
          <w:sz w:val="26"/>
          <w:szCs w:val="26"/>
        </w:rPr>
        <w:t>.</w:t>
      </w:r>
    </w:p>
    <w:p w:rsidR="00CB4A71" w:rsidRDefault="005B0A6D">
      <w:pPr>
        <w:spacing w:line="300" w:lineRule="exact"/>
        <w:ind w:left="46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position w:val="1"/>
          <w:sz w:val="26"/>
          <w:szCs w:val="26"/>
          <w:u w:val="thick" w:color="000000"/>
        </w:rPr>
        <w:t>L</w:t>
      </w:r>
      <w:r>
        <w:rPr>
          <w:rFonts w:ascii="Calibri" w:eastAsia="Calibri" w:hAnsi="Calibri" w:cs="Calibri"/>
          <w:b/>
          <w:spacing w:val="3"/>
          <w:position w:val="1"/>
          <w:sz w:val="26"/>
          <w:szCs w:val="26"/>
          <w:u w:val="thick" w:color="000000"/>
        </w:rPr>
        <w:t>O</w:t>
      </w:r>
      <w:r>
        <w:rPr>
          <w:rFonts w:ascii="Calibri" w:eastAsia="Calibri" w:hAnsi="Calibri" w:cs="Calibri"/>
          <w:b/>
          <w:spacing w:val="2"/>
          <w:position w:val="1"/>
          <w:sz w:val="26"/>
          <w:szCs w:val="26"/>
          <w:u w:val="thick" w:color="000000"/>
        </w:rPr>
        <w:t>C</w:t>
      </w:r>
      <w:r>
        <w:rPr>
          <w:rFonts w:ascii="Calibri" w:eastAsia="Calibri" w:hAnsi="Calibri" w:cs="Calibri"/>
          <w:b/>
          <w:spacing w:val="1"/>
          <w:position w:val="1"/>
          <w:sz w:val="26"/>
          <w:szCs w:val="26"/>
          <w:u w:val="thick" w:color="000000"/>
        </w:rPr>
        <w:t>AT</w:t>
      </w:r>
      <w:r>
        <w:rPr>
          <w:rFonts w:ascii="Calibri" w:eastAsia="Calibri" w:hAnsi="Calibri" w:cs="Calibri"/>
          <w:b/>
          <w:spacing w:val="-2"/>
          <w:position w:val="1"/>
          <w:sz w:val="26"/>
          <w:szCs w:val="26"/>
          <w:u w:val="thick" w:color="000000"/>
        </w:rPr>
        <w:t>I</w:t>
      </w:r>
      <w:r>
        <w:rPr>
          <w:rFonts w:ascii="Calibri" w:eastAsia="Calibri" w:hAnsi="Calibri" w:cs="Calibri"/>
          <w:b/>
          <w:spacing w:val="2"/>
          <w:position w:val="1"/>
          <w:sz w:val="26"/>
          <w:szCs w:val="26"/>
          <w:u w:val="thick" w:color="000000"/>
        </w:rPr>
        <w:t>ON</w:t>
      </w:r>
      <w:r>
        <w:rPr>
          <w:rFonts w:ascii="Calibri" w:eastAsia="Calibri" w:hAnsi="Calibri" w:cs="Calibri"/>
          <w:b/>
          <w:position w:val="1"/>
          <w:sz w:val="26"/>
          <w:szCs w:val="26"/>
          <w:u w:val="thick" w:color="000000"/>
        </w:rPr>
        <w:t>:</w:t>
      </w:r>
      <w:r>
        <w:rPr>
          <w:rFonts w:ascii="Calibri" w:eastAsia="Calibri" w:hAnsi="Calibri" w:cs="Calibri"/>
          <w:b/>
          <w:spacing w:val="-9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K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hopo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position w:val="1"/>
          <w:sz w:val="26"/>
          <w:szCs w:val="26"/>
        </w:rPr>
        <w:t>,</w:t>
      </w:r>
      <w:r>
        <w:rPr>
          <w:rFonts w:ascii="Calibri" w:eastAsia="Calibri" w:hAnsi="Calibri" w:cs="Calibri"/>
          <w:spacing w:val="-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h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h</w:t>
      </w:r>
      <w:r>
        <w:rPr>
          <w:rFonts w:ascii="Calibri" w:eastAsia="Calibri" w:hAnsi="Calibri" w:cs="Calibri"/>
          <w:position w:val="1"/>
          <w:sz w:val="26"/>
          <w:szCs w:val="26"/>
        </w:rPr>
        <w:t>tra</w:t>
      </w:r>
    </w:p>
    <w:p w:rsidR="00CB4A71" w:rsidRDefault="005B0A6D">
      <w:pPr>
        <w:spacing w:line="300" w:lineRule="exact"/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pacing w:val="1"/>
          <w:position w:val="1"/>
          <w:sz w:val="26"/>
          <w:szCs w:val="26"/>
          <w:u w:val="thick" w:color="000000"/>
        </w:rPr>
        <w:t>P</w:t>
      </w:r>
      <w:r>
        <w:rPr>
          <w:rFonts w:ascii="Calibri" w:eastAsia="Calibri" w:hAnsi="Calibri" w:cs="Calibri"/>
          <w:b/>
          <w:spacing w:val="2"/>
          <w:position w:val="1"/>
          <w:sz w:val="26"/>
          <w:szCs w:val="26"/>
          <w:u w:val="thick" w:color="000000"/>
        </w:rPr>
        <w:t>OS</w:t>
      </w:r>
      <w:r>
        <w:rPr>
          <w:rFonts w:ascii="Calibri" w:eastAsia="Calibri" w:hAnsi="Calibri" w:cs="Calibri"/>
          <w:b/>
          <w:spacing w:val="-2"/>
          <w:position w:val="1"/>
          <w:sz w:val="26"/>
          <w:szCs w:val="26"/>
          <w:u w:val="thick" w:color="000000"/>
        </w:rPr>
        <w:t>I</w:t>
      </w:r>
      <w:r>
        <w:rPr>
          <w:rFonts w:ascii="Calibri" w:eastAsia="Calibri" w:hAnsi="Calibri" w:cs="Calibri"/>
          <w:b/>
          <w:spacing w:val="1"/>
          <w:position w:val="1"/>
          <w:sz w:val="26"/>
          <w:szCs w:val="26"/>
          <w:u w:val="thick" w:color="000000"/>
        </w:rPr>
        <w:t>T</w:t>
      </w:r>
      <w:r>
        <w:rPr>
          <w:rFonts w:ascii="Calibri" w:eastAsia="Calibri" w:hAnsi="Calibri" w:cs="Calibri"/>
          <w:b/>
          <w:spacing w:val="-2"/>
          <w:position w:val="1"/>
          <w:sz w:val="26"/>
          <w:szCs w:val="26"/>
          <w:u w:val="thick" w:color="000000"/>
        </w:rPr>
        <w:t>I</w:t>
      </w:r>
      <w:r>
        <w:rPr>
          <w:rFonts w:ascii="Calibri" w:eastAsia="Calibri" w:hAnsi="Calibri" w:cs="Calibri"/>
          <w:b/>
          <w:spacing w:val="2"/>
          <w:position w:val="1"/>
          <w:sz w:val="26"/>
          <w:szCs w:val="26"/>
          <w:u w:val="thick" w:color="000000"/>
        </w:rPr>
        <w:t>ON</w:t>
      </w:r>
      <w:r>
        <w:rPr>
          <w:rFonts w:ascii="Calibri" w:eastAsia="Calibri" w:hAnsi="Calibri" w:cs="Calibri"/>
          <w:b/>
          <w:position w:val="1"/>
          <w:sz w:val="26"/>
          <w:szCs w:val="26"/>
          <w:u w:val="thick" w:color="000000"/>
        </w:rPr>
        <w:t>:</w:t>
      </w:r>
      <w:r>
        <w:rPr>
          <w:rFonts w:ascii="Calibri" w:eastAsia="Calibri" w:hAnsi="Calibri" w:cs="Calibri"/>
          <w:b/>
          <w:spacing w:val="-11"/>
          <w:position w:val="1"/>
          <w:sz w:val="26"/>
          <w:szCs w:val="26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-5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position w:val="1"/>
          <w:sz w:val="26"/>
          <w:szCs w:val="26"/>
        </w:rPr>
        <w:t>j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position w:val="1"/>
          <w:sz w:val="26"/>
          <w:szCs w:val="26"/>
        </w:rPr>
        <w:t>ct</w:t>
      </w:r>
      <w:r>
        <w:rPr>
          <w:rFonts w:ascii="Calibri" w:eastAsia="Calibri" w:hAnsi="Calibri" w:cs="Calibri"/>
          <w:spacing w:val="-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&amp;</w:t>
      </w:r>
      <w:r>
        <w:rPr>
          <w:rFonts w:ascii="Calibri" w:eastAsia="Calibri" w:hAnsi="Calibri" w:cs="Calibri"/>
          <w:spacing w:val="-3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ce</w:t>
      </w:r>
      <w:r>
        <w:rPr>
          <w:rFonts w:ascii="Calibri" w:eastAsia="Calibri" w:hAnsi="Calibri" w:cs="Calibri"/>
          <w:spacing w:val="-14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position w:val="1"/>
          <w:sz w:val="26"/>
          <w:szCs w:val="26"/>
        </w:rPr>
        <w:t>tr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u</w:t>
      </w:r>
      <w:r>
        <w:rPr>
          <w:rFonts w:ascii="Calibri" w:eastAsia="Calibri" w:hAnsi="Calibri" w:cs="Calibri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position w:val="1"/>
          <w:sz w:val="26"/>
          <w:szCs w:val="26"/>
        </w:rPr>
        <w:t>at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-20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in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-9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(</w:t>
      </w:r>
      <w:r>
        <w:rPr>
          <w:rFonts w:ascii="Calibri" w:eastAsia="Calibri" w:hAnsi="Calibri" w:cs="Calibri"/>
          <w:spacing w:val="6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position w:val="1"/>
          <w:sz w:val="26"/>
          <w:szCs w:val="26"/>
        </w:rPr>
        <w:t>.</w:t>
      </w:r>
      <w:r>
        <w:rPr>
          <w:rFonts w:ascii="Calibri" w:eastAsia="Calibri" w:hAnsi="Calibri" w:cs="Calibri"/>
          <w:spacing w:val="-5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position w:val="1"/>
          <w:sz w:val="26"/>
          <w:szCs w:val="26"/>
        </w:rPr>
        <w:t>)</w:t>
      </w:r>
    </w:p>
    <w:p w:rsidR="00CB4A71" w:rsidRDefault="005B0A6D">
      <w:pPr>
        <w:spacing w:line="300" w:lineRule="exact"/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pacing w:val="1"/>
          <w:sz w:val="26"/>
          <w:szCs w:val="26"/>
          <w:u w:val="thick" w:color="000000"/>
        </w:rPr>
        <w:t>P</w:t>
      </w:r>
      <w:r>
        <w:rPr>
          <w:rFonts w:ascii="Calibri" w:eastAsia="Calibri" w:hAnsi="Calibri" w:cs="Calibri"/>
          <w:b/>
          <w:spacing w:val="-2"/>
          <w:sz w:val="26"/>
          <w:szCs w:val="26"/>
          <w:u w:val="thick" w:color="000000"/>
        </w:rPr>
        <w:t>ERI</w:t>
      </w:r>
      <w:r>
        <w:rPr>
          <w:rFonts w:ascii="Calibri" w:eastAsia="Calibri" w:hAnsi="Calibri" w:cs="Calibri"/>
          <w:b/>
          <w:spacing w:val="2"/>
          <w:sz w:val="26"/>
          <w:szCs w:val="26"/>
          <w:u w:val="thick" w:color="000000"/>
        </w:rPr>
        <w:t>O</w:t>
      </w:r>
      <w:r>
        <w:rPr>
          <w:rFonts w:ascii="Calibri" w:eastAsia="Calibri" w:hAnsi="Calibri" w:cs="Calibri"/>
          <w:b/>
          <w:sz w:val="26"/>
          <w:szCs w:val="26"/>
          <w:u w:val="thick" w:color="000000"/>
        </w:rPr>
        <w:t>D:</w:t>
      </w:r>
      <w:r>
        <w:rPr>
          <w:rFonts w:ascii="Calibri" w:eastAsia="Calibri" w:hAnsi="Calibri" w:cs="Calibri"/>
          <w:b/>
          <w:spacing w:val="-9"/>
          <w:sz w:val="26"/>
          <w:szCs w:val="26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-55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2</w:t>
      </w:r>
      <w:r>
        <w:rPr>
          <w:rFonts w:ascii="Calibri" w:eastAsia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Y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(</w:t>
      </w:r>
      <w:r>
        <w:rPr>
          <w:rFonts w:ascii="Calibri" w:eastAsia="Calibri" w:hAnsi="Calibri" w:cs="Calibri"/>
          <w:spacing w:val="1"/>
          <w:sz w:val="26"/>
          <w:szCs w:val="26"/>
        </w:rPr>
        <w:t>F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m</w:t>
      </w:r>
      <w:r>
        <w:rPr>
          <w:rFonts w:ascii="Calibri" w:eastAsia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2</w:t>
      </w:r>
      <w:r>
        <w:rPr>
          <w:rFonts w:ascii="Calibri" w:eastAsia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 xml:space="preserve">ct </w:t>
      </w:r>
      <w:r>
        <w:rPr>
          <w:rFonts w:ascii="Calibri" w:eastAsia="Calibri" w:hAnsi="Calibri" w:cs="Calibri"/>
          <w:spacing w:val="-2"/>
          <w:sz w:val="26"/>
          <w:szCs w:val="26"/>
        </w:rPr>
        <w:t>2</w:t>
      </w:r>
      <w:r>
        <w:rPr>
          <w:rFonts w:ascii="Calibri" w:eastAsia="Calibri" w:hAnsi="Calibri" w:cs="Calibri"/>
          <w:spacing w:val="3"/>
          <w:sz w:val="26"/>
          <w:szCs w:val="26"/>
        </w:rPr>
        <w:t>0</w:t>
      </w:r>
      <w:r>
        <w:rPr>
          <w:rFonts w:ascii="Calibri" w:eastAsia="Calibri" w:hAnsi="Calibri" w:cs="Calibri"/>
          <w:spacing w:val="-2"/>
          <w:sz w:val="26"/>
          <w:szCs w:val="26"/>
        </w:rPr>
        <w:t>1</w:t>
      </w:r>
      <w:r>
        <w:rPr>
          <w:rFonts w:ascii="Calibri" w:eastAsia="Calibri" w:hAnsi="Calibri" w:cs="Calibri"/>
          <w:sz w:val="26"/>
          <w:szCs w:val="26"/>
        </w:rPr>
        <w:t>7</w:t>
      </w:r>
      <w:r>
        <w:rPr>
          <w:rFonts w:ascii="Calibri" w:eastAsia="Calibri" w:hAnsi="Calibri" w:cs="Calibri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4"/>
          <w:sz w:val="26"/>
          <w:szCs w:val="26"/>
        </w:rPr>
        <w:t>t</w:t>
      </w:r>
      <w:r>
        <w:rPr>
          <w:rFonts w:ascii="Calibri" w:eastAsia="Calibri" w:hAnsi="Calibri" w:cs="Calibri"/>
          <w:sz w:val="26"/>
          <w:szCs w:val="26"/>
        </w:rPr>
        <w:t>o</w:t>
      </w:r>
      <w:r>
        <w:rPr>
          <w:rFonts w:ascii="Calibri" w:eastAsia="Calibri" w:hAnsi="Calibri" w:cs="Calibri"/>
          <w:spacing w:val="3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1</w:t>
      </w:r>
      <w:r>
        <w:rPr>
          <w:rFonts w:ascii="Calibri" w:eastAsia="Calibri" w:hAnsi="Calibri" w:cs="Calibri"/>
          <w:sz w:val="26"/>
          <w:szCs w:val="26"/>
        </w:rPr>
        <w:t>6</w:t>
      </w:r>
      <w:r>
        <w:rPr>
          <w:rFonts w:ascii="Calibri" w:eastAsia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 xml:space="preserve">ct </w:t>
      </w:r>
      <w:r>
        <w:rPr>
          <w:rFonts w:ascii="Calibri" w:eastAsia="Calibri" w:hAnsi="Calibri" w:cs="Calibri"/>
          <w:spacing w:val="-2"/>
          <w:sz w:val="26"/>
          <w:szCs w:val="26"/>
        </w:rPr>
        <w:t>2</w:t>
      </w:r>
      <w:r>
        <w:rPr>
          <w:rFonts w:ascii="Calibri" w:eastAsia="Calibri" w:hAnsi="Calibri" w:cs="Calibri"/>
          <w:spacing w:val="3"/>
          <w:sz w:val="26"/>
          <w:szCs w:val="26"/>
        </w:rPr>
        <w:t>0</w:t>
      </w:r>
      <w:r>
        <w:rPr>
          <w:rFonts w:ascii="Calibri" w:eastAsia="Calibri" w:hAnsi="Calibri" w:cs="Calibri"/>
          <w:spacing w:val="-2"/>
          <w:sz w:val="26"/>
          <w:szCs w:val="26"/>
        </w:rPr>
        <w:t>1</w:t>
      </w:r>
      <w:r>
        <w:rPr>
          <w:rFonts w:ascii="Calibri" w:eastAsia="Calibri" w:hAnsi="Calibri" w:cs="Calibri"/>
          <w:spacing w:val="-1"/>
          <w:sz w:val="26"/>
          <w:szCs w:val="26"/>
        </w:rPr>
        <w:t>9</w:t>
      </w:r>
      <w:r>
        <w:rPr>
          <w:rFonts w:ascii="Calibri" w:eastAsia="Calibri" w:hAnsi="Calibri" w:cs="Calibri"/>
          <w:sz w:val="26"/>
          <w:szCs w:val="26"/>
        </w:rPr>
        <w:t>)</w:t>
      </w:r>
    </w:p>
    <w:p w:rsidR="00CB4A71" w:rsidRDefault="00CB4A71">
      <w:pPr>
        <w:spacing w:line="200" w:lineRule="exact"/>
      </w:pPr>
    </w:p>
    <w:p w:rsidR="003F09A2" w:rsidRDefault="003F09A2">
      <w:pPr>
        <w:spacing w:line="200" w:lineRule="exact"/>
      </w:pPr>
    </w:p>
    <w:p w:rsidR="00CB4A71" w:rsidRDefault="005B0A6D">
      <w:pPr>
        <w:spacing w:before="11"/>
        <w:ind w:left="460"/>
        <w:rPr>
          <w:rFonts w:ascii="Calibri" w:eastAsia="Calibri" w:hAnsi="Calibri" w:cs="Calibri"/>
          <w:sz w:val="26"/>
          <w:szCs w:val="26"/>
        </w:rPr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sz w:val="26"/>
          <w:szCs w:val="26"/>
        </w:rPr>
        <w:t xml:space="preserve">  </w:t>
      </w:r>
      <w:r>
        <w:rPr>
          <w:spacing w:val="6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  <w:u w:val="thick" w:color="000000"/>
        </w:rPr>
        <w:t>CO</w:t>
      </w:r>
      <w:r>
        <w:rPr>
          <w:rFonts w:ascii="Calibri" w:eastAsia="Calibri" w:hAnsi="Calibri" w:cs="Calibri"/>
          <w:b/>
          <w:spacing w:val="-1"/>
          <w:sz w:val="26"/>
          <w:szCs w:val="26"/>
          <w:u w:val="thick" w:color="000000"/>
        </w:rPr>
        <w:t>M</w:t>
      </w:r>
      <w:r>
        <w:rPr>
          <w:rFonts w:ascii="Calibri" w:eastAsia="Calibri" w:hAnsi="Calibri" w:cs="Calibri"/>
          <w:b/>
          <w:spacing w:val="1"/>
          <w:sz w:val="26"/>
          <w:szCs w:val="26"/>
          <w:u w:val="thick" w:color="000000"/>
        </w:rPr>
        <w:t>PA</w:t>
      </w:r>
      <w:r>
        <w:rPr>
          <w:rFonts w:ascii="Calibri" w:eastAsia="Calibri" w:hAnsi="Calibri" w:cs="Calibri"/>
          <w:b/>
          <w:spacing w:val="2"/>
          <w:sz w:val="26"/>
          <w:szCs w:val="26"/>
          <w:u w:val="thick" w:color="000000"/>
        </w:rPr>
        <w:t>N</w:t>
      </w:r>
      <w:r>
        <w:rPr>
          <w:rFonts w:ascii="Calibri" w:eastAsia="Calibri" w:hAnsi="Calibri" w:cs="Calibri"/>
          <w:b/>
          <w:sz w:val="26"/>
          <w:szCs w:val="26"/>
          <w:u w:val="thick" w:color="000000"/>
        </w:rPr>
        <w:t>Y</w:t>
      </w:r>
      <w:r>
        <w:rPr>
          <w:rFonts w:ascii="Calibri" w:eastAsia="Calibri" w:hAnsi="Calibri" w:cs="Calibri"/>
          <w:b/>
          <w:spacing w:val="-13"/>
          <w:sz w:val="26"/>
          <w:szCs w:val="26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  <w:u w:val="thick" w:color="000000"/>
        </w:rPr>
        <w:t>N</w:t>
      </w:r>
      <w:r>
        <w:rPr>
          <w:rFonts w:ascii="Calibri" w:eastAsia="Calibri" w:hAnsi="Calibri" w:cs="Calibri"/>
          <w:b/>
          <w:spacing w:val="1"/>
          <w:sz w:val="26"/>
          <w:szCs w:val="26"/>
          <w:u w:val="thick" w:color="000000"/>
        </w:rPr>
        <w:t>A</w:t>
      </w:r>
      <w:r>
        <w:rPr>
          <w:rFonts w:ascii="Calibri" w:eastAsia="Calibri" w:hAnsi="Calibri" w:cs="Calibri"/>
          <w:b/>
          <w:spacing w:val="-1"/>
          <w:sz w:val="26"/>
          <w:szCs w:val="26"/>
          <w:u w:val="thick" w:color="000000"/>
        </w:rPr>
        <w:t>M</w:t>
      </w:r>
      <w:r>
        <w:rPr>
          <w:rFonts w:ascii="Calibri" w:eastAsia="Calibri" w:hAnsi="Calibri" w:cs="Calibri"/>
          <w:b/>
          <w:spacing w:val="1"/>
          <w:sz w:val="26"/>
          <w:szCs w:val="26"/>
          <w:u w:val="thick" w:color="000000"/>
        </w:rPr>
        <w:t>E</w:t>
      </w:r>
      <w:r>
        <w:rPr>
          <w:rFonts w:ascii="Calibri" w:eastAsia="Calibri" w:hAnsi="Calibri" w:cs="Calibri"/>
          <w:sz w:val="26"/>
          <w:szCs w:val="26"/>
        </w:rPr>
        <w:t>:</w:t>
      </w:r>
      <w:r>
        <w:rPr>
          <w:rFonts w:ascii="Calibri" w:eastAsia="Calibri" w:hAnsi="Calibri" w:cs="Calibri"/>
          <w:spacing w:val="46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P</w:t>
      </w:r>
      <w:r>
        <w:rPr>
          <w:rFonts w:ascii="Calibri" w:eastAsia="Calibri" w:hAnsi="Calibri" w:cs="Calibri"/>
          <w:spacing w:val="-1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sz w:val="26"/>
          <w:szCs w:val="26"/>
        </w:rPr>
        <w:t>d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sz w:val="26"/>
          <w:szCs w:val="26"/>
        </w:rPr>
        <w:t>l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te</w:t>
      </w:r>
      <w:r>
        <w:rPr>
          <w:rFonts w:ascii="Calibri" w:eastAsia="Calibri" w:hAnsi="Calibri" w:cs="Calibri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sz w:val="26"/>
          <w:szCs w:val="26"/>
        </w:rPr>
        <w:t>du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spacing w:val="5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es</w:t>
      </w:r>
      <w:r>
        <w:rPr>
          <w:rFonts w:ascii="Calibri" w:eastAsia="Calibri" w:hAnsi="Calibri" w:cs="Calibri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m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te</w:t>
      </w:r>
      <w:r>
        <w:rPr>
          <w:rFonts w:ascii="Calibri" w:eastAsia="Calibri" w:hAnsi="Calibri" w:cs="Calibri"/>
          <w:spacing w:val="3"/>
          <w:sz w:val="26"/>
          <w:szCs w:val="26"/>
        </w:rPr>
        <w:t>d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sz w:val="26"/>
          <w:szCs w:val="26"/>
        </w:rPr>
        <w:t>h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sz w:val="26"/>
          <w:szCs w:val="26"/>
        </w:rPr>
        <w:t>d</w:t>
      </w:r>
      <w:r>
        <w:rPr>
          <w:rFonts w:ascii="Calibri" w:eastAsia="Calibri" w:hAnsi="Calibri" w:cs="Calibri"/>
          <w:sz w:val="26"/>
          <w:szCs w:val="26"/>
        </w:rPr>
        <w:t>.</w:t>
      </w:r>
    </w:p>
    <w:p w:rsidR="00CB4A71" w:rsidRDefault="005B0A6D">
      <w:pPr>
        <w:spacing w:line="300" w:lineRule="exact"/>
        <w:ind w:left="46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position w:val="1"/>
          <w:sz w:val="26"/>
          <w:szCs w:val="26"/>
          <w:u w:val="thick" w:color="000000"/>
        </w:rPr>
        <w:t>L</w:t>
      </w:r>
      <w:r>
        <w:rPr>
          <w:rFonts w:ascii="Calibri" w:eastAsia="Calibri" w:hAnsi="Calibri" w:cs="Calibri"/>
          <w:b/>
          <w:spacing w:val="3"/>
          <w:position w:val="1"/>
          <w:sz w:val="26"/>
          <w:szCs w:val="26"/>
          <w:u w:val="thick" w:color="000000"/>
        </w:rPr>
        <w:t>O</w:t>
      </w:r>
      <w:r>
        <w:rPr>
          <w:rFonts w:ascii="Calibri" w:eastAsia="Calibri" w:hAnsi="Calibri" w:cs="Calibri"/>
          <w:b/>
          <w:spacing w:val="2"/>
          <w:position w:val="1"/>
          <w:sz w:val="26"/>
          <w:szCs w:val="26"/>
          <w:u w:val="thick" w:color="000000"/>
        </w:rPr>
        <w:t>C</w:t>
      </w:r>
      <w:r>
        <w:rPr>
          <w:rFonts w:ascii="Calibri" w:eastAsia="Calibri" w:hAnsi="Calibri" w:cs="Calibri"/>
          <w:b/>
          <w:spacing w:val="1"/>
          <w:position w:val="1"/>
          <w:sz w:val="26"/>
          <w:szCs w:val="26"/>
          <w:u w:val="thick" w:color="000000"/>
        </w:rPr>
        <w:t>AT</w:t>
      </w:r>
      <w:r>
        <w:rPr>
          <w:rFonts w:ascii="Calibri" w:eastAsia="Calibri" w:hAnsi="Calibri" w:cs="Calibri"/>
          <w:b/>
          <w:spacing w:val="-2"/>
          <w:position w:val="1"/>
          <w:sz w:val="26"/>
          <w:szCs w:val="26"/>
          <w:u w:val="thick" w:color="000000"/>
        </w:rPr>
        <w:t>I</w:t>
      </w:r>
      <w:r>
        <w:rPr>
          <w:rFonts w:ascii="Calibri" w:eastAsia="Calibri" w:hAnsi="Calibri" w:cs="Calibri"/>
          <w:b/>
          <w:spacing w:val="2"/>
          <w:position w:val="1"/>
          <w:sz w:val="26"/>
          <w:szCs w:val="26"/>
          <w:u w:val="thick" w:color="000000"/>
        </w:rPr>
        <w:t>ON</w:t>
      </w:r>
      <w:r>
        <w:rPr>
          <w:rFonts w:ascii="Calibri" w:eastAsia="Calibri" w:hAnsi="Calibri" w:cs="Calibri"/>
          <w:b/>
          <w:position w:val="1"/>
          <w:sz w:val="26"/>
          <w:szCs w:val="26"/>
          <w:u w:val="thick" w:color="000000"/>
        </w:rPr>
        <w:t>:</w:t>
      </w:r>
      <w:r>
        <w:rPr>
          <w:rFonts w:ascii="Calibri" w:eastAsia="Calibri" w:hAnsi="Calibri" w:cs="Calibri"/>
          <w:b/>
          <w:spacing w:val="-9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h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position w:val="1"/>
          <w:sz w:val="26"/>
          <w:szCs w:val="26"/>
        </w:rPr>
        <w:t>,</w:t>
      </w:r>
      <w:r>
        <w:rPr>
          <w:rFonts w:ascii="Calibri" w:eastAsia="Calibri" w:hAnsi="Calibri" w:cs="Calibri"/>
          <w:spacing w:val="-1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h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h</w:t>
      </w:r>
      <w:r>
        <w:rPr>
          <w:rFonts w:ascii="Calibri" w:eastAsia="Calibri" w:hAnsi="Calibri" w:cs="Calibri"/>
          <w:position w:val="1"/>
          <w:sz w:val="26"/>
          <w:szCs w:val="26"/>
        </w:rPr>
        <w:t>tra</w:t>
      </w:r>
    </w:p>
    <w:p w:rsidR="00CB4A71" w:rsidRDefault="005B0A6D">
      <w:pPr>
        <w:spacing w:line="300" w:lineRule="exact"/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pacing w:val="1"/>
          <w:position w:val="1"/>
          <w:sz w:val="26"/>
          <w:szCs w:val="26"/>
          <w:u w:val="thick" w:color="000000"/>
        </w:rPr>
        <w:t>P</w:t>
      </w:r>
      <w:r>
        <w:rPr>
          <w:rFonts w:ascii="Calibri" w:eastAsia="Calibri" w:hAnsi="Calibri" w:cs="Calibri"/>
          <w:b/>
          <w:spacing w:val="2"/>
          <w:position w:val="1"/>
          <w:sz w:val="26"/>
          <w:szCs w:val="26"/>
          <w:u w:val="thick" w:color="000000"/>
        </w:rPr>
        <w:t>OS</w:t>
      </w:r>
      <w:r>
        <w:rPr>
          <w:rFonts w:ascii="Calibri" w:eastAsia="Calibri" w:hAnsi="Calibri" w:cs="Calibri"/>
          <w:b/>
          <w:spacing w:val="-2"/>
          <w:position w:val="1"/>
          <w:sz w:val="26"/>
          <w:szCs w:val="26"/>
          <w:u w:val="thick" w:color="000000"/>
        </w:rPr>
        <w:t>I</w:t>
      </w:r>
      <w:r>
        <w:rPr>
          <w:rFonts w:ascii="Calibri" w:eastAsia="Calibri" w:hAnsi="Calibri" w:cs="Calibri"/>
          <w:b/>
          <w:spacing w:val="1"/>
          <w:position w:val="1"/>
          <w:sz w:val="26"/>
          <w:szCs w:val="26"/>
          <w:u w:val="thick" w:color="000000"/>
        </w:rPr>
        <w:t>T</w:t>
      </w:r>
      <w:r>
        <w:rPr>
          <w:rFonts w:ascii="Calibri" w:eastAsia="Calibri" w:hAnsi="Calibri" w:cs="Calibri"/>
          <w:b/>
          <w:spacing w:val="-2"/>
          <w:position w:val="1"/>
          <w:sz w:val="26"/>
          <w:szCs w:val="26"/>
          <w:u w:val="thick" w:color="000000"/>
        </w:rPr>
        <w:t>I</w:t>
      </w:r>
      <w:r>
        <w:rPr>
          <w:rFonts w:ascii="Calibri" w:eastAsia="Calibri" w:hAnsi="Calibri" w:cs="Calibri"/>
          <w:b/>
          <w:spacing w:val="2"/>
          <w:position w:val="1"/>
          <w:sz w:val="26"/>
          <w:szCs w:val="26"/>
          <w:u w:val="thick" w:color="000000"/>
        </w:rPr>
        <w:t>ON</w:t>
      </w:r>
      <w:r>
        <w:rPr>
          <w:rFonts w:ascii="Calibri" w:eastAsia="Calibri" w:hAnsi="Calibri" w:cs="Calibri"/>
          <w:b/>
          <w:position w:val="1"/>
          <w:sz w:val="26"/>
          <w:szCs w:val="26"/>
          <w:u w:val="thick" w:color="000000"/>
        </w:rPr>
        <w:t>:</w:t>
      </w:r>
      <w:r>
        <w:rPr>
          <w:rFonts w:ascii="Calibri" w:eastAsia="Calibri" w:hAnsi="Calibri" w:cs="Calibri"/>
          <w:b/>
          <w:spacing w:val="-8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Gr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du</w:t>
      </w:r>
      <w:r>
        <w:rPr>
          <w:rFonts w:ascii="Calibri" w:eastAsia="Calibri" w:hAnsi="Calibri" w:cs="Calibri"/>
          <w:position w:val="1"/>
          <w:sz w:val="26"/>
          <w:szCs w:val="26"/>
        </w:rPr>
        <w:t>ate</w:t>
      </w:r>
      <w:r>
        <w:rPr>
          <w:rFonts w:ascii="Calibri" w:eastAsia="Calibri" w:hAnsi="Calibri" w:cs="Calibri"/>
          <w:spacing w:val="-10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position w:val="1"/>
          <w:sz w:val="26"/>
          <w:szCs w:val="26"/>
        </w:rPr>
        <w:t>ce</w:t>
      </w:r>
      <w:r>
        <w:rPr>
          <w:rFonts w:ascii="Calibri" w:eastAsia="Calibri" w:hAnsi="Calibri" w:cs="Calibri"/>
          <w:spacing w:val="-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ee</w:t>
      </w:r>
      <w:r>
        <w:rPr>
          <w:rFonts w:ascii="Calibri" w:eastAsia="Calibri" w:hAnsi="Calibri" w:cs="Calibri"/>
          <w:spacing w:val="-8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(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position w:val="1"/>
          <w:sz w:val="26"/>
          <w:szCs w:val="26"/>
        </w:rPr>
        <w:t xml:space="preserve">. 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position w:val="1"/>
          <w:sz w:val="26"/>
          <w:szCs w:val="26"/>
        </w:rPr>
        <w:t>)</w:t>
      </w:r>
    </w:p>
    <w:p w:rsidR="00CB4A71" w:rsidRDefault="005B0A6D">
      <w:pPr>
        <w:spacing w:line="300" w:lineRule="exact"/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pacing w:val="1"/>
          <w:sz w:val="26"/>
          <w:szCs w:val="26"/>
          <w:u w:val="thick" w:color="000000"/>
        </w:rPr>
        <w:t>P</w:t>
      </w:r>
      <w:r>
        <w:rPr>
          <w:rFonts w:ascii="Calibri" w:eastAsia="Calibri" w:hAnsi="Calibri" w:cs="Calibri"/>
          <w:b/>
          <w:spacing w:val="-2"/>
          <w:sz w:val="26"/>
          <w:szCs w:val="26"/>
          <w:u w:val="thick" w:color="000000"/>
        </w:rPr>
        <w:t>ERI</w:t>
      </w:r>
      <w:r>
        <w:rPr>
          <w:rFonts w:ascii="Calibri" w:eastAsia="Calibri" w:hAnsi="Calibri" w:cs="Calibri"/>
          <w:b/>
          <w:spacing w:val="2"/>
          <w:sz w:val="26"/>
          <w:szCs w:val="26"/>
          <w:u w:val="thick" w:color="000000"/>
        </w:rPr>
        <w:t>O</w:t>
      </w:r>
      <w:r>
        <w:rPr>
          <w:rFonts w:ascii="Calibri" w:eastAsia="Calibri" w:hAnsi="Calibri" w:cs="Calibri"/>
          <w:b/>
          <w:sz w:val="26"/>
          <w:szCs w:val="26"/>
          <w:u w:val="thick" w:color="000000"/>
        </w:rPr>
        <w:t>D:</w:t>
      </w:r>
      <w:r>
        <w:rPr>
          <w:rFonts w:ascii="Calibri" w:eastAsia="Calibri" w:hAnsi="Calibri" w:cs="Calibri"/>
          <w:b/>
          <w:spacing w:val="-9"/>
          <w:sz w:val="26"/>
          <w:szCs w:val="26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-54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1Y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(</w:t>
      </w:r>
      <w:r>
        <w:rPr>
          <w:rFonts w:ascii="Calibri" w:eastAsia="Calibri" w:hAnsi="Calibri" w:cs="Calibri"/>
          <w:spacing w:val="1"/>
          <w:sz w:val="26"/>
          <w:szCs w:val="26"/>
        </w:rPr>
        <w:t>F</w:t>
      </w:r>
      <w:r>
        <w:rPr>
          <w:rFonts w:ascii="Calibri" w:eastAsia="Calibri" w:hAnsi="Calibri" w:cs="Calibri"/>
          <w:spacing w:val="5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m</w:t>
      </w:r>
      <w:r>
        <w:rPr>
          <w:rFonts w:ascii="Calibri" w:eastAsia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1</w:t>
      </w:r>
      <w:r>
        <w:rPr>
          <w:rFonts w:ascii="Calibri" w:eastAsia="Calibri" w:hAnsi="Calibri" w:cs="Calibri"/>
          <w:sz w:val="26"/>
          <w:szCs w:val="26"/>
        </w:rPr>
        <w:t>7</w:t>
      </w:r>
      <w:r>
        <w:rPr>
          <w:rFonts w:ascii="Calibri" w:eastAsia="Calibri" w:hAnsi="Calibri" w:cs="Calibri"/>
          <w:spacing w:val="-1"/>
          <w:sz w:val="26"/>
          <w:szCs w:val="26"/>
        </w:rPr>
        <w:t xml:space="preserve"> M</w:t>
      </w:r>
      <w:r>
        <w:rPr>
          <w:rFonts w:ascii="Calibri" w:eastAsia="Calibri" w:hAnsi="Calibri" w:cs="Calibri"/>
          <w:sz w:val="26"/>
          <w:szCs w:val="26"/>
        </w:rPr>
        <w:t>ay</w:t>
      </w:r>
      <w:r>
        <w:rPr>
          <w:rFonts w:ascii="Calibri" w:eastAsia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2</w:t>
      </w:r>
      <w:r>
        <w:rPr>
          <w:rFonts w:ascii="Calibri" w:eastAsia="Calibri" w:hAnsi="Calibri" w:cs="Calibri"/>
          <w:spacing w:val="3"/>
          <w:sz w:val="26"/>
          <w:szCs w:val="26"/>
        </w:rPr>
        <w:t>0</w:t>
      </w:r>
      <w:r>
        <w:rPr>
          <w:rFonts w:ascii="Calibri" w:eastAsia="Calibri" w:hAnsi="Calibri" w:cs="Calibri"/>
          <w:spacing w:val="-2"/>
          <w:sz w:val="26"/>
          <w:szCs w:val="26"/>
        </w:rPr>
        <w:t>1</w:t>
      </w:r>
      <w:r>
        <w:rPr>
          <w:rFonts w:ascii="Calibri" w:eastAsia="Calibri" w:hAnsi="Calibri" w:cs="Calibri"/>
          <w:sz w:val="26"/>
          <w:szCs w:val="26"/>
        </w:rPr>
        <w:t>6</w:t>
      </w:r>
      <w:r>
        <w:rPr>
          <w:rFonts w:ascii="Calibri" w:eastAsia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to</w:t>
      </w:r>
      <w:r>
        <w:rPr>
          <w:rFonts w:ascii="Calibri" w:eastAsia="Calibri" w:hAnsi="Calibri" w:cs="Calibri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1</w:t>
      </w:r>
      <w:r>
        <w:rPr>
          <w:rFonts w:ascii="Calibri" w:eastAsia="Calibri" w:hAnsi="Calibri" w:cs="Calibri"/>
          <w:sz w:val="26"/>
          <w:szCs w:val="26"/>
        </w:rPr>
        <w:t>6</w:t>
      </w:r>
      <w:r>
        <w:rPr>
          <w:rFonts w:ascii="Calibri" w:eastAsia="Calibri" w:hAnsi="Calibri" w:cs="Calibri"/>
          <w:spacing w:val="-1"/>
          <w:sz w:val="26"/>
          <w:szCs w:val="26"/>
        </w:rPr>
        <w:t xml:space="preserve"> M</w:t>
      </w:r>
      <w:r>
        <w:rPr>
          <w:rFonts w:ascii="Calibri" w:eastAsia="Calibri" w:hAnsi="Calibri" w:cs="Calibri"/>
          <w:sz w:val="26"/>
          <w:szCs w:val="26"/>
        </w:rPr>
        <w:t>ay</w:t>
      </w:r>
      <w:r>
        <w:rPr>
          <w:rFonts w:ascii="Calibri" w:eastAsia="Calibri" w:hAnsi="Calibri" w:cs="Calibri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20</w:t>
      </w:r>
      <w:r>
        <w:rPr>
          <w:rFonts w:ascii="Calibri" w:eastAsia="Calibri" w:hAnsi="Calibri" w:cs="Calibri"/>
          <w:spacing w:val="3"/>
          <w:sz w:val="26"/>
          <w:szCs w:val="26"/>
        </w:rPr>
        <w:t>1</w:t>
      </w:r>
      <w:r>
        <w:rPr>
          <w:rFonts w:ascii="Calibri" w:eastAsia="Calibri" w:hAnsi="Calibri" w:cs="Calibri"/>
          <w:spacing w:val="-2"/>
          <w:sz w:val="26"/>
          <w:szCs w:val="26"/>
        </w:rPr>
        <w:t>7</w:t>
      </w:r>
      <w:r>
        <w:rPr>
          <w:rFonts w:ascii="Calibri" w:eastAsia="Calibri" w:hAnsi="Calibri" w:cs="Calibri"/>
          <w:sz w:val="26"/>
          <w:szCs w:val="26"/>
        </w:rPr>
        <w:t>)</w:t>
      </w:r>
    </w:p>
    <w:p w:rsidR="00CB4A71" w:rsidRDefault="00CB4A71">
      <w:pPr>
        <w:spacing w:line="200" w:lineRule="exact"/>
      </w:pPr>
    </w:p>
    <w:p w:rsidR="003F09A2" w:rsidRDefault="003F09A2">
      <w:pPr>
        <w:spacing w:line="200" w:lineRule="exact"/>
      </w:pPr>
    </w:p>
    <w:p w:rsidR="003F09A2" w:rsidRDefault="003F09A2" w:rsidP="003F09A2">
      <w:pPr>
        <w:spacing w:before="11"/>
        <w:ind w:left="460"/>
        <w:rPr>
          <w:rFonts w:ascii="Calibri" w:eastAsia="Calibri" w:hAnsi="Calibri" w:cs="Calibri"/>
          <w:sz w:val="26"/>
          <w:szCs w:val="26"/>
        </w:rPr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sz w:val="26"/>
          <w:szCs w:val="26"/>
        </w:rPr>
        <w:t xml:space="preserve">  </w:t>
      </w:r>
      <w:r>
        <w:rPr>
          <w:spacing w:val="6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  <w:u w:val="thick" w:color="000000"/>
        </w:rPr>
        <w:t>CO</w:t>
      </w:r>
      <w:r>
        <w:rPr>
          <w:rFonts w:ascii="Calibri" w:eastAsia="Calibri" w:hAnsi="Calibri" w:cs="Calibri"/>
          <w:b/>
          <w:spacing w:val="-1"/>
          <w:sz w:val="26"/>
          <w:szCs w:val="26"/>
          <w:u w:val="thick" w:color="000000"/>
        </w:rPr>
        <w:t>M</w:t>
      </w:r>
      <w:r>
        <w:rPr>
          <w:rFonts w:ascii="Calibri" w:eastAsia="Calibri" w:hAnsi="Calibri" w:cs="Calibri"/>
          <w:b/>
          <w:spacing w:val="1"/>
          <w:sz w:val="26"/>
          <w:szCs w:val="26"/>
          <w:u w:val="thick" w:color="000000"/>
        </w:rPr>
        <w:t>PA</w:t>
      </w:r>
      <w:r>
        <w:rPr>
          <w:rFonts w:ascii="Calibri" w:eastAsia="Calibri" w:hAnsi="Calibri" w:cs="Calibri"/>
          <w:b/>
          <w:spacing w:val="2"/>
          <w:sz w:val="26"/>
          <w:szCs w:val="26"/>
          <w:u w:val="thick" w:color="000000"/>
        </w:rPr>
        <w:t>N</w:t>
      </w:r>
      <w:r>
        <w:rPr>
          <w:rFonts w:ascii="Calibri" w:eastAsia="Calibri" w:hAnsi="Calibri" w:cs="Calibri"/>
          <w:b/>
          <w:sz w:val="26"/>
          <w:szCs w:val="26"/>
          <w:u w:val="thick" w:color="000000"/>
        </w:rPr>
        <w:t>Y</w:t>
      </w:r>
      <w:r>
        <w:rPr>
          <w:rFonts w:ascii="Calibri" w:eastAsia="Calibri" w:hAnsi="Calibri" w:cs="Calibri"/>
          <w:b/>
          <w:spacing w:val="-13"/>
          <w:sz w:val="26"/>
          <w:szCs w:val="26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  <w:u w:val="thick" w:color="000000"/>
        </w:rPr>
        <w:t>N</w:t>
      </w:r>
      <w:r>
        <w:rPr>
          <w:rFonts w:ascii="Calibri" w:eastAsia="Calibri" w:hAnsi="Calibri" w:cs="Calibri"/>
          <w:b/>
          <w:spacing w:val="1"/>
          <w:sz w:val="26"/>
          <w:szCs w:val="26"/>
          <w:u w:val="thick" w:color="000000"/>
        </w:rPr>
        <w:t>A</w:t>
      </w:r>
      <w:r>
        <w:rPr>
          <w:rFonts w:ascii="Calibri" w:eastAsia="Calibri" w:hAnsi="Calibri" w:cs="Calibri"/>
          <w:b/>
          <w:spacing w:val="-1"/>
          <w:sz w:val="26"/>
          <w:szCs w:val="26"/>
          <w:u w:val="thick" w:color="000000"/>
        </w:rPr>
        <w:t>M</w:t>
      </w:r>
      <w:r>
        <w:rPr>
          <w:rFonts w:ascii="Calibri" w:eastAsia="Calibri" w:hAnsi="Calibri" w:cs="Calibri"/>
          <w:b/>
          <w:spacing w:val="1"/>
          <w:sz w:val="26"/>
          <w:szCs w:val="26"/>
          <w:u w:val="thick" w:color="000000"/>
        </w:rPr>
        <w:t>E</w:t>
      </w:r>
      <w:r>
        <w:rPr>
          <w:rFonts w:ascii="Calibri" w:eastAsia="Calibri" w:hAnsi="Calibri" w:cs="Calibri"/>
          <w:sz w:val="26"/>
          <w:szCs w:val="26"/>
        </w:rPr>
        <w:t>:</w:t>
      </w:r>
      <w:r>
        <w:rPr>
          <w:rFonts w:ascii="Calibri" w:eastAsia="Calibri" w:hAnsi="Calibri" w:cs="Calibri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R</w:t>
      </w:r>
      <w:r>
        <w:rPr>
          <w:rFonts w:ascii="Calibri" w:eastAsia="Calibri" w:hAnsi="Calibri" w:cs="Calibri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mel</w:t>
      </w:r>
      <w:r>
        <w:rPr>
          <w:rFonts w:ascii="Calibri" w:eastAsia="Calibri" w:hAnsi="Calibri" w:cs="Calibri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Ho</w:t>
      </w:r>
      <w:r>
        <w:rPr>
          <w:rFonts w:ascii="Calibri" w:eastAsia="Calibri" w:hAnsi="Calibri" w:cs="Calibri"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spacing w:val="3"/>
          <w:sz w:val="26"/>
          <w:szCs w:val="26"/>
        </w:rPr>
        <w:t>d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g</w:t>
      </w:r>
      <w:r>
        <w:rPr>
          <w:rFonts w:ascii="Calibri" w:eastAsia="Calibri" w:hAnsi="Calibri" w:cs="Calibri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P</w:t>
      </w:r>
      <w:r>
        <w:rPr>
          <w:rFonts w:ascii="Calibri" w:eastAsia="Calibri" w:hAnsi="Calibri" w:cs="Calibri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v</w:t>
      </w:r>
      <w:r>
        <w:rPr>
          <w:rFonts w:ascii="Calibri" w:eastAsia="Calibri" w:hAnsi="Calibri" w:cs="Calibri"/>
          <w:sz w:val="26"/>
          <w:szCs w:val="26"/>
        </w:rPr>
        <w:t>ate</w:t>
      </w:r>
      <w:r>
        <w:rPr>
          <w:rFonts w:ascii="Calibri" w:eastAsia="Calibri" w:hAnsi="Calibri" w:cs="Calibri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4"/>
          <w:sz w:val="26"/>
          <w:szCs w:val="26"/>
        </w:rPr>
        <w:t>m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te</w:t>
      </w:r>
      <w:r>
        <w:rPr>
          <w:rFonts w:ascii="Calibri" w:eastAsia="Calibri" w:hAnsi="Calibri" w:cs="Calibri"/>
          <w:spacing w:val="-2"/>
          <w:sz w:val="26"/>
          <w:szCs w:val="26"/>
        </w:rPr>
        <w:t>d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N</w:t>
      </w:r>
      <w:r>
        <w:rPr>
          <w:rFonts w:ascii="Calibri" w:eastAsia="Calibri" w:hAnsi="Calibri" w:cs="Calibri"/>
          <w:spacing w:val="6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sz w:val="26"/>
          <w:szCs w:val="26"/>
        </w:rPr>
        <w:t>v</w:t>
      </w:r>
      <w:r>
        <w:rPr>
          <w:rFonts w:ascii="Calibri" w:eastAsia="Calibri" w:hAnsi="Calibri" w:cs="Calibri"/>
          <w:sz w:val="26"/>
          <w:szCs w:val="26"/>
        </w:rPr>
        <w:t>i</w:t>
      </w:r>
      <w:r>
        <w:rPr>
          <w:rFonts w:ascii="Calibri" w:eastAsia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spacing w:val="-2"/>
          <w:sz w:val="26"/>
          <w:szCs w:val="26"/>
        </w:rPr>
        <w:t>u</w:t>
      </w:r>
      <w:r>
        <w:rPr>
          <w:rFonts w:ascii="Calibri" w:eastAsia="Calibri" w:hAnsi="Calibri" w:cs="Calibri"/>
          <w:spacing w:val="4"/>
          <w:sz w:val="26"/>
          <w:szCs w:val="26"/>
        </w:rPr>
        <w:t>m</w:t>
      </w:r>
      <w:r>
        <w:rPr>
          <w:rFonts w:ascii="Calibri" w:eastAsia="Calibri" w:hAnsi="Calibri" w:cs="Calibri"/>
          <w:spacing w:val="-2"/>
          <w:sz w:val="26"/>
          <w:szCs w:val="26"/>
        </w:rPr>
        <w:t>b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.</w:t>
      </w:r>
    </w:p>
    <w:p w:rsidR="003F09A2" w:rsidRDefault="003F09A2" w:rsidP="003F09A2">
      <w:pPr>
        <w:spacing w:line="300" w:lineRule="exact"/>
        <w:ind w:left="46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position w:val="1"/>
          <w:sz w:val="26"/>
          <w:szCs w:val="26"/>
          <w:u w:val="thick" w:color="000000"/>
        </w:rPr>
        <w:t>L</w:t>
      </w:r>
      <w:r>
        <w:rPr>
          <w:rFonts w:ascii="Calibri" w:eastAsia="Calibri" w:hAnsi="Calibri" w:cs="Calibri"/>
          <w:b/>
          <w:spacing w:val="3"/>
          <w:position w:val="1"/>
          <w:sz w:val="26"/>
          <w:szCs w:val="26"/>
          <w:u w:val="thick" w:color="000000"/>
        </w:rPr>
        <w:t>O</w:t>
      </w:r>
      <w:r>
        <w:rPr>
          <w:rFonts w:ascii="Calibri" w:eastAsia="Calibri" w:hAnsi="Calibri" w:cs="Calibri"/>
          <w:b/>
          <w:spacing w:val="2"/>
          <w:position w:val="1"/>
          <w:sz w:val="26"/>
          <w:szCs w:val="26"/>
          <w:u w:val="thick" w:color="000000"/>
        </w:rPr>
        <w:t>C</w:t>
      </w:r>
      <w:r>
        <w:rPr>
          <w:rFonts w:ascii="Calibri" w:eastAsia="Calibri" w:hAnsi="Calibri" w:cs="Calibri"/>
          <w:b/>
          <w:spacing w:val="1"/>
          <w:position w:val="1"/>
          <w:sz w:val="26"/>
          <w:szCs w:val="26"/>
          <w:u w:val="thick" w:color="000000"/>
        </w:rPr>
        <w:t>AT</w:t>
      </w:r>
      <w:r>
        <w:rPr>
          <w:rFonts w:ascii="Calibri" w:eastAsia="Calibri" w:hAnsi="Calibri" w:cs="Calibri"/>
          <w:b/>
          <w:spacing w:val="-2"/>
          <w:position w:val="1"/>
          <w:sz w:val="26"/>
          <w:szCs w:val="26"/>
          <w:u w:val="thick" w:color="000000"/>
        </w:rPr>
        <w:t>I</w:t>
      </w:r>
      <w:r>
        <w:rPr>
          <w:rFonts w:ascii="Calibri" w:eastAsia="Calibri" w:hAnsi="Calibri" w:cs="Calibri"/>
          <w:b/>
          <w:spacing w:val="2"/>
          <w:position w:val="1"/>
          <w:sz w:val="26"/>
          <w:szCs w:val="26"/>
          <w:u w:val="thick" w:color="000000"/>
        </w:rPr>
        <w:t>ON</w:t>
      </w:r>
      <w:r>
        <w:rPr>
          <w:rFonts w:ascii="Calibri" w:eastAsia="Calibri" w:hAnsi="Calibri" w:cs="Calibri"/>
          <w:b/>
          <w:position w:val="1"/>
          <w:sz w:val="26"/>
          <w:szCs w:val="26"/>
          <w:u w:val="thick" w:color="000000"/>
        </w:rPr>
        <w:t>:</w:t>
      </w:r>
      <w:r>
        <w:rPr>
          <w:rFonts w:ascii="Calibri" w:eastAsia="Calibri" w:hAnsi="Calibri" w:cs="Calibri"/>
          <w:b/>
          <w:spacing w:val="-9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b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position w:val="1"/>
          <w:sz w:val="26"/>
          <w:szCs w:val="26"/>
        </w:rPr>
        <w:t>e,</w:t>
      </w:r>
      <w:r>
        <w:rPr>
          <w:rFonts w:ascii="Calibri" w:eastAsia="Calibri" w:hAnsi="Calibri" w:cs="Calibri"/>
          <w:spacing w:val="-1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v</w:t>
      </w:r>
      <w:r>
        <w:rPr>
          <w:rFonts w:ascii="Calibri" w:eastAsia="Calibri" w:hAnsi="Calibri" w:cs="Calibri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-3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u</w:t>
      </w:r>
      <w:r>
        <w:rPr>
          <w:rFonts w:ascii="Calibri" w:eastAsia="Calibri" w:hAnsi="Calibri" w:cs="Calibri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b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position w:val="1"/>
          <w:sz w:val="26"/>
          <w:szCs w:val="26"/>
        </w:rPr>
        <w:t>.</w:t>
      </w:r>
    </w:p>
    <w:p w:rsidR="003F09A2" w:rsidRDefault="003F09A2" w:rsidP="003F09A2">
      <w:pPr>
        <w:spacing w:line="300" w:lineRule="exact"/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pacing w:val="1"/>
          <w:position w:val="1"/>
          <w:sz w:val="26"/>
          <w:szCs w:val="26"/>
          <w:u w:val="thick" w:color="000000"/>
        </w:rPr>
        <w:t>P</w:t>
      </w:r>
      <w:r>
        <w:rPr>
          <w:rFonts w:ascii="Calibri" w:eastAsia="Calibri" w:hAnsi="Calibri" w:cs="Calibri"/>
          <w:b/>
          <w:spacing w:val="2"/>
          <w:position w:val="1"/>
          <w:sz w:val="26"/>
          <w:szCs w:val="26"/>
          <w:u w:val="thick" w:color="000000"/>
        </w:rPr>
        <w:t>OS</w:t>
      </w:r>
      <w:r>
        <w:rPr>
          <w:rFonts w:ascii="Calibri" w:eastAsia="Calibri" w:hAnsi="Calibri" w:cs="Calibri"/>
          <w:b/>
          <w:spacing w:val="-2"/>
          <w:position w:val="1"/>
          <w:sz w:val="26"/>
          <w:szCs w:val="26"/>
          <w:u w:val="thick" w:color="000000"/>
        </w:rPr>
        <w:t>I</w:t>
      </w:r>
      <w:r>
        <w:rPr>
          <w:rFonts w:ascii="Calibri" w:eastAsia="Calibri" w:hAnsi="Calibri" w:cs="Calibri"/>
          <w:b/>
          <w:spacing w:val="1"/>
          <w:position w:val="1"/>
          <w:sz w:val="26"/>
          <w:szCs w:val="26"/>
          <w:u w:val="thick" w:color="000000"/>
        </w:rPr>
        <w:t>T</w:t>
      </w:r>
      <w:r>
        <w:rPr>
          <w:rFonts w:ascii="Calibri" w:eastAsia="Calibri" w:hAnsi="Calibri" w:cs="Calibri"/>
          <w:b/>
          <w:spacing w:val="-2"/>
          <w:position w:val="1"/>
          <w:sz w:val="26"/>
          <w:szCs w:val="26"/>
          <w:u w:val="thick" w:color="000000"/>
        </w:rPr>
        <w:t>I</w:t>
      </w:r>
      <w:r>
        <w:rPr>
          <w:rFonts w:ascii="Calibri" w:eastAsia="Calibri" w:hAnsi="Calibri" w:cs="Calibri"/>
          <w:b/>
          <w:spacing w:val="2"/>
          <w:position w:val="1"/>
          <w:sz w:val="26"/>
          <w:szCs w:val="26"/>
          <w:u w:val="thick" w:color="000000"/>
        </w:rPr>
        <w:t>ON</w:t>
      </w:r>
      <w:r>
        <w:rPr>
          <w:rFonts w:ascii="Calibri" w:eastAsia="Calibri" w:hAnsi="Calibri" w:cs="Calibri"/>
          <w:b/>
          <w:position w:val="1"/>
          <w:sz w:val="26"/>
          <w:szCs w:val="26"/>
          <w:u w:val="thick" w:color="000000"/>
        </w:rPr>
        <w:t>:</w:t>
      </w:r>
      <w:r>
        <w:rPr>
          <w:rFonts w:ascii="Calibri" w:eastAsia="Calibri" w:hAnsi="Calibri" w:cs="Calibri"/>
          <w:b/>
          <w:spacing w:val="-11"/>
          <w:position w:val="1"/>
          <w:sz w:val="26"/>
          <w:szCs w:val="26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-5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u</w:t>
      </w:r>
      <w:r>
        <w:rPr>
          <w:rFonts w:ascii="Calibri" w:eastAsia="Calibri" w:hAnsi="Calibri" w:cs="Calibri"/>
          <w:position w:val="1"/>
          <w:sz w:val="26"/>
          <w:szCs w:val="26"/>
        </w:rPr>
        <w:t>me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tat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-15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-9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(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position w:val="1"/>
          <w:sz w:val="26"/>
          <w:szCs w:val="26"/>
        </w:rPr>
        <w:t>.</w:t>
      </w:r>
      <w:r>
        <w:rPr>
          <w:rFonts w:ascii="Calibri" w:eastAsia="Calibri" w:hAnsi="Calibri" w:cs="Calibri"/>
          <w:spacing w:val="-5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position w:val="1"/>
          <w:sz w:val="26"/>
          <w:szCs w:val="26"/>
        </w:rPr>
        <w:t>)</w:t>
      </w:r>
    </w:p>
    <w:p w:rsidR="003F09A2" w:rsidRDefault="003F09A2" w:rsidP="003F09A2">
      <w:pPr>
        <w:spacing w:line="300" w:lineRule="exact"/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pacing w:val="1"/>
          <w:sz w:val="26"/>
          <w:szCs w:val="26"/>
          <w:u w:val="thick" w:color="000000"/>
        </w:rPr>
        <w:t>P</w:t>
      </w:r>
      <w:r>
        <w:rPr>
          <w:rFonts w:ascii="Calibri" w:eastAsia="Calibri" w:hAnsi="Calibri" w:cs="Calibri"/>
          <w:b/>
          <w:spacing w:val="-2"/>
          <w:sz w:val="26"/>
          <w:szCs w:val="26"/>
          <w:u w:val="thick" w:color="000000"/>
        </w:rPr>
        <w:t>ERI</w:t>
      </w:r>
      <w:r>
        <w:rPr>
          <w:rFonts w:ascii="Calibri" w:eastAsia="Calibri" w:hAnsi="Calibri" w:cs="Calibri"/>
          <w:b/>
          <w:spacing w:val="2"/>
          <w:sz w:val="26"/>
          <w:szCs w:val="26"/>
          <w:u w:val="thick" w:color="000000"/>
        </w:rPr>
        <w:t>O</w:t>
      </w:r>
      <w:r>
        <w:rPr>
          <w:rFonts w:ascii="Calibri" w:eastAsia="Calibri" w:hAnsi="Calibri" w:cs="Calibri"/>
          <w:b/>
          <w:sz w:val="26"/>
          <w:szCs w:val="26"/>
          <w:u w:val="thick" w:color="000000"/>
        </w:rPr>
        <w:t>D:</w:t>
      </w:r>
      <w:r>
        <w:rPr>
          <w:rFonts w:ascii="Calibri" w:eastAsia="Calibri" w:hAnsi="Calibri" w:cs="Calibri"/>
          <w:b/>
          <w:spacing w:val="-9"/>
          <w:sz w:val="26"/>
          <w:szCs w:val="26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-54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1Y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(</w:t>
      </w:r>
      <w:r>
        <w:rPr>
          <w:rFonts w:ascii="Calibri" w:eastAsia="Calibri" w:hAnsi="Calibri" w:cs="Calibri"/>
          <w:spacing w:val="1"/>
          <w:sz w:val="26"/>
          <w:szCs w:val="26"/>
        </w:rPr>
        <w:t>F</w:t>
      </w:r>
      <w:r>
        <w:rPr>
          <w:rFonts w:ascii="Calibri" w:eastAsia="Calibri" w:hAnsi="Calibri" w:cs="Calibri"/>
          <w:spacing w:val="5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m</w:t>
      </w:r>
      <w:r>
        <w:rPr>
          <w:rFonts w:ascii="Calibri" w:eastAsia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1</w:t>
      </w:r>
      <w:r>
        <w:rPr>
          <w:rFonts w:ascii="Calibri" w:eastAsia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spacing w:val="5"/>
          <w:sz w:val="26"/>
          <w:szCs w:val="26"/>
        </w:rPr>
        <w:t>a</w:t>
      </w:r>
      <w:r>
        <w:rPr>
          <w:rFonts w:ascii="Calibri" w:eastAsia="Calibri" w:hAnsi="Calibri" w:cs="Calibri"/>
          <w:sz w:val="26"/>
          <w:szCs w:val="26"/>
        </w:rPr>
        <w:t>y</w:t>
      </w:r>
      <w:r>
        <w:rPr>
          <w:rFonts w:ascii="Calibri" w:eastAsia="Calibri" w:hAnsi="Calibri" w:cs="Calibri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sz w:val="26"/>
          <w:szCs w:val="26"/>
        </w:rPr>
        <w:t>2</w:t>
      </w:r>
      <w:r>
        <w:rPr>
          <w:rFonts w:ascii="Calibri" w:eastAsia="Calibri" w:hAnsi="Calibri" w:cs="Calibri"/>
          <w:spacing w:val="-2"/>
          <w:sz w:val="26"/>
          <w:szCs w:val="26"/>
        </w:rPr>
        <w:t>0</w:t>
      </w:r>
      <w:r>
        <w:rPr>
          <w:rFonts w:ascii="Calibri" w:eastAsia="Calibri" w:hAnsi="Calibri" w:cs="Calibri"/>
          <w:spacing w:val="3"/>
          <w:sz w:val="26"/>
          <w:szCs w:val="26"/>
        </w:rPr>
        <w:t>1</w:t>
      </w:r>
      <w:r>
        <w:rPr>
          <w:rFonts w:ascii="Calibri" w:eastAsia="Calibri" w:hAnsi="Calibri" w:cs="Calibri"/>
          <w:sz w:val="26"/>
          <w:szCs w:val="26"/>
        </w:rPr>
        <w:t>5</w:t>
      </w:r>
      <w:r>
        <w:rPr>
          <w:rFonts w:ascii="Calibri" w:eastAsia="Calibri" w:hAnsi="Calibri" w:cs="Calibri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4"/>
          <w:sz w:val="26"/>
          <w:szCs w:val="26"/>
        </w:rPr>
        <w:t>t</w:t>
      </w:r>
      <w:r>
        <w:rPr>
          <w:rFonts w:ascii="Calibri" w:eastAsia="Calibri" w:hAnsi="Calibri" w:cs="Calibri"/>
          <w:sz w:val="26"/>
          <w:szCs w:val="26"/>
        </w:rPr>
        <w:t>o</w:t>
      </w:r>
      <w:r>
        <w:rPr>
          <w:rFonts w:ascii="Calibri" w:eastAsia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sz w:val="26"/>
          <w:szCs w:val="26"/>
        </w:rPr>
        <w:t>1</w:t>
      </w:r>
      <w:r>
        <w:rPr>
          <w:rFonts w:ascii="Calibri" w:eastAsia="Calibri" w:hAnsi="Calibri" w:cs="Calibri"/>
          <w:sz w:val="26"/>
          <w:szCs w:val="26"/>
        </w:rPr>
        <w:t>6</w:t>
      </w:r>
      <w:r>
        <w:rPr>
          <w:rFonts w:ascii="Calibri" w:eastAsia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spacing w:val="5"/>
          <w:sz w:val="26"/>
          <w:szCs w:val="26"/>
        </w:rPr>
        <w:t>a</w:t>
      </w:r>
      <w:r>
        <w:rPr>
          <w:rFonts w:ascii="Calibri" w:eastAsia="Calibri" w:hAnsi="Calibri" w:cs="Calibri"/>
          <w:sz w:val="26"/>
          <w:szCs w:val="26"/>
        </w:rPr>
        <w:t>y</w:t>
      </w:r>
      <w:r>
        <w:rPr>
          <w:rFonts w:ascii="Calibri" w:eastAsia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sz w:val="26"/>
          <w:szCs w:val="26"/>
        </w:rPr>
        <w:t>2</w:t>
      </w:r>
      <w:r>
        <w:rPr>
          <w:rFonts w:ascii="Calibri" w:eastAsia="Calibri" w:hAnsi="Calibri" w:cs="Calibri"/>
          <w:spacing w:val="-2"/>
          <w:sz w:val="26"/>
          <w:szCs w:val="26"/>
        </w:rPr>
        <w:t>01</w:t>
      </w:r>
      <w:r>
        <w:rPr>
          <w:rFonts w:ascii="Calibri" w:eastAsia="Calibri" w:hAnsi="Calibri" w:cs="Calibri"/>
          <w:spacing w:val="3"/>
          <w:sz w:val="26"/>
          <w:szCs w:val="26"/>
        </w:rPr>
        <w:t>6</w:t>
      </w:r>
      <w:r>
        <w:rPr>
          <w:rFonts w:ascii="Calibri" w:eastAsia="Calibri" w:hAnsi="Calibri" w:cs="Calibri"/>
          <w:sz w:val="26"/>
          <w:szCs w:val="26"/>
        </w:rPr>
        <w:t>)</w:t>
      </w:r>
    </w:p>
    <w:p w:rsidR="00CB4A71" w:rsidRDefault="00CB4A71">
      <w:pPr>
        <w:spacing w:line="200" w:lineRule="exact"/>
      </w:pPr>
    </w:p>
    <w:p w:rsidR="00CB4A71" w:rsidRDefault="00CB4A71">
      <w:pPr>
        <w:spacing w:before="12" w:line="220" w:lineRule="exact"/>
        <w:rPr>
          <w:sz w:val="22"/>
          <w:szCs w:val="22"/>
        </w:rPr>
      </w:pPr>
    </w:p>
    <w:p w:rsidR="00CB4A71" w:rsidRDefault="005B0A6D">
      <w:pPr>
        <w:spacing w:before="22"/>
        <w:ind w:left="244"/>
        <w:rPr>
          <w:rFonts w:ascii="Calibri" w:eastAsia="Calibri" w:hAnsi="Calibri" w:cs="Calibri"/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</w:t>
      </w:r>
      <w:r>
        <w:rPr>
          <w:sz w:val="26"/>
          <w:szCs w:val="26"/>
        </w:rPr>
        <w:t xml:space="preserve">  </w:t>
      </w:r>
      <w:r>
        <w:rPr>
          <w:spacing w:val="15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-1"/>
          <w:sz w:val="26"/>
          <w:szCs w:val="26"/>
        </w:rPr>
        <w:t>y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g</w:t>
      </w:r>
      <w:r>
        <w:rPr>
          <w:rFonts w:ascii="Calibri" w:eastAsia="Calibri" w:hAnsi="Calibri" w:cs="Calibri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ou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te</w:t>
      </w:r>
      <w:r>
        <w:rPr>
          <w:rFonts w:ascii="Calibri" w:eastAsia="Calibri" w:hAnsi="Calibri" w:cs="Calibri"/>
          <w:spacing w:val="6"/>
          <w:sz w:val="26"/>
          <w:szCs w:val="26"/>
        </w:rPr>
        <w:t>c</w:t>
      </w:r>
      <w:r>
        <w:rPr>
          <w:rFonts w:ascii="Calibri" w:eastAsia="Calibri" w:hAnsi="Calibri" w:cs="Calibri"/>
          <w:spacing w:val="-2"/>
          <w:sz w:val="26"/>
          <w:szCs w:val="26"/>
        </w:rPr>
        <w:t>h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c</w:t>
      </w:r>
      <w:r>
        <w:rPr>
          <w:rFonts w:ascii="Calibri" w:eastAsia="Calibri" w:hAnsi="Calibri" w:cs="Calibri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sz w:val="26"/>
          <w:szCs w:val="26"/>
        </w:rPr>
        <w:t>l</w:t>
      </w:r>
      <w:r>
        <w:rPr>
          <w:rFonts w:ascii="Calibri" w:eastAsia="Calibri" w:hAnsi="Calibri" w:cs="Calibri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4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sz w:val="26"/>
          <w:szCs w:val="26"/>
        </w:rPr>
        <w:t>u</w:t>
      </w:r>
      <w:r>
        <w:rPr>
          <w:rFonts w:ascii="Calibri" w:eastAsia="Calibri" w:hAnsi="Calibri" w:cs="Calibri"/>
          <w:spacing w:val="3"/>
          <w:sz w:val="26"/>
          <w:szCs w:val="26"/>
        </w:rPr>
        <w:t>p</w:t>
      </w:r>
      <w:r>
        <w:rPr>
          <w:rFonts w:ascii="Calibri" w:eastAsia="Calibri" w:hAnsi="Calibri" w:cs="Calibri"/>
          <w:spacing w:val="-2"/>
          <w:sz w:val="26"/>
          <w:szCs w:val="26"/>
        </w:rPr>
        <w:t>po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5"/>
          <w:sz w:val="26"/>
          <w:szCs w:val="26"/>
        </w:rPr>
        <w:t>t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m</w:t>
      </w:r>
      <w:r>
        <w:rPr>
          <w:rFonts w:ascii="Calibri" w:eastAsia="Calibri" w:hAnsi="Calibri" w:cs="Calibri"/>
          <w:spacing w:val="4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sz w:val="26"/>
          <w:szCs w:val="26"/>
        </w:rPr>
        <w:t>in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c</w:t>
      </w:r>
      <w:r>
        <w:rPr>
          <w:rFonts w:ascii="Calibri" w:eastAsia="Calibri" w:hAnsi="Calibri" w:cs="Calibri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tr</w:t>
      </w:r>
      <w:r>
        <w:rPr>
          <w:rFonts w:ascii="Calibri" w:eastAsia="Calibri" w:hAnsi="Calibri" w:cs="Calibri"/>
          <w:spacing w:val="-2"/>
          <w:sz w:val="26"/>
          <w:szCs w:val="26"/>
        </w:rPr>
        <w:t>ou</w:t>
      </w:r>
      <w:r>
        <w:rPr>
          <w:rFonts w:ascii="Calibri" w:eastAsia="Calibri" w:hAnsi="Calibri" w:cs="Calibri"/>
          <w:spacing w:val="3"/>
          <w:sz w:val="26"/>
          <w:szCs w:val="26"/>
        </w:rPr>
        <w:t>b</w:t>
      </w:r>
      <w:r>
        <w:rPr>
          <w:rFonts w:ascii="Calibri" w:eastAsia="Calibri" w:hAnsi="Calibri" w:cs="Calibri"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4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sz w:val="26"/>
          <w:szCs w:val="26"/>
        </w:rPr>
        <w:t>h</w:t>
      </w:r>
      <w:r>
        <w:rPr>
          <w:rFonts w:ascii="Calibri" w:eastAsia="Calibri" w:hAnsi="Calibri" w:cs="Calibri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g</w:t>
      </w:r>
      <w:r>
        <w:rPr>
          <w:rFonts w:ascii="Calibri" w:eastAsia="Calibri" w:hAnsi="Calibri" w:cs="Calibri"/>
          <w:spacing w:val="-16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f</w:t>
      </w:r>
      <w:r>
        <w:rPr>
          <w:rFonts w:ascii="Calibri" w:eastAsia="Calibri" w:hAnsi="Calibri" w:cs="Calibri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f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3"/>
          <w:sz w:val="26"/>
          <w:szCs w:val="26"/>
        </w:rPr>
        <w:t>l</w:t>
      </w:r>
      <w:r>
        <w:rPr>
          <w:rFonts w:ascii="Calibri" w:eastAsia="Calibri" w:hAnsi="Calibri" w:cs="Calibri"/>
          <w:sz w:val="26"/>
          <w:szCs w:val="26"/>
        </w:rPr>
        <w:t>d</w:t>
      </w:r>
      <w:r>
        <w:rPr>
          <w:rFonts w:ascii="Calibri" w:eastAsia="Calibri" w:hAnsi="Calibri" w:cs="Calibri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4"/>
          <w:sz w:val="26"/>
          <w:szCs w:val="26"/>
        </w:rPr>
        <w:t>u</w:t>
      </w:r>
      <w:r>
        <w:rPr>
          <w:rFonts w:ascii="Calibri" w:eastAsia="Calibri" w:hAnsi="Calibri" w:cs="Calibri"/>
          <w:sz w:val="26"/>
          <w:szCs w:val="26"/>
        </w:rPr>
        <w:t>me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12"/>
          <w:sz w:val="26"/>
          <w:szCs w:val="26"/>
        </w:rPr>
        <w:t>s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16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4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3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5"/>
          <w:sz w:val="26"/>
          <w:szCs w:val="26"/>
        </w:rPr>
        <w:t>s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P</w:t>
      </w:r>
      <w:r>
        <w:rPr>
          <w:rFonts w:ascii="Calibri" w:eastAsia="Calibri" w:hAnsi="Calibri" w:cs="Calibri"/>
          <w:spacing w:val="2"/>
          <w:sz w:val="26"/>
          <w:szCs w:val="26"/>
        </w:rPr>
        <w:t>L</w:t>
      </w:r>
      <w:r>
        <w:rPr>
          <w:rFonts w:ascii="Calibri" w:eastAsia="Calibri" w:hAnsi="Calibri" w:cs="Calibri"/>
          <w:sz w:val="26"/>
          <w:szCs w:val="26"/>
        </w:rPr>
        <w:t>C</w:t>
      </w:r>
    </w:p>
    <w:p w:rsidR="003F09A2" w:rsidRDefault="005B0A6D" w:rsidP="003F09A2">
      <w:pPr>
        <w:spacing w:line="300" w:lineRule="exact"/>
        <w:ind w:left="604"/>
        <w:rPr>
          <w:rFonts w:ascii="Calibri" w:eastAsia="Calibri" w:hAnsi="Calibri" w:cs="Calibri"/>
          <w:position w:val="1"/>
          <w:sz w:val="26"/>
          <w:szCs w:val="26"/>
        </w:rPr>
      </w:pP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spacing w:val="-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-4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y</w:t>
      </w:r>
      <w:r>
        <w:rPr>
          <w:rFonts w:ascii="Calibri" w:eastAsia="Calibri" w:hAnsi="Calibri" w:cs="Calibri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position w:val="1"/>
          <w:sz w:val="26"/>
          <w:szCs w:val="26"/>
        </w:rPr>
        <w:t>em</w:t>
      </w:r>
      <w:r>
        <w:rPr>
          <w:rFonts w:ascii="Calibri" w:eastAsia="Calibri" w:hAnsi="Calibri" w:cs="Calibri"/>
          <w:spacing w:val="-3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(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yo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ko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w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1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u</w:t>
      </w:r>
      <w:r>
        <w:rPr>
          <w:rFonts w:ascii="Calibri" w:eastAsia="Calibri" w:hAnsi="Calibri" w:cs="Calibri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spacing w:val="-10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V</w:t>
      </w:r>
      <w:r>
        <w:rPr>
          <w:rFonts w:ascii="Calibri" w:eastAsia="Calibri" w:hAnsi="Calibri" w:cs="Calibri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spacing w:val="-3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position w:val="1"/>
          <w:sz w:val="26"/>
          <w:szCs w:val="26"/>
        </w:rPr>
        <w:t>5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&amp;</w:t>
      </w:r>
      <w:r>
        <w:rPr>
          <w:rFonts w:ascii="Calibri" w:eastAsia="Calibri" w:hAnsi="Calibri" w:cs="Calibri"/>
          <w:spacing w:val="6"/>
          <w:position w:val="1"/>
          <w:sz w:val="26"/>
          <w:szCs w:val="26"/>
        </w:rPr>
        <w:t>H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on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y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w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spacing w:val="-16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3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0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0</w:t>
      </w:r>
      <w:r>
        <w:rPr>
          <w:rFonts w:ascii="Calibri" w:eastAsia="Calibri" w:hAnsi="Calibri" w:cs="Calibri"/>
          <w:position w:val="1"/>
          <w:sz w:val="26"/>
          <w:szCs w:val="26"/>
        </w:rPr>
        <w:t>)</w:t>
      </w:r>
      <w:r>
        <w:rPr>
          <w:rFonts w:ascii="Calibri" w:eastAsia="Calibri" w:hAnsi="Calibri" w:cs="Calibri"/>
          <w:spacing w:val="-10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&amp;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 xml:space="preserve"> I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spacing w:val="-3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do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u</w:t>
      </w:r>
      <w:r>
        <w:rPr>
          <w:rFonts w:ascii="Calibri" w:eastAsia="Calibri" w:hAnsi="Calibri" w:cs="Calibri"/>
          <w:position w:val="1"/>
          <w:sz w:val="26"/>
          <w:szCs w:val="26"/>
        </w:rPr>
        <w:t>me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ta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.</w:t>
      </w:r>
      <w:r w:rsidR="003F09A2">
        <w:rPr>
          <w:rFonts w:ascii="Calibri" w:eastAsia="Calibri" w:hAnsi="Calibri" w:cs="Calibri"/>
          <w:position w:val="1"/>
          <w:sz w:val="26"/>
          <w:szCs w:val="26"/>
        </w:rPr>
        <w:t xml:space="preserve"> Experience in chemical, specialty chemical, distillation &amp; hydrogenation plant. </w:t>
      </w:r>
    </w:p>
    <w:p w:rsidR="00CB4A71" w:rsidRDefault="005B0A6D">
      <w:pPr>
        <w:spacing w:before="4"/>
        <w:ind w:left="604" w:right="633" w:hanging="360"/>
        <w:rPr>
          <w:rFonts w:ascii="Calibri" w:eastAsia="Calibri" w:hAnsi="Calibri" w:cs="Calibri"/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</w:t>
      </w:r>
      <w:r>
        <w:rPr>
          <w:sz w:val="26"/>
          <w:szCs w:val="26"/>
        </w:rPr>
        <w:t xml:space="preserve"> </w:t>
      </w:r>
      <w:r>
        <w:rPr>
          <w:spacing w:val="2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R</w:t>
      </w:r>
      <w:r>
        <w:rPr>
          <w:rFonts w:ascii="Calibri" w:eastAsia="Calibri" w:hAnsi="Calibri" w:cs="Calibri"/>
          <w:color w:val="171717"/>
          <w:sz w:val="26"/>
          <w:szCs w:val="26"/>
        </w:rPr>
        <w:t>e</w:t>
      </w:r>
      <w:r>
        <w:rPr>
          <w:rFonts w:ascii="Calibri" w:eastAsia="Calibri" w:hAnsi="Calibri" w:cs="Calibri"/>
          <w:color w:val="171717"/>
          <w:spacing w:val="-1"/>
          <w:sz w:val="26"/>
          <w:szCs w:val="26"/>
        </w:rPr>
        <w:t>v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color w:val="171717"/>
          <w:sz w:val="26"/>
          <w:szCs w:val="26"/>
        </w:rPr>
        <w:t>e</w:t>
      </w:r>
      <w:r>
        <w:rPr>
          <w:rFonts w:ascii="Calibri" w:eastAsia="Calibri" w:hAnsi="Calibri" w:cs="Calibri"/>
          <w:color w:val="171717"/>
          <w:spacing w:val="2"/>
          <w:sz w:val="26"/>
          <w:szCs w:val="26"/>
        </w:rPr>
        <w:t>w</w:t>
      </w:r>
      <w:r>
        <w:rPr>
          <w:rFonts w:ascii="Calibri" w:eastAsia="Calibri" w:hAnsi="Calibri" w:cs="Calibri"/>
          <w:color w:val="171717"/>
          <w:sz w:val="26"/>
          <w:szCs w:val="26"/>
        </w:rPr>
        <w:t>ed</w:t>
      </w:r>
      <w:r>
        <w:rPr>
          <w:rFonts w:ascii="Calibri" w:eastAsia="Calibri" w:hAnsi="Calibri" w:cs="Calibri"/>
          <w:color w:val="171717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p</w:t>
      </w:r>
      <w:r>
        <w:rPr>
          <w:rFonts w:ascii="Calibri" w:eastAsia="Calibri" w:hAnsi="Calibri" w:cs="Calibri"/>
          <w:color w:val="171717"/>
          <w:sz w:val="26"/>
          <w:szCs w:val="26"/>
        </w:rPr>
        <w:t>r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color w:val="171717"/>
          <w:sz w:val="26"/>
          <w:szCs w:val="26"/>
        </w:rPr>
        <w:t>j</w:t>
      </w:r>
      <w:r>
        <w:rPr>
          <w:rFonts w:ascii="Calibri" w:eastAsia="Calibri" w:hAnsi="Calibri" w:cs="Calibri"/>
          <w:color w:val="171717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171717"/>
          <w:sz w:val="26"/>
          <w:szCs w:val="26"/>
        </w:rPr>
        <w:t>ct</w:t>
      </w:r>
      <w:r>
        <w:rPr>
          <w:rFonts w:ascii="Calibri" w:eastAsia="Calibri" w:hAnsi="Calibri" w:cs="Calibri"/>
          <w:color w:val="171717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3"/>
          <w:sz w:val="26"/>
          <w:szCs w:val="26"/>
        </w:rPr>
        <w:t>p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color w:val="171717"/>
          <w:sz w:val="26"/>
          <w:szCs w:val="26"/>
        </w:rPr>
        <w:t>a</w:t>
      </w:r>
      <w:r>
        <w:rPr>
          <w:rFonts w:ascii="Calibri" w:eastAsia="Calibri" w:hAnsi="Calibri" w:cs="Calibri"/>
          <w:color w:val="171717"/>
          <w:spacing w:val="-1"/>
          <w:sz w:val="26"/>
          <w:szCs w:val="26"/>
        </w:rPr>
        <w:t>n</w:t>
      </w:r>
      <w:r>
        <w:rPr>
          <w:rFonts w:ascii="Calibri" w:eastAsia="Calibri" w:hAnsi="Calibri" w:cs="Calibri"/>
          <w:color w:val="171717"/>
          <w:sz w:val="26"/>
          <w:szCs w:val="26"/>
        </w:rPr>
        <w:t>s</w:t>
      </w:r>
      <w:r>
        <w:rPr>
          <w:rFonts w:ascii="Calibri" w:eastAsia="Calibri" w:hAnsi="Calibri" w:cs="Calibri"/>
          <w:color w:val="171717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5"/>
          <w:sz w:val="26"/>
          <w:szCs w:val="26"/>
        </w:rPr>
        <w:t>a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color w:val="171717"/>
          <w:sz w:val="26"/>
          <w:szCs w:val="26"/>
        </w:rPr>
        <w:t>d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 xml:space="preserve"> p</w:t>
      </w:r>
      <w:r>
        <w:rPr>
          <w:rFonts w:ascii="Calibri" w:eastAsia="Calibri" w:hAnsi="Calibri" w:cs="Calibri"/>
          <w:color w:val="171717"/>
          <w:sz w:val="26"/>
          <w:szCs w:val="26"/>
        </w:rPr>
        <w:t>r</w:t>
      </w:r>
      <w:r>
        <w:rPr>
          <w:rFonts w:ascii="Calibri" w:eastAsia="Calibri" w:hAnsi="Calibri" w:cs="Calibri"/>
          <w:color w:val="171717"/>
          <w:spacing w:val="3"/>
          <w:sz w:val="26"/>
          <w:szCs w:val="26"/>
        </w:rPr>
        <w:t>o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p</w:t>
      </w:r>
      <w:r>
        <w:rPr>
          <w:rFonts w:ascii="Calibri" w:eastAsia="Calibri" w:hAnsi="Calibri" w:cs="Calibri"/>
          <w:color w:val="171717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color w:val="171717"/>
          <w:sz w:val="26"/>
          <w:szCs w:val="26"/>
        </w:rPr>
        <w:t>sa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color w:val="171717"/>
          <w:sz w:val="26"/>
          <w:szCs w:val="26"/>
        </w:rPr>
        <w:t>s</w:t>
      </w:r>
      <w:r>
        <w:rPr>
          <w:rFonts w:ascii="Calibri" w:eastAsia="Calibri" w:hAnsi="Calibri" w:cs="Calibri"/>
          <w:color w:val="171717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color w:val="171717"/>
          <w:sz w:val="26"/>
          <w:szCs w:val="26"/>
        </w:rPr>
        <w:t>n</w:t>
      </w:r>
      <w:r>
        <w:rPr>
          <w:rFonts w:ascii="Calibri" w:eastAsia="Calibri" w:hAnsi="Calibri" w:cs="Calibri"/>
          <w:color w:val="171717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5"/>
          <w:sz w:val="26"/>
          <w:szCs w:val="26"/>
        </w:rPr>
        <w:t>c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color w:val="171717"/>
          <w:spacing w:val="3"/>
          <w:sz w:val="26"/>
          <w:szCs w:val="26"/>
        </w:rPr>
        <w:t>l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color w:val="171717"/>
          <w:spacing w:val="5"/>
          <w:sz w:val="26"/>
          <w:szCs w:val="26"/>
        </w:rPr>
        <w:t>a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bo</w:t>
      </w:r>
      <w:r>
        <w:rPr>
          <w:rFonts w:ascii="Calibri" w:eastAsia="Calibri" w:hAnsi="Calibri" w:cs="Calibri"/>
          <w:color w:val="171717"/>
          <w:sz w:val="26"/>
          <w:szCs w:val="26"/>
        </w:rPr>
        <w:t>r</w:t>
      </w:r>
      <w:r>
        <w:rPr>
          <w:rFonts w:ascii="Calibri" w:eastAsia="Calibri" w:hAnsi="Calibri" w:cs="Calibri"/>
          <w:color w:val="171717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171717"/>
          <w:sz w:val="26"/>
          <w:szCs w:val="26"/>
        </w:rPr>
        <w:t>t</w:t>
      </w:r>
      <w:r>
        <w:rPr>
          <w:rFonts w:ascii="Calibri" w:eastAsia="Calibri" w:hAnsi="Calibri" w:cs="Calibri"/>
          <w:color w:val="171717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color w:val="171717"/>
          <w:sz w:val="26"/>
          <w:szCs w:val="26"/>
        </w:rPr>
        <w:t>n</w:t>
      </w:r>
      <w:r>
        <w:rPr>
          <w:rFonts w:ascii="Calibri" w:eastAsia="Calibri" w:hAnsi="Calibri" w:cs="Calibri"/>
          <w:color w:val="171717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2"/>
          <w:sz w:val="26"/>
          <w:szCs w:val="26"/>
        </w:rPr>
        <w:t>w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color w:val="171717"/>
          <w:sz w:val="26"/>
          <w:szCs w:val="26"/>
        </w:rPr>
        <w:t>th</w:t>
      </w:r>
      <w:r>
        <w:rPr>
          <w:rFonts w:ascii="Calibri" w:eastAsia="Calibri" w:hAnsi="Calibri" w:cs="Calibri"/>
          <w:color w:val="171717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z w:val="26"/>
          <w:szCs w:val="26"/>
        </w:rPr>
        <w:t>ma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color w:val="171717"/>
          <w:spacing w:val="5"/>
          <w:sz w:val="26"/>
          <w:szCs w:val="26"/>
        </w:rPr>
        <w:t>a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g</w:t>
      </w:r>
      <w:r>
        <w:rPr>
          <w:rFonts w:ascii="Calibri" w:eastAsia="Calibri" w:hAnsi="Calibri" w:cs="Calibri"/>
          <w:color w:val="171717"/>
          <w:sz w:val="26"/>
          <w:szCs w:val="26"/>
        </w:rPr>
        <w:t>eme</w:t>
      </w:r>
      <w:r>
        <w:rPr>
          <w:rFonts w:ascii="Calibri" w:eastAsia="Calibri" w:hAnsi="Calibri" w:cs="Calibri"/>
          <w:color w:val="171717"/>
          <w:spacing w:val="-1"/>
          <w:sz w:val="26"/>
          <w:szCs w:val="26"/>
        </w:rPr>
        <w:t>n</w:t>
      </w:r>
      <w:r>
        <w:rPr>
          <w:rFonts w:ascii="Calibri" w:eastAsia="Calibri" w:hAnsi="Calibri" w:cs="Calibri"/>
          <w:color w:val="171717"/>
          <w:sz w:val="26"/>
          <w:szCs w:val="26"/>
        </w:rPr>
        <w:t>t</w:t>
      </w:r>
      <w:r>
        <w:rPr>
          <w:rFonts w:ascii="Calibri" w:eastAsia="Calibri" w:hAnsi="Calibri" w:cs="Calibri"/>
          <w:color w:val="171717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z w:val="26"/>
          <w:szCs w:val="26"/>
        </w:rPr>
        <w:t>to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 xml:space="preserve"> d</w:t>
      </w:r>
      <w:r>
        <w:rPr>
          <w:rFonts w:ascii="Calibri" w:eastAsia="Calibri" w:hAnsi="Calibri" w:cs="Calibri"/>
          <w:color w:val="171717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v</w:t>
      </w:r>
      <w:r>
        <w:rPr>
          <w:rFonts w:ascii="Calibri" w:eastAsia="Calibri" w:hAnsi="Calibri" w:cs="Calibri"/>
          <w:color w:val="171717"/>
          <w:sz w:val="26"/>
          <w:szCs w:val="26"/>
        </w:rPr>
        <w:t>e</w:t>
      </w:r>
      <w:r>
        <w:rPr>
          <w:rFonts w:ascii="Calibri" w:eastAsia="Calibri" w:hAnsi="Calibri" w:cs="Calibri"/>
          <w:color w:val="171717"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color w:val="171717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color w:val="171717"/>
          <w:sz w:val="26"/>
          <w:szCs w:val="26"/>
        </w:rPr>
        <w:t>p</w:t>
      </w:r>
      <w:r>
        <w:rPr>
          <w:rFonts w:ascii="Calibri" w:eastAsia="Calibri" w:hAnsi="Calibri" w:cs="Calibri"/>
          <w:color w:val="171717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p</w:t>
      </w:r>
      <w:r>
        <w:rPr>
          <w:rFonts w:ascii="Calibri" w:eastAsia="Calibri" w:hAnsi="Calibri" w:cs="Calibri"/>
          <w:color w:val="171717"/>
          <w:sz w:val="26"/>
          <w:szCs w:val="26"/>
        </w:rPr>
        <w:t>r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color w:val="171717"/>
          <w:sz w:val="26"/>
          <w:szCs w:val="26"/>
        </w:rPr>
        <w:t>j</w:t>
      </w:r>
      <w:r>
        <w:rPr>
          <w:rFonts w:ascii="Calibri" w:eastAsia="Calibri" w:hAnsi="Calibri" w:cs="Calibri"/>
          <w:color w:val="171717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171717"/>
          <w:sz w:val="26"/>
          <w:szCs w:val="26"/>
        </w:rPr>
        <w:t xml:space="preserve">ct 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ob</w:t>
      </w:r>
      <w:r>
        <w:rPr>
          <w:rFonts w:ascii="Calibri" w:eastAsia="Calibri" w:hAnsi="Calibri" w:cs="Calibri"/>
          <w:color w:val="171717"/>
          <w:sz w:val="26"/>
          <w:szCs w:val="26"/>
        </w:rPr>
        <w:t>j</w:t>
      </w:r>
      <w:r>
        <w:rPr>
          <w:rFonts w:ascii="Calibri" w:eastAsia="Calibri" w:hAnsi="Calibri" w:cs="Calibri"/>
          <w:color w:val="171717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171717"/>
          <w:sz w:val="26"/>
          <w:szCs w:val="26"/>
        </w:rPr>
        <w:t>ct</w:t>
      </w:r>
      <w:r>
        <w:rPr>
          <w:rFonts w:ascii="Calibri" w:eastAsia="Calibri" w:hAnsi="Calibri" w:cs="Calibri"/>
          <w:color w:val="171717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v</w:t>
      </w:r>
      <w:r>
        <w:rPr>
          <w:rFonts w:ascii="Calibri" w:eastAsia="Calibri" w:hAnsi="Calibri" w:cs="Calibri"/>
          <w:color w:val="171717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171717"/>
          <w:spacing w:val="-1"/>
          <w:sz w:val="26"/>
          <w:szCs w:val="26"/>
        </w:rPr>
        <w:t>s.</w:t>
      </w:r>
    </w:p>
    <w:p w:rsidR="00CB4A71" w:rsidRDefault="005B0A6D">
      <w:pPr>
        <w:ind w:left="604" w:right="86" w:hanging="360"/>
        <w:rPr>
          <w:rFonts w:ascii="Calibri" w:eastAsia="Calibri" w:hAnsi="Calibri" w:cs="Calibri"/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</w:t>
      </w:r>
      <w:r>
        <w:rPr>
          <w:sz w:val="26"/>
          <w:szCs w:val="26"/>
        </w:rPr>
        <w:t xml:space="preserve"> </w:t>
      </w:r>
      <w:r>
        <w:rPr>
          <w:spacing w:val="2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z w:val="26"/>
          <w:szCs w:val="26"/>
        </w:rPr>
        <w:t>P</w:t>
      </w:r>
      <w:r>
        <w:rPr>
          <w:rFonts w:ascii="Calibri" w:eastAsia="Calibri" w:hAnsi="Calibri" w:cs="Calibri"/>
          <w:color w:val="171717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171717"/>
          <w:sz w:val="26"/>
          <w:szCs w:val="26"/>
        </w:rPr>
        <w:t>e</w:t>
      </w:r>
      <w:r>
        <w:rPr>
          <w:rFonts w:ascii="Calibri" w:eastAsia="Calibri" w:hAnsi="Calibri" w:cs="Calibri"/>
          <w:color w:val="171717"/>
          <w:spacing w:val="-1"/>
          <w:sz w:val="26"/>
          <w:szCs w:val="26"/>
        </w:rPr>
        <w:t>p</w:t>
      </w:r>
      <w:r>
        <w:rPr>
          <w:rFonts w:ascii="Calibri" w:eastAsia="Calibri" w:hAnsi="Calibri" w:cs="Calibri"/>
          <w:color w:val="171717"/>
          <w:sz w:val="26"/>
          <w:szCs w:val="26"/>
        </w:rPr>
        <w:t>a</w:t>
      </w:r>
      <w:r>
        <w:rPr>
          <w:rFonts w:ascii="Calibri" w:eastAsia="Calibri" w:hAnsi="Calibri" w:cs="Calibri"/>
          <w:color w:val="171717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171717"/>
          <w:sz w:val="26"/>
          <w:szCs w:val="26"/>
        </w:rPr>
        <w:t>ed</w:t>
      </w:r>
      <w:r>
        <w:rPr>
          <w:rFonts w:ascii="Calibri" w:eastAsia="Calibri" w:hAnsi="Calibri" w:cs="Calibri"/>
          <w:color w:val="171717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z w:val="26"/>
          <w:szCs w:val="26"/>
        </w:rPr>
        <w:t>c</w:t>
      </w:r>
      <w:r>
        <w:rPr>
          <w:rFonts w:ascii="Calibri" w:eastAsia="Calibri" w:hAnsi="Calibri" w:cs="Calibri"/>
          <w:color w:val="171717"/>
          <w:spacing w:val="3"/>
          <w:sz w:val="26"/>
          <w:szCs w:val="26"/>
        </w:rPr>
        <w:t>o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color w:val="171717"/>
          <w:sz w:val="26"/>
          <w:szCs w:val="26"/>
        </w:rPr>
        <w:t>s</w:t>
      </w:r>
      <w:r>
        <w:rPr>
          <w:rFonts w:ascii="Calibri" w:eastAsia="Calibri" w:hAnsi="Calibri" w:cs="Calibri"/>
          <w:color w:val="171717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171717"/>
          <w:sz w:val="26"/>
          <w:szCs w:val="26"/>
        </w:rPr>
        <w:t>r</w:t>
      </w:r>
      <w:r>
        <w:rPr>
          <w:rFonts w:ascii="Calibri" w:eastAsia="Calibri" w:hAnsi="Calibri" w:cs="Calibri"/>
          <w:color w:val="171717"/>
          <w:spacing w:val="-1"/>
          <w:sz w:val="26"/>
          <w:szCs w:val="26"/>
        </w:rPr>
        <w:t>u</w:t>
      </w:r>
      <w:r>
        <w:rPr>
          <w:rFonts w:ascii="Calibri" w:eastAsia="Calibri" w:hAnsi="Calibri" w:cs="Calibri"/>
          <w:color w:val="171717"/>
          <w:sz w:val="26"/>
          <w:szCs w:val="26"/>
        </w:rPr>
        <w:t>c</w:t>
      </w:r>
      <w:r>
        <w:rPr>
          <w:rFonts w:ascii="Calibri" w:eastAsia="Calibri" w:hAnsi="Calibri" w:cs="Calibri"/>
          <w:color w:val="171717"/>
          <w:spacing w:val="5"/>
          <w:sz w:val="26"/>
          <w:szCs w:val="26"/>
        </w:rPr>
        <w:t>t</w:t>
      </w:r>
      <w:r>
        <w:rPr>
          <w:rFonts w:ascii="Calibri" w:eastAsia="Calibri" w:hAnsi="Calibri" w:cs="Calibri"/>
          <w:color w:val="171717"/>
          <w:sz w:val="26"/>
          <w:szCs w:val="26"/>
        </w:rPr>
        <w:t>i</w:t>
      </w:r>
      <w:r>
        <w:rPr>
          <w:rFonts w:ascii="Calibri" w:eastAsia="Calibri" w:hAnsi="Calibri" w:cs="Calibri"/>
          <w:color w:val="171717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color w:val="171717"/>
          <w:sz w:val="26"/>
          <w:szCs w:val="26"/>
        </w:rPr>
        <w:t>n</w:t>
      </w:r>
      <w:r>
        <w:rPr>
          <w:rFonts w:ascii="Calibri" w:eastAsia="Calibri" w:hAnsi="Calibri" w:cs="Calibri"/>
          <w:color w:val="171717"/>
          <w:spacing w:val="-1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3"/>
          <w:sz w:val="26"/>
          <w:szCs w:val="26"/>
        </w:rPr>
        <w:t>b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u</w:t>
      </w:r>
      <w:r>
        <w:rPr>
          <w:rFonts w:ascii="Calibri" w:eastAsia="Calibri" w:hAnsi="Calibri" w:cs="Calibri"/>
          <w:color w:val="171717"/>
          <w:spacing w:val="3"/>
          <w:sz w:val="26"/>
          <w:szCs w:val="26"/>
        </w:rPr>
        <w:t>d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g</w:t>
      </w:r>
      <w:r>
        <w:rPr>
          <w:rFonts w:ascii="Calibri" w:eastAsia="Calibri" w:hAnsi="Calibri" w:cs="Calibri"/>
          <w:color w:val="171717"/>
          <w:sz w:val="26"/>
          <w:szCs w:val="26"/>
        </w:rPr>
        <w:t>ets</w:t>
      </w:r>
      <w:r>
        <w:rPr>
          <w:rFonts w:ascii="Calibri" w:eastAsia="Calibri" w:hAnsi="Calibri" w:cs="Calibri"/>
          <w:color w:val="171717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b</w:t>
      </w:r>
      <w:r>
        <w:rPr>
          <w:rFonts w:ascii="Calibri" w:eastAsia="Calibri" w:hAnsi="Calibri" w:cs="Calibri"/>
          <w:color w:val="171717"/>
          <w:sz w:val="26"/>
          <w:szCs w:val="26"/>
        </w:rPr>
        <w:t>y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z w:val="26"/>
          <w:szCs w:val="26"/>
        </w:rPr>
        <w:t>a</w:t>
      </w:r>
      <w:r>
        <w:rPr>
          <w:rFonts w:ascii="Calibri" w:eastAsia="Calibri" w:hAnsi="Calibri" w:cs="Calibri"/>
          <w:color w:val="171717"/>
          <w:spacing w:val="-1"/>
          <w:sz w:val="26"/>
          <w:szCs w:val="26"/>
        </w:rPr>
        <w:t>n</w:t>
      </w:r>
      <w:r>
        <w:rPr>
          <w:rFonts w:ascii="Calibri" w:eastAsia="Calibri" w:hAnsi="Calibri" w:cs="Calibri"/>
          <w:color w:val="171717"/>
          <w:sz w:val="26"/>
          <w:szCs w:val="26"/>
        </w:rPr>
        <w:t>a</w:t>
      </w:r>
      <w:r>
        <w:rPr>
          <w:rFonts w:ascii="Calibri" w:eastAsia="Calibri" w:hAnsi="Calibri" w:cs="Calibri"/>
          <w:color w:val="171717"/>
          <w:spacing w:val="3"/>
          <w:sz w:val="26"/>
          <w:szCs w:val="26"/>
        </w:rPr>
        <w:t>l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y</w:t>
      </w:r>
      <w:r>
        <w:rPr>
          <w:rFonts w:ascii="Calibri" w:eastAsia="Calibri" w:hAnsi="Calibri" w:cs="Calibri"/>
          <w:color w:val="171717"/>
          <w:spacing w:val="3"/>
          <w:sz w:val="26"/>
          <w:szCs w:val="26"/>
        </w:rPr>
        <w:t>z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color w:val="171717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color w:val="171717"/>
          <w:sz w:val="26"/>
          <w:szCs w:val="26"/>
        </w:rPr>
        <w:t>g</w:t>
      </w:r>
      <w:r>
        <w:rPr>
          <w:rFonts w:ascii="Calibri" w:eastAsia="Calibri" w:hAnsi="Calibri" w:cs="Calibri"/>
          <w:color w:val="171717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3"/>
          <w:sz w:val="26"/>
          <w:szCs w:val="26"/>
        </w:rPr>
        <w:t>pl</w:t>
      </w:r>
      <w:r>
        <w:rPr>
          <w:rFonts w:ascii="Calibri" w:eastAsia="Calibri" w:hAnsi="Calibri" w:cs="Calibri"/>
          <w:color w:val="171717"/>
          <w:sz w:val="26"/>
          <w:szCs w:val="26"/>
        </w:rPr>
        <w:t>a</w:t>
      </w:r>
      <w:r>
        <w:rPr>
          <w:rFonts w:ascii="Calibri" w:eastAsia="Calibri" w:hAnsi="Calibri" w:cs="Calibri"/>
          <w:color w:val="171717"/>
          <w:spacing w:val="-1"/>
          <w:sz w:val="26"/>
          <w:szCs w:val="26"/>
        </w:rPr>
        <w:t>n</w:t>
      </w:r>
      <w:r>
        <w:rPr>
          <w:rFonts w:ascii="Calibri" w:eastAsia="Calibri" w:hAnsi="Calibri" w:cs="Calibri"/>
          <w:color w:val="171717"/>
          <w:sz w:val="26"/>
          <w:szCs w:val="26"/>
        </w:rPr>
        <w:t>s</w:t>
      </w:r>
      <w:r>
        <w:rPr>
          <w:rFonts w:ascii="Calibri" w:eastAsia="Calibri" w:hAnsi="Calibri" w:cs="Calibri"/>
          <w:color w:val="171717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2"/>
          <w:sz w:val="26"/>
          <w:szCs w:val="26"/>
        </w:rPr>
        <w:t>w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h</w:t>
      </w:r>
      <w:r>
        <w:rPr>
          <w:rFonts w:ascii="Calibri" w:eastAsia="Calibri" w:hAnsi="Calibri" w:cs="Calibri"/>
          <w:color w:val="171717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color w:val="171717"/>
          <w:sz w:val="26"/>
          <w:szCs w:val="26"/>
        </w:rPr>
        <w:t>e</w:t>
      </w:r>
      <w:r>
        <w:rPr>
          <w:rFonts w:ascii="Calibri" w:eastAsia="Calibri" w:hAnsi="Calibri" w:cs="Calibri"/>
          <w:color w:val="171717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2"/>
          <w:sz w:val="26"/>
          <w:szCs w:val="26"/>
        </w:rPr>
        <w:t>u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pd</w:t>
      </w:r>
      <w:r>
        <w:rPr>
          <w:rFonts w:ascii="Calibri" w:eastAsia="Calibri" w:hAnsi="Calibri" w:cs="Calibri"/>
          <w:color w:val="171717"/>
          <w:sz w:val="26"/>
          <w:szCs w:val="26"/>
        </w:rPr>
        <w:t>a</w:t>
      </w:r>
      <w:r>
        <w:rPr>
          <w:rFonts w:ascii="Calibri" w:eastAsia="Calibri" w:hAnsi="Calibri" w:cs="Calibri"/>
          <w:color w:val="171717"/>
          <w:spacing w:val="5"/>
          <w:sz w:val="26"/>
          <w:szCs w:val="26"/>
        </w:rPr>
        <w:t>t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color w:val="171717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color w:val="171717"/>
          <w:sz w:val="26"/>
          <w:szCs w:val="26"/>
        </w:rPr>
        <w:t>g</w:t>
      </w:r>
      <w:r>
        <w:rPr>
          <w:rFonts w:ascii="Calibri" w:eastAsia="Calibri" w:hAnsi="Calibri" w:cs="Calibri"/>
          <w:color w:val="171717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6"/>
          <w:sz w:val="26"/>
          <w:szCs w:val="26"/>
        </w:rPr>
        <w:t>s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p</w:t>
      </w:r>
      <w:r>
        <w:rPr>
          <w:rFonts w:ascii="Calibri" w:eastAsia="Calibri" w:hAnsi="Calibri" w:cs="Calibri"/>
          <w:color w:val="171717"/>
          <w:sz w:val="26"/>
          <w:szCs w:val="26"/>
        </w:rPr>
        <w:t>e</w:t>
      </w:r>
      <w:r>
        <w:rPr>
          <w:rFonts w:ascii="Calibri" w:eastAsia="Calibri" w:hAnsi="Calibri" w:cs="Calibri"/>
          <w:color w:val="171717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171717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fi</w:t>
      </w:r>
      <w:r>
        <w:rPr>
          <w:rFonts w:ascii="Calibri" w:eastAsia="Calibri" w:hAnsi="Calibri" w:cs="Calibri"/>
          <w:color w:val="171717"/>
          <w:sz w:val="26"/>
          <w:szCs w:val="26"/>
        </w:rPr>
        <w:t>c</w:t>
      </w:r>
      <w:r>
        <w:rPr>
          <w:rFonts w:ascii="Calibri" w:eastAsia="Calibri" w:hAnsi="Calibri" w:cs="Calibri"/>
          <w:color w:val="171717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171717"/>
          <w:sz w:val="26"/>
          <w:szCs w:val="26"/>
        </w:rPr>
        <w:t>t</w:t>
      </w:r>
      <w:r>
        <w:rPr>
          <w:rFonts w:ascii="Calibri" w:eastAsia="Calibri" w:hAnsi="Calibri" w:cs="Calibri"/>
          <w:color w:val="171717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color w:val="171717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color w:val="171717"/>
          <w:sz w:val="26"/>
          <w:szCs w:val="26"/>
        </w:rPr>
        <w:t>s</w:t>
      </w:r>
      <w:r>
        <w:rPr>
          <w:rFonts w:ascii="Calibri" w:eastAsia="Calibri" w:hAnsi="Calibri" w:cs="Calibri"/>
          <w:color w:val="171717"/>
          <w:spacing w:val="-1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z w:val="26"/>
          <w:szCs w:val="26"/>
        </w:rPr>
        <w:t>a</w:t>
      </w:r>
      <w:r>
        <w:rPr>
          <w:rFonts w:ascii="Calibri" w:eastAsia="Calibri" w:hAnsi="Calibri" w:cs="Calibri"/>
          <w:color w:val="171717"/>
          <w:spacing w:val="4"/>
          <w:sz w:val="26"/>
          <w:szCs w:val="26"/>
        </w:rPr>
        <w:t>n</w:t>
      </w:r>
      <w:r>
        <w:rPr>
          <w:rFonts w:ascii="Calibri" w:eastAsia="Calibri" w:hAnsi="Calibri" w:cs="Calibri"/>
          <w:color w:val="171717"/>
          <w:sz w:val="26"/>
          <w:szCs w:val="26"/>
        </w:rPr>
        <w:t>d</w:t>
      </w:r>
      <w:r>
        <w:rPr>
          <w:rFonts w:ascii="Calibri" w:eastAsia="Calibri" w:hAnsi="Calibri" w:cs="Calibri"/>
          <w:color w:val="171717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p</w:t>
      </w:r>
      <w:r>
        <w:rPr>
          <w:rFonts w:ascii="Calibri" w:eastAsia="Calibri" w:hAnsi="Calibri" w:cs="Calibri"/>
          <w:color w:val="171717"/>
          <w:spacing w:val="5"/>
          <w:sz w:val="26"/>
          <w:szCs w:val="26"/>
        </w:rPr>
        <w:t>r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color w:val="171717"/>
          <w:sz w:val="26"/>
          <w:szCs w:val="26"/>
        </w:rPr>
        <w:t>j</w:t>
      </w:r>
      <w:r>
        <w:rPr>
          <w:rFonts w:ascii="Calibri" w:eastAsia="Calibri" w:hAnsi="Calibri" w:cs="Calibri"/>
          <w:color w:val="171717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171717"/>
          <w:sz w:val="26"/>
          <w:szCs w:val="26"/>
        </w:rPr>
        <w:t>ct</w:t>
      </w:r>
      <w:r>
        <w:rPr>
          <w:rFonts w:ascii="Calibri" w:eastAsia="Calibri" w:hAnsi="Calibri" w:cs="Calibri"/>
          <w:color w:val="171717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color w:val="171717"/>
          <w:sz w:val="26"/>
          <w:szCs w:val="26"/>
        </w:rPr>
        <w:t>g c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color w:val="171717"/>
          <w:sz w:val="26"/>
          <w:szCs w:val="26"/>
        </w:rPr>
        <w:t>s</w:t>
      </w:r>
      <w:r>
        <w:rPr>
          <w:rFonts w:ascii="Calibri" w:eastAsia="Calibri" w:hAnsi="Calibri" w:cs="Calibri"/>
          <w:color w:val="171717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171717"/>
          <w:sz w:val="26"/>
          <w:szCs w:val="26"/>
        </w:rPr>
        <w:t>s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 xml:space="preserve"> fo</w:t>
      </w:r>
      <w:r>
        <w:rPr>
          <w:rFonts w:ascii="Calibri" w:eastAsia="Calibri" w:hAnsi="Calibri" w:cs="Calibri"/>
          <w:color w:val="171717"/>
          <w:sz w:val="26"/>
          <w:szCs w:val="26"/>
        </w:rPr>
        <w:t>r</w:t>
      </w:r>
      <w:r>
        <w:rPr>
          <w:rFonts w:ascii="Calibri" w:eastAsia="Calibri" w:hAnsi="Calibri" w:cs="Calibri"/>
          <w:color w:val="171717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z w:val="26"/>
          <w:szCs w:val="26"/>
        </w:rPr>
        <w:t>e</w:t>
      </w:r>
      <w:r>
        <w:rPr>
          <w:rFonts w:ascii="Calibri" w:eastAsia="Calibri" w:hAnsi="Calibri" w:cs="Calibri"/>
          <w:color w:val="171717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171717"/>
          <w:spacing w:val="5"/>
          <w:sz w:val="26"/>
          <w:szCs w:val="26"/>
        </w:rPr>
        <w:t>c</w:t>
      </w:r>
      <w:r>
        <w:rPr>
          <w:rFonts w:ascii="Calibri" w:eastAsia="Calibri" w:hAnsi="Calibri" w:cs="Calibri"/>
          <w:color w:val="171717"/>
          <w:sz w:val="26"/>
          <w:szCs w:val="26"/>
        </w:rPr>
        <w:t>h</w:t>
      </w:r>
      <w:r>
        <w:rPr>
          <w:rFonts w:ascii="Calibri" w:eastAsia="Calibri" w:hAnsi="Calibri" w:cs="Calibri"/>
          <w:color w:val="171717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z w:val="26"/>
          <w:szCs w:val="26"/>
        </w:rPr>
        <w:t>e</w:t>
      </w:r>
      <w:r>
        <w:rPr>
          <w:rFonts w:ascii="Calibri" w:eastAsia="Calibri" w:hAnsi="Calibri" w:cs="Calibri"/>
          <w:color w:val="171717"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color w:val="171717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v</w:t>
      </w:r>
      <w:r>
        <w:rPr>
          <w:rFonts w:ascii="Calibri" w:eastAsia="Calibri" w:hAnsi="Calibri" w:cs="Calibri"/>
          <w:color w:val="171717"/>
          <w:sz w:val="26"/>
          <w:szCs w:val="26"/>
        </w:rPr>
        <w:t>at</w:t>
      </w:r>
      <w:r>
        <w:rPr>
          <w:rFonts w:ascii="Calibri" w:eastAsia="Calibri" w:hAnsi="Calibri" w:cs="Calibri"/>
          <w:color w:val="171717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on</w:t>
      </w:r>
      <w:r>
        <w:rPr>
          <w:rFonts w:ascii="Calibri" w:eastAsia="Calibri" w:hAnsi="Calibri" w:cs="Calibri"/>
          <w:color w:val="171717"/>
          <w:sz w:val="26"/>
          <w:szCs w:val="26"/>
        </w:rPr>
        <w:t>.</w:t>
      </w:r>
      <w:r>
        <w:rPr>
          <w:rFonts w:ascii="Calibri" w:eastAsia="Calibri" w:hAnsi="Calibri" w:cs="Calibri"/>
          <w:color w:val="171717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color w:val="171717"/>
          <w:spacing w:val="5"/>
          <w:sz w:val="26"/>
          <w:szCs w:val="26"/>
        </w:rPr>
        <w:t>a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color w:val="171717"/>
          <w:sz w:val="26"/>
          <w:szCs w:val="26"/>
        </w:rPr>
        <w:t>a</w:t>
      </w:r>
      <w:r>
        <w:rPr>
          <w:rFonts w:ascii="Calibri" w:eastAsia="Calibri" w:hAnsi="Calibri" w:cs="Calibri"/>
          <w:color w:val="171717"/>
          <w:spacing w:val="-1"/>
          <w:sz w:val="26"/>
          <w:szCs w:val="26"/>
        </w:rPr>
        <w:t>g</w:t>
      </w:r>
      <w:r>
        <w:rPr>
          <w:rFonts w:ascii="Calibri" w:eastAsia="Calibri" w:hAnsi="Calibri" w:cs="Calibri"/>
          <w:color w:val="171717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color w:val="171717"/>
          <w:sz w:val="26"/>
          <w:szCs w:val="26"/>
        </w:rPr>
        <w:t>d</w:t>
      </w:r>
      <w:r>
        <w:rPr>
          <w:rFonts w:ascii="Calibri" w:eastAsia="Calibri" w:hAnsi="Calibri" w:cs="Calibri"/>
          <w:color w:val="171717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2"/>
          <w:sz w:val="26"/>
          <w:szCs w:val="26"/>
        </w:rPr>
        <w:t>f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color w:val="171717"/>
          <w:sz w:val="26"/>
          <w:szCs w:val="26"/>
        </w:rPr>
        <w:t>e</w:t>
      </w:r>
      <w:r>
        <w:rPr>
          <w:rFonts w:ascii="Calibri" w:eastAsia="Calibri" w:hAnsi="Calibri" w:cs="Calibri"/>
          <w:color w:val="171717"/>
          <w:spacing w:val="3"/>
          <w:sz w:val="26"/>
          <w:szCs w:val="26"/>
        </w:rPr>
        <w:t>l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d</w:t>
      </w:r>
      <w:r>
        <w:rPr>
          <w:rFonts w:ascii="Calibri" w:eastAsia="Calibri" w:hAnsi="Calibri" w:cs="Calibri"/>
          <w:color w:val="171717"/>
          <w:spacing w:val="2"/>
          <w:sz w:val="26"/>
          <w:szCs w:val="26"/>
        </w:rPr>
        <w:t>w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color w:val="171717"/>
          <w:sz w:val="26"/>
          <w:szCs w:val="26"/>
        </w:rPr>
        <w:t>rk</w:t>
      </w:r>
      <w:r>
        <w:rPr>
          <w:rFonts w:ascii="Calibri" w:eastAsia="Calibri" w:hAnsi="Calibri" w:cs="Calibri"/>
          <w:color w:val="171717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p</w:t>
      </w:r>
      <w:r>
        <w:rPr>
          <w:rFonts w:ascii="Calibri" w:eastAsia="Calibri" w:hAnsi="Calibri" w:cs="Calibri"/>
          <w:color w:val="171717"/>
          <w:sz w:val="26"/>
          <w:szCs w:val="26"/>
        </w:rPr>
        <w:t>e</w:t>
      </w:r>
      <w:r>
        <w:rPr>
          <w:rFonts w:ascii="Calibri" w:eastAsia="Calibri" w:hAnsi="Calibri" w:cs="Calibri"/>
          <w:color w:val="171717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171717"/>
          <w:sz w:val="26"/>
          <w:szCs w:val="26"/>
        </w:rPr>
        <w:t>at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color w:val="171717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color w:val="171717"/>
          <w:sz w:val="26"/>
          <w:szCs w:val="26"/>
        </w:rPr>
        <w:t>s</w:t>
      </w:r>
      <w:r>
        <w:rPr>
          <w:rFonts w:ascii="Calibri" w:eastAsia="Calibri" w:hAnsi="Calibri" w:cs="Calibri"/>
          <w:color w:val="171717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z w:val="26"/>
          <w:szCs w:val="26"/>
        </w:rPr>
        <w:t>a</w:t>
      </w:r>
      <w:r>
        <w:rPr>
          <w:rFonts w:ascii="Calibri" w:eastAsia="Calibri" w:hAnsi="Calibri" w:cs="Calibri"/>
          <w:color w:val="171717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171717"/>
          <w:spacing w:val="4"/>
          <w:sz w:val="26"/>
          <w:szCs w:val="26"/>
        </w:rPr>
        <w:t>t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color w:val="171717"/>
          <w:spacing w:val="3"/>
          <w:sz w:val="26"/>
          <w:szCs w:val="26"/>
        </w:rPr>
        <w:t>v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color w:val="171717"/>
          <w:sz w:val="26"/>
          <w:szCs w:val="26"/>
        </w:rPr>
        <w:t>t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color w:val="171717"/>
          <w:sz w:val="26"/>
          <w:szCs w:val="26"/>
        </w:rPr>
        <w:t>es</w:t>
      </w:r>
      <w:r>
        <w:rPr>
          <w:rFonts w:ascii="Calibri" w:eastAsia="Calibri" w:hAnsi="Calibri" w:cs="Calibri"/>
          <w:color w:val="171717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5"/>
          <w:sz w:val="26"/>
          <w:szCs w:val="26"/>
        </w:rPr>
        <w:t>a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color w:val="171717"/>
          <w:sz w:val="26"/>
          <w:szCs w:val="26"/>
        </w:rPr>
        <w:t>d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 xml:space="preserve"> o</w:t>
      </w:r>
      <w:r>
        <w:rPr>
          <w:rFonts w:ascii="Calibri" w:eastAsia="Calibri" w:hAnsi="Calibri" w:cs="Calibri"/>
          <w:color w:val="171717"/>
          <w:spacing w:val="5"/>
          <w:sz w:val="26"/>
          <w:szCs w:val="26"/>
        </w:rPr>
        <w:t>r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g</w:t>
      </w:r>
      <w:r>
        <w:rPr>
          <w:rFonts w:ascii="Calibri" w:eastAsia="Calibri" w:hAnsi="Calibri" w:cs="Calibri"/>
          <w:color w:val="171717"/>
          <w:sz w:val="26"/>
          <w:szCs w:val="26"/>
        </w:rPr>
        <w:t>a</w:t>
      </w:r>
      <w:r>
        <w:rPr>
          <w:rFonts w:ascii="Calibri" w:eastAsia="Calibri" w:hAnsi="Calibri" w:cs="Calibri"/>
          <w:color w:val="171717"/>
          <w:spacing w:val="-1"/>
          <w:sz w:val="26"/>
          <w:szCs w:val="26"/>
        </w:rPr>
        <w:t>n</w:t>
      </w:r>
      <w:r>
        <w:rPr>
          <w:rFonts w:ascii="Calibri" w:eastAsia="Calibri" w:hAnsi="Calibri" w:cs="Calibri"/>
          <w:color w:val="171717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z</w:t>
      </w:r>
      <w:r>
        <w:rPr>
          <w:rFonts w:ascii="Calibri" w:eastAsia="Calibri" w:hAnsi="Calibri" w:cs="Calibri"/>
          <w:color w:val="171717"/>
          <w:sz w:val="26"/>
          <w:szCs w:val="26"/>
        </w:rPr>
        <w:t>at</w:t>
      </w:r>
      <w:r>
        <w:rPr>
          <w:rFonts w:ascii="Calibri" w:eastAsia="Calibri" w:hAnsi="Calibri" w:cs="Calibri"/>
          <w:color w:val="171717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color w:val="171717"/>
          <w:sz w:val="26"/>
          <w:szCs w:val="26"/>
        </w:rPr>
        <w:t>n</w:t>
      </w:r>
      <w:r>
        <w:rPr>
          <w:rFonts w:ascii="Calibri" w:eastAsia="Calibri" w:hAnsi="Calibri" w:cs="Calibri"/>
          <w:color w:val="171717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color w:val="171717"/>
          <w:sz w:val="26"/>
          <w:szCs w:val="26"/>
        </w:rPr>
        <w:t>f</w:t>
      </w:r>
      <w:r>
        <w:rPr>
          <w:rFonts w:ascii="Calibri" w:eastAsia="Calibri" w:hAnsi="Calibri" w:cs="Calibri"/>
          <w:color w:val="171717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z w:val="26"/>
          <w:szCs w:val="26"/>
        </w:rPr>
        <w:t>c</w:t>
      </w:r>
      <w:r>
        <w:rPr>
          <w:rFonts w:ascii="Calibri" w:eastAsia="Calibri" w:hAnsi="Calibri" w:cs="Calibri"/>
          <w:color w:val="171717"/>
          <w:spacing w:val="3"/>
          <w:sz w:val="26"/>
          <w:szCs w:val="26"/>
        </w:rPr>
        <w:t>o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color w:val="171717"/>
          <w:sz w:val="26"/>
          <w:szCs w:val="26"/>
        </w:rPr>
        <w:t>tr</w:t>
      </w:r>
      <w:r>
        <w:rPr>
          <w:rFonts w:ascii="Calibri" w:eastAsia="Calibri" w:hAnsi="Calibri" w:cs="Calibri"/>
          <w:color w:val="171717"/>
          <w:spacing w:val="6"/>
          <w:sz w:val="26"/>
          <w:szCs w:val="26"/>
        </w:rPr>
        <w:t>a</w:t>
      </w:r>
      <w:r>
        <w:rPr>
          <w:rFonts w:ascii="Calibri" w:eastAsia="Calibri" w:hAnsi="Calibri" w:cs="Calibri"/>
          <w:color w:val="171717"/>
          <w:sz w:val="26"/>
          <w:szCs w:val="26"/>
        </w:rPr>
        <w:t>ct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color w:val="171717"/>
          <w:sz w:val="26"/>
          <w:szCs w:val="26"/>
        </w:rPr>
        <w:t xml:space="preserve">rs 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color w:val="171717"/>
          <w:sz w:val="26"/>
          <w:szCs w:val="26"/>
        </w:rPr>
        <w:t>n</w:t>
      </w:r>
      <w:r>
        <w:rPr>
          <w:rFonts w:ascii="Calibri" w:eastAsia="Calibri" w:hAnsi="Calibri" w:cs="Calibri"/>
          <w:color w:val="171717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z w:val="26"/>
          <w:szCs w:val="26"/>
        </w:rPr>
        <w:t>a</w:t>
      </w:r>
      <w:r>
        <w:rPr>
          <w:rFonts w:ascii="Calibri" w:eastAsia="Calibri" w:hAnsi="Calibri" w:cs="Calibri"/>
          <w:color w:val="171717"/>
          <w:spacing w:val="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d</w:t>
      </w:r>
      <w:r>
        <w:rPr>
          <w:rFonts w:ascii="Calibri" w:eastAsia="Calibri" w:hAnsi="Calibri" w:cs="Calibri"/>
          <w:color w:val="171717"/>
          <w:sz w:val="26"/>
          <w:szCs w:val="26"/>
        </w:rPr>
        <w:t>a</w:t>
      </w:r>
      <w:r>
        <w:rPr>
          <w:rFonts w:ascii="Calibri" w:eastAsia="Calibri" w:hAnsi="Calibri" w:cs="Calibri"/>
          <w:color w:val="171717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color w:val="171717"/>
          <w:sz w:val="26"/>
          <w:szCs w:val="26"/>
        </w:rPr>
        <w:t>y</w:t>
      </w:r>
      <w:r>
        <w:rPr>
          <w:rFonts w:ascii="Calibri" w:eastAsia="Calibri" w:hAnsi="Calibri" w:cs="Calibri"/>
          <w:color w:val="171717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b</w:t>
      </w:r>
      <w:r>
        <w:rPr>
          <w:rFonts w:ascii="Calibri" w:eastAsia="Calibri" w:hAnsi="Calibri" w:cs="Calibri"/>
          <w:color w:val="171717"/>
          <w:sz w:val="26"/>
          <w:szCs w:val="26"/>
        </w:rPr>
        <w:t>as</w:t>
      </w:r>
      <w:r>
        <w:rPr>
          <w:rFonts w:ascii="Calibri" w:eastAsia="Calibri" w:hAnsi="Calibri" w:cs="Calibri"/>
          <w:color w:val="171717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color w:val="171717"/>
          <w:sz w:val="26"/>
          <w:szCs w:val="26"/>
        </w:rPr>
        <w:t>s.</w:t>
      </w:r>
      <w:r>
        <w:rPr>
          <w:rFonts w:ascii="Calibri" w:eastAsia="Calibri" w:hAnsi="Calibri" w:cs="Calibri"/>
          <w:color w:val="171717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color w:val="171717"/>
          <w:sz w:val="26"/>
          <w:szCs w:val="26"/>
        </w:rPr>
        <w:t>s</w:t>
      </w:r>
      <w:r>
        <w:rPr>
          <w:rFonts w:ascii="Calibri" w:eastAsia="Calibri" w:hAnsi="Calibri" w:cs="Calibri"/>
          <w:color w:val="171717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u</w:t>
      </w:r>
      <w:r>
        <w:rPr>
          <w:rFonts w:ascii="Calibri" w:eastAsia="Calibri" w:hAnsi="Calibri" w:cs="Calibri"/>
          <w:color w:val="171717"/>
          <w:sz w:val="26"/>
          <w:szCs w:val="26"/>
        </w:rPr>
        <w:t>ed</w:t>
      </w:r>
      <w:r>
        <w:rPr>
          <w:rFonts w:ascii="Calibri" w:eastAsia="Calibri" w:hAnsi="Calibri" w:cs="Calibri"/>
          <w:color w:val="171717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z w:val="26"/>
          <w:szCs w:val="26"/>
        </w:rPr>
        <w:t>r</w:t>
      </w:r>
      <w:r>
        <w:rPr>
          <w:rFonts w:ascii="Calibri" w:eastAsia="Calibri" w:hAnsi="Calibri" w:cs="Calibri"/>
          <w:color w:val="171717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qu</w:t>
      </w:r>
      <w:r>
        <w:rPr>
          <w:rFonts w:ascii="Calibri" w:eastAsia="Calibri" w:hAnsi="Calibri" w:cs="Calibri"/>
          <w:color w:val="171717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color w:val="171717"/>
          <w:sz w:val="26"/>
          <w:szCs w:val="26"/>
        </w:rPr>
        <w:t>st</w:t>
      </w:r>
      <w:r>
        <w:rPr>
          <w:rFonts w:ascii="Calibri" w:eastAsia="Calibri" w:hAnsi="Calibri" w:cs="Calibri"/>
          <w:color w:val="171717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2"/>
          <w:sz w:val="26"/>
          <w:szCs w:val="26"/>
        </w:rPr>
        <w:t>f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color w:val="171717"/>
          <w:sz w:val="26"/>
          <w:szCs w:val="26"/>
        </w:rPr>
        <w:t>r</w:t>
      </w:r>
      <w:r>
        <w:rPr>
          <w:rFonts w:ascii="Calibri" w:eastAsia="Calibri" w:hAnsi="Calibri" w:cs="Calibri"/>
          <w:color w:val="171717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z w:val="26"/>
          <w:szCs w:val="26"/>
        </w:rPr>
        <w:t>t</w:t>
      </w:r>
      <w:r>
        <w:rPr>
          <w:rFonts w:ascii="Calibri" w:eastAsia="Calibri" w:hAnsi="Calibri" w:cs="Calibri"/>
          <w:color w:val="171717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nd</w:t>
      </w:r>
      <w:r>
        <w:rPr>
          <w:rFonts w:ascii="Calibri" w:eastAsia="Calibri" w:hAnsi="Calibri" w:cs="Calibri"/>
          <w:color w:val="171717"/>
          <w:sz w:val="26"/>
          <w:szCs w:val="26"/>
        </w:rPr>
        <w:t>e</w:t>
      </w:r>
      <w:r>
        <w:rPr>
          <w:rFonts w:ascii="Calibri" w:eastAsia="Calibri" w:hAnsi="Calibri" w:cs="Calibri"/>
          <w:color w:val="171717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171717"/>
          <w:sz w:val="26"/>
          <w:szCs w:val="26"/>
        </w:rPr>
        <w:t>s</w:t>
      </w:r>
      <w:r>
        <w:rPr>
          <w:rFonts w:ascii="Calibri" w:eastAsia="Calibri" w:hAnsi="Calibri" w:cs="Calibri"/>
          <w:color w:val="171717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5"/>
          <w:sz w:val="26"/>
          <w:szCs w:val="26"/>
        </w:rPr>
        <w:t>a</w:t>
      </w:r>
      <w:r>
        <w:rPr>
          <w:rFonts w:ascii="Calibri" w:eastAsia="Calibri" w:hAnsi="Calibri" w:cs="Calibri"/>
          <w:color w:val="171717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color w:val="171717"/>
          <w:sz w:val="26"/>
          <w:szCs w:val="26"/>
        </w:rPr>
        <w:t>d</w:t>
      </w:r>
      <w:r>
        <w:rPr>
          <w:rFonts w:ascii="Calibri" w:eastAsia="Calibri" w:hAnsi="Calibri" w:cs="Calibri"/>
          <w:color w:val="171717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z w:val="26"/>
          <w:szCs w:val="26"/>
        </w:rPr>
        <w:t>r</w:t>
      </w:r>
      <w:r>
        <w:rPr>
          <w:rFonts w:ascii="Calibri" w:eastAsia="Calibri" w:hAnsi="Calibri" w:cs="Calibri"/>
          <w:color w:val="171717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q</w:t>
      </w:r>
      <w:r>
        <w:rPr>
          <w:rFonts w:ascii="Calibri" w:eastAsia="Calibri" w:hAnsi="Calibri" w:cs="Calibri"/>
          <w:color w:val="171717"/>
          <w:spacing w:val="3"/>
          <w:sz w:val="26"/>
          <w:szCs w:val="26"/>
        </w:rPr>
        <w:t>u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color w:val="171717"/>
          <w:sz w:val="26"/>
          <w:szCs w:val="26"/>
        </w:rPr>
        <w:t>s</w:t>
      </w:r>
      <w:r>
        <w:rPr>
          <w:rFonts w:ascii="Calibri" w:eastAsia="Calibri" w:hAnsi="Calibri" w:cs="Calibri"/>
          <w:color w:val="171717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color w:val="171717"/>
          <w:sz w:val="26"/>
          <w:szCs w:val="26"/>
        </w:rPr>
        <w:t>t</w:t>
      </w:r>
      <w:r>
        <w:rPr>
          <w:rFonts w:ascii="Calibri" w:eastAsia="Calibri" w:hAnsi="Calibri" w:cs="Calibri"/>
          <w:color w:val="171717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on</w:t>
      </w:r>
      <w:r>
        <w:rPr>
          <w:rFonts w:ascii="Calibri" w:eastAsia="Calibri" w:hAnsi="Calibri" w:cs="Calibri"/>
          <w:color w:val="171717"/>
          <w:spacing w:val="4"/>
          <w:sz w:val="26"/>
          <w:szCs w:val="26"/>
        </w:rPr>
        <w:t>s</w:t>
      </w:r>
      <w:r>
        <w:rPr>
          <w:rFonts w:ascii="Calibri" w:eastAsia="Calibri" w:hAnsi="Calibri" w:cs="Calibri"/>
          <w:color w:val="171717"/>
          <w:sz w:val="26"/>
          <w:szCs w:val="26"/>
        </w:rPr>
        <w:t>,</w:t>
      </w:r>
      <w:r>
        <w:rPr>
          <w:rFonts w:ascii="Calibri" w:eastAsia="Calibri" w:hAnsi="Calibri" w:cs="Calibri"/>
          <w:color w:val="171717"/>
          <w:spacing w:val="-16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color w:val="171717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g</w:t>
      </w:r>
      <w:r>
        <w:rPr>
          <w:rFonts w:ascii="Calibri" w:eastAsia="Calibri" w:hAnsi="Calibri" w:cs="Calibri"/>
          <w:color w:val="171717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color w:val="171717"/>
          <w:sz w:val="26"/>
          <w:szCs w:val="26"/>
        </w:rPr>
        <w:t>t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color w:val="171717"/>
          <w:sz w:val="26"/>
          <w:szCs w:val="26"/>
        </w:rPr>
        <w:t>at</w:t>
      </w:r>
      <w:r>
        <w:rPr>
          <w:rFonts w:ascii="Calibri" w:eastAsia="Calibri" w:hAnsi="Calibri" w:cs="Calibri"/>
          <w:color w:val="171717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color w:val="171717"/>
          <w:sz w:val="26"/>
          <w:szCs w:val="26"/>
        </w:rPr>
        <w:t>d</w:t>
      </w:r>
      <w:r>
        <w:rPr>
          <w:rFonts w:ascii="Calibri" w:eastAsia="Calibri" w:hAnsi="Calibri" w:cs="Calibri"/>
          <w:color w:val="171717"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2"/>
          <w:sz w:val="26"/>
          <w:szCs w:val="26"/>
        </w:rPr>
        <w:t>w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color w:val="171717"/>
          <w:sz w:val="26"/>
          <w:szCs w:val="26"/>
        </w:rPr>
        <w:t>th</w:t>
      </w:r>
      <w:r>
        <w:rPr>
          <w:rFonts w:ascii="Calibri" w:eastAsia="Calibri" w:hAnsi="Calibri" w:cs="Calibri"/>
          <w:color w:val="171717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z w:val="26"/>
          <w:szCs w:val="26"/>
        </w:rPr>
        <w:t>t</w:t>
      </w:r>
      <w:r>
        <w:rPr>
          <w:rFonts w:ascii="Calibri" w:eastAsia="Calibri" w:hAnsi="Calibri" w:cs="Calibri"/>
          <w:color w:val="171717"/>
          <w:spacing w:val="2"/>
          <w:sz w:val="26"/>
          <w:szCs w:val="26"/>
        </w:rPr>
        <w:t>h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color w:val="171717"/>
          <w:sz w:val="26"/>
          <w:szCs w:val="26"/>
        </w:rPr>
        <w:t>r</w:t>
      </w:r>
      <w:r>
        <w:rPr>
          <w:rFonts w:ascii="Calibri" w:eastAsia="Calibri" w:hAnsi="Calibri" w:cs="Calibri"/>
          <w:color w:val="171717"/>
          <w:spacing w:val="8"/>
          <w:sz w:val="26"/>
          <w:szCs w:val="26"/>
        </w:rPr>
        <w:t>d</w:t>
      </w:r>
      <w:r>
        <w:rPr>
          <w:rFonts w:ascii="Calibri" w:eastAsia="Calibri" w:hAnsi="Calibri" w:cs="Calibri"/>
          <w:color w:val="171717"/>
          <w:spacing w:val="2"/>
          <w:sz w:val="26"/>
          <w:szCs w:val="26"/>
        </w:rPr>
        <w:t>-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p</w:t>
      </w:r>
      <w:r>
        <w:rPr>
          <w:rFonts w:ascii="Calibri" w:eastAsia="Calibri" w:hAnsi="Calibri" w:cs="Calibri"/>
          <w:color w:val="171717"/>
          <w:sz w:val="26"/>
          <w:szCs w:val="26"/>
        </w:rPr>
        <w:t>a</w:t>
      </w:r>
      <w:r>
        <w:rPr>
          <w:rFonts w:ascii="Calibri" w:eastAsia="Calibri" w:hAnsi="Calibri" w:cs="Calibri"/>
          <w:color w:val="171717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171717"/>
          <w:spacing w:val="4"/>
          <w:sz w:val="26"/>
          <w:szCs w:val="26"/>
        </w:rPr>
        <w:t>t</w:t>
      </w:r>
      <w:r>
        <w:rPr>
          <w:rFonts w:ascii="Calibri" w:eastAsia="Calibri" w:hAnsi="Calibri" w:cs="Calibri"/>
          <w:color w:val="171717"/>
          <w:sz w:val="26"/>
          <w:szCs w:val="26"/>
        </w:rPr>
        <w:t>y</w:t>
      </w:r>
      <w:r>
        <w:rPr>
          <w:rFonts w:ascii="Calibri" w:eastAsia="Calibri" w:hAnsi="Calibri" w:cs="Calibri"/>
          <w:color w:val="171717"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v</w:t>
      </w:r>
      <w:r>
        <w:rPr>
          <w:rFonts w:ascii="Calibri" w:eastAsia="Calibri" w:hAnsi="Calibri" w:cs="Calibri"/>
          <w:color w:val="171717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color w:val="171717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do</w:t>
      </w:r>
      <w:r>
        <w:rPr>
          <w:rFonts w:ascii="Calibri" w:eastAsia="Calibri" w:hAnsi="Calibri" w:cs="Calibri"/>
          <w:color w:val="171717"/>
          <w:sz w:val="26"/>
          <w:szCs w:val="26"/>
        </w:rPr>
        <w:t>rs a</w:t>
      </w:r>
      <w:r>
        <w:rPr>
          <w:rFonts w:ascii="Calibri" w:eastAsia="Calibri" w:hAnsi="Calibri" w:cs="Calibri"/>
          <w:color w:val="171717"/>
          <w:spacing w:val="-1"/>
          <w:sz w:val="26"/>
          <w:szCs w:val="26"/>
        </w:rPr>
        <w:t>n</w:t>
      </w:r>
      <w:r>
        <w:rPr>
          <w:rFonts w:ascii="Calibri" w:eastAsia="Calibri" w:hAnsi="Calibri" w:cs="Calibri"/>
          <w:color w:val="171717"/>
          <w:sz w:val="26"/>
          <w:szCs w:val="26"/>
        </w:rPr>
        <w:t>d</w:t>
      </w:r>
      <w:r>
        <w:rPr>
          <w:rFonts w:ascii="Calibri" w:eastAsia="Calibri" w:hAnsi="Calibri" w:cs="Calibri"/>
          <w:color w:val="171717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4"/>
          <w:sz w:val="26"/>
          <w:szCs w:val="26"/>
        </w:rPr>
        <w:t>s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ub</w:t>
      </w:r>
      <w:r>
        <w:rPr>
          <w:rFonts w:ascii="Calibri" w:eastAsia="Calibri" w:hAnsi="Calibri" w:cs="Calibri"/>
          <w:color w:val="171717"/>
          <w:spacing w:val="5"/>
          <w:sz w:val="26"/>
          <w:szCs w:val="26"/>
        </w:rPr>
        <w:t>c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on</w:t>
      </w:r>
      <w:r>
        <w:rPr>
          <w:rFonts w:ascii="Calibri" w:eastAsia="Calibri" w:hAnsi="Calibri" w:cs="Calibri"/>
          <w:color w:val="171717"/>
          <w:sz w:val="26"/>
          <w:szCs w:val="26"/>
        </w:rPr>
        <w:t>tr</w:t>
      </w:r>
      <w:r>
        <w:rPr>
          <w:rFonts w:ascii="Calibri" w:eastAsia="Calibri" w:hAnsi="Calibri" w:cs="Calibri"/>
          <w:color w:val="171717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171717"/>
          <w:sz w:val="26"/>
          <w:szCs w:val="26"/>
        </w:rPr>
        <w:t>c</w:t>
      </w:r>
      <w:r>
        <w:rPr>
          <w:rFonts w:ascii="Calibri" w:eastAsia="Calibri" w:hAnsi="Calibri" w:cs="Calibri"/>
          <w:color w:val="171717"/>
          <w:spacing w:val="5"/>
          <w:sz w:val="26"/>
          <w:szCs w:val="26"/>
        </w:rPr>
        <w:t>t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color w:val="171717"/>
          <w:sz w:val="26"/>
          <w:szCs w:val="26"/>
        </w:rPr>
        <w:t>rs</w:t>
      </w:r>
      <w:r>
        <w:rPr>
          <w:rFonts w:ascii="Calibri" w:eastAsia="Calibri" w:hAnsi="Calibri" w:cs="Calibri"/>
          <w:color w:val="171717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fo</w:t>
      </w:r>
      <w:r>
        <w:rPr>
          <w:rFonts w:ascii="Calibri" w:eastAsia="Calibri" w:hAnsi="Calibri" w:cs="Calibri"/>
          <w:color w:val="171717"/>
          <w:sz w:val="26"/>
          <w:szCs w:val="26"/>
        </w:rPr>
        <w:t>r</w:t>
      </w:r>
      <w:r>
        <w:rPr>
          <w:rFonts w:ascii="Calibri" w:eastAsia="Calibri" w:hAnsi="Calibri" w:cs="Calibri"/>
          <w:color w:val="171717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p</w:t>
      </w:r>
      <w:r>
        <w:rPr>
          <w:rFonts w:ascii="Calibri" w:eastAsia="Calibri" w:hAnsi="Calibri" w:cs="Calibri"/>
          <w:color w:val="171717"/>
          <w:sz w:val="26"/>
          <w:szCs w:val="26"/>
        </w:rPr>
        <w:t>r</w:t>
      </w:r>
      <w:r>
        <w:rPr>
          <w:rFonts w:ascii="Calibri" w:eastAsia="Calibri" w:hAnsi="Calibri" w:cs="Calibri"/>
          <w:color w:val="171717"/>
          <w:spacing w:val="-1"/>
          <w:sz w:val="26"/>
          <w:szCs w:val="26"/>
        </w:rPr>
        <w:t>i</w:t>
      </w:r>
      <w:r>
        <w:rPr>
          <w:rFonts w:ascii="Calibri" w:eastAsia="Calibri" w:hAnsi="Calibri" w:cs="Calibri"/>
          <w:color w:val="171717"/>
          <w:sz w:val="26"/>
          <w:szCs w:val="26"/>
        </w:rPr>
        <w:t>ce</w:t>
      </w:r>
      <w:r>
        <w:rPr>
          <w:rFonts w:ascii="Calibri" w:eastAsia="Calibri" w:hAnsi="Calibri" w:cs="Calibri"/>
          <w:color w:val="171717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3"/>
          <w:sz w:val="26"/>
          <w:szCs w:val="26"/>
        </w:rPr>
        <w:t>e</w:t>
      </w:r>
      <w:r>
        <w:rPr>
          <w:rFonts w:ascii="Calibri" w:eastAsia="Calibri" w:hAnsi="Calibri" w:cs="Calibri"/>
          <w:color w:val="171717"/>
          <w:sz w:val="26"/>
          <w:szCs w:val="26"/>
        </w:rPr>
        <w:t>s</w:t>
      </w:r>
      <w:r>
        <w:rPr>
          <w:rFonts w:ascii="Calibri" w:eastAsia="Calibri" w:hAnsi="Calibri" w:cs="Calibri"/>
          <w:color w:val="171717"/>
          <w:spacing w:val="4"/>
          <w:sz w:val="26"/>
          <w:szCs w:val="26"/>
        </w:rPr>
        <w:t>t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color w:val="171717"/>
          <w:sz w:val="26"/>
          <w:szCs w:val="26"/>
        </w:rPr>
        <w:t>ma</w:t>
      </w:r>
      <w:r>
        <w:rPr>
          <w:rFonts w:ascii="Calibri" w:eastAsia="Calibri" w:hAnsi="Calibri" w:cs="Calibri"/>
          <w:color w:val="171717"/>
          <w:spacing w:val="4"/>
          <w:sz w:val="26"/>
          <w:szCs w:val="26"/>
        </w:rPr>
        <w:t>t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color w:val="171717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color w:val="171717"/>
          <w:sz w:val="26"/>
          <w:szCs w:val="26"/>
        </w:rPr>
        <w:t>n</w:t>
      </w:r>
      <w:r>
        <w:rPr>
          <w:rFonts w:ascii="Calibri" w:eastAsia="Calibri" w:hAnsi="Calibri" w:cs="Calibri"/>
          <w:color w:val="171717"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z w:val="26"/>
          <w:szCs w:val="26"/>
        </w:rPr>
        <w:t>a</w:t>
      </w:r>
      <w:r>
        <w:rPr>
          <w:rFonts w:ascii="Calibri" w:eastAsia="Calibri" w:hAnsi="Calibri" w:cs="Calibri"/>
          <w:color w:val="171717"/>
          <w:spacing w:val="4"/>
          <w:sz w:val="26"/>
          <w:szCs w:val="26"/>
        </w:rPr>
        <w:t>n</w:t>
      </w:r>
      <w:r>
        <w:rPr>
          <w:rFonts w:ascii="Calibri" w:eastAsia="Calibri" w:hAnsi="Calibri" w:cs="Calibri"/>
          <w:color w:val="171717"/>
          <w:sz w:val="26"/>
          <w:szCs w:val="26"/>
        </w:rPr>
        <w:t>d</w:t>
      </w:r>
      <w:r>
        <w:rPr>
          <w:rFonts w:ascii="Calibri" w:eastAsia="Calibri" w:hAnsi="Calibri" w:cs="Calibri"/>
          <w:color w:val="171717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3"/>
          <w:sz w:val="26"/>
          <w:szCs w:val="26"/>
        </w:rPr>
        <w:t>p</w:t>
      </w:r>
      <w:r>
        <w:rPr>
          <w:rFonts w:ascii="Calibri" w:eastAsia="Calibri" w:hAnsi="Calibri" w:cs="Calibri"/>
          <w:color w:val="171717"/>
          <w:sz w:val="26"/>
          <w:szCs w:val="26"/>
        </w:rPr>
        <w:t>r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color w:val="171717"/>
          <w:sz w:val="26"/>
          <w:szCs w:val="26"/>
        </w:rPr>
        <w:t>j</w:t>
      </w:r>
      <w:r>
        <w:rPr>
          <w:rFonts w:ascii="Calibri" w:eastAsia="Calibri" w:hAnsi="Calibri" w:cs="Calibri"/>
          <w:color w:val="171717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171717"/>
          <w:sz w:val="26"/>
          <w:szCs w:val="26"/>
        </w:rPr>
        <w:t>ct</w:t>
      </w:r>
      <w:r>
        <w:rPr>
          <w:rFonts w:ascii="Calibri" w:eastAsia="Calibri" w:hAnsi="Calibri" w:cs="Calibri"/>
          <w:color w:val="171717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171717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color w:val="171717"/>
          <w:sz w:val="26"/>
          <w:szCs w:val="26"/>
        </w:rPr>
        <w:t>c</w:t>
      </w:r>
      <w:r>
        <w:rPr>
          <w:rFonts w:ascii="Calibri" w:eastAsia="Calibri" w:hAnsi="Calibri" w:cs="Calibri"/>
          <w:color w:val="171717"/>
          <w:spacing w:val="-1"/>
          <w:sz w:val="26"/>
          <w:szCs w:val="26"/>
        </w:rPr>
        <w:t>h</w:t>
      </w:r>
      <w:r>
        <w:rPr>
          <w:rFonts w:ascii="Calibri" w:eastAsia="Calibri" w:hAnsi="Calibri" w:cs="Calibri"/>
          <w:color w:val="171717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color w:val="171717"/>
          <w:spacing w:val="-2"/>
          <w:sz w:val="26"/>
          <w:szCs w:val="26"/>
        </w:rPr>
        <w:t>dul</w:t>
      </w:r>
      <w:r>
        <w:rPr>
          <w:rFonts w:ascii="Calibri" w:eastAsia="Calibri" w:hAnsi="Calibri" w:cs="Calibri"/>
          <w:color w:val="171717"/>
          <w:spacing w:val="3"/>
          <w:sz w:val="26"/>
          <w:szCs w:val="26"/>
        </w:rPr>
        <w:t>e</w:t>
      </w:r>
      <w:r>
        <w:rPr>
          <w:rFonts w:ascii="Calibri" w:eastAsia="Calibri" w:hAnsi="Calibri" w:cs="Calibri"/>
          <w:color w:val="171717"/>
          <w:sz w:val="26"/>
          <w:szCs w:val="26"/>
        </w:rPr>
        <w:t>.</w:t>
      </w:r>
    </w:p>
    <w:p w:rsidR="00CB4A71" w:rsidRDefault="005B0A6D">
      <w:pPr>
        <w:ind w:left="604" w:right="224" w:hanging="360"/>
        <w:rPr>
          <w:rFonts w:ascii="Calibri" w:eastAsia="Calibri" w:hAnsi="Calibri" w:cs="Calibri"/>
          <w:sz w:val="26"/>
          <w:szCs w:val="26"/>
        </w:rPr>
        <w:sectPr w:rsidR="00CB4A71">
          <w:pgSz w:w="12240" w:h="15840"/>
          <w:pgMar w:top="700" w:right="640" w:bottom="280" w:left="620" w:header="720" w:footer="720" w:gutter="0"/>
          <w:cols w:space="720"/>
        </w:sectPr>
      </w:pPr>
      <w:r>
        <w:rPr>
          <w:rFonts w:ascii="Wingdings" w:eastAsia="Wingdings" w:hAnsi="Wingdings" w:cs="Wingdings"/>
          <w:sz w:val="26"/>
          <w:szCs w:val="26"/>
        </w:rPr>
        <w:t></w:t>
      </w:r>
      <w:r>
        <w:rPr>
          <w:sz w:val="26"/>
          <w:szCs w:val="26"/>
        </w:rPr>
        <w:t xml:space="preserve"> </w:t>
      </w:r>
      <w:r>
        <w:rPr>
          <w:spacing w:val="22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3"/>
          <w:sz w:val="26"/>
          <w:szCs w:val="26"/>
        </w:rPr>
        <w:t>g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g</w:t>
      </w:r>
      <w:r>
        <w:rPr>
          <w:rFonts w:ascii="Calibri" w:eastAsia="Calibri" w:hAnsi="Calibri" w:cs="Calibri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vi</w:t>
      </w:r>
      <w:r>
        <w:rPr>
          <w:rFonts w:ascii="Calibri" w:eastAsia="Calibri" w:hAnsi="Calibri" w:cs="Calibri"/>
          <w:spacing w:val="4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es</w:t>
      </w:r>
      <w:r>
        <w:rPr>
          <w:rFonts w:ascii="Calibri" w:eastAsia="Calibri" w:hAnsi="Calibri" w:cs="Calibri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p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5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g</w:t>
      </w:r>
      <w:r>
        <w:rPr>
          <w:rFonts w:ascii="Calibri" w:eastAsia="Calibri" w:hAnsi="Calibri" w:cs="Calibri"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4"/>
          <w:sz w:val="26"/>
          <w:szCs w:val="26"/>
        </w:rPr>
        <w:t>t</w:t>
      </w:r>
      <w:r>
        <w:rPr>
          <w:rFonts w:ascii="Calibri" w:eastAsia="Calibri" w:hAnsi="Calibri" w:cs="Calibri"/>
          <w:sz w:val="26"/>
          <w:szCs w:val="26"/>
        </w:rPr>
        <w:t>o</w:t>
      </w:r>
      <w:r>
        <w:rPr>
          <w:rFonts w:ascii="Calibri" w:eastAsia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c</w:t>
      </w:r>
      <w:r>
        <w:rPr>
          <w:rFonts w:ascii="Calibri" w:eastAsia="Calibri" w:hAnsi="Calibri" w:cs="Calibri"/>
          <w:spacing w:val="3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m</w:t>
      </w:r>
      <w:r>
        <w:rPr>
          <w:rFonts w:ascii="Calibri" w:eastAsia="Calibri" w:hAnsi="Calibri" w:cs="Calibri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4"/>
          <w:sz w:val="26"/>
          <w:szCs w:val="26"/>
        </w:rPr>
        <w:t>s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on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g</w:t>
      </w:r>
      <w:r>
        <w:rPr>
          <w:rFonts w:ascii="Calibri" w:eastAsia="Calibri" w:hAnsi="Calibri" w:cs="Calibri"/>
          <w:spacing w:val="-15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f</w:t>
      </w:r>
      <w:r>
        <w:rPr>
          <w:rFonts w:ascii="Calibri" w:eastAsia="Calibri" w:hAnsi="Calibri" w:cs="Calibri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-1"/>
          <w:sz w:val="26"/>
          <w:szCs w:val="26"/>
        </w:rPr>
        <w:t>u</w:t>
      </w:r>
      <w:r>
        <w:rPr>
          <w:rFonts w:ascii="Calibri" w:eastAsia="Calibri" w:hAnsi="Calibri" w:cs="Calibri"/>
          <w:sz w:val="26"/>
          <w:szCs w:val="26"/>
        </w:rPr>
        <w:t>m</w:t>
      </w:r>
      <w:r>
        <w:rPr>
          <w:rFonts w:ascii="Calibri" w:eastAsia="Calibri" w:hAnsi="Calibri" w:cs="Calibri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tat</w:t>
      </w:r>
      <w:r>
        <w:rPr>
          <w:rFonts w:ascii="Calibri" w:eastAsia="Calibri" w:hAnsi="Calibri" w:cs="Calibri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n</w:t>
      </w:r>
      <w:r>
        <w:rPr>
          <w:rFonts w:ascii="Calibri" w:eastAsia="Calibri" w:hAnsi="Calibri" w:cs="Calibri"/>
          <w:spacing w:val="-15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d</w:t>
      </w:r>
      <w:r>
        <w:rPr>
          <w:rFonts w:ascii="Calibri" w:eastAsia="Calibri" w:hAnsi="Calibri" w:cs="Calibri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c</w:t>
      </w:r>
      <w:r>
        <w:rPr>
          <w:rFonts w:ascii="Calibri" w:eastAsia="Calibri" w:hAnsi="Calibri" w:cs="Calibri"/>
          <w:spacing w:val="3"/>
          <w:sz w:val="26"/>
          <w:szCs w:val="26"/>
        </w:rPr>
        <w:t>o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tr</w:t>
      </w:r>
      <w:r>
        <w:rPr>
          <w:rFonts w:ascii="Calibri" w:eastAsia="Calibri" w:hAnsi="Calibri" w:cs="Calibri"/>
          <w:spacing w:val="3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l</w:t>
      </w:r>
      <w:r>
        <w:rPr>
          <w:rFonts w:ascii="Calibri" w:eastAsia="Calibri" w:hAnsi="Calibri" w:cs="Calibri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4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sz w:val="26"/>
          <w:szCs w:val="26"/>
        </w:rPr>
        <w:t>y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sz w:val="26"/>
          <w:szCs w:val="26"/>
        </w:rPr>
        <w:t>ems</w:t>
      </w:r>
      <w:r>
        <w:rPr>
          <w:rFonts w:ascii="Calibri" w:eastAsia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as</w:t>
      </w:r>
      <w:r>
        <w:rPr>
          <w:rFonts w:ascii="Calibri" w:eastAsia="Calibri" w:hAnsi="Calibri" w:cs="Calibri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w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sz w:val="26"/>
          <w:szCs w:val="26"/>
        </w:rPr>
        <w:t>l as</w:t>
      </w:r>
      <w:r>
        <w:rPr>
          <w:rFonts w:ascii="Calibri" w:eastAsia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c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sz w:val="26"/>
          <w:szCs w:val="26"/>
        </w:rPr>
        <w:t>du</w:t>
      </w:r>
      <w:r>
        <w:rPr>
          <w:rFonts w:ascii="Calibri" w:eastAsia="Calibri" w:hAnsi="Calibri" w:cs="Calibri"/>
          <w:sz w:val="26"/>
          <w:szCs w:val="26"/>
        </w:rPr>
        <w:t>c</w:t>
      </w:r>
      <w:r>
        <w:rPr>
          <w:rFonts w:ascii="Calibri" w:eastAsia="Calibri" w:hAnsi="Calibri" w:cs="Calibri"/>
          <w:spacing w:val="5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g</w:t>
      </w:r>
      <w:r>
        <w:rPr>
          <w:rFonts w:ascii="Calibri" w:eastAsia="Calibri" w:hAnsi="Calibri" w:cs="Calibri"/>
          <w:spacing w:val="-15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tes</w:t>
      </w:r>
      <w:r>
        <w:rPr>
          <w:rFonts w:ascii="Calibri" w:eastAsia="Calibri" w:hAnsi="Calibri" w:cs="Calibri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4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d</w:t>
      </w:r>
      <w:r>
        <w:rPr>
          <w:rFonts w:ascii="Calibri" w:eastAsia="Calibri" w:hAnsi="Calibri" w:cs="Calibri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sz w:val="26"/>
          <w:szCs w:val="26"/>
        </w:rPr>
        <w:t>p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spacing w:val="4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4"/>
          <w:sz w:val="26"/>
          <w:szCs w:val="26"/>
        </w:rPr>
        <w:t>t</w:t>
      </w:r>
      <w:r>
        <w:rPr>
          <w:rFonts w:ascii="Calibri" w:eastAsia="Calibri" w:hAnsi="Calibri" w:cs="Calibri"/>
          <w:sz w:val="26"/>
          <w:szCs w:val="26"/>
        </w:rPr>
        <w:t>o</w:t>
      </w:r>
      <w:r>
        <w:rPr>
          <w:rFonts w:ascii="Calibri" w:eastAsia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sz w:val="26"/>
          <w:szCs w:val="26"/>
        </w:rPr>
        <w:t>u</w:t>
      </w:r>
      <w:r>
        <w:rPr>
          <w:rFonts w:ascii="Calibri" w:eastAsia="Calibri" w:hAnsi="Calibri" w:cs="Calibri"/>
          <w:sz w:val="26"/>
          <w:szCs w:val="26"/>
        </w:rPr>
        <w:t>re</w:t>
      </w:r>
      <w:r>
        <w:rPr>
          <w:rFonts w:ascii="Calibri" w:eastAsia="Calibri" w:hAnsi="Calibri" w:cs="Calibri"/>
          <w:spacing w:val="-2"/>
          <w:sz w:val="26"/>
          <w:szCs w:val="26"/>
        </w:rPr>
        <w:t xml:space="preserve"> op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sz w:val="26"/>
          <w:szCs w:val="26"/>
        </w:rPr>
        <w:t>at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on</w:t>
      </w:r>
      <w:r>
        <w:rPr>
          <w:rFonts w:ascii="Calibri" w:eastAsia="Calibri" w:hAnsi="Calibri" w:cs="Calibri"/>
          <w:spacing w:val="5"/>
          <w:sz w:val="26"/>
          <w:szCs w:val="26"/>
        </w:rPr>
        <w:t>a</w:t>
      </w:r>
      <w:r>
        <w:rPr>
          <w:rFonts w:ascii="Calibri" w:eastAsia="Calibri" w:hAnsi="Calibri" w:cs="Calibri"/>
          <w:sz w:val="26"/>
          <w:szCs w:val="26"/>
        </w:rPr>
        <w:t>l</w:t>
      </w:r>
      <w:r>
        <w:rPr>
          <w:rFonts w:ascii="Calibri" w:eastAsia="Calibri" w:hAnsi="Calibri" w:cs="Calibri"/>
          <w:spacing w:val="-15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3"/>
          <w:sz w:val="26"/>
          <w:szCs w:val="26"/>
        </w:rPr>
        <w:t>f</w:t>
      </w:r>
      <w:r>
        <w:rPr>
          <w:rFonts w:ascii="Calibri" w:eastAsia="Calibri" w:hAnsi="Calibri" w:cs="Calibri"/>
          <w:spacing w:val="-2"/>
          <w:sz w:val="26"/>
          <w:szCs w:val="26"/>
        </w:rPr>
        <w:t>f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v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4"/>
          <w:sz w:val="26"/>
          <w:szCs w:val="26"/>
        </w:rPr>
        <w:t>s</w:t>
      </w:r>
      <w:r>
        <w:rPr>
          <w:rFonts w:ascii="Calibri" w:eastAsia="Calibri" w:hAnsi="Calibri" w:cs="Calibri"/>
          <w:sz w:val="26"/>
          <w:szCs w:val="26"/>
        </w:rPr>
        <w:t>s</w:t>
      </w:r>
    </w:p>
    <w:p w:rsidR="00CB4A71" w:rsidRDefault="00C86C8F">
      <w:pPr>
        <w:spacing w:before="52" w:line="300" w:lineRule="exact"/>
        <w:ind w:left="604" w:right="1255" w:hanging="360"/>
        <w:rPr>
          <w:rFonts w:ascii="Calibri" w:eastAsia="Calibri" w:hAnsi="Calibri" w:cs="Calibri"/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304165</wp:posOffset>
                </wp:positionH>
                <wp:positionV relativeFrom="page">
                  <wp:posOffset>295275</wp:posOffset>
                </wp:positionV>
                <wp:extent cx="7166610" cy="9471025"/>
                <wp:effectExtent l="0" t="0" r="0" b="0"/>
                <wp:wrapNone/>
                <wp:docPr id="91" name="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6610" cy="9471025"/>
                          <a:chOff x="479" y="465"/>
                          <a:chExt cx="11286" cy="14915"/>
                        </a:xfrm>
                      </wpg:grpSpPr>
                      <wpg:grpSp>
                        <wpg:cNvPr id="92" name=" 93"/>
                        <wpg:cNvGrpSpPr>
                          <a:grpSpLocks/>
                        </wpg:cNvGrpSpPr>
                        <wpg:grpSpPr bwMode="auto">
                          <a:xfrm>
                            <a:off x="509" y="494"/>
                            <a:ext cx="11227" cy="0"/>
                            <a:chOff x="509" y="494"/>
                            <a:chExt cx="11227" cy="0"/>
                          </a:xfrm>
                        </wpg:grpSpPr>
                        <wps:wsp>
                          <wps:cNvPr id="93" name=" 100"/>
                          <wps:cNvSpPr>
                            <a:spLocks/>
                          </wps:cNvSpPr>
                          <wps:spPr bwMode="auto">
                            <a:xfrm>
                              <a:off x="509" y="494"/>
                              <a:ext cx="11227" cy="0"/>
                            </a:xfrm>
                            <a:custGeom>
                              <a:avLst/>
                              <a:gdLst>
                                <a:gd name="T0" fmla="+- 0 509 509"/>
                                <a:gd name="T1" fmla="*/ T0 w 11227"/>
                                <a:gd name="T2" fmla="+- 0 11736 509"/>
                                <a:gd name="T3" fmla="*/ T2 w 1122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27">
                                  <a:moveTo>
                                    <a:pt x="0" y="0"/>
                                  </a:moveTo>
                                  <a:lnTo>
                                    <a:pt x="11227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4" name=" 94"/>
                          <wpg:cNvGrpSpPr>
                            <a:grpSpLocks/>
                          </wpg:cNvGrpSpPr>
                          <wpg:grpSpPr bwMode="auto">
                            <a:xfrm>
                              <a:off x="494" y="480"/>
                              <a:ext cx="0" cy="14884"/>
                              <a:chOff x="494" y="480"/>
                              <a:chExt cx="0" cy="14884"/>
                            </a:xfrm>
                          </wpg:grpSpPr>
                          <wps:wsp>
                            <wps:cNvPr id="95" name=" 99"/>
                            <wps:cNvSpPr>
                              <a:spLocks/>
                            </wps:cNvSpPr>
                            <wps:spPr bwMode="auto">
                              <a:xfrm>
                                <a:off x="494" y="480"/>
                                <a:ext cx="0" cy="14884"/>
                              </a:xfrm>
                              <a:custGeom>
                                <a:avLst/>
                                <a:gdLst>
                                  <a:gd name="T0" fmla="+- 0 480 480"/>
                                  <a:gd name="T1" fmla="*/ 480 h 14884"/>
                                  <a:gd name="T2" fmla="+- 0 15364 480"/>
                                  <a:gd name="T3" fmla="*/ 15364 h 14884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14884">
                                    <a:moveTo>
                                      <a:pt x="0" y="0"/>
                                    </a:moveTo>
                                    <a:lnTo>
                                      <a:pt x="0" y="14884"/>
                                    </a:lnTo>
                                  </a:path>
                                </a:pathLst>
                              </a:custGeom>
                              <a:noFill/>
                              <a:ln w="19558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6" name=" 9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750" y="480"/>
                                <a:ext cx="0" cy="14884"/>
                                <a:chOff x="11750" y="480"/>
                                <a:chExt cx="0" cy="14884"/>
                              </a:xfrm>
                            </wpg:grpSpPr>
                            <wps:wsp>
                              <wps:cNvPr id="97" name=" 9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750" y="480"/>
                                  <a:ext cx="0" cy="14884"/>
                                </a:xfrm>
                                <a:custGeom>
                                  <a:avLst/>
                                  <a:gdLst>
                                    <a:gd name="T0" fmla="+- 0 480 480"/>
                                    <a:gd name="T1" fmla="*/ 480 h 14884"/>
                                    <a:gd name="T2" fmla="+- 0 15364 480"/>
                                    <a:gd name="T3" fmla="*/ 15364 h 14884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4884">
                                      <a:moveTo>
                                        <a:pt x="0" y="0"/>
                                      </a:moveTo>
                                      <a:lnTo>
                                        <a:pt x="0" y="14884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8" name=" 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9" y="15350"/>
                                  <a:ext cx="11227" cy="0"/>
                                  <a:chOff x="509" y="15350"/>
                                  <a:chExt cx="11227" cy="0"/>
                                </a:xfrm>
                              </wpg:grpSpPr>
                              <wps:wsp>
                                <wps:cNvPr id="99" name=" 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09" y="15350"/>
                                    <a:ext cx="11227" cy="0"/>
                                  </a:xfrm>
                                  <a:custGeom>
                                    <a:avLst/>
                                    <a:gdLst>
                                      <a:gd name="T0" fmla="+- 0 509 509"/>
                                      <a:gd name="T1" fmla="*/ T0 w 11227"/>
                                      <a:gd name="T2" fmla="+- 0 11736 509"/>
                                      <a:gd name="T3" fmla="*/ T2 w 11227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1227">
                                        <a:moveTo>
                                          <a:pt x="0" y="0"/>
                                        </a:moveTo>
                                        <a:lnTo>
                                          <a:pt x="1122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8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2C67EA" id=" 92" o:spid="_x0000_s1026" style="position:absolute;margin-left:23.95pt;margin-top:23.25pt;width:564.3pt;height:745.75pt;z-index:-251658240;mso-position-horizontal-relative:page;mso-position-vertical-relative:page" coordorigin="479,465" coordsize="11286,1491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">
                <v:group id=" 93" o:spid="_x0000_s1027" style="position:absolute;left:509;top:494;width:11227;height:0" coordorigin="509,494" coordsize="11227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">
                  <v:shape id=" 100" o:spid="_x0000_s1028" style="position:absolute;left:509;top:494;width:11227;height:0;visibility:visible;mso-wrap-style:square;v-text-anchor:top" coordsize="11227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" path="m,l11227,e" filled="f" strokeweight="1.54pt">
                    <v:path arrowok="t" o:connecttype="custom" o:connectlocs="0,0;11227,0" o:connectangles="0,0"/>
                  </v:shape>
                  <v:group id=" 94" o:spid="_x0000_s1029" style="position:absolute;left:494;top:480;width:0;height:14884" coordorigin="494,480" coordsize="0,1488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">
                    <v:shape id=" 99" o:spid="_x0000_s1030" style="position:absolute;left:494;top:480;width:0;height:14884;visibility:visible;mso-wrap-style:square;v-text-anchor:top" coordsize="0,1488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" path="m,l,14884e" filled="f" strokeweight="1.54pt">
                      <v:path arrowok="t" o:connecttype="custom" o:connectlocs="0,480;0,15364" o:connectangles="0,0"/>
                    </v:shape>
                    <v:group id=" 95" o:spid="_x0000_s1031" style="position:absolute;left:11750;top:480;width:0;height:14884" coordorigin="11750,480" coordsize="0,1488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">
                      <v:shape id=" 98" o:spid="_x0000_s1032" style="position:absolute;left:11750;top:480;width:0;height:14884;visibility:visible;mso-wrap-style:square;v-text-anchor:top" coordsize="0,1488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" path="m,l,14884e" filled="f" strokeweight="1.54pt">
                        <v:path arrowok="t" o:connecttype="custom" o:connectlocs="0,480;0,15364" o:connectangles="0,0"/>
                      </v:shape>
                      <v:group id=" 96" o:spid="_x0000_s1033" style="position:absolute;left:509;top:15350;width:11227;height:0" coordorigin="509,15350" coordsize="11227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">
                        <v:shape id=" 97" o:spid="_x0000_s1034" style="position:absolute;left:509;top:15350;width:11227;height:0;visibility:visible;mso-wrap-style:square;v-text-anchor:top" coordsize="11227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" path="m,l11227,e" filled="f" strokeweight="1.54pt">
                          <v:path arrowok="t" o:connecttype="custom" o:connectlocs="0,0;11227,0" o:connectangles="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5B0A6D">
        <w:rPr>
          <w:rFonts w:ascii="Wingdings" w:eastAsia="Wingdings" w:hAnsi="Wingdings" w:cs="Wingdings"/>
          <w:sz w:val="26"/>
          <w:szCs w:val="26"/>
        </w:rPr>
        <w:t></w:t>
      </w:r>
      <w:r w:rsidR="005B0A6D">
        <w:rPr>
          <w:sz w:val="26"/>
          <w:szCs w:val="26"/>
        </w:rPr>
        <w:t xml:space="preserve"> </w:t>
      </w:r>
      <w:r w:rsidR="005B0A6D">
        <w:rPr>
          <w:spacing w:val="22"/>
          <w:sz w:val="26"/>
          <w:szCs w:val="26"/>
        </w:rPr>
        <w:t xml:space="preserve"> </w:t>
      </w:r>
      <w:r w:rsidR="005B0A6D">
        <w:rPr>
          <w:rFonts w:ascii="Calibri" w:eastAsia="Calibri" w:hAnsi="Calibri" w:cs="Calibri"/>
          <w:sz w:val="26"/>
          <w:szCs w:val="26"/>
        </w:rPr>
        <w:t>P</w:t>
      </w:r>
      <w:r w:rsidR="005B0A6D">
        <w:rPr>
          <w:rFonts w:ascii="Calibri" w:eastAsia="Calibri" w:hAnsi="Calibri" w:cs="Calibri"/>
          <w:spacing w:val="-1"/>
          <w:sz w:val="26"/>
          <w:szCs w:val="26"/>
        </w:rPr>
        <w:t>l</w:t>
      </w:r>
      <w:r w:rsidR="005B0A6D">
        <w:rPr>
          <w:rFonts w:ascii="Calibri" w:eastAsia="Calibri" w:hAnsi="Calibri" w:cs="Calibri"/>
          <w:sz w:val="26"/>
          <w:szCs w:val="26"/>
        </w:rPr>
        <w:t>a</w:t>
      </w:r>
      <w:r w:rsidR="005B0A6D">
        <w:rPr>
          <w:rFonts w:ascii="Calibri" w:eastAsia="Calibri" w:hAnsi="Calibri" w:cs="Calibri"/>
          <w:spacing w:val="-1"/>
          <w:sz w:val="26"/>
          <w:szCs w:val="26"/>
        </w:rPr>
        <w:t>n</w:t>
      </w:r>
      <w:r w:rsidR="005B0A6D">
        <w:rPr>
          <w:rFonts w:ascii="Calibri" w:eastAsia="Calibri" w:hAnsi="Calibri" w:cs="Calibri"/>
          <w:spacing w:val="3"/>
          <w:sz w:val="26"/>
          <w:szCs w:val="26"/>
        </w:rPr>
        <w:t>n</w:t>
      </w:r>
      <w:r w:rsidR="005B0A6D">
        <w:rPr>
          <w:rFonts w:ascii="Calibri" w:eastAsia="Calibri" w:hAnsi="Calibri" w:cs="Calibri"/>
          <w:spacing w:val="-2"/>
          <w:sz w:val="26"/>
          <w:szCs w:val="26"/>
        </w:rPr>
        <w:t>i</w:t>
      </w:r>
      <w:r w:rsidR="005B0A6D">
        <w:rPr>
          <w:rFonts w:ascii="Calibri" w:eastAsia="Calibri" w:hAnsi="Calibri" w:cs="Calibri"/>
          <w:spacing w:val="3"/>
          <w:sz w:val="26"/>
          <w:szCs w:val="26"/>
        </w:rPr>
        <w:t>n</w:t>
      </w:r>
      <w:r w:rsidR="005B0A6D">
        <w:rPr>
          <w:rFonts w:ascii="Calibri" w:eastAsia="Calibri" w:hAnsi="Calibri" w:cs="Calibri"/>
          <w:sz w:val="26"/>
          <w:szCs w:val="26"/>
        </w:rPr>
        <w:t>g</w:t>
      </w:r>
      <w:r w:rsidR="005B0A6D">
        <w:rPr>
          <w:rFonts w:ascii="Calibri" w:eastAsia="Calibri" w:hAnsi="Calibri" w:cs="Calibri"/>
          <w:spacing w:val="-12"/>
          <w:sz w:val="26"/>
          <w:szCs w:val="26"/>
        </w:rPr>
        <w:t xml:space="preserve"> </w:t>
      </w:r>
      <w:r w:rsidR="005B0A6D">
        <w:rPr>
          <w:rFonts w:ascii="Calibri" w:eastAsia="Calibri" w:hAnsi="Calibri" w:cs="Calibri"/>
          <w:sz w:val="26"/>
          <w:szCs w:val="26"/>
        </w:rPr>
        <w:t>r</w:t>
      </w:r>
      <w:r w:rsidR="005B0A6D">
        <w:rPr>
          <w:rFonts w:ascii="Calibri" w:eastAsia="Calibri" w:hAnsi="Calibri" w:cs="Calibri"/>
          <w:spacing w:val="1"/>
          <w:sz w:val="26"/>
          <w:szCs w:val="26"/>
        </w:rPr>
        <w:t>e</w:t>
      </w:r>
      <w:r w:rsidR="005B0A6D">
        <w:rPr>
          <w:rFonts w:ascii="Calibri" w:eastAsia="Calibri" w:hAnsi="Calibri" w:cs="Calibri"/>
          <w:spacing w:val="3"/>
          <w:sz w:val="26"/>
          <w:szCs w:val="26"/>
        </w:rPr>
        <w:t>q</w:t>
      </w:r>
      <w:r w:rsidR="005B0A6D">
        <w:rPr>
          <w:rFonts w:ascii="Calibri" w:eastAsia="Calibri" w:hAnsi="Calibri" w:cs="Calibri"/>
          <w:spacing w:val="-2"/>
          <w:sz w:val="26"/>
          <w:szCs w:val="26"/>
        </w:rPr>
        <w:t>ui</w:t>
      </w:r>
      <w:r w:rsidR="005B0A6D">
        <w:rPr>
          <w:rFonts w:ascii="Calibri" w:eastAsia="Calibri" w:hAnsi="Calibri" w:cs="Calibri"/>
          <w:sz w:val="26"/>
          <w:szCs w:val="26"/>
        </w:rPr>
        <w:t>r</w:t>
      </w:r>
      <w:r w:rsidR="005B0A6D">
        <w:rPr>
          <w:rFonts w:ascii="Calibri" w:eastAsia="Calibri" w:hAnsi="Calibri" w:cs="Calibri"/>
          <w:spacing w:val="1"/>
          <w:sz w:val="26"/>
          <w:szCs w:val="26"/>
        </w:rPr>
        <w:t>e</w:t>
      </w:r>
      <w:r w:rsidR="005B0A6D">
        <w:rPr>
          <w:rFonts w:ascii="Calibri" w:eastAsia="Calibri" w:hAnsi="Calibri" w:cs="Calibri"/>
          <w:sz w:val="26"/>
          <w:szCs w:val="26"/>
        </w:rPr>
        <w:t>d</w:t>
      </w:r>
      <w:r w:rsidR="005B0A6D">
        <w:rPr>
          <w:rFonts w:ascii="Calibri" w:eastAsia="Calibri" w:hAnsi="Calibri" w:cs="Calibri"/>
          <w:spacing w:val="-7"/>
          <w:sz w:val="26"/>
          <w:szCs w:val="26"/>
        </w:rPr>
        <w:t xml:space="preserve"> </w:t>
      </w:r>
      <w:r w:rsidR="005B0A6D">
        <w:rPr>
          <w:rFonts w:ascii="Calibri" w:eastAsia="Calibri" w:hAnsi="Calibri" w:cs="Calibri"/>
          <w:spacing w:val="-2"/>
          <w:sz w:val="26"/>
          <w:szCs w:val="26"/>
        </w:rPr>
        <w:t>u</w:t>
      </w:r>
      <w:r w:rsidR="005B0A6D">
        <w:rPr>
          <w:rFonts w:ascii="Calibri" w:eastAsia="Calibri" w:hAnsi="Calibri" w:cs="Calibri"/>
          <w:sz w:val="26"/>
          <w:szCs w:val="26"/>
        </w:rPr>
        <w:t>p</w:t>
      </w:r>
      <w:r w:rsidR="005B0A6D">
        <w:rPr>
          <w:rFonts w:ascii="Calibri" w:eastAsia="Calibri" w:hAnsi="Calibri" w:cs="Calibri"/>
          <w:spacing w:val="-1"/>
          <w:sz w:val="26"/>
          <w:szCs w:val="26"/>
        </w:rPr>
        <w:t xml:space="preserve"> </w:t>
      </w:r>
      <w:r w:rsidR="005B0A6D">
        <w:rPr>
          <w:rFonts w:ascii="Calibri" w:eastAsia="Calibri" w:hAnsi="Calibri" w:cs="Calibri"/>
          <w:spacing w:val="-2"/>
          <w:sz w:val="26"/>
          <w:szCs w:val="26"/>
        </w:rPr>
        <w:t>g</w:t>
      </w:r>
      <w:r w:rsidR="005B0A6D">
        <w:rPr>
          <w:rFonts w:ascii="Calibri" w:eastAsia="Calibri" w:hAnsi="Calibri" w:cs="Calibri"/>
          <w:sz w:val="26"/>
          <w:szCs w:val="26"/>
        </w:rPr>
        <w:t>r</w:t>
      </w:r>
      <w:r w:rsidR="005B0A6D">
        <w:rPr>
          <w:rFonts w:ascii="Calibri" w:eastAsia="Calibri" w:hAnsi="Calibri" w:cs="Calibri"/>
          <w:spacing w:val="1"/>
          <w:sz w:val="26"/>
          <w:szCs w:val="26"/>
        </w:rPr>
        <w:t>a</w:t>
      </w:r>
      <w:r w:rsidR="005B0A6D">
        <w:rPr>
          <w:rFonts w:ascii="Calibri" w:eastAsia="Calibri" w:hAnsi="Calibri" w:cs="Calibri"/>
          <w:spacing w:val="-2"/>
          <w:sz w:val="26"/>
          <w:szCs w:val="26"/>
        </w:rPr>
        <w:t>d</w:t>
      </w:r>
      <w:r w:rsidR="005B0A6D">
        <w:rPr>
          <w:rFonts w:ascii="Calibri" w:eastAsia="Calibri" w:hAnsi="Calibri" w:cs="Calibri"/>
          <w:spacing w:val="5"/>
          <w:sz w:val="26"/>
          <w:szCs w:val="26"/>
        </w:rPr>
        <w:t>a</w:t>
      </w:r>
      <w:r w:rsidR="005B0A6D">
        <w:rPr>
          <w:rFonts w:ascii="Calibri" w:eastAsia="Calibri" w:hAnsi="Calibri" w:cs="Calibri"/>
          <w:sz w:val="26"/>
          <w:szCs w:val="26"/>
        </w:rPr>
        <w:t>t</w:t>
      </w:r>
      <w:r w:rsidR="005B0A6D">
        <w:rPr>
          <w:rFonts w:ascii="Calibri" w:eastAsia="Calibri" w:hAnsi="Calibri" w:cs="Calibri"/>
          <w:spacing w:val="2"/>
          <w:sz w:val="26"/>
          <w:szCs w:val="26"/>
        </w:rPr>
        <w:t>i</w:t>
      </w:r>
      <w:r w:rsidR="005B0A6D">
        <w:rPr>
          <w:rFonts w:ascii="Calibri" w:eastAsia="Calibri" w:hAnsi="Calibri" w:cs="Calibri"/>
          <w:spacing w:val="-2"/>
          <w:sz w:val="26"/>
          <w:szCs w:val="26"/>
        </w:rPr>
        <w:t>o</w:t>
      </w:r>
      <w:r w:rsidR="005B0A6D">
        <w:rPr>
          <w:rFonts w:ascii="Calibri" w:eastAsia="Calibri" w:hAnsi="Calibri" w:cs="Calibri"/>
          <w:sz w:val="26"/>
          <w:szCs w:val="26"/>
        </w:rPr>
        <w:t>n</w:t>
      </w:r>
      <w:r w:rsidR="005B0A6D">
        <w:rPr>
          <w:rFonts w:ascii="Calibri" w:eastAsia="Calibri" w:hAnsi="Calibri" w:cs="Calibri"/>
          <w:spacing w:val="-8"/>
          <w:sz w:val="26"/>
          <w:szCs w:val="26"/>
        </w:rPr>
        <w:t xml:space="preserve"> </w:t>
      </w:r>
      <w:r w:rsidR="005B0A6D">
        <w:rPr>
          <w:rFonts w:ascii="Calibri" w:eastAsia="Calibri" w:hAnsi="Calibri" w:cs="Calibri"/>
          <w:spacing w:val="-2"/>
          <w:sz w:val="26"/>
          <w:szCs w:val="26"/>
        </w:rPr>
        <w:t>fo</w:t>
      </w:r>
      <w:r w:rsidR="005B0A6D">
        <w:rPr>
          <w:rFonts w:ascii="Calibri" w:eastAsia="Calibri" w:hAnsi="Calibri" w:cs="Calibri"/>
          <w:sz w:val="26"/>
          <w:szCs w:val="26"/>
        </w:rPr>
        <w:t>r</w:t>
      </w:r>
      <w:r w:rsidR="005B0A6D">
        <w:rPr>
          <w:rFonts w:ascii="Calibri" w:eastAsia="Calibri" w:hAnsi="Calibri" w:cs="Calibri"/>
          <w:spacing w:val="1"/>
          <w:sz w:val="26"/>
          <w:szCs w:val="26"/>
        </w:rPr>
        <w:t xml:space="preserve"> </w:t>
      </w:r>
      <w:r w:rsidR="005B0A6D">
        <w:rPr>
          <w:rFonts w:ascii="Calibri" w:eastAsia="Calibri" w:hAnsi="Calibri" w:cs="Calibri"/>
          <w:spacing w:val="-2"/>
          <w:sz w:val="26"/>
          <w:szCs w:val="26"/>
        </w:rPr>
        <w:t>i</w:t>
      </w:r>
      <w:r w:rsidR="005B0A6D">
        <w:rPr>
          <w:rFonts w:ascii="Calibri" w:eastAsia="Calibri" w:hAnsi="Calibri" w:cs="Calibri"/>
          <w:spacing w:val="3"/>
          <w:sz w:val="26"/>
          <w:szCs w:val="26"/>
        </w:rPr>
        <w:t>n</w:t>
      </w:r>
      <w:r w:rsidR="005B0A6D">
        <w:rPr>
          <w:rFonts w:ascii="Calibri" w:eastAsia="Calibri" w:hAnsi="Calibri" w:cs="Calibri"/>
          <w:sz w:val="26"/>
          <w:szCs w:val="26"/>
        </w:rPr>
        <w:t>s</w:t>
      </w:r>
      <w:r w:rsidR="005B0A6D">
        <w:rPr>
          <w:rFonts w:ascii="Calibri" w:eastAsia="Calibri" w:hAnsi="Calibri" w:cs="Calibri"/>
          <w:spacing w:val="-1"/>
          <w:sz w:val="26"/>
          <w:szCs w:val="26"/>
        </w:rPr>
        <w:t>t</w:t>
      </w:r>
      <w:r w:rsidR="005B0A6D">
        <w:rPr>
          <w:rFonts w:ascii="Calibri" w:eastAsia="Calibri" w:hAnsi="Calibri" w:cs="Calibri"/>
          <w:sz w:val="26"/>
          <w:szCs w:val="26"/>
        </w:rPr>
        <w:t>r</w:t>
      </w:r>
      <w:r w:rsidR="005B0A6D">
        <w:rPr>
          <w:rFonts w:ascii="Calibri" w:eastAsia="Calibri" w:hAnsi="Calibri" w:cs="Calibri"/>
          <w:spacing w:val="-1"/>
          <w:sz w:val="26"/>
          <w:szCs w:val="26"/>
        </w:rPr>
        <w:t>u</w:t>
      </w:r>
      <w:r w:rsidR="005B0A6D">
        <w:rPr>
          <w:rFonts w:ascii="Calibri" w:eastAsia="Calibri" w:hAnsi="Calibri" w:cs="Calibri"/>
          <w:sz w:val="26"/>
          <w:szCs w:val="26"/>
        </w:rPr>
        <w:t>m</w:t>
      </w:r>
      <w:r w:rsidR="005B0A6D">
        <w:rPr>
          <w:rFonts w:ascii="Calibri" w:eastAsia="Calibri" w:hAnsi="Calibri" w:cs="Calibri"/>
          <w:spacing w:val="5"/>
          <w:sz w:val="26"/>
          <w:szCs w:val="26"/>
        </w:rPr>
        <w:t>e</w:t>
      </w:r>
      <w:r w:rsidR="005B0A6D">
        <w:rPr>
          <w:rFonts w:ascii="Calibri" w:eastAsia="Calibri" w:hAnsi="Calibri" w:cs="Calibri"/>
          <w:spacing w:val="-2"/>
          <w:sz w:val="26"/>
          <w:szCs w:val="26"/>
        </w:rPr>
        <w:t>n</w:t>
      </w:r>
      <w:r w:rsidR="005B0A6D">
        <w:rPr>
          <w:rFonts w:ascii="Calibri" w:eastAsia="Calibri" w:hAnsi="Calibri" w:cs="Calibri"/>
          <w:spacing w:val="4"/>
          <w:sz w:val="26"/>
          <w:szCs w:val="26"/>
        </w:rPr>
        <w:t>t</w:t>
      </w:r>
      <w:r w:rsidR="005B0A6D">
        <w:rPr>
          <w:rFonts w:ascii="Calibri" w:eastAsia="Calibri" w:hAnsi="Calibri" w:cs="Calibri"/>
          <w:sz w:val="26"/>
          <w:szCs w:val="26"/>
        </w:rPr>
        <w:t>s</w:t>
      </w:r>
      <w:r w:rsidR="005B0A6D">
        <w:rPr>
          <w:rFonts w:ascii="Calibri" w:eastAsia="Calibri" w:hAnsi="Calibri" w:cs="Calibri"/>
          <w:spacing w:val="-15"/>
          <w:sz w:val="26"/>
          <w:szCs w:val="26"/>
        </w:rPr>
        <w:t xml:space="preserve"> </w:t>
      </w:r>
      <w:r w:rsidR="005B0A6D">
        <w:rPr>
          <w:rFonts w:ascii="Calibri" w:eastAsia="Calibri" w:hAnsi="Calibri" w:cs="Calibri"/>
          <w:sz w:val="26"/>
          <w:szCs w:val="26"/>
        </w:rPr>
        <w:t>to</w:t>
      </w:r>
      <w:r w:rsidR="005B0A6D">
        <w:rPr>
          <w:rFonts w:ascii="Calibri" w:eastAsia="Calibri" w:hAnsi="Calibri" w:cs="Calibri"/>
          <w:spacing w:val="-6"/>
          <w:sz w:val="26"/>
          <w:szCs w:val="26"/>
        </w:rPr>
        <w:t xml:space="preserve"> </w:t>
      </w:r>
      <w:r w:rsidR="005B0A6D">
        <w:rPr>
          <w:rFonts w:ascii="Calibri" w:eastAsia="Calibri" w:hAnsi="Calibri" w:cs="Calibri"/>
          <w:sz w:val="26"/>
          <w:szCs w:val="26"/>
        </w:rPr>
        <w:t>a</w:t>
      </w:r>
      <w:r w:rsidR="005B0A6D">
        <w:rPr>
          <w:rFonts w:ascii="Calibri" w:eastAsia="Calibri" w:hAnsi="Calibri" w:cs="Calibri"/>
          <w:spacing w:val="6"/>
          <w:sz w:val="26"/>
          <w:szCs w:val="26"/>
        </w:rPr>
        <w:t>c</w:t>
      </w:r>
      <w:r w:rsidR="005B0A6D">
        <w:rPr>
          <w:rFonts w:ascii="Calibri" w:eastAsia="Calibri" w:hAnsi="Calibri" w:cs="Calibri"/>
          <w:spacing w:val="-2"/>
          <w:sz w:val="26"/>
          <w:szCs w:val="26"/>
        </w:rPr>
        <w:t>hi</w:t>
      </w:r>
      <w:r w:rsidR="005B0A6D">
        <w:rPr>
          <w:rFonts w:ascii="Calibri" w:eastAsia="Calibri" w:hAnsi="Calibri" w:cs="Calibri"/>
          <w:spacing w:val="5"/>
          <w:sz w:val="26"/>
          <w:szCs w:val="26"/>
        </w:rPr>
        <w:t>e</w:t>
      </w:r>
      <w:r w:rsidR="005B0A6D">
        <w:rPr>
          <w:rFonts w:ascii="Calibri" w:eastAsia="Calibri" w:hAnsi="Calibri" w:cs="Calibri"/>
          <w:spacing w:val="-2"/>
          <w:sz w:val="26"/>
          <w:szCs w:val="26"/>
        </w:rPr>
        <w:t>v</w:t>
      </w:r>
      <w:r w:rsidR="005B0A6D">
        <w:rPr>
          <w:rFonts w:ascii="Calibri" w:eastAsia="Calibri" w:hAnsi="Calibri" w:cs="Calibri"/>
          <w:sz w:val="26"/>
          <w:szCs w:val="26"/>
        </w:rPr>
        <w:t>e</w:t>
      </w:r>
      <w:r w:rsidR="005B0A6D">
        <w:rPr>
          <w:rFonts w:ascii="Calibri" w:eastAsia="Calibri" w:hAnsi="Calibri" w:cs="Calibri"/>
          <w:spacing w:val="-2"/>
          <w:sz w:val="26"/>
          <w:szCs w:val="26"/>
        </w:rPr>
        <w:t xml:space="preserve"> p</w:t>
      </w:r>
      <w:r w:rsidR="005B0A6D">
        <w:rPr>
          <w:rFonts w:ascii="Calibri" w:eastAsia="Calibri" w:hAnsi="Calibri" w:cs="Calibri"/>
          <w:spacing w:val="5"/>
          <w:sz w:val="26"/>
          <w:szCs w:val="26"/>
        </w:rPr>
        <w:t>r</w:t>
      </w:r>
      <w:r w:rsidR="005B0A6D">
        <w:rPr>
          <w:rFonts w:ascii="Calibri" w:eastAsia="Calibri" w:hAnsi="Calibri" w:cs="Calibri"/>
          <w:spacing w:val="-2"/>
          <w:sz w:val="26"/>
          <w:szCs w:val="26"/>
        </w:rPr>
        <w:t>odu</w:t>
      </w:r>
      <w:r w:rsidR="005B0A6D">
        <w:rPr>
          <w:rFonts w:ascii="Calibri" w:eastAsia="Calibri" w:hAnsi="Calibri" w:cs="Calibri"/>
          <w:spacing w:val="5"/>
          <w:sz w:val="26"/>
          <w:szCs w:val="26"/>
        </w:rPr>
        <w:t>c</w:t>
      </w:r>
      <w:r w:rsidR="005B0A6D">
        <w:rPr>
          <w:rFonts w:ascii="Calibri" w:eastAsia="Calibri" w:hAnsi="Calibri" w:cs="Calibri"/>
          <w:sz w:val="26"/>
          <w:szCs w:val="26"/>
        </w:rPr>
        <w:t>t</w:t>
      </w:r>
      <w:r w:rsidR="005B0A6D">
        <w:rPr>
          <w:rFonts w:ascii="Calibri" w:eastAsia="Calibri" w:hAnsi="Calibri" w:cs="Calibri"/>
          <w:spacing w:val="2"/>
          <w:sz w:val="26"/>
          <w:szCs w:val="26"/>
        </w:rPr>
        <w:t>i</w:t>
      </w:r>
      <w:r w:rsidR="005B0A6D">
        <w:rPr>
          <w:rFonts w:ascii="Calibri" w:eastAsia="Calibri" w:hAnsi="Calibri" w:cs="Calibri"/>
          <w:spacing w:val="-2"/>
          <w:sz w:val="26"/>
          <w:szCs w:val="26"/>
        </w:rPr>
        <w:t>o</w:t>
      </w:r>
      <w:r w:rsidR="005B0A6D">
        <w:rPr>
          <w:rFonts w:ascii="Calibri" w:eastAsia="Calibri" w:hAnsi="Calibri" w:cs="Calibri"/>
          <w:sz w:val="26"/>
          <w:szCs w:val="26"/>
        </w:rPr>
        <w:t>n</w:t>
      </w:r>
      <w:r w:rsidR="005B0A6D">
        <w:rPr>
          <w:rFonts w:ascii="Calibri" w:eastAsia="Calibri" w:hAnsi="Calibri" w:cs="Calibri"/>
          <w:spacing w:val="-10"/>
          <w:sz w:val="26"/>
          <w:szCs w:val="26"/>
        </w:rPr>
        <w:t xml:space="preserve"> </w:t>
      </w:r>
      <w:r w:rsidR="005B0A6D">
        <w:rPr>
          <w:rFonts w:ascii="Calibri" w:eastAsia="Calibri" w:hAnsi="Calibri" w:cs="Calibri"/>
          <w:spacing w:val="-2"/>
          <w:sz w:val="26"/>
          <w:szCs w:val="26"/>
        </w:rPr>
        <w:t>qu</w:t>
      </w:r>
      <w:r w:rsidR="005B0A6D">
        <w:rPr>
          <w:rFonts w:ascii="Calibri" w:eastAsia="Calibri" w:hAnsi="Calibri" w:cs="Calibri"/>
          <w:spacing w:val="5"/>
          <w:sz w:val="26"/>
          <w:szCs w:val="26"/>
        </w:rPr>
        <w:t>a</w:t>
      </w:r>
      <w:r w:rsidR="005B0A6D">
        <w:rPr>
          <w:rFonts w:ascii="Calibri" w:eastAsia="Calibri" w:hAnsi="Calibri" w:cs="Calibri"/>
          <w:spacing w:val="-2"/>
          <w:sz w:val="26"/>
          <w:szCs w:val="26"/>
        </w:rPr>
        <w:t>li</w:t>
      </w:r>
      <w:r w:rsidR="005B0A6D">
        <w:rPr>
          <w:rFonts w:ascii="Calibri" w:eastAsia="Calibri" w:hAnsi="Calibri" w:cs="Calibri"/>
          <w:spacing w:val="4"/>
          <w:sz w:val="26"/>
          <w:szCs w:val="26"/>
        </w:rPr>
        <w:t>t</w:t>
      </w:r>
      <w:r w:rsidR="005B0A6D">
        <w:rPr>
          <w:rFonts w:ascii="Calibri" w:eastAsia="Calibri" w:hAnsi="Calibri" w:cs="Calibri"/>
          <w:sz w:val="26"/>
          <w:szCs w:val="26"/>
        </w:rPr>
        <w:t>y</w:t>
      </w:r>
      <w:r w:rsidR="005B0A6D">
        <w:rPr>
          <w:rFonts w:ascii="Calibri" w:eastAsia="Calibri" w:hAnsi="Calibri" w:cs="Calibri"/>
          <w:spacing w:val="-10"/>
          <w:sz w:val="26"/>
          <w:szCs w:val="26"/>
        </w:rPr>
        <w:t xml:space="preserve"> </w:t>
      </w:r>
      <w:r w:rsidR="005B0A6D">
        <w:rPr>
          <w:rFonts w:ascii="Calibri" w:eastAsia="Calibri" w:hAnsi="Calibri" w:cs="Calibri"/>
          <w:sz w:val="26"/>
          <w:szCs w:val="26"/>
        </w:rPr>
        <w:t>a</w:t>
      </w:r>
      <w:r w:rsidR="005B0A6D">
        <w:rPr>
          <w:rFonts w:ascii="Calibri" w:eastAsia="Calibri" w:hAnsi="Calibri" w:cs="Calibri"/>
          <w:spacing w:val="4"/>
          <w:sz w:val="26"/>
          <w:szCs w:val="26"/>
        </w:rPr>
        <w:t>n</w:t>
      </w:r>
      <w:r w:rsidR="005B0A6D">
        <w:rPr>
          <w:rFonts w:ascii="Calibri" w:eastAsia="Calibri" w:hAnsi="Calibri" w:cs="Calibri"/>
          <w:sz w:val="26"/>
          <w:szCs w:val="26"/>
        </w:rPr>
        <w:t>d</w:t>
      </w:r>
      <w:r w:rsidR="005B0A6D">
        <w:rPr>
          <w:rFonts w:ascii="Calibri" w:eastAsia="Calibri" w:hAnsi="Calibri" w:cs="Calibri"/>
          <w:spacing w:val="-7"/>
          <w:sz w:val="26"/>
          <w:szCs w:val="26"/>
        </w:rPr>
        <w:t xml:space="preserve"> </w:t>
      </w:r>
      <w:r w:rsidR="005B0A6D">
        <w:rPr>
          <w:rFonts w:ascii="Calibri" w:eastAsia="Calibri" w:hAnsi="Calibri" w:cs="Calibri"/>
          <w:sz w:val="26"/>
          <w:szCs w:val="26"/>
        </w:rPr>
        <w:t>c</w:t>
      </w:r>
      <w:r w:rsidR="005B0A6D">
        <w:rPr>
          <w:rFonts w:ascii="Calibri" w:eastAsia="Calibri" w:hAnsi="Calibri" w:cs="Calibri"/>
          <w:spacing w:val="3"/>
          <w:sz w:val="26"/>
          <w:szCs w:val="26"/>
        </w:rPr>
        <w:t>o</w:t>
      </w:r>
      <w:r w:rsidR="005B0A6D">
        <w:rPr>
          <w:rFonts w:ascii="Calibri" w:eastAsia="Calibri" w:hAnsi="Calibri" w:cs="Calibri"/>
          <w:sz w:val="26"/>
          <w:szCs w:val="26"/>
        </w:rPr>
        <w:t>st m</w:t>
      </w:r>
      <w:r w:rsidR="005B0A6D">
        <w:rPr>
          <w:rFonts w:ascii="Calibri" w:eastAsia="Calibri" w:hAnsi="Calibri" w:cs="Calibri"/>
          <w:spacing w:val="-2"/>
          <w:sz w:val="26"/>
          <w:szCs w:val="26"/>
        </w:rPr>
        <w:t>i</w:t>
      </w:r>
      <w:r w:rsidR="005B0A6D">
        <w:rPr>
          <w:rFonts w:ascii="Calibri" w:eastAsia="Calibri" w:hAnsi="Calibri" w:cs="Calibri"/>
          <w:spacing w:val="3"/>
          <w:sz w:val="26"/>
          <w:szCs w:val="26"/>
        </w:rPr>
        <w:t>n</w:t>
      </w:r>
      <w:r w:rsidR="005B0A6D">
        <w:rPr>
          <w:rFonts w:ascii="Calibri" w:eastAsia="Calibri" w:hAnsi="Calibri" w:cs="Calibri"/>
          <w:spacing w:val="-2"/>
          <w:sz w:val="26"/>
          <w:szCs w:val="26"/>
        </w:rPr>
        <w:t>i</w:t>
      </w:r>
      <w:r w:rsidR="005B0A6D">
        <w:rPr>
          <w:rFonts w:ascii="Calibri" w:eastAsia="Calibri" w:hAnsi="Calibri" w:cs="Calibri"/>
          <w:sz w:val="26"/>
          <w:szCs w:val="26"/>
        </w:rPr>
        <w:t>m</w:t>
      </w:r>
      <w:r w:rsidR="005B0A6D">
        <w:rPr>
          <w:rFonts w:ascii="Calibri" w:eastAsia="Calibri" w:hAnsi="Calibri" w:cs="Calibri"/>
          <w:spacing w:val="2"/>
          <w:sz w:val="26"/>
          <w:szCs w:val="26"/>
        </w:rPr>
        <w:t>i</w:t>
      </w:r>
      <w:r w:rsidR="005B0A6D">
        <w:rPr>
          <w:rFonts w:ascii="Calibri" w:eastAsia="Calibri" w:hAnsi="Calibri" w:cs="Calibri"/>
          <w:spacing w:val="-2"/>
          <w:sz w:val="26"/>
          <w:szCs w:val="26"/>
        </w:rPr>
        <w:t>z</w:t>
      </w:r>
      <w:r w:rsidR="005B0A6D">
        <w:rPr>
          <w:rFonts w:ascii="Calibri" w:eastAsia="Calibri" w:hAnsi="Calibri" w:cs="Calibri"/>
          <w:spacing w:val="3"/>
          <w:sz w:val="26"/>
          <w:szCs w:val="26"/>
        </w:rPr>
        <w:t>i</w:t>
      </w:r>
      <w:r w:rsidR="005B0A6D">
        <w:rPr>
          <w:rFonts w:ascii="Calibri" w:eastAsia="Calibri" w:hAnsi="Calibri" w:cs="Calibri"/>
          <w:spacing w:val="-2"/>
          <w:sz w:val="26"/>
          <w:szCs w:val="26"/>
        </w:rPr>
        <w:t>ng</w:t>
      </w:r>
      <w:r w:rsidR="005B0A6D">
        <w:rPr>
          <w:rFonts w:ascii="Calibri" w:eastAsia="Calibri" w:hAnsi="Calibri" w:cs="Calibri"/>
          <w:sz w:val="26"/>
          <w:szCs w:val="26"/>
        </w:rPr>
        <w:t>.</w:t>
      </w:r>
    </w:p>
    <w:p w:rsidR="00CB4A71" w:rsidRDefault="005B0A6D">
      <w:pPr>
        <w:spacing w:before="6"/>
        <w:ind w:left="244"/>
        <w:rPr>
          <w:rFonts w:ascii="Calibri" w:eastAsia="Calibri" w:hAnsi="Calibri" w:cs="Calibri"/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</w:t>
      </w:r>
      <w:r>
        <w:rPr>
          <w:sz w:val="26"/>
          <w:szCs w:val="26"/>
        </w:rPr>
        <w:t xml:space="preserve"> </w:t>
      </w:r>
      <w:r>
        <w:rPr>
          <w:spacing w:val="22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H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sz w:val="26"/>
          <w:szCs w:val="26"/>
        </w:rPr>
        <w:t>dl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g</w:t>
      </w:r>
      <w:r>
        <w:rPr>
          <w:rFonts w:ascii="Calibri" w:eastAsia="Calibri" w:hAnsi="Calibri" w:cs="Calibri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v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pacing w:val="3"/>
          <w:sz w:val="26"/>
          <w:szCs w:val="26"/>
        </w:rPr>
        <w:t>u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2"/>
          <w:sz w:val="26"/>
          <w:szCs w:val="26"/>
        </w:rPr>
        <w:t>y</w:t>
      </w:r>
      <w:r>
        <w:rPr>
          <w:rFonts w:ascii="Calibri" w:eastAsia="Calibri" w:hAnsi="Calibri" w:cs="Calibri"/>
          <w:spacing w:val="-2"/>
          <w:sz w:val="26"/>
          <w:szCs w:val="26"/>
        </w:rPr>
        <w:t>p</w:t>
      </w:r>
      <w:r>
        <w:rPr>
          <w:rFonts w:ascii="Calibri" w:eastAsia="Calibri" w:hAnsi="Calibri" w:cs="Calibri"/>
          <w:sz w:val="26"/>
          <w:szCs w:val="26"/>
        </w:rPr>
        <w:t>es</w:t>
      </w:r>
      <w:r>
        <w:rPr>
          <w:rFonts w:ascii="Calibri" w:eastAsia="Calibri" w:hAnsi="Calibri" w:cs="Calibri"/>
          <w:spacing w:val="-2"/>
          <w:sz w:val="26"/>
          <w:szCs w:val="26"/>
        </w:rPr>
        <w:t xml:space="preserve"> o</w:t>
      </w:r>
      <w:r>
        <w:rPr>
          <w:rFonts w:ascii="Calibri" w:eastAsia="Calibri" w:hAnsi="Calibri" w:cs="Calibri"/>
          <w:sz w:val="26"/>
          <w:szCs w:val="26"/>
        </w:rPr>
        <w:t>f</w:t>
      </w:r>
      <w:r>
        <w:rPr>
          <w:rFonts w:ascii="Calibri" w:eastAsia="Calibri" w:hAnsi="Calibri" w:cs="Calibri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-1"/>
          <w:sz w:val="26"/>
          <w:szCs w:val="26"/>
        </w:rPr>
        <w:t>u</w:t>
      </w:r>
      <w:r>
        <w:rPr>
          <w:rFonts w:ascii="Calibri" w:eastAsia="Calibri" w:hAnsi="Calibri" w:cs="Calibri"/>
          <w:sz w:val="26"/>
          <w:szCs w:val="26"/>
        </w:rPr>
        <w:t>m</w:t>
      </w:r>
      <w:r>
        <w:rPr>
          <w:rFonts w:ascii="Calibri" w:eastAsia="Calibri" w:hAnsi="Calibri" w:cs="Calibri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ts</w:t>
      </w:r>
      <w:r>
        <w:rPr>
          <w:rFonts w:ascii="Calibri" w:eastAsia="Calibri" w:hAnsi="Calibri" w:cs="Calibri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(</w:t>
      </w:r>
      <w:r>
        <w:rPr>
          <w:rFonts w:ascii="Calibri" w:eastAsia="Calibri" w:hAnsi="Calibri" w:cs="Calibri"/>
          <w:spacing w:val="3"/>
          <w:sz w:val="26"/>
          <w:szCs w:val="26"/>
        </w:rPr>
        <w:t>Y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pacing w:val="2"/>
          <w:sz w:val="26"/>
          <w:szCs w:val="26"/>
        </w:rPr>
        <w:t>k</w:t>
      </w:r>
      <w:r>
        <w:rPr>
          <w:rFonts w:ascii="Calibri" w:eastAsia="Calibri" w:hAnsi="Calibri" w:cs="Calibri"/>
          <w:spacing w:val="-2"/>
          <w:sz w:val="26"/>
          <w:szCs w:val="26"/>
        </w:rPr>
        <w:t>og</w:t>
      </w:r>
      <w:r>
        <w:rPr>
          <w:rFonts w:ascii="Calibri" w:eastAsia="Calibri" w:hAnsi="Calibri" w:cs="Calibri"/>
          <w:spacing w:val="5"/>
          <w:sz w:val="26"/>
          <w:szCs w:val="26"/>
        </w:rPr>
        <w:t>a</w:t>
      </w:r>
      <w:r>
        <w:rPr>
          <w:rFonts w:ascii="Calibri" w:eastAsia="Calibri" w:hAnsi="Calibri" w:cs="Calibri"/>
          <w:spacing w:val="2"/>
          <w:sz w:val="26"/>
          <w:szCs w:val="26"/>
        </w:rPr>
        <w:t>w</w:t>
      </w:r>
      <w:r>
        <w:rPr>
          <w:rFonts w:ascii="Calibri" w:eastAsia="Calibri" w:hAnsi="Calibri" w:cs="Calibri"/>
          <w:sz w:val="26"/>
          <w:szCs w:val="26"/>
        </w:rPr>
        <w:t>a,</w:t>
      </w:r>
      <w:r>
        <w:rPr>
          <w:rFonts w:ascii="Calibri" w:eastAsia="Calibri" w:hAnsi="Calibri" w:cs="Calibri"/>
          <w:spacing w:val="-15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H</w:t>
      </w:r>
      <w:r>
        <w:rPr>
          <w:rFonts w:ascii="Calibri" w:eastAsia="Calibri" w:hAnsi="Calibri" w:cs="Calibri"/>
          <w:spacing w:val="-2"/>
          <w:sz w:val="26"/>
          <w:szCs w:val="26"/>
        </w:rPr>
        <w:t>on</w:t>
      </w:r>
      <w:r>
        <w:rPr>
          <w:rFonts w:ascii="Calibri" w:eastAsia="Calibri" w:hAnsi="Calibri" w:cs="Calibri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sz w:val="26"/>
          <w:szCs w:val="26"/>
        </w:rPr>
        <w:t>y</w:t>
      </w:r>
      <w:r>
        <w:rPr>
          <w:rFonts w:ascii="Calibri" w:eastAsia="Calibri" w:hAnsi="Calibri" w:cs="Calibri"/>
          <w:spacing w:val="2"/>
          <w:sz w:val="26"/>
          <w:szCs w:val="26"/>
        </w:rPr>
        <w:t>w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spacing w:val="3"/>
          <w:sz w:val="26"/>
          <w:szCs w:val="26"/>
        </w:rPr>
        <w:t>l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15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se</w:t>
      </w:r>
      <w:r>
        <w:rPr>
          <w:rFonts w:ascii="Calibri" w:eastAsia="Calibri" w:hAnsi="Calibri" w:cs="Calibri"/>
          <w:spacing w:val="4"/>
          <w:sz w:val="26"/>
          <w:szCs w:val="26"/>
        </w:rPr>
        <w:t>m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pacing w:val="3"/>
          <w:sz w:val="26"/>
          <w:szCs w:val="26"/>
        </w:rPr>
        <w:t>u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t,</w:t>
      </w:r>
      <w:r>
        <w:rPr>
          <w:rFonts w:ascii="Calibri" w:eastAsia="Calibri" w:hAnsi="Calibri" w:cs="Calibri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sz w:val="26"/>
          <w:szCs w:val="26"/>
        </w:rPr>
        <w:t>D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5"/>
          <w:sz w:val="26"/>
          <w:szCs w:val="26"/>
        </w:rPr>
        <w:t>m</w:t>
      </w:r>
      <w:r>
        <w:rPr>
          <w:rFonts w:ascii="Calibri" w:eastAsia="Calibri" w:hAnsi="Calibri" w:cs="Calibri"/>
          <w:spacing w:val="-2"/>
          <w:sz w:val="26"/>
          <w:szCs w:val="26"/>
        </w:rPr>
        <w:t>bl</w:t>
      </w:r>
      <w:r>
        <w:rPr>
          <w:rFonts w:ascii="Calibri" w:eastAsia="Calibri" w:hAnsi="Calibri" w:cs="Calibri"/>
          <w:spacing w:val="5"/>
          <w:sz w:val="26"/>
          <w:szCs w:val="26"/>
        </w:rPr>
        <w:t>a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em</w:t>
      </w:r>
      <w:r>
        <w:rPr>
          <w:rFonts w:ascii="Calibri" w:eastAsia="Calibri" w:hAnsi="Calibri" w:cs="Calibri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et</w:t>
      </w:r>
      <w:r>
        <w:rPr>
          <w:rFonts w:ascii="Calibri" w:eastAsia="Calibri" w:hAnsi="Calibri" w:cs="Calibri"/>
          <w:spacing w:val="11"/>
          <w:sz w:val="26"/>
          <w:szCs w:val="26"/>
        </w:rPr>
        <w:t>c</w:t>
      </w:r>
      <w:r>
        <w:rPr>
          <w:rFonts w:ascii="Calibri" w:eastAsia="Calibri" w:hAnsi="Calibri" w:cs="Calibri"/>
          <w:spacing w:val="2"/>
          <w:sz w:val="26"/>
          <w:szCs w:val="26"/>
        </w:rPr>
        <w:t>.</w:t>
      </w:r>
      <w:r>
        <w:rPr>
          <w:rFonts w:ascii="Calibri" w:eastAsia="Calibri" w:hAnsi="Calibri" w:cs="Calibri"/>
          <w:sz w:val="26"/>
          <w:szCs w:val="26"/>
        </w:rPr>
        <w:t>)</w:t>
      </w:r>
    </w:p>
    <w:p w:rsidR="00CB4A71" w:rsidRDefault="005B0A6D">
      <w:pPr>
        <w:spacing w:line="300" w:lineRule="exact"/>
        <w:ind w:left="604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 xml:space="preserve"> p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fo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spacing w:val="-15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h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-5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spacing w:val="6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lib</w:t>
      </w:r>
      <w:r>
        <w:rPr>
          <w:rFonts w:ascii="Calibri" w:eastAsia="Calibri" w:hAnsi="Calibri" w:cs="Calibri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.</w:t>
      </w:r>
    </w:p>
    <w:p w:rsidR="00CB4A71" w:rsidRDefault="005B0A6D">
      <w:pPr>
        <w:spacing w:line="300" w:lineRule="exact"/>
        <w:ind w:left="244"/>
        <w:rPr>
          <w:rFonts w:ascii="Calibri" w:eastAsia="Calibri" w:hAnsi="Calibri" w:cs="Calibri"/>
          <w:sz w:val="26"/>
          <w:szCs w:val="26"/>
        </w:rPr>
      </w:pPr>
      <w:r>
        <w:rPr>
          <w:rFonts w:ascii="Wingdings" w:eastAsia="Wingdings" w:hAnsi="Wingdings" w:cs="Wingdings"/>
          <w:position w:val="1"/>
          <w:sz w:val="26"/>
          <w:szCs w:val="26"/>
        </w:rPr>
        <w:t></w:t>
      </w:r>
      <w:r>
        <w:rPr>
          <w:position w:val="1"/>
          <w:sz w:val="26"/>
          <w:szCs w:val="26"/>
        </w:rPr>
        <w:t xml:space="preserve"> </w:t>
      </w:r>
      <w:r>
        <w:rPr>
          <w:spacing w:val="2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on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 xml:space="preserve"> h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spacing w:val="-1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spacing w:val="-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in</w:t>
      </w:r>
      <w:r>
        <w:rPr>
          <w:rFonts w:ascii="Calibri" w:eastAsia="Calibri" w:hAnsi="Calibri" w:cs="Calibri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ce</w:t>
      </w:r>
      <w:r>
        <w:rPr>
          <w:rFonts w:ascii="Calibri" w:eastAsia="Calibri" w:hAnsi="Calibri" w:cs="Calibri"/>
          <w:spacing w:val="-9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position w:val="1"/>
          <w:sz w:val="26"/>
          <w:szCs w:val="26"/>
        </w:rPr>
        <w:t>f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B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spacing w:val="-10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V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v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position w:val="1"/>
          <w:sz w:val="26"/>
          <w:szCs w:val="26"/>
        </w:rPr>
        <w:t>,</w:t>
      </w:r>
      <w:r>
        <w:rPr>
          <w:rFonts w:ascii="Calibri" w:eastAsia="Calibri" w:hAnsi="Calibri" w:cs="Calibri"/>
          <w:spacing w:val="-10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/OF</w:t>
      </w:r>
      <w:r>
        <w:rPr>
          <w:rFonts w:ascii="Calibri" w:eastAsia="Calibri" w:hAnsi="Calibri" w:cs="Calibri"/>
          <w:position w:val="1"/>
          <w:sz w:val="26"/>
          <w:szCs w:val="26"/>
        </w:rPr>
        <w:t>F</w:t>
      </w:r>
      <w:r>
        <w:rPr>
          <w:rFonts w:ascii="Calibri" w:eastAsia="Calibri" w:hAnsi="Calibri" w:cs="Calibri"/>
          <w:spacing w:val="-8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V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v</w:t>
      </w:r>
      <w:r>
        <w:rPr>
          <w:rFonts w:ascii="Calibri" w:eastAsia="Calibri" w:hAnsi="Calibri" w:cs="Calibri"/>
          <w:position w:val="1"/>
          <w:sz w:val="26"/>
          <w:szCs w:val="26"/>
        </w:rPr>
        <w:t>es</w:t>
      </w:r>
      <w:r>
        <w:rPr>
          <w:rFonts w:ascii="Calibri" w:eastAsia="Calibri" w:hAnsi="Calibri" w:cs="Calibri"/>
          <w:spacing w:val="-8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spacing w:val="-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6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on</w:t>
      </w:r>
      <w:r>
        <w:rPr>
          <w:rFonts w:ascii="Calibri" w:eastAsia="Calibri" w:hAnsi="Calibri" w:cs="Calibri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V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v</w:t>
      </w:r>
      <w:r>
        <w:rPr>
          <w:rFonts w:ascii="Calibri" w:eastAsia="Calibri" w:hAnsi="Calibri" w:cs="Calibri"/>
          <w:position w:val="1"/>
          <w:sz w:val="26"/>
          <w:szCs w:val="26"/>
        </w:rPr>
        <w:t>e.</w:t>
      </w:r>
    </w:p>
    <w:p w:rsidR="00CB4A71" w:rsidRDefault="005B0A6D">
      <w:pPr>
        <w:spacing w:before="5"/>
        <w:ind w:left="244"/>
        <w:rPr>
          <w:rFonts w:ascii="Calibri" w:eastAsia="Calibri" w:hAnsi="Calibri" w:cs="Calibri"/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</w:t>
      </w:r>
      <w:r>
        <w:rPr>
          <w:sz w:val="26"/>
          <w:szCs w:val="26"/>
        </w:rPr>
        <w:t xml:space="preserve"> </w:t>
      </w:r>
      <w:r>
        <w:rPr>
          <w:spacing w:val="22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P</w:t>
      </w:r>
      <w:r>
        <w:rPr>
          <w:rFonts w:ascii="Calibri" w:eastAsia="Calibri" w:hAnsi="Calibri" w:cs="Calibri"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sz w:val="26"/>
          <w:szCs w:val="26"/>
        </w:rPr>
        <w:t>y</w:t>
      </w:r>
      <w:r>
        <w:rPr>
          <w:rFonts w:ascii="Calibri" w:eastAsia="Calibri" w:hAnsi="Calibri" w:cs="Calibri"/>
          <w:sz w:val="26"/>
          <w:szCs w:val="26"/>
        </w:rPr>
        <w:t>ed</w:t>
      </w:r>
      <w:r>
        <w:rPr>
          <w:rFonts w:ascii="Calibri" w:eastAsia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v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tal</w:t>
      </w:r>
      <w:r>
        <w:rPr>
          <w:rFonts w:ascii="Calibri" w:eastAsia="Calibri" w:hAnsi="Calibri" w:cs="Calibri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5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sz w:val="26"/>
          <w:szCs w:val="26"/>
        </w:rPr>
        <w:t>ol</w:t>
      </w:r>
      <w:r>
        <w:rPr>
          <w:rFonts w:ascii="Calibri" w:eastAsia="Calibri" w:hAnsi="Calibri" w:cs="Calibri"/>
          <w:sz w:val="26"/>
          <w:szCs w:val="26"/>
        </w:rPr>
        <w:t xml:space="preserve">e 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n</w:t>
      </w:r>
      <w:r>
        <w:rPr>
          <w:rFonts w:ascii="Calibri" w:eastAsia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spacing w:val="4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n</w:t>
      </w:r>
      <w:r>
        <w:rPr>
          <w:rFonts w:ascii="Calibri" w:eastAsia="Calibri" w:hAnsi="Calibri" w:cs="Calibri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4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d</w:t>
      </w:r>
      <w:r>
        <w:rPr>
          <w:rFonts w:ascii="Calibri" w:eastAsia="Calibri" w:hAnsi="Calibri" w:cs="Calibri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c</w:t>
      </w:r>
      <w:r>
        <w:rPr>
          <w:rFonts w:ascii="Calibri" w:eastAsia="Calibri" w:hAnsi="Calibri" w:cs="Calibri"/>
          <w:spacing w:val="3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m</w:t>
      </w:r>
      <w:r>
        <w:rPr>
          <w:rFonts w:ascii="Calibri" w:eastAsia="Calibri" w:hAnsi="Calibri" w:cs="Calibri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g</w:t>
      </w:r>
      <w:r>
        <w:rPr>
          <w:rFonts w:ascii="Calibri" w:eastAsia="Calibri" w:hAnsi="Calibri" w:cs="Calibri"/>
          <w:spacing w:val="-19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f</w:t>
      </w:r>
      <w:r>
        <w:rPr>
          <w:rFonts w:ascii="Calibri" w:eastAsia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sz w:val="26"/>
          <w:szCs w:val="26"/>
        </w:rPr>
        <w:t>Y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pacing w:val="2"/>
          <w:sz w:val="26"/>
          <w:szCs w:val="26"/>
        </w:rPr>
        <w:t>ko</w:t>
      </w:r>
      <w:r>
        <w:rPr>
          <w:rFonts w:ascii="Calibri" w:eastAsia="Calibri" w:hAnsi="Calibri" w:cs="Calibri"/>
          <w:spacing w:val="-2"/>
          <w:sz w:val="26"/>
          <w:szCs w:val="26"/>
        </w:rPr>
        <w:t>g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2"/>
          <w:sz w:val="26"/>
          <w:szCs w:val="26"/>
        </w:rPr>
        <w:t>w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C</w:t>
      </w:r>
      <w:r>
        <w:rPr>
          <w:rFonts w:ascii="Calibri" w:eastAsia="Calibri" w:hAnsi="Calibri" w:cs="Calibri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2"/>
          <w:sz w:val="26"/>
          <w:szCs w:val="26"/>
        </w:rPr>
        <w:t>u</w:t>
      </w:r>
      <w:r>
        <w:rPr>
          <w:rFonts w:ascii="Calibri" w:eastAsia="Calibri" w:hAnsi="Calibri" w:cs="Calibri"/>
          <w:sz w:val="26"/>
          <w:szCs w:val="26"/>
        </w:rPr>
        <w:t>m</w:t>
      </w:r>
      <w:r>
        <w:rPr>
          <w:rFonts w:ascii="Calibri" w:eastAsia="Calibri" w:hAnsi="Calibri" w:cs="Calibri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spacing w:val="8"/>
          <w:sz w:val="26"/>
          <w:szCs w:val="26"/>
        </w:rPr>
        <w:t>P</w:t>
      </w:r>
      <w:r>
        <w:rPr>
          <w:rFonts w:ascii="Calibri" w:eastAsia="Calibri" w:hAnsi="Calibri" w:cs="Calibri"/>
          <w:spacing w:val="2"/>
          <w:sz w:val="26"/>
          <w:szCs w:val="26"/>
        </w:rPr>
        <w:t>-</w:t>
      </w:r>
      <w:r>
        <w:rPr>
          <w:rFonts w:ascii="Calibri" w:eastAsia="Calibri" w:hAnsi="Calibri" w:cs="Calibri"/>
          <w:spacing w:val="-2"/>
          <w:sz w:val="26"/>
          <w:szCs w:val="26"/>
        </w:rPr>
        <w:t>R</w:t>
      </w:r>
      <w:r>
        <w:rPr>
          <w:rFonts w:ascii="Calibri" w:eastAsia="Calibri" w:hAnsi="Calibri" w:cs="Calibri"/>
          <w:sz w:val="26"/>
          <w:szCs w:val="26"/>
        </w:rPr>
        <w:t>5</w:t>
      </w:r>
      <w:r>
        <w:rPr>
          <w:rFonts w:ascii="Calibri" w:eastAsia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sz w:val="26"/>
          <w:szCs w:val="26"/>
        </w:rPr>
        <w:t>D</w:t>
      </w:r>
      <w:r>
        <w:rPr>
          <w:rFonts w:ascii="Calibri" w:eastAsia="Calibri" w:hAnsi="Calibri" w:cs="Calibri"/>
          <w:spacing w:val="1"/>
          <w:sz w:val="26"/>
          <w:szCs w:val="26"/>
        </w:rPr>
        <w:t>CS</w:t>
      </w:r>
      <w:r>
        <w:rPr>
          <w:rFonts w:ascii="Calibri" w:eastAsia="Calibri" w:hAnsi="Calibri" w:cs="Calibri"/>
          <w:sz w:val="26"/>
          <w:szCs w:val="26"/>
        </w:rPr>
        <w:t>.</w:t>
      </w:r>
    </w:p>
    <w:p w:rsidR="00CB4A71" w:rsidRDefault="005B0A6D">
      <w:pPr>
        <w:spacing w:line="300" w:lineRule="exact"/>
        <w:ind w:left="244"/>
        <w:rPr>
          <w:rFonts w:ascii="Calibri" w:eastAsia="Calibri" w:hAnsi="Calibri" w:cs="Calibri"/>
          <w:sz w:val="26"/>
          <w:szCs w:val="26"/>
        </w:rPr>
      </w:pPr>
      <w:r>
        <w:rPr>
          <w:rFonts w:ascii="Wingdings" w:eastAsia="Wingdings" w:hAnsi="Wingdings" w:cs="Wingdings"/>
          <w:position w:val="1"/>
          <w:sz w:val="26"/>
          <w:szCs w:val="26"/>
        </w:rPr>
        <w:t></w:t>
      </w:r>
      <w:r>
        <w:rPr>
          <w:position w:val="1"/>
          <w:sz w:val="26"/>
          <w:szCs w:val="26"/>
        </w:rPr>
        <w:t xml:space="preserve"> </w:t>
      </w:r>
      <w:r>
        <w:rPr>
          <w:spacing w:val="2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k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il</w:t>
      </w:r>
      <w:r>
        <w:rPr>
          <w:rFonts w:ascii="Calibri" w:eastAsia="Calibri" w:hAnsi="Calibri" w:cs="Calibri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 xml:space="preserve"> o</w:t>
      </w:r>
      <w:r>
        <w:rPr>
          <w:rFonts w:ascii="Calibri" w:eastAsia="Calibri" w:hAnsi="Calibri" w:cs="Calibri"/>
          <w:position w:val="1"/>
          <w:sz w:val="26"/>
          <w:szCs w:val="26"/>
        </w:rPr>
        <w:t>f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di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spacing w:val="-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po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w</w:t>
      </w:r>
      <w:r>
        <w:rPr>
          <w:rFonts w:ascii="Calibri" w:eastAsia="Calibri" w:hAnsi="Calibri" w:cs="Calibri"/>
          <w:position w:val="1"/>
          <w:sz w:val="26"/>
          <w:szCs w:val="26"/>
        </w:rPr>
        <w:t>er</w:t>
      </w:r>
      <w:r>
        <w:rPr>
          <w:rFonts w:ascii="Calibri" w:eastAsia="Calibri" w:hAnsi="Calibri" w:cs="Calibri"/>
          <w:spacing w:val="-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spacing w:val="-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on</w:t>
      </w:r>
      <w:r>
        <w:rPr>
          <w:rFonts w:ascii="Calibri" w:eastAsia="Calibri" w:hAnsi="Calibri" w:cs="Calibri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di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position w:val="1"/>
          <w:sz w:val="26"/>
          <w:szCs w:val="26"/>
        </w:rPr>
        <w:t>ms</w:t>
      </w:r>
      <w:r>
        <w:rPr>
          <w:rFonts w:ascii="Calibri" w:eastAsia="Calibri" w:hAnsi="Calibri" w:cs="Calibri"/>
          <w:spacing w:val="-1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spacing w:val="-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position w:val="1"/>
          <w:sz w:val="26"/>
          <w:szCs w:val="26"/>
        </w:rPr>
        <w:t>cs.</w:t>
      </w:r>
    </w:p>
    <w:p w:rsidR="00CB4A71" w:rsidRDefault="005B0A6D">
      <w:pPr>
        <w:ind w:left="604" w:right="1595" w:hanging="360"/>
        <w:rPr>
          <w:rFonts w:ascii="Calibri" w:eastAsia="Calibri" w:hAnsi="Calibri" w:cs="Calibri"/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</w:t>
      </w:r>
      <w:r>
        <w:rPr>
          <w:sz w:val="26"/>
          <w:szCs w:val="26"/>
        </w:rPr>
        <w:t xml:space="preserve"> </w:t>
      </w:r>
      <w:r>
        <w:rPr>
          <w:spacing w:val="22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H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sz w:val="26"/>
          <w:szCs w:val="26"/>
        </w:rPr>
        <w:t>d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n</w:t>
      </w:r>
      <w:r>
        <w:rPr>
          <w:rFonts w:ascii="Calibri" w:eastAsia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sz w:val="26"/>
          <w:szCs w:val="26"/>
        </w:rPr>
        <w:t>xp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ce</w:t>
      </w:r>
      <w:r>
        <w:rPr>
          <w:rFonts w:ascii="Calibri" w:eastAsia="Calibri" w:hAnsi="Calibri" w:cs="Calibri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n</w:t>
      </w:r>
      <w:r>
        <w:rPr>
          <w:rFonts w:ascii="Calibri" w:eastAsia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spacing w:val="5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sz w:val="26"/>
          <w:szCs w:val="26"/>
        </w:rPr>
        <w:t>u</w:t>
      </w:r>
      <w:r>
        <w:rPr>
          <w:rFonts w:ascii="Calibri" w:eastAsia="Calibri" w:hAnsi="Calibri" w:cs="Calibri"/>
          <w:sz w:val="26"/>
          <w:szCs w:val="26"/>
        </w:rPr>
        <w:t>me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tat</w:t>
      </w:r>
      <w:r>
        <w:rPr>
          <w:rFonts w:ascii="Calibri" w:eastAsia="Calibri" w:hAnsi="Calibri" w:cs="Calibri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n</w:t>
      </w:r>
      <w:r>
        <w:rPr>
          <w:rFonts w:ascii="Calibri" w:eastAsia="Calibri" w:hAnsi="Calibri" w:cs="Calibri"/>
          <w:spacing w:val="-20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5"/>
          <w:sz w:val="26"/>
          <w:szCs w:val="26"/>
        </w:rPr>
        <w:t>c</w:t>
      </w:r>
      <w:r>
        <w:rPr>
          <w:rFonts w:ascii="Calibri" w:eastAsia="Calibri" w:hAnsi="Calibri" w:cs="Calibri"/>
          <w:spacing w:val="-2"/>
          <w:sz w:val="26"/>
          <w:szCs w:val="26"/>
        </w:rPr>
        <w:t>on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5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l</w:t>
      </w:r>
      <w:r>
        <w:rPr>
          <w:rFonts w:ascii="Calibri" w:eastAsia="Calibri" w:hAnsi="Calibri" w:cs="Calibri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4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sz w:val="26"/>
          <w:szCs w:val="26"/>
        </w:rPr>
        <w:t>y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5"/>
          <w:sz w:val="26"/>
          <w:szCs w:val="26"/>
        </w:rPr>
        <w:t>m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p</w:t>
      </w:r>
      <w:r>
        <w:rPr>
          <w:rFonts w:ascii="Calibri" w:eastAsia="Calibri" w:hAnsi="Calibri" w:cs="Calibri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5"/>
          <w:sz w:val="26"/>
          <w:szCs w:val="26"/>
        </w:rPr>
        <w:t>c</w:t>
      </w:r>
      <w:r>
        <w:rPr>
          <w:rFonts w:ascii="Calibri" w:eastAsia="Calibri" w:hAnsi="Calibri" w:cs="Calibri"/>
          <w:spacing w:val="-2"/>
          <w:sz w:val="26"/>
          <w:szCs w:val="26"/>
        </w:rPr>
        <w:t>h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spacing w:val="2"/>
          <w:sz w:val="26"/>
          <w:szCs w:val="26"/>
        </w:rPr>
        <w:t>k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sz w:val="26"/>
          <w:szCs w:val="26"/>
        </w:rPr>
        <w:t>g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c</w:t>
      </w:r>
      <w:r>
        <w:rPr>
          <w:rFonts w:ascii="Calibri" w:eastAsia="Calibri" w:hAnsi="Calibri" w:cs="Calibri"/>
          <w:spacing w:val="6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b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on</w:t>
      </w:r>
      <w:r>
        <w:rPr>
          <w:rFonts w:ascii="Calibri" w:eastAsia="Calibri" w:hAnsi="Calibri" w:cs="Calibri"/>
          <w:sz w:val="26"/>
          <w:szCs w:val="26"/>
        </w:rPr>
        <w:t>, c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m</w:t>
      </w:r>
      <w:r>
        <w:rPr>
          <w:rFonts w:ascii="Calibri" w:eastAsia="Calibri" w:hAnsi="Calibri" w:cs="Calibri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sz w:val="26"/>
          <w:szCs w:val="26"/>
        </w:rPr>
        <w:t>g</w:t>
      </w:r>
      <w:r>
        <w:rPr>
          <w:rFonts w:ascii="Calibri" w:eastAsia="Calibri" w:hAnsi="Calibri" w:cs="Calibri"/>
          <w:sz w:val="26"/>
          <w:szCs w:val="26"/>
        </w:rPr>
        <w:t>&amp;</w:t>
      </w:r>
      <w:r>
        <w:rPr>
          <w:rFonts w:ascii="Calibri" w:eastAsia="Calibri" w:hAnsi="Calibri" w:cs="Calibri"/>
          <w:spacing w:val="-19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ma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te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pacing w:val="5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c</w:t>
      </w:r>
      <w:r>
        <w:rPr>
          <w:rFonts w:ascii="Calibri" w:eastAsia="Calibri" w:hAnsi="Calibri" w:cs="Calibri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sz w:val="26"/>
          <w:szCs w:val="26"/>
        </w:rPr>
        <w:t>.</w:t>
      </w:r>
    </w:p>
    <w:p w:rsidR="00CB4A71" w:rsidRDefault="005B0A6D">
      <w:pPr>
        <w:spacing w:line="300" w:lineRule="exact"/>
        <w:ind w:left="244"/>
        <w:rPr>
          <w:rFonts w:ascii="Calibri" w:eastAsia="Calibri" w:hAnsi="Calibri" w:cs="Calibri"/>
          <w:sz w:val="26"/>
          <w:szCs w:val="26"/>
        </w:rPr>
      </w:pPr>
      <w:r>
        <w:rPr>
          <w:rFonts w:ascii="Wingdings" w:eastAsia="Wingdings" w:hAnsi="Wingdings" w:cs="Wingdings"/>
          <w:position w:val="1"/>
          <w:sz w:val="26"/>
          <w:szCs w:val="26"/>
        </w:rPr>
        <w:t></w:t>
      </w:r>
      <w:r>
        <w:rPr>
          <w:position w:val="1"/>
          <w:sz w:val="26"/>
          <w:szCs w:val="26"/>
        </w:rPr>
        <w:t xml:space="preserve"> </w:t>
      </w:r>
      <w:r>
        <w:rPr>
          <w:spacing w:val="2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En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u</w:t>
      </w:r>
      <w:r>
        <w:rPr>
          <w:rFonts w:ascii="Calibri" w:eastAsia="Calibri" w:hAnsi="Calibri" w:cs="Calibri"/>
          <w:position w:val="1"/>
          <w:sz w:val="26"/>
          <w:szCs w:val="26"/>
        </w:rPr>
        <w:t>re</w:t>
      </w:r>
      <w:r>
        <w:rPr>
          <w:rFonts w:ascii="Calibri" w:eastAsia="Calibri" w:hAnsi="Calibri" w:cs="Calibri"/>
          <w:spacing w:val="-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position w:val="1"/>
          <w:sz w:val="26"/>
          <w:szCs w:val="26"/>
        </w:rPr>
        <w:t>es</w:t>
      </w:r>
      <w:r>
        <w:rPr>
          <w:rFonts w:ascii="Calibri" w:eastAsia="Calibri" w:hAnsi="Calibri" w:cs="Calibri"/>
          <w:spacing w:val="-3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b</w:t>
      </w:r>
      <w:r>
        <w:rPr>
          <w:rFonts w:ascii="Calibri" w:eastAsia="Calibri" w:hAnsi="Calibri" w:cs="Calibri"/>
          <w:position w:val="1"/>
          <w:sz w:val="26"/>
          <w:szCs w:val="26"/>
        </w:rPr>
        <w:t>ala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ce</w:t>
      </w:r>
      <w:r>
        <w:rPr>
          <w:rFonts w:ascii="Calibri" w:eastAsia="Calibri" w:hAnsi="Calibri" w:cs="Calibri"/>
          <w:spacing w:val="-8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 xml:space="preserve"> i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v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position w:val="1"/>
          <w:sz w:val="26"/>
          <w:szCs w:val="26"/>
        </w:rPr>
        <w:t>ry</w:t>
      </w:r>
      <w:r>
        <w:rPr>
          <w:rFonts w:ascii="Calibri" w:eastAsia="Calibri" w:hAnsi="Calibri" w:cs="Calibri"/>
          <w:spacing w:val="-8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tr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spacing w:val="-10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f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-3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u</w:t>
      </w:r>
      <w:r>
        <w:rPr>
          <w:rFonts w:ascii="Calibri" w:eastAsia="Calibri" w:hAnsi="Calibri" w:cs="Calibri"/>
          <w:position w:val="1"/>
          <w:sz w:val="26"/>
          <w:szCs w:val="26"/>
        </w:rPr>
        <w:t>me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position w:val="1"/>
          <w:sz w:val="26"/>
          <w:szCs w:val="26"/>
        </w:rPr>
        <w:t>’</w:t>
      </w:r>
      <w:r>
        <w:rPr>
          <w:rFonts w:ascii="Calibri" w:eastAsia="Calibri" w:hAnsi="Calibri" w:cs="Calibri"/>
          <w:spacing w:val="-16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position w:val="1"/>
          <w:sz w:val="26"/>
          <w:szCs w:val="26"/>
        </w:rPr>
        <w:t>ts</w:t>
      </w:r>
    </w:p>
    <w:p w:rsidR="00CB4A71" w:rsidRDefault="005B0A6D">
      <w:pPr>
        <w:ind w:left="244"/>
        <w:rPr>
          <w:rFonts w:ascii="Calibri" w:eastAsia="Calibri" w:hAnsi="Calibri" w:cs="Calibri"/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</w:t>
      </w:r>
      <w:r>
        <w:rPr>
          <w:sz w:val="26"/>
          <w:szCs w:val="26"/>
        </w:rPr>
        <w:t xml:space="preserve"> </w:t>
      </w:r>
      <w:r>
        <w:rPr>
          <w:spacing w:val="22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sz w:val="26"/>
          <w:szCs w:val="26"/>
        </w:rPr>
        <w:t>D</w:t>
      </w:r>
      <w:r>
        <w:rPr>
          <w:rFonts w:ascii="Calibri" w:eastAsia="Calibri" w:hAnsi="Calibri" w:cs="Calibri"/>
          <w:spacing w:val="1"/>
          <w:sz w:val="26"/>
          <w:szCs w:val="26"/>
        </w:rPr>
        <w:t>CS</w:t>
      </w:r>
      <w:r>
        <w:rPr>
          <w:rFonts w:ascii="Calibri" w:eastAsia="Calibri" w:hAnsi="Calibri" w:cs="Calibri"/>
          <w:sz w:val="26"/>
          <w:szCs w:val="26"/>
        </w:rPr>
        <w:t>/</w:t>
      </w:r>
      <w:r>
        <w:rPr>
          <w:rFonts w:ascii="Calibri" w:eastAsia="Calibri" w:hAnsi="Calibri" w:cs="Calibri"/>
          <w:spacing w:val="1"/>
          <w:sz w:val="26"/>
          <w:szCs w:val="26"/>
        </w:rPr>
        <w:t>PL</w:t>
      </w:r>
      <w:r>
        <w:rPr>
          <w:rFonts w:ascii="Calibri" w:eastAsia="Calibri" w:hAnsi="Calibri" w:cs="Calibri"/>
          <w:sz w:val="26"/>
          <w:szCs w:val="26"/>
        </w:rPr>
        <w:t>C</w:t>
      </w:r>
      <w:r>
        <w:rPr>
          <w:rFonts w:ascii="Calibri" w:eastAsia="Calibri" w:hAnsi="Calibri" w:cs="Calibri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sz w:val="26"/>
          <w:szCs w:val="26"/>
        </w:rPr>
        <w:t>y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sz w:val="26"/>
          <w:szCs w:val="26"/>
        </w:rPr>
        <w:t>em:</w:t>
      </w:r>
      <w:r>
        <w:rPr>
          <w:rFonts w:ascii="Calibri" w:eastAsia="Calibri" w:hAnsi="Calibri" w:cs="Calibri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3"/>
          <w:sz w:val="26"/>
          <w:szCs w:val="26"/>
        </w:rPr>
        <w:t>o</w:t>
      </w:r>
      <w:r>
        <w:rPr>
          <w:rFonts w:ascii="Calibri" w:eastAsia="Calibri" w:hAnsi="Calibri" w:cs="Calibri"/>
          <w:spacing w:val="-2"/>
          <w:sz w:val="26"/>
          <w:szCs w:val="26"/>
        </w:rPr>
        <w:t>u</w:t>
      </w:r>
      <w:r>
        <w:rPr>
          <w:rFonts w:ascii="Calibri" w:eastAsia="Calibri" w:hAnsi="Calibri" w:cs="Calibri"/>
          <w:spacing w:val="3"/>
          <w:sz w:val="26"/>
          <w:szCs w:val="26"/>
        </w:rPr>
        <w:t>b</w:t>
      </w:r>
      <w:r>
        <w:rPr>
          <w:rFonts w:ascii="Calibri" w:eastAsia="Calibri" w:hAnsi="Calibri" w:cs="Calibri"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4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sz w:val="26"/>
          <w:szCs w:val="26"/>
        </w:rPr>
        <w:t>h</w:t>
      </w:r>
      <w:r>
        <w:rPr>
          <w:rFonts w:ascii="Calibri" w:eastAsia="Calibri" w:hAnsi="Calibri" w:cs="Calibri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pacing w:val="2"/>
          <w:sz w:val="26"/>
          <w:szCs w:val="26"/>
        </w:rPr>
        <w:t>g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sz w:val="26"/>
          <w:szCs w:val="26"/>
        </w:rPr>
        <w:t>l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p</w:t>
      </w:r>
      <w:r>
        <w:rPr>
          <w:rFonts w:ascii="Calibri" w:eastAsia="Calibri" w:hAnsi="Calibri" w:cs="Calibri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5"/>
          <w:sz w:val="26"/>
          <w:szCs w:val="26"/>
        </w:rPr>
        <w:t>c</w:t>
      </w:r>
      <w:r>
        <w:rPr>
          <w:rFonts w:ascii="Calibri" w:eastAsia="Calibri" w:hAnsi="Calibri" w:cs="Calibri"/>
          <w:spacing w:val="-2"/>
          <w:sz w:val="26"/>
          <w:szCs w:val="26"/>
        </w:rPr>
        <w:t>h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spacing w:val="2"/>
          <w:sz w:val="26"/>
          <w:szCs w:val="26"/>
        </w:rPr>
        <w:t>k</w:t>
      </w:r>
      <w:r>
        <w:rPr>
          <w:rFonts w:ascii="Calibri" w:eastAsia="Calibri" w:hAnsi="Calibri" w:cs="Calibri"/>
          <w:spacing w:val="-2"/>
          <w:sz w:val="26"/>
          <w:szCs w:val="26"/>
        </w:rPr>
        <w:t>in</w:t>
      </w:r>
      <w:r>
        <w:rPr>
          <w:rFonts w:ascii="Calibri" w:eastAsia="Calibri" w:hAnsi="Calibri" w:cs="Calibri"/>
          <w:sz w:val="26"/>
          <w:szCs w:val="26"/>
        </w:rPr>
        <w:t>g</w:t>
      </w:r>
      <w:r>
        <w:rPr>
          <w:rFonts w:ascii="Calibri" w:eastAsia="Calibri" w:hAnsi="Calibri" w:cs="Calibri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&amp;</w:t>
      </w:r>
      <w:r>
        <w:rPr>
          <w:rFonts w:ascii="Calibri" w:eastAsia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p</w:t>
      </w:r>
      <w:r>
        <w:rPr>
          <w:rFonts w:ascii="Calibri" w:eastAsia="Calibri" w:hAnsi="Calibri" w:cs="Calibri"/>
          <w:spacing w:val="5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el</w:t>
      </w:r>
      <w:r>
        <w:rPr>
          <w:rFonts w:ascii="Calibri" w:eastAsia="Calibri" w:hAnsi="Calibri" w:cs="Calibri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w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5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g</w:t>
      </w:r>
      <w:r>
        <w:rPr>
          <w:rFonts w:ascii="Calibri" w:eastAsia="Calibri" w:hAnsi="Calibri" w:cs="Calibri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sz w:val="26"/>
          <w:szCs w:val="26"/>
        </w:rPr>
        <w:t>u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g</w:t>
      </w:r>
      <w:r>
        <w:rPr>
          <w:rFonts w:ascii="Calibri" w:eastAsia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in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spacing w:val="5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sz w:val="26"/>
          <w:szCs w:val="26"/>
        </w:rPr>
        <w:t>u</w:t>
      </w:r>
      <w:r>
        <w:rPr>
          <w:rFonts w:ascii="Calibri" w:eastAsia="Calibri" w:hAnsi="Calibri" w:cs="Calibri"/>
          <w:sz w:val="26"/>
          <w:szCs w:val="26"/>
        </w:rPr>
        <w:t>me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d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spacing w:val="2"/>
          <w:sz w:val="26"/>
          <w:szCs w:val="26"/>
        </w:rPr>
        <w:t>w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pacing w:val="2"/>
          <w:sz w:val="26"/>
          <w:szCs w:val="26"/>
        </w:rPr>
        <w:t>g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6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/O</w:t>
      </w:r>
    </w:p>
    <w:p w:rsidR="00CB4A71" w:rsidRDefault="005B0A6D">
      <w:pPr>
        <w:spacing w:line="300" w:lineRule="exact"/>
        <w:ind w:left="604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w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position w:val="1"/>
          <w:sz w:val="26"/>
          <w:szCs w:val="26"/>
        </w:rPr>
        <w:t>m.</w:t>
      </w:r>
    </w:p>
    <w:p w:rsidR="00CB4A71" w:rsidRDefault="005B0A6D">
      <w:pPr>
        <w:spacing w:line="300" w:lineRule="exact"/>
        <w:ind w:left="244"/>
        <w:rPr>
          <w:rFonts w:ascii="Calibri" w:eastAsia="Calibri" w:hAnsi="Calibri" w:cs="Calibri"/>
          <w:sz w:val="26"/>
          <w:szCs w:val="26"/>
        </w:rPr>
      </w:pPr>
      <w:r>
        <w:rPr>
          <w:rFonts w:ascii="Wingdings" w:eastAsia="Wingdings" w:hAnsi="Wingdings" w:cs="Wingdings"/>
          <w:position w:val="1"/>
          <w:sz w:val="26"/>
          <w:szCs w:val="26"/>
        </w:rPr>
        <w:t></w:t>
      </w:r>
      <w:r>
        <w:rPr>
          <w:position w:val="1"/>
          <w:sz w:val="26"/>
          <w:szCs w:val="26"/>
        </w:rPr>
        <w:t xml:space="preserve"> </w:t>
      </w:r>
      <w:r>
        <w:rPr>
          <w:spacing w:val="2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spacing w:val="-1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spacing w:val="-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position w:val="1"/>
          <w:sz w:val="26"/>
          <w:szCs w:val="26"/>
        </w:rPr>
        <w:t>eme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spacing w:val="-18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6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v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iv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ma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te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ce</w:t>
      </w:r>
      <w:r>
        <w:rPr>
          <w:rFonts w:ascii="Calibri" w:eastAsia="Calibri" w:hAnsi="Calibri" w:cs="Calibri"/>
          <w:spacing w:val="-14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as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position w:val="1"/>
          <w:sz w:val="26"/>
          <w:szCs w:val="26"/>
        </w:rPr>
        <w:t>er</w:t>
      </w:r>
      <w:r>
        <w:rPr>
          <w:rFonts w:ascii="Calibri" w:eastAsia="Calibri" w:hAnsi="Calibri" w:cs="Calibri"/>
          <w:spacing w:val="-4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sc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h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u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position w:val="1"/>
          <w:sz w:val="26"/>
          <w:szCs w:val="26"/>
        </w:rPr>
        <w:t>e.</w:t>
      </w:r>
    </w:p>
    <w:p w:rsidR="00CB4A71" w:rsidRDefault="005B0A6D">
      <w:pPr>
        <w:spacing w:before="4"/>
        <w:ind w:left="244"/>
        <w:rPr>
          <w:rFonts w:ascii="Calibri" w:eastAsia="Calibri" w:hAnsi="Calibri" w:cs="Calibri"/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</w:t>
      </w:r>
      <w:r>
        <w:rPr>
          <w:sz w:val="26"/>
          <w:szCs w:val="26"/>
        </w:rPr>
        <w:t xml:space="preserve"> </w:t>
      </w:r>
      <w:r>
        <w:rPr>
          <w:spacing w:val="22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1"/>
          <w:sz w:val="26"/>
          <w:szCs w:val="26"/>
        </w:rPr>
        <w:t>F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sz w:val="26"/>
          <w:szCs w:val="26"/>
        </w:rPr>
        <w:t>d</w:t>
      </w:r>
      <w:r>
        <w:rPr>
          <w:rFonts w:ascii="Calibri" w:eastAsia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in</w:t>
      </w:r>
      <w:r>
        <w:rPr>
          <w:rFonts w:ascii="Calibri" w:eastAsia="Calibri" w:hAnsi="Calibri" w:cs="Calibri"/>
          <w:spacing w:val="4"/>
          <w:sz w:val="26"/>
          <w:szCs w:val="26"/>
        </w:rPr>
        <w:t>s</w:t>
      </w:r>
      <w:r>
        <w:rPr>
          <w:rFonts w:ascii="Calibri" w:eastAsia="Calibri" w:hAnsi="Calibri" w:cs="Calibri"/>
          <w:sz w:val="26"/>
          <w:szCs w:val="26"/>
        </w:rPr>
        <w:t>tr</w:t>
      </w:r>
      <w:r>
        <w:rPr>
          <w:rFonts w:ascii="Calibri" w:eastAsia="Calibri" w:hAnsi="Calibri" w:cs="Calibri"/>
          <w:spacing w:val="-1"/>
          <w:sz w:val="26"/>
          <w:szCs w:val="26"/>
        </w:rPr>
        <w:t>u</w:t>
      </w:r>
      <w:r>
        <w:rPr>
          <w:rFonts w:ascii="Calibri" w:eastAsia="Calibri" w:hAnsi="Calibri" w:cs="Calibri"/>
          <w:sz w:val="26"/>
          <w:szCs w:val="26"/>
        </w:rPr>
        <w:t>m</w:t>
      </w:r>
      <w:r>
        <w:rPr>
          <w:rFonts w:ascii="Calibri" w:eastAsia="Calibri" w:hAnsi="Calibri" w:cs="Calibri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p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spacing w:val="2"/>
          <w:sz w:val="26"/>
          <w:szCs w:val="26"/>
        </w:rPr>
        <w:t>a</w:t>
      </w:r>
      <w:r>
        <w:rPr>
          <w:rFonts w:ascii="Calibri" w:eastAsia="Calibri" w:hAnsi="Calibri" w:cs="Calibri"/>
          <w:sz w:val="26"/>
          <w:szCs w:val="26"/>
        </w:rPr>
        <w:t>m</w:t>
      </w:r>
      <w:r>
        <w:rPr>
          <w:rFonts w:ascii="Calibri" w:eastAsia="Calibri" w:hAnsi="Calibri" w:cs="Calibri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sz w:val="26"/>
          <w:szCs w:val="26"/>
        </w:rPr>
        <w:t>ter</w:t>
      </w:r>
      <w:r>
        <w:rPr>
          <w:rFonts w:ascii="Calibri" w:eastAsia="Calibri" w:hAnsi="Calibri" w:cs="Calibri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c</w:t>
      </w:r>
      <w:r>
        <w:rPr>
          <w:rFonts w:ascii="Calibri" w:eastAsia="Calibri" w:hAnsi="Calibri" w:cs="Calibri"/>
          <w:spacing w:val="3"/>
          <w:sz w:val="26"/>
          <w:szCs w:val="26"/>
        </w:rPr>
        <w:t>o</w:t>
      </w:r>
      <w:r>
        <w:rPr>
          <w:rFonts w:ascii="Calibri" w:eastAsia="Calibri" w:hAnsi="Calibri" w:cs="Calibri"/>
          <w:spacing w:val="-2"/>
          <w:sz w:val="26"/>
          <w:szCs w:val="26"/>
        </w:rPr>
        <w:t>nf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gu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spacing w:val="4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n</w:t>
      </w:r>
      <w:r>
        <w:rPr>
          <w:rFonts w:ascii="Calibri" w:eastAsia="Calibri" w:hAnsi="Calibri" w:cs="Calibri"/>
          <w:spacing w:val="-17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&amp;</w:t>
      </w:r>
      <w:r>
        <w:rPr>
          <w:rFonts w:ascii="Calibri" w:eastAsia="Calibri" w:hAnsi="Calibri" w:cs="Calibri"/>
          <w:spacing w:val="4"/>
          <w:sz w:val="26"/>
          <w:szCs w:val="26"/>
        </w:rPr>
        <w:t>t</w:t>
      </w:r>
      <w:r>
        <w:rPr>
          <w:rFonts w:ascii="Calibri" w:eastAsia="Calibri" w:hAnsi="Calibri" w:cs="Calibri"/>
          <w:spacing w:val="3"/>
          <w:sz w:val="26"/>
          <w:szCs w:val="26"/>
        </w:rPr>
        <w:t>u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as</w:t>
      </w:r>
      <w:r>
        <w:rPr>
          <w:rFonts w:ascii="Calibri" w:eastAsia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p</w:t>
      </w:r>
      <w:r>
        <w:rPr>
          <w:rFonts w:ascii="Calibri" w:eastAsia="Calibri" w:hAnsi="Calibri" w:cs="Calibri"/>
          <w:sz w:val="26"/>
          <w:szCs w:val="26"/>
        </w:rPr>
        <w:t>er</w:t>
      </w:r>
      <w:r>
        <w:rPr>
          <w:rFonts w:ascii="Calibri" w:eastAsia="Calibri" w:hAnsi="Calibri" w:cs="Calibri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sz w:val="26"/>
          <w:szCs w:val="26"/>
        </w:rPr>
        <w:t>h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5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sz w:val="26"/>
          <w:szCs w:val="26"/>
        </w:rPr>
        <w:t>p</w:t>
      </w:r>
      <w:r>
        <w:rPr>
          <w:rFonts w:ascii="Calibri" w:eastAsia="Calibri" w:hAnsi="Calibri" w:cs="Calibri"/>
          <w:spacing w:val="3"/>
          <w:sz w:val="26"/>
          <w:szCs w:val="26"/>
        </w:rPr>
        <w:t>p</w:t>
      </w:r>
      <w:r>
        <w:rPr>
          <w:rFonts w:ascii="Calibri" w:eastAsia="Calibri" w:hAnsi="Calibri" w:cs="Calibri"/>
          <w:spacing w:val="-2"/>
          <w:sz w:val="26"/>
          <w:szCs w:val="26"/>
        </w:rPr>
        <w:t>li</w:t>
      </w:r>
      <w:r>
        <w:rPr>
          <w:rFonts w:ascii="Calibri" w:eastAsia="Calibri" w:hAnsi="Calibri" w:cs="Calibri"/>
          <w:sz w:val="26"/>
          <w:szCs w:val="26"/>
        </w:rPr>
        <w:t>c</w:t>
      </w:r>
      <w:r>
        <w:rPr>
          <w:rFonts w:ascii="Calibri" w:eastAsia="Calibri" w:hAnsi="Calibri" w:cs="Calibri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on</w:t>
      </w:r>
      <w:r>
        <w:rPr>
          <w:rFonts w:ascii="Calibri" w:eastAsia="Calibri" w:hAnsi="Calibri" w:cs="Calibri"/>
          <w:sz w:val="26"/>
          <w:szCs w:val="26"/>
        </w:rPr>
        <w:t>.</w:t>
      </w:r>
    </w:p>
    <w:p w:rsidR="00CB4A71" w:rsidRDefault="005B0A6D">
      <w:pPr>
        <w:ind w:left="604" w:right="697" w:hanging="360"/>
        <w:rPr>
          <w:rFonts w:ascii="Calibri" w:eastAsia="Calibri" w:hAnsi="Calibri" w:cs="Calibri"/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</w:t>
      </w:r>
      <w:r>
        <w:rPr>
          <w:sz w:val="26"/>
          <w:szCs w:val="26"/>
        </w:rPr>
        <w:t xml:space="preserve"> </w:t>
      </w:r>
      <w:r>
        <w:rPr>
          <w:spacing w:val="22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3"/>
          <w:sz w:val="26"/>
          <w:szCs w:val="26"/>
        </w:rPr>
        <w:t>g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g</w:t>
      </w:r>
      <w:r>
        <w:rPr>
          <w:rFonts w:ascii="Calibri" w:eastAsia="Calibri" w:hAnsi="Calibri" w:cs="Calibri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&amp;</w:t>
      </w:r>
      <w:r>
        <w:rPr>
          <w:rFonts w:ascii="Calibri" w:eastAsia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sz w:val="26"/>
          <w:szCs w:val="26"/>
        </w:rPr>
        <w:t>gi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g</w:t>
      </w:r>
      <w:r>
        <w:rPr>
          <w:rFonts w:ascii="Calibri" w:eastAsia="Calibri" w:hAnsi="Calibri" w:cs="Calibri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4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sz w:val="26"/>
          <w:szCs w:val="26"/>
        </w:rPr>
        <w:t>h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f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5"/>
          <w:sz w:val="26"/>
          <w:szCs w:val="26"/>
        </w:rPr>
        <w:t>c</w:t>
      </w:r>
      <w:r>
        <w:rPr>
          <w:rFonts w:ascii="Calibri" w:eastAsia="Calibri" w:hAnsi="Calibri" w:cs="Calibri"/>
          <w:spacing w:val="-2"/>
          <w:sz w:val="26"/>
          <w:szCs w:val="26"/>
        </w:rPr>
        <w:t>h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3"/>
          <w:sz w:val="26"/>
          <w:szCs w:val="26"/>
        </w:rPr>
        <w:t>d</w:t>
      </w:r>
      <w:r>
        <w:rPr>
          <w:rFonts w:ascii="Calibri" w:eastAsia="Calibri" w:hAnsi="Calibri" w:cs="Calibri"/>
          <w:spacing w:val="-2"/>
          <w:sz w:val="26"/>
          <w:szCs w:val="26"/>
        </w:rPr>
        <w:t>ul</w:t>
      </w:r>
      <w:r>
        <w:rPr>
          <w:rFonts w:ascii="Calibri" w:eastAsia="Calibri" w:hAnsi="Calibri" w:cs="Calibri"/>
          <w:sz w:val="26"/>
          <w:szCs w:val="26"/>
        </w:rPr>
        <w:t>e&amp;</w:t>
      </w:r>
      <w:r>
        <w:rPr>
          <w:rFonts w:ascii="Calibri" w:eastAsia="Calibri" w:hAnsi="Calibri" w:cs="Calibri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task</w:t>
      </w:r>
      <w:r>
        <w:rPr>
          <w:rFonts w:ascii="Calibri" w:eastAsia="Calibri" w:hAnsi="Calibri" w:cs="Calibri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f</w:t>
      </w:r>
      <w:r>
        <w:rPr>
          <w:rFonts w:ascii="Calibri" w:eastAsia="Calibri" w:hAnsi="Calibri" w:cs="Calibri"/>
          <w:spacing w:val="4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in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spacing w:val="5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sz w:val="26"/>
          <w:szCs w:val="26"/>
        </w:rPr>
        <w:t>u</w:t>
      </w:r>
      <w:r>
        <w:rPr>
          <w:rFonts w:ascii="Calibri" w:eastAsia="Calibri" w:hAnsi="Calibri" w:cs="Calibri"/>
          <w:sz w:val="26"/>
          <w:szCs w:val="26"/>
        </w:rPr>
        <w:t>me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te</w:t>
      </w:r>
      <w:r>
        <w:rPr>
          <w:rFonts w:ascii="Calibri" w:eastAsia="Calibri" w:hAnsi="Calibri" w:cs="Calibri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spacing w:val="-2"/>
          <w:sz w:val="26"/>
          <w:szCs w:val="26"/>
        </w:rPr>
        <w:t>h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c</w:t>
      </w:r>
      <w:r>
        <w:rPr>
          <w:rFonts w:ascii="Calibri" w:eastAsia="Calibri" w:hAnsi="Calibri" w:cs="Calibri"/>
          <w:spacing w:val="-1"/>
          <w:sz w:val="26"/>
          <w:szCs w:val="26"/>
        </w:rPr>
        <w:t>i</w:t>
      </w:r>
      <w:r>
        <w:rPr>
          <w:rFonts w:ascii="Calibri" w:eastAsia="Calibri" w:hAnsi="Calibri" w:cs="Calibri"/>
          <w:spacing w:val="5"/>
          <w:sz w:val="26"/>
          <w:szCs w:val="26"/>
        </w:rPr>
        <w:t>a</w:t>
      </w:r>
      <w:r>
        <w:rPr>
          <w:rFonts w:ascii="Calibri" w:eastAsia="Calibri" w:hAnsi="Calibri" w:cs="Calibri"/>
          <w:sz w:val="26"/>
          <w:szCs w:val="26"/>
        </w:rPr>
        <w:t>n</w:t>
      </w:r>
      <w:r>
        <w:rPr>
          <w:rFonts w:ascii="Calibri" w:eastAsia="Calibri" w:hAnsi="Calibri" w:cs="Calibri"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&amp;</w:t>
      </w:r>
      <w:r>
        <w:rPr>
          <w:rFonts w:ascii="Calibri" w:eastAsia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5"/>
          <w:sz w:val="26"/>
          <w:szCs w:val="26"/>
        </w:rPr>
        <w:t>c</w:t>
      </w:r>
      <w:r>
        <w:rPr>
          <w:rFonts w:ascii="Calibri" w:eastAsia="Calibri" w:hAnsi="Calibri" w:cs="Calibri"/>
          <w:spacing w:val="-2"/>
          <w:sz w:val="26"/>
          <w:szCs w:val="26"/>
        </w:rPr>
        <w:t>on</w:t>
      </w:r>
      <w:r>
        <w:rPr>
          <w:rFonts w:ascii="Calibri" w:eastAsia="Calibri" w:hAnsi="Calibri" w:cs="Calibri"/>
          <w:sz w:val="26"/>
          <w:szCs w:val="26"/>
        </w:rPr>
        <w:t>tr</w:t>
      </w:r>
      <w:r>
        <w:rPr>
          <w:rFonts w:ascii="Calibri" w:eastAsia="Calibri" w:hAnsi="Calibri" w:cs="Calibri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sz w:val="26"/>
          <w:szCs w:val="26"/>
        </w:rPr>
        <w:t>ct</w:t>
      </w:r>
      <w:r>
        <w:rPr>
          <w:rFonts w:ascii="Calibri" w:eastAsia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p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n</w:t>
      </w:r>
      <w:r>
        <w:rPr>
          <w:rFonts w:ascii="Calibri" w:eastAsia="Calibri" w:hAnsi="Calibri" w:cs="Calibri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4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sz w:val="26"/>
          <w:szCs w:val="26"/>
        </w:rPr>
        <w:t>h</w:t>
      </w:r>
      <w:r>
        <w:rPr>
          <w:rFonts w:ascii="Calibri" w:eastAsia="Calibri" w:hAnsi="Calibri" w:cs="Calibri"/>
          <w:sz w:val="26"/>
          <w:szCs w:val="26"/>
        </w:rPr>
        <w:t xml:space="preserve">at </w:t>
      </w:r>
      <w:r>
        <w:rPr>
          <w:rFonts w:ascii="Calibri" w:eastAsia="Calibri" w:hAnsi="Calibri" w:cs="Calibri"/>
          <w:spacing w:val="2"/>
          <w:sz w:val="26"/>
          <w:szCs w:val="26"/>
        </w:rPr>
        <w:t>w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3"/>
          <w:sz w:val="26"/>
          <w:szCs w:val="26"/>
        </w:rPr>
        <w:t>k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u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sz w:val="26"/>
          <w:szCs w:val="26"/>
        </w:rPr>
        <w:t>d</w:t>
      </w:r>
      <w:r>
        <w:rPr>
          <w:rFonts w:ascii="Calibri" w:eastAsia="Calibri" w:hAnsi="Calibri" w:cs="Calibri"/>
          <w:sz w:val="26"/>
          <w:szCs w:val="26"/>
        </w:rPr>
        <w:t>er</w:t>
      </w:r>
      <w:r>
        <w:rPr>
          <w:rFonts w:ascii="Calibri" w:eastAsia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my</w:t>
      </w:r>
      <w:r>
        <w:rPr>
          <w:rFonts w:ascii="Calibri" w:eastAsia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2"/>
          <w:sz w:val="26"/>
          <w:szCs w:val="26"/>
        </w:rPr>
        <w:t>u</w:t>
      </w:r>
      <w:r>
        <w:rPr>
          <w:rFonts w:ascii="Calibri" w:eastAsia="Calibri" w:hAnsi="Calibri" w:cs="Calibri"/>
          <w:spacing w:val="-2"/>
          <w:sz w:val="26"/>
          <w:szCs w:val="26"/>
        </w:rPr>
        <w:t>p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sz w:val="26"/>
          <w:szCs w:val="26"/>
        </w:rPr>
        <w:t>v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on</w:t>
      </w:r>
      <w:r>
        <w:rPr>
          <w:rFonts w:ascii="Calibri" w:eastAsia="Calibri" w:hAnsi="Calibri" w:cs="Calibri"/>
          <w:sz w:val="26"/>
          <w:szCs w:val="26"/>
        </w:rPr>
        <w:t>.</w:t>
      </w:r>
    </w:p>
    <w:p w:rsidR="00CB4A71" w:rsidRDefault="005B0A6D">
      <w:pPr>
        <w:ind w:left="244"/>
        <w:rPr>
          <w:rFonts w:ascii="Calibri" w:eastAsia="Calibri" w:hAnsi="Calibri" w:cs="Calibri"/>
          <w:sz w:val="26"/>
          <w:szCs w:val="26"/>
        </w:rPr>
      </w:pPr>
      <w:r>
        <w:rPr>
          <w:rFonts w:ascii="Wingdings" w:eastAsia="Wingdings" w:hAnsi="Wingdings" w:cs="Wingdings"/>
          <w:sz w:val="26"/>
          <w:szCs w:val="26"/>
        </w:rPr>
        <w:t></w:t>
      </w:r>
      <w:r>
        <w:rPr>
          <w:sz w:val="26"/>
          <w:szCs w:val="26"/>
        </w:rPr>
        <w:t xml:space="preserve"> </w:t>
      </w:r>
      <w:r>
        <w:rPr>
          <w:spacing w:val="22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sz w:val="26"/>
          <w:szCs w:val="26"/>
        </w:rPr>
        <w:t>b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li</w:t>
      </w:r>
      <w:r>
        <w:rPr>
          <w:rFonts w:ascii="Calibri" w:eastAsia="Calibri" w:hAnsi="Calibri" w:cs="Calibri"/>
          <w:spacing w:val="4"/>
          <w:sz w:val="26"/>
          <w:szCs w:val="26"/>
        </w:rPr>
        <w:t>t</w:t>
      </w:r>
      <w:r>
        <w:rPr>
          <w:rFonts w:ascii="Calibri" w:eastAsia="Calibri" w:hAnsi="Calibri" w:cs="Calibri"/>
          <w:sz w:val="26"/>
          <w:szCs w:val="26"/>
        </w:rPr>
        <w:t>y</w:t>
      </w:r>
      <w:r>
        <w:rPr>
          <w:rFonts w:ascii="Calibri" w:eastAsia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f</w:t>
      </w:r>
      <w:r>
        <w:rPr>
          <w:rFonts w:ascii="Calibri" w:eastAsia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spacing w:val="5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sz w:val="26"/>
          <w:szCs w:val="26"/>
        </w:rPr>
        <w:t>di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g</w:t>
      </w:r>
      <w:r>
        <w:rPr>
          <w:rFonts w:ascii="Calibri" w:eastAsia="Calibri" w:hAnsi="Calibri" w:cs="Calibri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in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spacing w:val="5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sz w:val="26"/>
          <w:szCs w:val="26"/>
        </w:rPr>
        <w:t>u</w:t>
      </w:r>
      <w:r>
        <w:rPr>
          <w:rFonts w:ascii="Calibri" w:eastAsia="Calibri" w:hAnsi="Calibri" w:cs="Calibri"/>
          <w:sz w:val="26"/>
          <w:szCs w:val="26"/>
        </w:rPr>
        <w:t>me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4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d</w:t>
      </w:r>
      <w:r>
        <w:rPr>
          <w:rFonts w:ascii="Calibri" w:eastAsia="Calibri" w:hAnsi="Calibri" w:cs="Calibri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5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c</w:t>
      </w:r>
      <w:r>
        <w:rPr>
          <w:rFonts w:ascii="Calibri" w:eastAsia="Calibri" w:hAnsi="Calibri" w:cs="Calibri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sz w:val="26"/>
          <w:szCs w:val="26"/>
        </w:rPr>
        <w:t>l</w:t>
      </w:r>
      <w:r>
        <w:rPr>
          <w:rFonts w:ascii="Calibri" w:eastAsia="Calibri" w:hAnsi="Calibri" w:cs="Calibri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w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5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sz w:val="26"/>
          <w:szCs w:val="26"/>
        </w:rPr>
        <w:t>in</w:t>
      </w:r>
      <w:r>
        <w:rPr>
          <w:rFonts w:ascii="Calibri" w:eastAsia="Calibri" w:hAnsi="Calibri" w:cs="Calibri"/>
          <w:sz w:val="26"/>
          <w:szCs w:val="26"/>
        </w:rPr>
        <w:t>g</w:t>
      </w:r>
      <w:r>
        <w:rPr>
          <w:rFonts w:ascii="Calibri" w:eastAsia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sz w:val="26"/>
          <w:szCs w:val="26"/>
        </w:rPr>
        <w:t>d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sz w:val="26"/>
          <w:szCs w:val="26"/>
        </w:rPr>
        <w:t>g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spacing w:val="4"/>
          <w:sz w:val="26"/>
          <w:szCs w:val="26"/>
        </w:rPr>
        <w:t>m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P</w:t>
      </w:r>
      <w:r>
        <w:rPr>
          <w:rFonts w:ascii="Calibri" w:eastAsia="Calibri" w:hAnsi="Calibri" w:cs="Calibri"/>
          <w:spacing w:val="1"/>
          <w:sz w:val="26"/>
          <w:szCs w:val="26"/>
        </w:rPr>
        <w:t>&amp;</w:t>
      </w:r>
      <w:r>
        <w:rPr>
          <w:rFonts w:ascii="Calibri" w:eastAsia="Calibri" w:hAnsi="Calibri" w:cs="Calibri"/>
          <w:sz w:val="26"/>
          <w:szCs w:val="26"/>
        </w:rPr>
        <w:t>I</w:t>
      </w:r>
      <w:r>
        <w:rPr>
          <w:rFonts w:ascii="Calibri" w:eastAsia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w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-1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g</w:t>
      </w:r>
      <w:r>
        <w:rPr>
          <w:rFonts w:ascii="Calibri" w:eastAsia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di</w:t>
      </w:r>
      <w:r>
        <w:rPr>
          <w:rFonts w:ascii="Calibri" w:eastAsia="Calibri" w:hAnsi="Calibri" w:cs="Calibri"/>
          <w:spacing w:val="5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sz w:val="26"/>
          <w:szCs w:val="26"/>
        </w:rPr>
        <w:t>g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sz w:val="26"/>
          <w:szCs w:val="26"/>
        </w:rPr>
        <w:t>m.</w:t>
      </w:r>
    </w:p>
    <w:p w:rsidR="00CB4A71" w:rsidRDefault="005B0A6D">
      <w:pPr>
        <w:spacing w:line="300" w:lineRule="exact"/>
        <w:ind w:left="244"/>
        <w:rPr>
          <w:rFonts w:ascii="Calibri" w:eastAsia="Calibri" w:hAnsi="Calibri" w:cs="Calibri"/>
          <w:sz w:val="26"/>
          <w:szCs w:val="26"/>
        </w:rPr>
      </w:pPr>
      <w:r>
        <w:rPr>
          <w:rFonts w:ascii="Wingdings" w:eastAsia="Wingdings" w:hAnsi="Wingdings" w:cs="Wingdings"/>
          <w:position w:val="1"/>
          <w:sz w:val="26"/>
          <w:szCs w:val="26"/>
        </w:rPr>
        <w:t></w:t>
      </w:r>
      <w:r>
        <w:rPr>
          <w:position w:val="1"/>
          <w:sz w:val="26"/>
          <w:szCs w:val="26"/>
        </w:rPr>
        <w:t xml:space="preserve"> </w:t>
      </w:r>
      <w:r>
        <w:rPr>
          <w:spacing w:val="2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in</w:t>
      </w:r>
      <w:r>
        <w:rPr>
          <w:rFonts w:ascii="Calibri" w:eastAsia="Calibri" w:hAnsi="Calibri" w:cs="Calibri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spacing w:val="-1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spacing w:val="-3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b</w:t>
      </w:r>
      <w:r>
        <w:rPr>
          <w:rFonts w:ascii="Calibri" w:eastAsia="Calibri" w:hAnsi="Calibri" w:cs="Calibri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,</w:t>
      </w:r>
      <w:r>
        <w:rPr>
          <w:rFonts w:ascii="Calibri" w:eastAsia="Calibri" w:hAnsi="Calibri" w:cs="Calibri"/>
          <w:spacing w:val="-1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tr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ni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spacing w:val="-1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mate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position w:val="1"/>
          <w:sz w:val="26"/>
          <w:szCs w:val="26"/>
        </w:rPr>
        <w:t>al</w:t>
      </w:r>
      <w:r>
        <w:rPr>
          <w:rFonts w:ascii="Calibri" w:eastAsia="Calibri" w:hAnsi="Calibri" w:cs="Calibri"/>
          <w:spacing w:val="-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&amp;</w:t>
      </w:r>
      <w:r>
        <w:rPr>
          <w:rFonts w:ascii="Calibri" w:eastAsia="Calibri" w:hAnsi="Calibri" w:cs="Calibri"/>
          <w:spacing w:val="-3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in</w:t>
      </w:r>
      <w:r>
        <w:rPr>
          <w:rFonts w:ascii="Calibri" w:eastAsia="Calibri" w:hAnsi="Calibri" w:cs="Calibri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u</w:t>
      </w:r>
      <w:r>
        <w:rPr>
          <w:rFonts w:ascii="Calibri" w:eastAsia="Calibri" w:hAnsi="Calibri" w:cs="Calibri"/>
          <w:position w:val="1"/>
          <w:sz w:val="26"/>
          <w:szCs w:val="26"/>
        </w:rPr>
        <w:t>me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-13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ma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u</w:t>
      </w:r>
      <w:r>
        <w:rPr>
          <w:rFonts w:ascii="Calibri" w:eastAsia="Calibri" w:hAnsi="Calibri" w:cs="Calibri"/>
          <w:position w:val="1"/>
          <w:sz w:val="26"/>
          <w:szCs w:val="26"/>
        </w:rPr>
        <w:t>al</w:t>
      </w:r>
      <w:r>
        <w:rPr>
          <w:rFonts w:ascii="Calibri" w:eastAsia="Calibri" w:hAnsi="Calibri" w:cs="Calibri"/>
          <w:spacing w:val="-6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position w:val="1"/>
          <w:sz w:val="26"/>
          <w:szCs w:val="26"/>
        </w:rPr>
        <w:t>s.</w:t>
      </w:r>
    </w:p>
    <w:p w:rsidR="00CB4A71" w:rsidRDefault="005B0A6D">
      <w:pPr>
        <w:spacing w:line="300" w:lineRule="exact"/>
        <w:ind w:left="244"/>
        <w:rPr>
          <w:rFonts w:ascii="Calibri" w:eastAsia="Calibri" w:hAnsi="Calibri" w:cs="Calibri"/>
          <w:sz w:val="26"/>
          <w:szCs w:val="26"/>
        </w:rPr>
      </w:pPr>
      <w:r>
        <w:rPr>
          <w:rFonts w:ascii="Wingdings" w:eastAsia="Wingdings" w:hAnsi="Wingdings" w:cs="Wingdings"/>
          <w:position w:val="1"/>
          <w:sz w:val="26"/>
          <w:szCs w:val="26"/>
        </w:rPr>
        <w:t></w:t>
      </w:r>
      <w:r>
        <w:rPr>
          <w:position w:val="1"/>
          <w:sz w:val="26"/>
          <w:szCs w:val="26"/>
        </w:rPr>
        <w:t xml:space="preserve"> </w:t>
      </w:r>
      <w:r>
        <w:rPr>
          <w:spacing w:val="2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nd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-3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ew</w:t>
      </w:r>
      <w:r>
        <w:rPr>
          <w:rFonts w:ascii="Calibri" w:eastAsia="Calibri" w:hAnsi="Calibri" w:cs="Calibri"/>
          <w:spacing w:val="-4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u</w:t>
      </w:r>
      <w:r>
        <w:rPr>
          <w:rFonts w:ascii="Calibri" w:eastAsia="Calibri" w:hAnsi="Calibri" w:cs="Calibri"/>
          <w:position w:val="1"/>
          <w:sz w:val="26"/>
          <w:szCs w:val="26"/>
        </w:rPr>
        <w:t>me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-13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position w:val="1"/>
          <w:sz w:val="26"/>
          <w:szCs w:val="26"/>
        </w:rPr>
        <w:t>es</w:t>
      </w:r>
      <w:r>
        <w:rPr>
          <w:rFonts w:ascii="Calibri" w:eastAsia="Calibri" w:hAnsi="Calibri" w:cs="Calibri"/>
          <w:spacing w:val="-8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as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u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-13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6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f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-1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h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position w:val="1"/>
          <w:sz w:val="26"/>
          <w:szCs w:val="26"/>
        </w:rPr>
        <w:t>t.</w:t>
      </w:r>
    </w:p>
    <w:p w:rsidR="00CB4A71" w:rsidRDefault="005B0A6D">
      <w:pPr>
        <w:spacing w:line="300" w:lineRule="exact"/>
        <w:ind w:left="244"/>
        <w:rPr>
          <w:rFonts w:ascii="Calibri" w:eastAsia="Calibri" w:hAnsi="Calibri" w:cs="Calibri"/>
          <w:sz w:val="26"/>
          <w:szCs w:val="26"/>
        </w:rPr>
      </w:pPr>
      <w:r>
        <w:rPr>
          <w:rFonts w:ascii="Wingdings" w:eastAsia="Wingdings" w:hAnsi="Wingdings" w:cs="Wingdings"/>
          <w:position w:val="1"/>
          <w:sz w:val="26"/>
          <w:szCs w:val="26"/>
        </w:rPr>
        <w:t></w:t>
      </w:r>
      <w:r>
        <w:rPr>
          <w:position w:val="1"/>
          <w:sz w:val="26"/>
          <w:szCs w:val="26"/>
        </w:rPr>
        <w:t xml:space="preserve"> </w:t>
      </w:r>
      <w:r>
        <w:rPr>
          <w:spacing w:val="2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Kee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g</w:t>
      </w:r>
      <w:r>
        <w:rPr>
          <w:rFonts w:ascii="Calibri" w:eastAsia="Calibri" w:hAnsi="Calibri" w:cs="Calibri"/>
          <w:spacing w:val="-1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-5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position w:val="1"/>
          <w:sz w:val="26"/>
          <w:szCs w:val="26"/>
        </w:rPr>
        <w:t>f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d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position w:val="1"/>
          <w:sz w:val="26"/>
          <w:szCs w:val="26"/>
        </w:rPr>
        <w:t>,</w:t>
      </w:r>
      <w:r>
        <w:rPr>
          <w:rFonts w:ascii="Calibri" w:eastAsia="Calibri" w:hAnsi="Calibri" w:cs="Calibri"/>
          <w:spacing w:val="-10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5"/>
          <w:position w:val="1"/>
          <w:sz w:val="26"/>
          <w:szCs w:val="26"/>
        </w:rPr>
        <w:t>j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position w:val="1"/>
          <w:sz w:val="26"/>
          <w:szCs w:val="26"/>
        </w:rPr>
        <w:t>b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-4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as</w:t>
      </w:r>
      <w:r>
        <w:rPr>
          <w:rFonts w:ascii="Calibri" w:eastAsia="Calibri" w:hAnsi="Calibri" w:cs="Calibri"/>
          <w:spacing w:val="-3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s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f</w:t>
      </w:r>
      <w:r>
        <w:rPr>
          <w:rFonts w:ascii="Calibri" w:eastAsia="Calibri" w:hAnsi="Calibri" w:cs="Calibri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position w:val="1"/>
          <w:sz w:val="26"/>
          <w:szCs w:val="26"/>
        </w:rPr>
        <w:t>y</w:t>
      </w:r>
      <w:r>
        <w:rPr>
          <w:rFonts w:ascii="Calibri" w:eastAsia="Calibri" w:hAnsi="Calibri" w:cs="Calibri"/>
          <w:spacing w:val="-8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oo</w:t>
      </w:r>
      <w:r>
        <w:rPr>
          <w:rFonts w:ascii="Calibri" w:eastAsia="Calibri" w:hAnsi="Calibri" w:cs="Calibri"/>
          <w:position w:val="1"/>
          <w:sz w:val="26"/>
          <w:szCs w:val="26"/>
        </w:rPr>
        <w:t>.</w:t>
      </w:r>
    </w:p>
    <w:p w:rsidR="00CB4A71" w:rsidRDefault="00C86C8F">
      <w:pPr>
        <w:spacing w:before="17"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343535</wp:posOffset>
                </wp:positionH>
                <wp:positionV relativeFrom="page">
                  <wp:posOffset>4493260</wp:posOffset>
                </wp:positionV>
                <wp:extent cx="7008495" cy="330835"/>
                <wp:effectExtent l="0" t="0" r="1905" b="0"/>
                <wp:wrapNone/>
                <wp:docPr id="72" name="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8495" cy="330835"/>
                          <a:chOff x="604" y="7580"/>
                          <a:chExt cx="11037" cy="521"/>
                        </a:xfrm>
                      </wpg:grpSpPr>
                      <wpg:grpSp>
                        <wpg:cNvPr id="73" name=" 57"/>
                        <wpg:cNvGrpSpPr>
                          <a:grpSpLocks/>
                        </wpg:cNvGrpSpPr>
                        <wpg:grpSpPr bwMode="auto">
                          <a:xfrm>
                            <a:off x="11524" y="7596"/>
                            <a:ext cx="101" cy="490"/>
                            <a:chOff x="11524" y="7596"/>
                            <a:chExt cx="101" cy="490"/>
                          </a:xfrm>
                        </wpg:grpSpPr>
                        <wps:wsp>
                          <wps:cNvPr id="74" name=" 74"/>
                          <wps:cNvSpPr>
                            <a:spLocks/>
                          </wps:cNvSpPr>
                          <wps:spPr bwMode="auto">
                            <a:xfrm>
                              <a:off x="11524" y="7596"/>
                              <a:ext cx="101" cy="490"/>
                            </a:xfrm>
                            <a:custGeom>
                              <a:avLst/>
                              <a:gdLst>
                                <a:gd name="T0" fmla="+- 0 11524 11524"/>
                                <a:gd name="T1" fmla="*/ T0 w 101"/>
                                <a:gd name="T2" fmla="+- 0 8086 7596"/>
                                <a:gd name="T3" fmla="*/ 8086 h 490"/>
                                <a:gd name="T4" fmla="+- 0 11625 11524"/>
                                <a:gd name="T5" fmla="*/ T4 w 101"/>
                                <a:gd name="T6" fmla="+- 0 8086 7596"/>
                                <a:gd name="T7" fmla="*/ 8086 h 490"/>
                                <a:gd name="T8" fmla="+- 0 11625 11524"/>
                                <a:gd name="T9" fmla="*/ T8 w 101"/>
                                <a:gd name="T10" fmla="+- 0 7596 7596"/>
                                <a:gd name="T11" fmla="*/ 7596 h 490"/>
                                <a:gd name="T12" fmla="+- 0 11524 11524"/>
                                <a:gd name="T13" fmla="*/ T12 w 101"/>
                                <a:gd name="T14" fmla="+- 0 7596 7596"/>
                                <a:gd name="T15" fmla="*/ 7596 h 490"/>
                                <a:gd name="T16" fmla="+- 0 11524 11524"/>
                                <a:gd name="T17" fmla="*/ T16 w 101"/>
                                <a:gd name="T18" fmla="+- 0 8086 7596"/>
                                <a:gd name="T19" fmla="*/ 8086 h 4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" h="490">
                                  <a:moveTo>
                                    <a:pt x="0" y="490"/>
                                  </a:moveTo>
                                  <a:lnTo>
                                    <a:pt x="101" y="49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B8B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5" name=" 58"/>
                          <wpg:cNvGrpSpPr>
                            <a:grpSpLocks/>
                          </wpg:cNvGrpSpPr>
                          <wpg:grpSpPr bwMode="auto">
                            <a:xfrm>
                              <a:off x="620" y="7596"/>
                              <a:ext cx="101" cy="490"/>
                              <a:chOff x="620" y="7596"/>
                              <a:chExt cx="101" cy="490"/>
                            </a:xfrm>
                          </wpg:grpSpPr>
                          <wps:wsp>
                            <wps:cNvPr id="76" name=" 73"/>
                            <wps:cNvSpPr>
                              <a:spLocks/>
                            </wps:cNvSpPr>
                            <wps:spPr bwMode="auto">
                              <a:xfrm>
                                <a:off x="620" y="7596"/>
                                <a:ext cx="101" cy="490"/>
                              </a:xfrm>
                              <a:custGeom>
                                <a:avLst/>
                                <a:gdLst>
                                  <a:gd name="T0" fmla="+- 0 620 620"/>
                                  <a:gd name="T1" fmla="*/ T0 w 101"/>
                                  <a:gd name="T2" fmla="+- 0 8086 7596"/>
                                  <a:gd name="T3" fmla="*/ 8086 h 490"/>
                                  <a:gd name="T4" fmla="+- 0 720 620"/>
                                  <a:gd name="T5" fmla="*/ T4 w 101"/>
                                  <a:gd name="T6" fmla="+- 0 8086 7596"/>
                                  <a:gd name="T7" fmla="*/ 8086 h 490"/>
                                  <a:gd name="T8" fmla="+- 0 720 620"/>
                                  <a:gd name="T9" fmla="*/ T8 w 101"/>
                                  <a:gd name="T10" fmla="+- 0 7596 7596"/>
                                  <a:gd name="T11" fmla="*/ 7596 h 490"/>
                                  <a:gd name="T12" fmla="+- 0 620 620"/>
                                  <a:gd name="T13" fmla="*/ T12 w 101"/>
                                  <a:gd name="T14" fmla="+- 0 7596 7596"/>
                                  <a:gd name="T15" fmla="*/ 7596 h 490"/>
                                  <a:gd name="T16" fmla="+- 0 620 620"/>
                                  <a:gd name="T17" fmla="*/ T16 w 101"/>
                                  <a:gd name="T18" fmla="+- 0 8086 7596"/>
                                  <a:gd name="T19" fmla="*/ 8086 h 49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1" h="490">
                                    <a:moveTo>
                                      <a:pt x="0" y="490"/>
                                    </a:moveTo>
                                    <a:lnTo>
                                      <a:pt x="100" y="49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9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4B8B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7" name=" 59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0" y="7596"/>
                                <a:ext cx="10804" cy="490"/>
                                <a:chOff x="720" y="7596"/>
                                <a:chExt cx="10804" cy="490"/>
                              </a:xfrm>
                            </wpg:grpSpPr>
                            <wps:wsp>
                              <wps:cNvPr id="78" name="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20" y="7596"/>
                                  <a:ext cx="10804" cy="490"/>
                                </a:xfrm>
                                <a:custGeom>
                                  <a:avLst/>
                                  <a:gdLst>
                                    <a:gd name="T0" fmla="+- 0 720 720"/>
                                    <a:gd name="T1" fmla="*/ T0 w 10804"/>
                                    <a:gd name="T2" fmla="+- 0 8086 7596"/>
                                    <a:gd name="T3" fmla="*/ 8086 h 490"/>
                                    <a:gd name="T4" fmla="+- 0 11524 720"/>
                                    <a:gd name="T5" fmla="*/ T4 w 10804"/>
                                    <a:gd name="T6" fmla="+- 0 8086 7596"/>
                                    <a:gd name="T7" fmla="*/ 8086 h 490"/>
                                    <a:gd name="T8" fmla="+- 0 11524 720"/>
                                    <a:gd name="T9" fmla="*/ T8 w 10804"/>
                                    <a:gd name="T10" fmla="+- 0 7596 7596"/>
                                    <a:gd name="T11" fmla="*/ 7596 h 490"/>
                                    <a:gd name="T12" fmla="+- 0 720 720"/>
                                    <a:gd name="T13" fmla="*/ T12 w 10804"/>
                                    <a:gd name="T14" fmla="+- 0 7596 7596"/>
                                    <a:gd name="T15" fmla="*/ 7596 h 490"/>
                                    <a:gd name="T16" fmla="+- 0 720 720"/>
                                    <a:gd name="T17" fmla="*/ T16 w 10804"/>
                                    <a:gd name="T18" fmla="+- 0 8086 7596"/>
                                    <a:gd name="T19" fmla="*/ 8086 h 49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0804" h="490">
                                      <a:moveTo>
                                        <a:pt x="0" y="490"/>
                                      </a:moveTo>
                                      <a:lnTo>
                                        <a:pt x="10804" y="490"/>
                                      </a:lnTo>
                                      <a:lnTo>
                                        <a:pt x="108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9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B8B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9" name="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0" y="8011"/>
                                  <a:ext cx="3827" cy="0"/>
                                  <a:chOff x="720" y="8011"/>
                                  <a:chExt cx="3827" cy="0"/>
                                </a:xfrm>
                              </wpg:grpSpPr>
                              <wps:wsp>
                                <wps:cNvPr id="80" name=" 7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0" y="8011"/>
                                    <a:ext cx="3827" cy="0"/>
                                  </a:xfrm>
                                  <a:custGeom>
                                    <a:avLst/>
                                    <a:gdLst>
                                      <a:gd name="T0" fmla="+- 0 720 720"/>
                                      <a:gd name="T1" fmla="*/ T0 w 3827"/>
                                      <a:gd name="T2" fmla="+- 0 4547 720"/>
                                      <a:gd name="T3" fmla="*/ T2 w 3827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3827">
                                        <a:moveTo>
                                          <a:pt x="0" y="0"/>
                                        </a:moveTo>
                                        <a:lnTo>
                                          <a:pt x="382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0414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81" name=" 6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20" y="8045"/>
                                    <a:ext cx="3827" cy="0"/>
                                    <a:chOff x="720" y="8045"/>
                                    <a:chExt cx="3827" cy="0"/>
                                  </a:xfrm>
                                </wpg:grpSpPr>
                                <wps:wsp>
                                  <wps:cNvPr id="82" name=" 7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20" y="8045"/>
                                      <a:ext cx="3827" cy="0"/>
                                    </a:xfrm>
                                    <a:custGeom>
                                      <a:avLst/>
                                      <a:gdLst>
                                        <a:gd name="T0" fmla="+- 0 720 720"/>
                                        <a:gd name="T1" fmla="*/ T0 w 3827"/>
                                        <a:gd name="T2" fmla="+- 0 4547 720"/>
                                        <a:gd name="T3" fmla="*/ T2 w 3827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3827">
                                          <a:moveTo>
                                            <a:pt x="0" y="0"/>
                                          </a:moveTo>
                                          <a:lnTo>
                                            <a:pt x="382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0414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83" name=" 6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15" y="7591"/>
                                      <a:ext cx="11015" cy="0"/>
                                      <a:chOff x="615" y="7591"/>
                                      <a:chExt cx="11015" cy="0"/>
                                    </a:xfrm>
                                  </wpg:grpSpPr>
                                  <wps:wsp>
                                    <wps:cNvPr id="84" name="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5" y="7591"/>
                                        <a:ext cx="11015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615 615"/>
                                          <a:gd name="T1" fmla="*/ T0 w 11015"/>
                                          <a:gd name="T2" fmla="+- 0 11630 615"/>
                                          <a:gd name="T3" fmla="*/ T2 w 11015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01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1015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366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85" name=" 6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10" y="7586"/>
                                        <a:ext cx="0" cy="509"/>
                                        <a:chOff x="610" y="7586"/>
                                        <a:chExt cx="0" cy="509"/>
                                      </a:xfrm>
                                    </wpg:grpSpPr>
                                    <wps:wsp>
                                      <wps:cNvPr id="86" name=" 68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610" y="7586"/>
                                          <a:ext cx="0" cy="509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7586 7586"/>
                                            <a:gd name="T1" fmla="*/ 7586 h 509"/>
                                            <a:gd name="T2" fmla="+- 0 8095 7586"/>
                                            <a:gd name="T3" fmla="*/ 8095 h 509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509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509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671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87" name=" 6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615" y="8090"/>
                                          <a:ext cx="11015" cy="0"/>
                                          <a:chOff x="615" y="8090"/>
                                          <a:chExt cx="11015" cy="0"/>
                                        </a:xfrm>
                                      </wpg:grpSpPr>
                                      <wps:wsp>
                                        <wps:cNvPr id="88" name=" 67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615" y="8090"/>
                                            <a:ext cx="11015" cy="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615 615"/>
                                              <a:gd name="T1" fmla="*/ T0 w 11015"/>
                                              <a:gd name="T2" fmla="+- 0 11630 615"/>
                                              <a:gd name="T3" fmla="*/ T2 w 1101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0"/>
                                              </a:cxn>
                                              <a:cxn ang="0">
                                                <a:pos x="T3" y="0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1015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1015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366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89" name=" 6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35" y="7586"/>
                                            <a:ext cx="0" cy="509"/>
                                            <a:chOff x="11635" y="7586"/>
                                            <a:chExt cx="0" cy="509"/>
                                          </a:xfrm>
                                        </wpg:grpSpPr>
                                        <wps:wsp>
                                          <wps:cNvPr id="90" name=" 66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1635" y="7586"/>
                                              <a:ext cx="0" cy="509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7586 7586"/>
                                                <a:gd name="T1" fmla="*/ 7586 h 509"/>
                                                <a:gd name="T2" fmla="+- 0 8095 7586"/>
                                                <a:gd name="T3" fmla="*/ 8095 h 509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0" y="T1"/>
                                                </a:cxn>
                                                <a:cxn ang="0">
                                                  <a:pos x="0" y="T3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h="509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0" y="509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366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A09927" id=" 56" o:spid="_x0000_s1026" style="position:absolute;margin-left:27.05pt;margin-top:353.8pt;width:551.85pt;height:26.05pt;z-index:-251660288;mso-position-horizontal-relative:page;mso-position-vertical-relative:page" coordorigin="604,7580" coordsize="11037,52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">
                <v:group id=" 57" o:spid="_x0000_s1027" style="position:absolute;left:11524;top:7596;width:101;height:490" coordorigin="11524,7596" coordsize="101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">
                  <v:shape id=" 74" o:spid="_x0000_s1028" style="position:absolute;left:11524;top:7596;width:101;height:490;visibility:visible;mso-wrap-style:square;v-text-anchor:top" coordsize="101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" path="m,490r101,l101,,,,,490xe" fillcolor="#e4b8b7" stroked="f">
                    <v:path arrowok="t" o:connecttype="custom" o:connectlocs="0,8086;101,8086;101,7596;0,7596;0,8086" o:connectangles="0,0,0,0,0"/>
                  </v:shape>
                  <v:group id=" 58" o:spid="_x0000_s1029" style="position:absolute;left:620;top:7596;width:101;height:490" coordorigin="620,7596" coordsize="101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">
                    <v:shape id=" 73" o:spid="_x0000_s1030" style="position:absolute;left:620;top:7596;width:101;height:490;visibility:visible;mso-wrap-style:square;v-text-anchor:top" coordsize="101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" path="m,490r100,l100,,,,,490xe" fillcolor="#e4b8b7" stroked="f">
                      <v:path arrowok="t" o:connecttype="custom" o:connectlocs="0,8086;100,8086;100,7596;0,7596;0,8086" o:connectangles="0,0,0,0,0"/>
                    </v:shape>
                    <v:group id=" 59" o:spid="_x0000_s1031" style="position:absolute;left:720;top:7596;width:10804;height:490" coordorigin="720,7596" coordsize="10804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">
                      <v:shape id=" 72" o:spid="_x0000_s1032" style="position:absolute;left:720;top:7596;width:10804;height:490;visibility:visible;mso-wrap-style:square;v-text-anchor:top" coordsize="10804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" path="m,490r10804,l10804,,,,,490xe" fillcolor="#e4b8b7" stroked="f">
                        <v:path arrowok="t" o:connecttype="custom" o:connectlocs="0,8086;10804,8086;10804,7596;0,7596;0,8086" o:connectangles="0,0,0,0,0"/>
                      </v:shape>
                      <v:group id=" 60" o:spid="_x0000_s1033" style="position:absolute;left:720;top:8011;width:3827;height:0" coordorigin="720,8011" coordsize="3827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">
                        <v:shape id=" 71" o:spid="_x0000_s1034" style="position:absolute;left:720;top:8011;width:3827;height:0;visibility:visible;mso-wrap-style:square;v-text-anchor:top" coordsize="3827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" path="m,l3827,e" filled="f" strokeweight=".82pt">
                          <v:path arrowok="t" o:connecttype="custom" o:connectlocs="0,0;3827,0" o:connectangles="0,0"/>
                        </v:shape>
                        <v:group id=" 61" o:spid="_x0000_s1035" style="position:absolute;left:720;top:8045;width:3827;height:0" coordorigin="720,8045" coordsize="3827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">
                          <v:shape id=" 70" o:spid="_x0000_s1036" style="position:absolute;left:720;top:8045;width:3827;height:0;visibility:visible;mso-wrap-style:square;v-text-anchor:top" coordsize="3827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" path="m,l3827,e" filled="f" strokeweight=".82pt">
                            <v:path arrowok="t" o:connecttype="custom" o:connectlocs="0,0;3827,0" o:connectangles="0,0"/>
                          </v:shape>
                          <v:group id=" 62" o:spid="_x0000_s1037" style="position:absolute;left:615;top:7591;width:11015;height:0" coordorigin="615,7591" coordsize="1101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">
                            <v:shape id=" 69" o:spid="_x0000_s1038" style="position:absolute;left:615;top:7591;width:11015;height:0;visibility:visible;mso-wrap-style:square;v-text-anchor:top" coordsize="1101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" path="m,l11015,e" filled="f" strokeweight=".58pt">
                              <v:path arrowok="t" o:connecttype="custom" o:connectlocs="0,0;11015,0" o:connectangles="0,0"/>
                            </v:shape>
                            <v:group id=" 63" o:spid="_x0000_s1039" style="position:absolute;left:610;top:7586;width:0;height:509" coordorigin="610,7586" coordsize="0,5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">
                              <v:shape id=" 68" o:spid="_x0000_s1040" style="position:absolute;left:610;top:7586;width:0;height:509;visibility:visible;mso-wrap-style:square;v-text-anchor:top" coordsize="0,5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" path="m,l,509e" filled="f" strokeweight=".21308mm">
                                <v:path arrowok="t" o:connecttype="custom" o:connectlocs="0,7586;0,8095" o:connectangles="0,0"/>
                              </v:shape>
                              <v:group id=" 64" o:spid="_x0000_s1041" style="position:absolute;left:615;top:8090;width:11015;height:0" coordorigin="615,8090" coordsize="1101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">
                                <v:shape id=" 67" o:spid="_x0000_s1042" style="position:absolute;left:615;top:8090;width:11015;height:0;visibility:visible;mso-wrap-style:square;v-text-anchor:top" coordsize="1101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" path="m,l11015,e" filled="f" strokeweight=".58pt">
                                  <v:path arrowok="t" o:connecttype="custom" o:connectlocs="0,0;11015,0" o:connectangles="0,0"/>
                                </v:shape>
                                <v:group id=" 65" o:spid="_x0000_s1043" style="position:absolute;left:11635;top:7586;width:0;height:509" coordorigin="11635,7586" coordsize="0,5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">
                                  <v:shape id=" 66" o:spid="_x0000_s1044" style="position:absolute;left:11635;top:7586;width:0;height:509;visibility:visible;mso-wrap-style:square;v-text-anchor:top" coordsize="0,5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" path="m,l,509e" filled="f" strokeweight=".58pt">
                                    <v:path arrowok="t" o:connecttype="custom" o:connectlocs="0,7586;0,8095" o:connectangles="0,0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CB4A71" w:rsidRDefault="005B0A6D">
      <w:pPr>
        <w:ind w:left="10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INSTRU</w:t>
      </w:r>
      <w:r>
        <w:rPr>
          <w:rFonts w:ascii="Calibri" w:eastAsia="Calibri" w:hAnsi="Calibri" w:cs="Calibri"/>
          <w:b/>
          <w:spacing w:val="6"/>
          <w:sz w:val="40"/>
          <w:szCs w:val="40"/>
        </w:rPr>
        <w:t>M</w:t>
      </w:r>
      <w:r>
        <w:rPr>
          <w:rFonts w:ascii="Calibri" w:eastAsia="Calibri" w:hAnsi="Calibri" w:cs="Calibri"/>
          <w:b/>
          <w:spacing w:val="-2"/>
          <w:sz w:val="40"/>
          <w:szCs w:val="40"/>
        </w:rPr>
        <w:t>E</w:t>
      </w:r>
      <w:r>
        <w:rPr>
          <w:rFonts w:ascii="Calibri" w:eastAsia="Calibri" w:hAnsi="Calibri" w:cs="Calibri"/>
          <w:b/>
          <w:spacing w:val="1"/>
          <w:sz w:val="40"/>
          <w:szCs w:val="40"/>
        </w:rPr>
        <w:t>N</w:t>
      </w:r>
      <w:r>
        <w:rPr>
          <w:rFonts w:ascii="Calibri" w:eastAsia="Calibri" w:hAnsi="Calibri" w:cs="Calibri"/>
          <w:b/>
          <w:sz w:val="40"/>
          <w:szCs w:val="40"/>
        </w:rPr>
        <w:t>T</w:t>
      </w:r>
      <w:r>
        <w:rPr>
          <w:rFonts w:ascii="Calibri" w:eastAsia="Calibri" w:hAnsi="Calibri" w:cs="Calibri"/>
          <w:b/>
          <w:spacing w:val="-22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spacing w:val="3"/>
          <w:sz w:val="40"/>
          <w:szCs w:val="40"/>
        </w:rPr>
        <w:t>H</w:t>
      </w:r>
      <w:r>
        <w:rPr>
          <w:rFonts w:ascii="Calibri" w:eastAsia="Calibri" w:hAnsi="Calibri" w:cs="Calibri"/>
          <w:b/>
          <w:spacing w:val="-2"/>
          <w:sz w:val="40"/>
          <w:szCs w:val="40"/>
        </w:rPr>
        <w:t>A</w:t>
      </w:r>
      <w:r>
        <w:rPr>
          <w:rFonts w:ascii="Calibri" w:eastAsia="Calibri" w:hAnsi="Calibri" w:cs="Calibri"/>
          <w:b/>
          <w:spacing w:val="1"/>
          <w:sz w:val="40"/>
          <w:szCs w:val="40"/>
        </w:rPr>
        <w:t>N</w:t>
      </w:r>
      <w:r>
        <w:rPr>
          <w:rFonts w:ascii="Calibri" w:eastAsia="Calibri" w:hAnsi="Calibri" w:cs="Calibri"/>
          <w:b/>
          <w:spacing w:val="-1"/>
          <w:sz w:val="40"/>
          <w:szCs w:val="40"/>
        </w:rPr>
        <w:t>D</w:t>
      </w:r>
      <w:r>
        <w:rPr>
          <w:rFonts w:ascii="Calibri" w:eastAsia="Calibri" w:hAnsi="Calibri" w:cs="Calibri"/>
          <w:b/>
          <w:spacing w:val="4"/>
          <w:sz w:val="40"/>
          <w:szCs w:val="40"/>
        </w:rPr>
        <w:t>L</w:t>
      </w:r>
      <w:r>
        <w:rPr>
          <w:rFonts w:ascii="Calibri" w:eastAsia="Calibri" w:hAnsi="Calibri" w:cs="Calibri"/>
          <w:b/>
          <w:spacing w:val="-2"/>
          <w:sz w:val="40"/>
          <w:szCs w:val="40"/>
        </w:rPr>
        <w:t>E</w:t>
      </w:r>
      <w:r>
        <w:rPr>
          <w:rFonts w:ascii="Calibri" w:eastAsia="Calibri" w:hAnsi="Calibri" w:cs="Calibri"/>
          <w:b/>
          <w:sz w:val="40"/>
          <w:szCs w:val="40"/>
        </w:rPr>
        <w:t>:</w:t>
      </w:r>
    </w:p>
    <w:p w:rsidR="00CB4A71" w:rsidRDefault="005B0A6D">
      <w:pPr>
        <w:spacing w:before="5" w:line="275" w:lineRule="auto"/>
        <w:ind w:left="460" w:right="103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pacing w:val="1"/>
          <w:sz w:val="26"/>
          <w:szCs w:val="26"/>
        </w:rPr>
        <w:t>F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b/>
          <w:sz w:val="26"/>
          <w:szCs w:val="26"/>
        </w:rPr>
        <w:t>ow</w:t>
      </w:r>
      <w:r>
        <w:rPr>
          <w:rFonts w:ascii="Calibri" w:eastAsia="Calibri" w:hAnsi="Calibri" w:cs="Calibri"/>
          <w:b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n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sz w:val="26"/>
          <w:szCs w:val="26"/>
        </w:rPr>
        <w:t>umen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:</w:t>
      </w:r>
      <w:r>
        <w:rPr>
          <w:rFonts w:ascii="Calibri" w:eastAsia="Calibri" w:hAnsi="Calibri" w:cs="Calibri"/>
          <w:b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sz w:val="26"/>
          <w:szCs w:val="26"/>
        </w:rPr>
        <w:t>ass</w:t>
      </w:r>
      <w:r>
        <w:rPr>
          <w:rFonts w:ascii="Calibri" w:eastAsia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f</w:t>
      </w:r>
      <w:r>
        <w:rPr>
          <w:rFonts w:ascii="Calibri" w:eastAsia="Calibri" w:hAnsi="Calibri" w:cs="Calibri"/>
          <w:spacing w:val="3"/>
          <w:sz w:val="26"/>
          <w:szCs w:val="26"/>
        </w:rPr>
        <w:t>l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w</w:t>
      </w:r>
      <w:r>
        <w:rPr>
          <w:rFonts w:ascii="Calibri" w:eastAsia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meter</w:t>
      </w:r>
      <w:r>
        <w:rPr>
          <w:rFonts w:ascii="Calibri" w:eastAsia="Calibri" w:hAnsi="Calibri" w:cs="Calibri"/>
          <w:spacing w:val="-2"/>
          <w:sz w:val="26"/>
          <w:szCs w:val="26"/>
        </w:rPr>
        <w:t xml:space="preserve"> (</w:t>
      </w:r>
      <w:r>
        <w:rPr>
          <w:rFonts w:ascii="Calibri" w:eastAsia="Calibri" w:hAnsi="Calibri" w:cs="Calibri"/>
          <w:spacing w:val="3"/>
          <w:sz w:val="26"/>
          <w:szCs w:val="26"/>
        </w:rPr>
        <w:t>Y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pacing w:val="2"/>
          <w:sz w:val="26"/>
          <w:szCs w:val="26"/>
        </w:rPr>
        <w:t>k</w:t>
      </w:r>
      <w:r>
        <w:rPr>
          <w:rFonts w:ascii="Calibri" w:eastAsia="Calibri" w:hAnsi="Calibri" w:cs="Calibri"/>
          <w:spacing w:val="-2"/>
          <w:sz w:val="26"/>
          <w:szCs w:val="26"/>
        </w:rPr>
        <w:t>og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2"/>
          <w:sz w:val="26"/>
          <w:szCs w:val="26"/>
        </w:rPr>
        <w:t>w</w:t>
      </w:r>
      <w:r>
        <w:rPr>
          <w:rFonts w:ascii="Calibri" w:eastAsia="Calibri" w:hAnsi="Calibri" w:cs="Calibri"/>
          <w:spacing w:val="5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sz w:val="26"/>
          <w:szCs w:val="26"/>
        </w:rPr>
        <w:t>)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v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4"/>
          <w:sz w:val="26"/>
          <w:szCs w:val="26"/>
        </w:rPr>
        <w:t>b</w:t>
      </w:r>
      <w:r>
        <w:rPr>
          <w:rFonts w:ascii="Calibri" w:eastAsia="Calibri" w:hAnsi="Calibri" w:cs="Calibri"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sz w:val="26"/>
          <w:szCs w:val="26"/>
        </w:rPr>
        <w:t>ea</w:t>
      </w:r>
      <w:r>
        <w:rPr>
          <w:rFonts w:ascii="Calibri" w:eastAsia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f</w:t>
      </w:r>
      <w:r>
        <w:rPr>
          <w:rFonts w:ascii="Calibri" w:eastAsia="Calibri" w:hAnsi="Calibri" w:cs="Calibri"/>
          <w:spacing w:val="-2"/>
          <w:sz w:val="26"/>
          <w:szCs w:val="26"/>
        </w:rPr>
        <w:t>lo</w:t>
      </w:r>
      <w:r>
        <w:rPr>
          <w:rFonts w:ascii="Calibri" w:eastAsia="Calibri" w:hAnsi="Calibri" w:cs="Calibri"/>
          <w:sz w:val="26"/>
          <w:szCs w:val="26"/>
        </w:rPr>
        <w:t>w meter</w:t>
      </w:r>
      <w:r>
        <w:rPr>
          <w:rFonts w:ascii="Calibri" w:eastAsia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(</w:t>
      </w:r>
      <w:r>
        <w:rPr>
          <w:rFonts w:ascii="Calibri" w:eastAsia="Calibri" w:hAnsi="Calibri" w:cs="Calibri"/>
          <w:spacing w:val="5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sz w:val="26"/>
          <w:szCs w:val="26"/>
        </w:rPr>
        <w:t>pin</w:t>
      </w:r>
      <w:r>
        <w:rPr>
          <w:rFonts w:ascii="Calibri" w:eastAsia="Calibri" w:hAnsi="Calibri" w:cs="Calibri"/>
          <w:sz w:val="26"/>
          <w:szCs w:val="26"/>
        </w:rPr>
        <w:t>k</w:t>
      </w:r>
      <w:r>
        <w:rPr>
          <w:rFonts w:ascii="Calibri" w:eastAsia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5"/>
          <w:sz w:val="26"/>
          <w:szCs w:val="26"/>
        </w:rPr>
        <w:t>c</w:t>
      </w:r>
      <w:r>
        <w:rPr>
          <w:rFonts w:ascii="Calibri" w:eastAsia="Calibri" w:hAnsi="Calibri" w:cs="Calibri"/>
          <w:spacing w:val="-2"/>
          <w:sz w:val="26"/>
          <w:szCs w:val="26"/>
        </w:rPr>
        <w:t>on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5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sz w:val="26"/>
          <w:szCs w:val="26"/>
        </w:rPr>
        <w:t>ol</w:t>
      </w:r>
      <w:r>
        <w:rPr>
          <w:rFonts w:ascii="Calibri" w:eastAsia="Calibri" w:hAnsi="Calibri" w:cs="Calibri"/>
          <w:spacing w:val="4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sz w:val="26"/>
          <w:szCs w:val="26"/>
        </w:rPr>
        <w:t>)</w:t>
      </w:r>
      <w:r>
        <w:rPr>
          <w:rFonts w:ascii="Calibri" w:eastAsia="Calibri" w:hAnsi="Calibri" w:cs="Calibri"/>
          <w:sz w:val="26"/>
          <w:szCs w:val="26"/>
        </w:rPr>
        <w:t xml:space="preserve">, </w:t>
      </w:r>
      <w:r>
        <w:rPr>
          <w:rFonts w:ascii="Calibri" w:eastAsia="Calibri" w:hAnsi="Calibri" w:cs="Calibri"/>
          <w:spacing w:val="-2"/>
          <w:sz w:val="26"/>
          <w:szCs w:val="26"/>
        </w:rPr>
        <w:t>di</w:t>
      </w:r>
      <w:r>
        <w:rPr>
          <w:rFonts w:ascii="Calibri" w:eastAsia="Calibri" w:hAnsi="Calibri" w:cs="Calibri"/>
          <w:spacing w:val="2"/>
          <w:sz w:val="26"/>
          <w:szCs w:val="26"/>
        </w:rPr>
        <w:t>f</w:t>
      </w:r>
      <w:r>
        <w:rPr>
          <w:rFonts w:ascii="Calibri" w:eastAsia="Calibri" w:hAnsi="Calibri" w:cs="Calibri"/>
          <w:spacing w:val="-2"/>
          <w:sz w:val="26"/>
          <w:szCs w:val="26"/>
        </w:rPr>
        <w:t>f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sz w:val="26"/>
          <w:szCs w:val="26"/>
        </w:rPr>
        <w:t>n</w:t>
      </w:r>
      <w:r>
        <w:rPr>
          <w:rFonts w:ascii="Calibri" w:eastAsia="Calibri" w:hAnsi="Calibri" w:cs="Calibri"/>
          <w:spacing w:val="4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al</w:t>
      </w:r>
      <w:r>
        <w:rPr>
          <w:rFonts w:ascii="Calibri" w:eastAsia="Calibri" w:hAnsi="Calibri" w:cs="Calibri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p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sz w:val="26"/>
          <w:szCs w:val="26"/>
        </w:rPr>
        <w:t>u</w:t>
      </w:r>
      <w:r>
        <w:rPr>
          <w:rFonts w:ascii="Calibri" w:eastAsia="Calibri" w:hAnsi="Calibri" w:cs="Calibri"/>
          <w:sz w:val="26"/>
          <w:szCs w:val="26"/>
        </w:rPr>
        <w:t>re</w:t>
      </w:r>
      <w:r>
        <w:rPr>
          <w:rFonts w:ascii="Calibri" w:eastAsia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tr</w:t>
      </w:r>
      <w:r>
        <w:rPr>
          <w:rFonts w:ascii="Calibri" w:eastAsia="Calibri" w:hAnsi="Calibri" w:cs="Calibri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3"/>
          <w:sz w:val="26"/>
          <w:szCs w:val="26"/>
        </w:rPr>
        <w:t>m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sz w:val="26"/>
          <w:szCs w:val="26"/>
        </w:rPr>
        <w:t>er</w:t>
      </w:r>
      <w:r>
        <w:rPr>
          <w:rFonts w:ascii="Calibri" w:eastAsia="Calibri" w:hAnsi="Calibri" w:cs="Calibri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(</w:t>
      </w:r>
      <w:r>
        <w:rPr>
          <w:rFonts w:ascii="Calibri" w:eastAsia="Calibri" w:hAnsi="Calibri" w:cs="Calibri"/>
          <w:spacing w:val="3"/>
          <w:sz w:val="26"/>
          <w:szCs w:val="26"/>
        </w:rPr>
        <w:t>Y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pacing w:val="2"/>
          <w:sz w:val="26"/>
          <w:szCs w:val="26"/>
        </w:rPr>
        <w:t>k</w:t>
      </w:r>
      <w:r>
        <w:rPr>
          <w:rFonts w:ascii="Calibri" w:eastAsia="Calibri" w:hAnsi="Calibri" w:cs="Calibri"/>
          <w:spacing w:val="-2"/>
          <w:sz w:val="26"/>
          <w:szCs w:val="26"/>
        </w:rPr>
        <w:t>og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2"/>
          <w:sz w:val="26"/>
          <w:szCs w:val="26"/>
        </w:rPr>
        <w:t>w</w:t>
      </w:r>
      <w:r>
        <w:rPr>
          <w:rFonts w:ascii="Calibri" w:eastAsia="Calibri" w:hAnsi="Calibri" w:cs="Calibri"/>
          <w:sz w:val="26"/>
          <w:szCs w:val="26"/>
        </w:rPr>
        <w:t>a,</w:t>
      </w:r>
      <w:r>
        <w:rPr>
          <w:rFonts w:ascii="Calibri" w:eastAsia="Calibri" w:hAnsi="Calibri" w:cs="Calibri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eme</w:t>
      </w:r>
      <w:r>
        <w:rPr>
          <w:rFonts w:ascii="Calibri" w:eastAsia="Calibri" w:hAnsi="Calibri" w:cs="Calibri"/>
          <w:spacing w:val="-1"/>
          <w:sz w:val="26"/>
          <w:szCs w:val="26"/>
        </w:rPr>
        <w:t>n</w:t>
      </w:r>
      <w:r>
        <w:rPr>
          <w:rFonts w:ascii="Calibri" w:eastAsia="Calibri" w:hAnsi="Calibri" w:cs="Calibri"/>
          <w:spacing w:val="4"/>
          <w:sz w:val="26"/>
          <w:szCs w:val="26"/>
        </w:rPr>
        <w:t>s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4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d</w:t>
      </w:r>
      <w:r>
        <w:rPr>
          <w:rFonts w:ascii="Calibri" w:eastAsia="Calibri" w:hAnsi="Calibri" w:cs="Calibri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Ho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sz w:val="26"/>
          <w:szCs w:val="26"/>
        </w:rPr>
        <w:t>y</w:t>
      </w:r>
      <w:r>
        <w:rPr>
          <w:rFonts w:ascii="Calibri" w:eastAsia="Calibri" w:hAnsi="Calibri" w:cs="Calibri"/>
          <w:spacing w:val="2"/>
          <w:sz w:val="26"/>
          <w:szCs w:val="26"/>
        </w:rPr>
        <w:t>w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3"/>
          <w:sz w:val="26"/>
          <w:szCs w:val="26"/>
        </w:rPr>
        <w:t>l</w:t>
      </w:r>
      <w:r>
        <w:rPr>
          <w:rFonts w:ascii="Calibri" w:eastAsia="Calibri" w:hAnsi="Calibri" w:cs="Calibri"/>
          <w:spacing w:val="-2"/>
          <w:sz w:val="26"/>
          <w:szCs w:val="26"/>
        </w:rPr>
        <w:t>l)</w:t>
      </w:r>
      <w:r>
        <w:rPr>
          <w:rFonts w:ascii="Calibri" w:eastAsia="Calibri" w:hAnsi="Calibri" w:cs="Calibri"/>
          <w:sz w:val="26"/>
          <w:szCs w:val="26"/>
        </w:rPr>
        <w:t>.</w:t>
      </w:r>
    </w:p>
    <w:p w:rsidR="00CB4A71" w:rsidRDefault="005B0A6D">
      <w:pPr>
        <w:spacing w:line="276" w:lineRule="auto"/>
        <w:ind w:left="460" w:right="124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Le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v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sz w:val="26"/>
          <w:szCs w:val="26"/>
        </w:rPr>
        <w:t>l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n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sz w:val="26"/>
          <w:szCs w:val="26"/>
        </w:rPr>
        <w:t>umen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:</w:t>
      </w:r>
      <w:r>
        <w:rPr>
          <w:rFonts w:ascii="Calibri" w:eastAsia="Calibri" w:hAnsi="Calibri" w:cs="Calibri"/>
          <w:b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4"/>
          <w:sz w:val="26"/>
          <w:szCs w:val="26"/>
        </w:rPr>
        <w:t>D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2"/>
          <w:sz w:val="26"/>
          <w:szCs w:val="26"/>
        </w:rPr>
        <w:t>f</w:t>
      </w:r>
      <w:r>
        <w:rPr>
          <w:rFonts w:ascii="Calibri" w:eastAsia="Calibri" w:hAnsi="Calibri" w:cs="Calibri"/>
          <w:spacing w:val="-2"/>
          <w:sz w:val="26"/>
          <w:szCs w:val="26"/>
        </w:rPr>
        <w:t>f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sz w:val="26"/>
          <w:szCs w:val="26"/>
        </w:rPr>
        <w:t>n</w:t>
      </w:r>
      <w:r>
        <w:rPr>
          <w:rFonts w:ascii="Calibri" w:eastAsia="Calibri" w:hAnsi="Calibri" w:cs="Calibri"/>
          <w:spacing w:val="4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al</w:t>
      </w:r>
      <w:r>
        <w:rPr>
          <w:rFonts w:ascii="Calibri" w:eastAsia="Calibri" w:hAnsi="Calibri" w:cs="Calibri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p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sz w:val="26"/>
          <w:szCs w:val="26"/>
        </w:rPr>
        <w:t>u</w:t>
      </w:r>
      <w:r>
        <w:rPr>
          <w:rFonts w:ascii="Calibri" w:eastAsia="Calibri" w:hAnsi="Calibri" w:cs="Calibri"/>
          <w:sz w:val="26"/>
          <w:szCs w:val="26"/>
        </w:rPr>
        <w:t>re</w:t>
      </w:r>
      <w:r>
        <w:rPr>
          <w:rFonts w:ascii="Calibri" w:eastAsia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tr</w:t>
      </w:r>
      <w:r>
        <w:rPr>
          <w:rFonts w:ascii="Calibri" w:eastAsia="Calibri" w:hAnsi="Calibri" w:cs="Calibri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pacing w:val="4"/>
          <w:sz w:val="26"/>
          <w:szCs w:val="26"/>
        </w:rPr>
        <w:t>s</w:t>
      </w:r>
      <w:r>
        <w:rPr>
          <w:rFonts w:ascii="Calibri" w:eastAsia="Calibri" w:hAnsi="Calibri" w:cs="Calibri"/>
          <w:sz w:val="26"/>
          <w:szCs w:val="26"/>
        </w:rPr>
        <w:t>m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sz w:val="26"/>
          <w:szCs w:val="26"/>
        </w:rPr>
        <w:t>er</w:t>
      </w:r>
      <w:r>
        <w:rPr>
          <w:rFonts w:ascii="Calibri" w:eastAsia="Calibri" w:hAnsi="Calibri" w:cs="Calibri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sz w:val="26"/>
          <w:szCs w:val="26"/>
        </w:rPr>
        <w:t>(</w:t>
      </w:r>
      <w:r>
        <w:rPr>
          <w:rFonts w:ascii="Calibri" w:eastAsia="Calibri" w:hAnsi="Calibri" w:cs="Calibri"/>
          <w:spacing w:val="-2"/>
          <w:sz w:val="26"/>
          <w:szCs w:val="26"/>
        </w:rPr>
        <w:t>Yo</w:t>
      </w:r>
      <w:r>
        <w:rPr>
          <w:rFonts w:ascii="Calibri" w:eastAsia="Calibri" w:hAnsi="Calibri" w:cs="Calibri"/>
          <w:spacing w:val="7"/>
          <w:sz w:val="26"/>
          <w:szCs w:val="26"/>
        </w:rPr>
        <w:t>k</w:t>
      </w:r>
      <w:r>
        <w:rPr>
          <w:rFonts w:ascii="Calibri" w:eastAsia="Calibri" w:hAnsi="Calibri" w:cs="Calibri"/>
          <w:spacing w:val="-2"/>
          <w:sz w:val="26"/>
          <w:szCs w:val="26"/>
        </w:rPr>
        <w:t>og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2"/>
          <w:sz w:val="26"/>
          <w:szCs w:val="26"/>
        </w:rPr>
        <w:t>w</w:t>
      </w:r>
      <w:r>
        <w:rPr>
          <w:rFonts w:ascii="Calibri" w:eastAsia="Calibri" w:hAnsi="Calibri" w:cs="Calibri"/>
          <w:sz w:val="26"/>
          <w:szCs w:val="26"/>
        </w:rPr>
        <w:t>a,</w:t>
      </w:r>
      <w:r>
        <w:rPr>
          <w:rFonts w:ascii="Calibri" w:eastAsia="Calibri" w:hAnsi="Calibri" w:cs="Calibri"/>
          <w:spacing w:val="-15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5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eme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s,</w:t>
      </w:r>
      <w:r>
        <w:rPr>
          <w:rFonts w:ascii="Calibri" w:eastAsia="Calibri" w:hAnsi="Calibri" w:cs="Calibri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6"/>
          <w:sz w:val="26"/>
          <w:szCs w:val="26"/>
        </w:rPr>
        <w:t>H</w:t>
      </w:r>
      <w:r>
        <w:rPr>
          <w:rFonts w:ascii="Calibri" w:eastAsia="Calibri" w:hAnsi="Calibri" w:cs="Calibri"/>
          <w:spacing w:val="-2"/>
          <w:sz w:val="26"/>
          <w:szCs w:val="26"/>
        </w:rPr>
        <w:t>on</w:t>
      </w:r>
      <w:r>
        <w:rPr>
          <w:rFonts w:ascii="Calibri" w:eastAsia="Calibri" w:hAnsi="Calibri" w:cs="Calibri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sz w:val="26"/>
          <w:szCs w:val="26"/>
        </w:rPr>
        <w:t>y</w:t>
      </w:r>
      <w:r>
        <w:rPr>
          <w:rFonts w:ascii="Calibri" w:eastAsia="Calibri" w:hAnsi="Calibri" w:cs="Calibri"/>
          <w:spacing w:val="8"/>
          <w:sz w:val="26"/>
          <w:szCs w:val="26"/>
        </w:rPr>
        <w:t>w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spacing w:val="3"/>
          <w:sz w:val="26"/>
          <w:szCs w:val="26"/>
        </w:rPr>
        <w:t>)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16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spacing w:val="4"/>
          <w:sz w:val="26"/>
          <w:szCs w:val="26"/>
        </w:rPr>
        <w:t>m</w:t>
      </w:r>
      <w:r>
        <w:rPr>
          <w:rFonts w:ascii="Calibri" w:eastAsia="Calibri" w:hAnsi="Calibri" w:cs="Calibri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te</w:t>
      </w:r>
      <w:r>
        <w:rPr>
          <w:rFonts w:ascii="Calibri" w:eastAsia="Calibri" w:hAnsi="Calibri" w:cs="Calibri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sea</w:t>
      </w:r>
      <w:r>
        <w:rPr>
          <w:rFonts w:ascii="Calibri" w:eastAsia="Calibri" w:hAnsi="Calibri" w:cs="Calibri"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sz w:val="26"/>
          <w:szCs w:val="26"/>
        </w:rPr>
        <w:t xml:space="preserve">, </w:t>
      </w:r>
      <w:r>
        <w:rPr>
          <w:rFonts w:ascii="Calibri" w:eastAsia="Calibri" w:hAnsi="Calibri" w:cs="Calibri"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sz w:val="26"/>
          <w:szCs w:val="26"/>
        </w:rPr>
        <w:t>v</w:t>
      </w:r>
      <w:r>
        <w:rPr>
          <w:rFonts w:ascii="Calibri" w:eastAsia="Calibri" w:hAnsi="Calibri" w:cs="Calibri"/>
          <w:sz w:val="26"/>
          <w:szCs w:val="26"/>
        </w:rPr>
        <w:t>el</w:t>
      </w:r>
      <w:r>
        <w:rPr>
          <w:rFonts w:ascii="Calibri" w:eastAsia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gl</w:t>
      </w:r>
      <w:r>
        <w:rPr>
          <w:rFonts w:ascii="Calibri" w:eastAsia="Calibri" w:hAnsi="Calibri" w:cs="Calibri"/>
          <w:spacing w:val="5"/>
          <w:sz w:val="26"/>
          <w:szCs w:val="26"/>
        </w:rPr>
        <w:t>a</w:t>
      </w:r>
      <w:r>
        <w:rPr>
          <w:rFonts w:ascii="Calibri" w:eastAsia="Calibri" w:hAnsi="Calibri" w:cs="Calibri"/>
          <w:sz w:val="26"/>
          <w:szCs w:val="26"/>
        </w:rPr>
        <w:t>ss</w:t>
      </w:r>
      <w:r>
        <w:rPr>
          <w:rFonts w:ascii="Calibri" w:eastAsia="Calibri" w:hAnsi="Calibri" w:cs="Calibri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(</w:t>
      </w:r>
      <w:r>
        <w:rPr>
          <w:rFonts w:ascii="Calibri" w:eastAsia="Calibri" w:hAnsi="Calibri" w:cs="Calibri"/>
          <w:spacing w:val="4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sz w:val="26"/>
          <w:szCs w:val="26"/>
        </w:rPr>
        <w:t>u</w:t>
      </w:r>
      <w:r>
        <w:rPr>
          <w:rFonts w:ascii="Calibri" w:eastAsia="Calibri" w:hAnsi="Calibri" w:cs="Calibri"/>
          <w:spacing w:val="3"/>
          <w:sz w:val="26"/>
          <w:szCs w:val="26"/>
        </w:rPr>
        <w:t>b</w:t>
      </w:r>
      <w:r>
        <w:rPr>
          <w:rFonts w:ascii="Calibri" w:eastAsia="Calibri" w:hAnsi="Calibri" w:cs="Calibri"/>
          <w:spacing w:val="-2"/>
          <w:sz w:val="26"/>
          <w:szCs w:val="26"/>
        </w:rPr>
        <w:t>ul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6"/>
          <w:sz w:val="26"/>
          <w:szCs w:val="26"/>
        </w:rPr>
        <w:t>r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spacing w:val="2"/>
          <w:sz w:val="26"/>
          <w:szCs w:val="26"/>
        </w:rPr>
        <w:t>f</w:t>
      </w:r>
      <w:r>
        <w:rPr>
          <w:rFonts w:ascii="Calibri" w:eastAsia="Calibri" w:hAnsi="Calibri" w:cs="Calibri"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spacing w:val="3"/>
          <w:sz w:val="26"/>
          <w:szCs w:val="26"/>
        </w:rPr>
        <w:t>u</w:t>
      </w:r>
      <w:r>
        <w:rPr>
          <w:rFonts w:ascii="Calibri" w:eastAsia="Calibri" w:hAnsi="Calibri" w:cs="Calibri"/>
          <w:spacing w:val="-2"/>
          <w:sz w:val="26"/>
          <w:szCs w:val="26"/>
        </w:rPr>
        <w:t>x)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f</w:t>
      </w:r>
      <w:r>
        <w:rPr>
          <w:rFonts w:ascii="Calibri" w:eastAsia="Calibri" w:hAnsi="Calibri" w:cs="Calibri"/>
          <w:spacing w:val="-2"/>
          <w:sz w:val="26"/>
          <w:szCs w:val="26"/>
        </w:rPr>
        <w:t>lo</w:t>
      </w:r>
      <w:r>
        <w:rPr>
          <w:rFonts w:ascii="Calibri" w:eastAsia="Calibri" w:hAnsi="Calibri" w:cs="Calibri"/>
          <w:sz w:val="26"/>
          <w:szCs w:val="26"/>
        </w:rPr>
        <w:t>at</w:t>
      </w:r>
      <w:r>
        <w:rPr>
          <w:rFonts w:ascii="Calibri" w:eastAsia="Calibri" w:hAnsi="Calibri" w:cs="Calibri"/>
          <w:spacing w:val="-2"/>
          <w:sz w:val="26"/>
          <w:szCs w:val="26"/>
        </w:rPr>
        <w:t xml:space="preserve"> l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sz w:val="26"/>
          <w:szCs w:val="26"/>
        </w:rPr>
        <w:t>v</w:t>
      </w:r>
      <w:r>
        <w:rPr>
          <w:rFonts w:ascii="Calibri" w:eastAsia="Calibri" w:hAnsi="Calibri" w:cs="Calibri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sz w:val="26"/>
          <w:szCs w:val="26"/>
        </w:rPr>
        <w:t>l</w:t>
      </w:r>
      <w:r>
        <w:rPr>
          <w:rFonts w:ascii="Calibri" w:eastAsia="Calibri" w:hAnsi="Calibri" w:cs="Calibri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mea</w:t>
      </w:r>
      <w:r>
        <w:rPr>
          <w:rFonts w:ascii="Calibri" w:eastAsia="Calibri" w:hAnsi="Calibri" w:cs="Calibri"/>
          <w:spacing w:val="5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sz w:val="26"/>
          <w:szCs w:val="26"/>
        </w:rPr>
        <w:t>u</w:t>
      </w:r>
      <w:r>
        <w:rPr>
          <w:rFonts w:ascii="Calibri" w:eastAsia="Calibri" w:hAnsi="Calibri" w:cs="Calibri"/>
          <w:spacing w:val="5"/>
          <w:sz w:val="26"/>
          <w:szCs w:val="26"/>
        </w:rPr>
        <w:t>r</w:t>
      </w:r>
      <w:r>
        <w:rPr>
          <w:rFonts w:ascii="Calibri" w:eastAsia="Calibri" w:hAnsi="Calibri" w:cs="Calibri"/>
          <w:sz w:val="26"/>
          <w:szCs w:val="26"/>
        </w:rPr>
        <w:t>eme</w:t>
      </w:r>
      <w:r>
        <w:rPr>
          <w:rFonts w:ascii="Calibri" w:eastAsia="Calibri" w:hAnsi="Calibri" w:cs="Calibri"/>
          <w:spacing w:val="-1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t,</w:t>
      </w:r>
      <w:r>
        <w:rPr>
          <w:rFonts w:ascii="Calibri" w:eastAsia="Calibri" w:hAnsi="Calibri" w:cs="Calibri"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R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sz w:val="26"/>
          <w:szCs w:val="26"/>
        </w:rPr>
        <w:t>d</w:t>
      </w:r>
      <w:r>
        <w:rPr>
          <w:rFonts w:ascii="Calibri" w:eastAsia="Calibri" w:hAnsi="Calibri" w:cs="Calibri"/>
          <w:sz w:val="26"/>
          <w:szCs w:val="26"/>
        </w:rPr>
        <w:t>ar</w:t>
      </w:r>
      <w:r>
        <w:rPr>
          <w:rFonts w:ascii="Calibri" w:eastAsia="Calibri" w:hAnsi="Calibri" w:cs="Calibri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(</w:t>
      </w:r>
      <w:r>
        <w:rPr>
          <w:rFonts w:ascii="Calibri" w:eastAsia="Calibri" w:hAnsi="Calibri" w:cs="Calibri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sz w:val="26"/>
          <w:szCs w:val="26"/>
        </w:rPr>
        <w:t>g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sz w:val="26"/>
          <w:szCs w:val="26"/>
        </w:rPr>
        <w:t xml:space="preserve"> in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spacing w:val="5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sz w:val="26"/>
          <w:szCs w:val="26"/>
        </w:rPr>
        <w:t>u</w:t>
      </w:r>
      <w:r>
        <w:rPr>
          <w:rFonts w:ascii="Calibri" w:eastAsia="Calibri" w:hAnsi="Calibri" w:cs="Calibri"/>
          <w:sz w:val="26"/>
          <w:szCs w:val="26"/>
        </w:rPr>
        <w:t>me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spacing w:val="3"/>
          <w:sz w:val="26"/>
          <w:szCs w:val="26"/>
        </w:rPr>
        <w:t>)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17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sz w:val="26"/>
          <w:szCs w:val="26"/>
        </w:rPr>
        <w:t>v</w:t>
      </w:r>
      <w:r>
        <w:rPr>
          <w:rFonts w:ascii="Calibri" w:eastAsia="Calibri" w:hAnsi="Calibri" w:cs="Calibri"/>
          <w:sz w:val="26"/>
          <w:szCs w:val="26"/>
        </w:rPr>
        <w:t>el</w:t>
      </w:r>
      <w:r>
        <w:rPr>
          <w:rFonts w:ascii="Calibri" w:eastAsia="Calibri" w:hAnsi="Calibri" w:cs="Calibri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6"/>
          <w:sz w:val="26"/>
          <w:szCs w:val="26"/>
        </w:rPr>
        <w:t>w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tc</w:t>
      </w:r>
      <w:r>
        <w:rPr>
          <w:rFonts w:ascii="Calibri" w:eastAsia="Calibri" w:hAnsi="Calibri" w:cs="Calibri"/>
          <w:spacing w:val="3"/>
          <w:sz w:val="26"/>
          <w:szCs w:val="26"/>
        </w:rPr>
        <w:t>h</w:t>
      </w:r>
      <w:r>
        <w:rPr>
          <w:rFonts w:ascii="Calibri" w:eastAsia="Calibri" w:hAnsi="Calibri" w:cs="Calibri"/>
          <w:sz w:val="26"/>
          <w:szCs w:val="26"/>
        </w:rPr>
        <w:t xml:space="preserve">. 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re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ss</w:t>
      </w:r>
      <w:r>
        <w:rPr>
          <w:rFonts w:ascii="Calibri" w:eastAsia="Calibri" w:hAnsi="Calibri" w:cs="Calibri"/>
          <w:b/>
          <w:sz w:val="26"/>
          <w:szCs w:val="26"/>
        </w:rPr>
        <w:t>u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sz w:val="26"/>
          <w:szCs w:val="26"/>
        </w:rPr>
        <w:t>e</w:t>
      </w:r>
      <w:r>
        <w:rPr>
          <w:rFonts w:ascii="Calibri" w:eastAsia="Calibri" w:hAnsi="Calibri" w:cs="Calibri"/>
          <w:b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n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sz w:val="26"/>
          <w:szCs w:val="26"/>
        </w:rPr>
        <w:t>umen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:</w:t>
      </w:r>
      <w:r>
        <w:rPr>
          <w:rFonts w:ascii="Calibri" w:eastAsia="Calibri" w:hAnsi="Calibri" w:cs="Calibri"/>
          <w:b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P</w:t>
      </w:r>
      <w:r>
        <w:rPr>
          <w:rFonts w:ascii="Calibri" w:eastAsia="Calibri" w:hAnsi="Calibri" w:cs="Calibri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sz w:val="26"/>
          <w:szCs w:val="26"/>
        </w:rPr>
        <w:t>es</w:t>
      </w:r>
      <w:r>
        <w:rPr>
          <w:rFonts w:ascii="Calibri" w:eastAsia="Calibri" w:hAnsi="Calibri" w:cs="Calibri"/>
          <w:spacing w:val="4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sz w:val="26"/>
          <w:szCs w:val="26"/>
        </w:rPr>
        <w:t>u</w:t>
      </w:r>
      <w:r>
        <w:rPr>
          <w:rFonts w:ascii="Calibri" w:eastAsia="Calibri" w:hAnsi="Calibri" w:cs="Calibri"/>
          <w:sz w:val="26"/>
          <w:szCs w:val="26"/>
        </w:rPr>
        <w:t>re</w:t>
      </w:r>
      <w:r>
        <w:rPr>
          <w:rFonts w:ascii="Calibri" w:eastAsia="Calibri" w:hAnsi="Calibri" w:cs="Calibri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tr</w:t>
      </w:r>
      <w:r>
        <w:rPr>
          <w:rFonts w:ascii="Calibri" w:eastAsia="Calibri" w:hAnsi="Calibri" w:cs="Calibri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3"/>
          <w:sz w:val="26"/>
          <w:szCs w:val="26"/>
        </w:rPr>
        <w:t>m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sz w:val="26"/>
          <w:szCs w:val="26"/>
        </w:rPr>
        <w:t>er</w:t>
      </w:r>
      <w:r>
        <w:rPr>
          <w:rFonts w:ascii="Calibri" w:eastAsia="Calibri" w:hAnsi="Calibri" w:cs="Calibri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(</w:t>
      </w:r>
      <w:r>
        <w:rPr>
          <w:rFonts w:ascii="Calibri" w:eastAsia="Calibri" w:hAnsi="Calibri" w:cs="Calibri"/>
          <w:spacing w:val="3"/>
          <w:sz w:val="26"/>
          <w:szCs w:val="26"/>
        </w:rPr>
        <w:t>Y</w:t>
      </w:r>
      <w:r>
        <w:rPr>
          <w:rFonts w:ascii="Calibri" w:eastAsia="Calibri" w:hAnsi="Calibri" w:cs="Calibri"/>
          <w:spacing w:val="2"/>
          <w:sz w:val="26"/>
          <w:szCs w:val="26"/>
        </w:rPr>
        <w:t>ok</w:t>
      </w:r>
      <w:r>
        <w:rPr>
          <w:rFonts w:ascii="Calibri" w:eastAsia="Calibri" w:hAnsi="Calibri" w:cs="Calibri"/>
          <w:spacing w:val="-2"/>
          <w:sz w:val="26"/>
          <w:szCs w:val="26"/>
        </w:rPr>
        <w:t>og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2"/>
          <w:sz w:val="26"/>
          <w:szCs w:val="26"/>
        </w:rPr>
        <w:t>w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sz w:val="26"/>
          <w:szCs w:val="26"/>
        </w:rPr>
        <w:t>)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p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3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sz w:val="26"/>
          <w:szCs w:val="26"/>
        </w:rPr>
        <w:t>u</w:t>
      </w:r>
      <w:r>
        <w:rPr>
          <w:rFonts w:ascii="Calibri" w:eastAsia="Calibri" w:hAnsi="Calibri" w:cs="Calibri"/>
          <w:sz w:val="26"/>
          <w:szCs w:val="26"/>
        </w:rPr>
        <w:t>re</w:t>
      </w:r>
      <w:r>
        <w:rPr>
          <w:rFonts w:ascii="Calibri" w:eastAsia="Calibri" w:hAnsi="Calibri" w:cs="Calibri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1"/>
          <w:sz w:val="26"/>
          <w:szCs w:val="26"/>
        </w:rPr>
        <w:t>w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tch</w:t>
      </w:r>
      <w:r>
        <w:rPr>
          <w:rFonts w:ascii="Calibri" w:eastAsia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sz w:val="26"/>
          <w:szCs w:val="26"/>
        </w:rPr>
        <w:t>(</w:t>
      </w:r>
      <w:r>
        <w:rPr>
          <w:rFonts w:ascii="Calibri" w:eastAsia="Calibri" w:hAnsi="Calibri" w:cs="Calibri"/>
          <w:spacing w:val="-2"/>
          <w:sz w:val="26"/>
          <w:szCs w:val="26"/>
        </w:rPr>
        <w:t>d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sz w:val="26"/>
          <w:szCs w:val="26"/>
        </w:rPr>
        <w:t>n</w:t>
      </w:r>
      <w:r>
        <w:rPr>
          <w:rFonts w:ascii="Calibri" w:eastAsia="Calibri" w:hAnsi="Calibri" w:cs="Calibri"/>
          <w:spacing w:val="2"/>
          <w:sz w:val="26"/>
          <w:szCs w:val="26"/>
        </w:rPr>
        <w:t>f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3"/>
          <w:sz w:val="26"/>
          <w:szCs w:val="26"/>
        </w:rPr>
        <w:t>s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w w:val="99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w w:val="99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w w:val="99"/>
          <w:sz w:val="26"/>
          <w:szCs w:val="26"/>
        </w:rPr>
        <w:t>d</w:t>
      </w:r>
      <w:r>
        <w:rPr>
          <w:rFonts w:ascii="Calibri" w:eastAsia="Calibri" w:hAnsi="Calibri" w:cs="Calibri"/>
          <w:spacing w:val="2"/>
          <w:w w:val="99"/>
          <w:sz w:val="26"/>
          <w:szCs w:val="26"/>
        </w:rPr>
        <w:t>f</w:t>
      </w:r>
      <w:r>
        <w:rPr>
          <w:rFonts w:ascii="Calibri" w:eastAsia="Calibri" w:hAnsi="Calibri" w:cs="Calibri"/>
          <w:spacing w:val="-2"/>
          <w:w w:val="99"/>
          <w:sz w:val="26"/>
          <w:szCs w:val="26"/>
        </w:rPr>
        <w:t>o</w:t>
      </w:r>
      <w:r>
        <w:rPr>
          <w:rFonts w:ascii="Calibri" w:eastAsia="Calibri" w:hAnsi="Calibri" w:cs="Calibri"/>
          <w:w w:val="99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w w:val="99"/>
          <w:sz w:val="26"/>
          <w:szCs w:val="26"/>
        </w:rPr>
        <w:t>s</w:t>
      </w:r>
      <w:r>
        <w:rPr>
          <w:rFonts w:ascii="Calibri" w:eastAsia="Calibri" w:hAnsi="Calibri" w:cs="Calibri"/>
          <w:spacing w:val="3"/>
          <w:w w:val="99"/>
          <w:sz w:val="26"/>
          <w:szCs w:val="26"/>
        </w:rPr>
        <w:t>)</w:t>
      </w:r>
      <w:r>
        <w:rPr>
          <w:rFonts w:ascii="Calibri" w:eastAsia="Calibri" w:hAnsi="Calibri" w:cs="Calibri"/>
          <w:w w:val="99"/>
          <w:sz w:val="26"/>
          <w:szCs w:val="26"/>
        </w:rPr>
        <w:t xml:space="preserve">, </w:t>
      </w:r>
      <w:r>
        <w:rPr>
          <w:rFonts w:ascii="Calibri" w:eastAsia="Calibri" w:hAnsi="Calibri" w:cs="Calibri"/>
          <w:spacing w:val="-2"/>
          <w:w w:val="99"/>
          <w:sz w:val="26"/>
          <w:szCs w:val="26"/>
        </w:rPr>
        <w:t>p</w:t>
      </w:r>
      <w:r>
        <w:rPr>
          <w:rFonts w:ascii="Calibri" w:eastAsia="Calibri" w:hAnsi="Calibri" w:cs="Calibri"/>
          <w:w w:val="99"/>
          <w:sz w:val="26"/>
          <w:szCs w:val="26"/>
        </w:rPr>
        <w:t>r</w:t>
      </w:r>
      <w:r>
        <w:rPr>
          <w:rFonts w:ascii="Calibri" w:eastAsia="Calibri" w:hAnsi="Calibri" w:cs="Calibri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w w:val="99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w w:val="99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w w:val="99"/>
          <w:sz w:val="26"/>
          <w:szCs w:val="26"/>
        </w:rPr>
        <w:t>u</w:t>
      </w:r>
      <w:r>
        <w:rPr>
          <w:rFonts w:ascii="Calibri" w:eastAsia="Calibri" w:hAnsi="Calibri" w:cs="Calibri"/>
          <w:w w:val="99"/>
          <w:sz w:val="26"/>
          <w:szCs w:val="26"/>
        </w:rPr>
        <w:t>re</w:t>
      </w:r>
      <w:r>
        <w:rPr>
          <w:rFonts w:ascii="Calibri" w:eastAsia="Calibri" w:hAnsi="Calibri" w:cs="Calibri"/>
          <w:spacing w:val="5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g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4"/>
          <w:sz w:val="26"/>
          <w:szCs w:val="26"/>
        </w:rPr>
        <w:t>u</w:t>
      </w:r>
      <w:r>
        <w:rPr>
          <w:rFonts w:ascii="Calibri" w:eastAsia="Calibri" w:hAnsi="Calibri" w:cs="Calibri"/>
          <w:spacing w:val="-2"/>
          <w:sz w:val="26"/>
          <w:szCs w:val="26"/>
        </w:rPr>
        <w:t>g</w:t>
      </w:r>
      <w:r>
        <w:rPr>
          <w:rFonts w:ascii="Calibri" w:eastAsia="Calibri" w:hAnsi="Calibri" w:cs="Calibri"/>
          <w:sz w:val="26"/>
          <w:szCs w:val="26"/>
        </w:rPr>
        <w:t>e,</w:t>
      </w:r>
      <w:r>
        <w:rPr>
          <w:rFonts w:ascii="Calibri" w:eastAsia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v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spacing w:val="-2"/>
          <w:sz w:val="26"/>
          <w:szCs w:val="26"/>
        </w:rPr>
        <w:t>u</w:t>
      </w:r>
      <w:r>
        <w:rPr>
          <w:rFonts w:ascii="Calibri" w:eastAsia="Calibri" w:hAnsi="Calibri" w:cs="Calibri"/>
          <w:spacing w:val="3"/>
          <w:sz w:val="26"/>
          <w:szCs w:val="26"/>
        </w:rPr>
        <w:t>u</w:t>
      </w:r>
      <w:r>
        <w:rPr>
          <w:rFonts w:ascii="Calibri" w:eastAsia="Calibri" w:hAnsi="Calibri" w:cs="Calibri"/>
          <w:sz w:val="26"/>
          <w:szCs w:val="26"/>
        </w:rPr>
        <w:t>m</w:t>
      </w:r>
      <w:r>
        <w:rPr>
          <w:rFonts w:ascii="Calibri" w:eastAsia="Calibri" w:hAnsi="Calibri" w:cs="Calibri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g</w:t>
      </w:r>
      <w:r>
        <w:rPr>
          <w:rFonts w:ascii="Calibri" w:eastAsia="Calibri" w:hAnsi="Calibri" w:cs="Calibri"/>
          <w:spacing w:val="5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sz w:val="26"/>
          <w:szCs w:val="26"/>
        </w:rPr>
        <w:t>ug</w:t>
      </w:r>
      <w:r>
        <w:rPr>
          <w:rFonts w:ascii="Calibri" w:eastAsia="Calibri" w:hAnsi="Calibri" w:cs="Calibri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5"/>
          <w:sz w:val="26"/>
          <w:szCs w:val="26"/>
        </w:rPr>
        <w:t>c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m</w:t>
      </w:r>
      <w:r>
        <w:rPr>
          <w:rFonts w:ascii="Calibri" w:eastAsia="Calibri" w:hAnsi="Calibri" w:cs="Calibri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pacing w:val="3"/>
          <w:sz w:val="26"/>
          <w:szCs w:val="26"/>
        </w:rPr>
        <w:t>u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d</w:t>
      </w:r>
      <w:r>
        <w:rPr>
          <w:rFonts w:ascii="Calibri" w:eastAsia="Calibri" w:hAnsi="Calibri" w:cs="Calibri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g</w:t>
      </w:r>
      <w:r>
        <w:rPr>
          <w:rFonts w:ascii="Calibri" w:eastAsia="Calibri" w:hAnsi="Calibri" w:cs="Calibri"/>
          <w:spacing w:val="5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sz w:val="26"/>
          <w:szCs w:val="26"/>
        </w:rPr>
        <w:t>ug</w:t>
      </w:r>
      <w:r>
        <w:rPr>
          <w:rFonts w:ascii="Calibri" w:eastAsia="Calibri" w:hAnsi="Calibri" w:cs="Calibri"/>
          <w:sz w:val="26"/>
          <w:szCs w:val="26"/>
        </w:rPr>
        <w:t>e.</w:t>
      </w:r>
    </w:p>
    <w:p w:rsidR="00CB4A71" w:rsidRDefault="005B0A6D">
      <w:pPr>
        <w:spacing w:line="276" w:lineRule="auto"/>
        <w:ind w:left="460" w:right="2159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sz w:val="26"/>
          <w:szCs w:val="26"/>
        </w:rPr>
        <w:t>mpe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at</w:t>
      </w:r>
      <w:r>
        <w:rPr>
          <w:rFonts w:ascii="Calibri" w:eastAsia="Calibri" w:hAnsi="Calibri" w:cs="Calibri"/>
          <w:b/>
          <w:sz w:val="26"/>
          <w:szCs w:val="26"/>
        </w:rPr>
        <w:t>u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sz w:val="26"/>
          <w:szCs w:val="26"/>
        </w:rPr>
        <w:t>e</w:t>
      </w:r>
      <w:r>
        <w:rPr>
          <w:rFonts w:ascii="Calibri" w:eastAsia="Calibri" w:hAnsi="Calibri" w:cs="Calibri"/>
          <w:b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n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sz w:val="26"/>
          <w:szCs w:val="26"/>
        </w:rPr>
        <w:t>umen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:</w:t>
      </w:r>
      <w:r>
        <w:rPr>
          <w:rFonts w:ascii="Calibri" w:eastAsia="Calibri" w:hAnsi="Calibri" w:cs="Calibri"/>
          <w:b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sz w:val="26"/>
          <w:szCs w:val="26"/>
        </w:rPr>
        <w:t>em</w:t>
      </w:r>
      <w:r>
        <w:rPr>
          <w:rFonts w:ascii="Calibri" w:eastAsia="Calibri" w:hAnsi="Calibri" w:cs="Calibri"/>
          <w:spacing w:val="-2"/>
          <w:sz w:val="26"/>
          <w:szCs w:val="26"/>
        </w:rPr>
        <w:t>p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5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sz w:val="26"/>
          <w:szCs w:val="26"/>
        </w:rPr>
        <w:t>u</w:t>
      </w:r>
      <w:r>
        <w:rPr>
          <w:rFonts w:ascii="Calibri" w:eastAsia="Calibri" w:hAnsi="Calibri" w:cs="Calibri"/>
          <w:sz w:val="26"/>
          <w:szCs w:val="26"/>
        </w:rPr>
        <w:t>re tr</w:t>
      </w:r>
      <w:r>
        <w:rPr>
          <w:rFonts w:ascii="Calibri" w:eastAsia="Calibri" w:hAnsi="Calibri" w:cs="Calibri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4"/>
          <w:sz w:val="26"/>
          <w:szCs w:val="26"/>
        </w:rPr>
        <w:t>t</w:t>
      </w:r>
      <w:r>
        <w:rPr>
          <w:rFonts w:ascii="Calibri" w:eastAsia="Calibri" w:hAnsi="Calibri" w:cs="Calibri"/>
          <w:sz w:val="26"/>
          <w:szCs w:val="26"/>
        </w:rPr>
        <w:t>te</w:t>
      </w:r>
      <w:r>
        <w:rPr>
          <w:rFonts w:ascii="Calibri" w:eastAsia="Calibri" w:hAnsi="Calibri" w:cs="Calibri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sz w:val="26"/>
          <w:szCs w:val="26"/>
        </w:rPr>
        <w:t>(</w:t>
      </w:r>
      <w:r>
        <w:rPr>
          <w:rFonts w:ascii="Calibri" w:eastAsia="Calibri" w:hAnsi="Calibri" w:cs="Calibri"/>
          <w:spacing w:val="3"/>
          <w:sz w:val="26"/>
          <w:szCs w:val="26"/>
        </w:rPr>
        <w:t>Y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pacing w:val="2"/>
          <w:sz w:val="26"/>
          <w:szCs w:val="26"/>
        </w:rPr>
        <w:t>k</w:t>
      </w:r>
      <w:r>
        <w:rPr>
          <w:rFonts w:ascii="Calibri" w:eastAsia="Calibri" w:hAnsi="Calibri" w:cs="Calibri"/>
          <w:spacing w:val="-2"/>
          <w:sz w:val="26"/>
          <w:szCs w:val="26"/>
        </w:rPr>
        <w:t>og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2"/>
          <w:sz w:val="26"/>
          <w:szCs w:val="26"/>
        </w:rPr>
        <w:t>w</w:t>
      </w:r>
      <w:r>
        <w:rPr>
          <w:rFonts w:ascii="Calibri" w:eastAsia="Calibri" w:hAnsi="Calibri" w:cs="Calibri"/>
          <w:spacing w:val="5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sz w:val="26"/>
          <w:szCs w:val="26"/>
        </w:rPr>
        <w:t>,</w:t>
      </w:r>
      <w:r>
        <w:rPr>
          <w:rFonts w:ascii="Calibri" w:eastAsia="Calibri" w:hAnsi="Calibri" w:cs="Calibri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sz w:val="26"/>
          <w:szCs w:val="26"/>
        </w:rPr>
        <w:t>E</w:t>
      </w:r>
      <w:r>
        <w:rPr>
          <w:rFonts w:ascii="Calibri" w:eastAsia="Calibri" w:hAnsi="Calibri" w:cs="Calibri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spacing w:val="-2"/>
          <w:sz w:val="26"/>
          <w:szCs w:val="26"/>
        </w:rPr>
        <w:t>E</w:t>
      </w:r>
      <w:r>
        <w:rPr>
          <w:rFonts w:ascii="Calibri" w:eastAsia="Calibri" w:hAnsi="Calibri" w:cs="Calibri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spacing w:val="-2"/>
          <w:sz w:val="26"/>
          <w:szCs w:val="26"/>
        </w:rPr>
        <w:t>,</w:t>
      </w:r>
      <w:r>
        <w:rPr>
          <w:rFonts w:ascii="Calibri" w:eastAsia="Calibri" w:hAnsi="Calibri" w:cs="Calibri"/>
          <w:spacing w:val="6"/>
          <w:sz w:val="26"/>
          <w:szCs w:val="26"/>
        </w:rPr>
        <w:t>H</w:t>
      </w:r>
      <w:r>
        <w:rPr>
          <w:rFonts w:ascii="Calibri" w:eastAsia="Calibri" w:hAnsi="Calibri" w:cs="Calibri"/>
          <w:spacing w:val="-2"/>
          <w:sz w:val="26"/>
          <w:szCs w:val="26"/>
        </w:rPr>
        <w:t>on</w:t>
      </w:r>
      <w:r>
        <w:rPr>
          <w:rFonts w:ascii="Calibri" w:eastAsia="Calibri" w:hAnsi="Calibri" w:cs="Calibri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sz w:val="26"/>
          <w:szCs w:val="26"/>
        </w:rPr>
        <w:t>y</w:t>
      </w:r>
      <w:r>
        <w:rPr>
          <w:rFonts w:ascii="Calibri" w:eastAsia="Calibri" w:hAnsi="Calibri" w:cs="Calibri"/>
          <w:spacing w:val="2"/>
          <w:sz w:val="26"/>
          <w:szCs w:val="26"/>
        </w:rPr>
        <w:t>w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spacing w:val="3"/>
          <w:sz w:val="26"/>
          <w:szCs w:val="26"/>
        </w:rPr>
        <w:t>l</w:t>
      </w:r>
      <w:r>
        <w:rPr>
          <w:rFonts w:ascii="Calibri" w:eastAsia="Calibri" w:hAnsi="Calibri" w:cs="Calibri"/>
          <w:spacing w:val="-2"/>
          <w:sz w:val="26"/>
          <w:szCs w:val="26"/>
        </w:rPr>
        <w:t>)</w:t>
      </w:r>
      <w:r>
        <w:rPr>
          <w:rFonts w:ascii="Calibri" w:eastAsia="Calibri" w:hAnsi="Calibri" w:cs="Calibri"/>
          <w:spacing w:val="2"/>
          <w:sz w:val="26"/>
          <w:szCs w:val="26"/>
        </w:rPr>
        <w:t>,</w:t>
      </w:r>
      <w:r>
        <w:rPr>
          <w:rFonts w:ascii="Calibri" w:eastAsia="Calibri" w:hAnsi="Calibri" w:cs="Calibri"/>
          <w:spacing w:val="-2"/>
          <w:sz w:val="26"/>
          <w:szCs w:val="26"/>
        </w:rPr>
        <w:t>RT</w:t>
      </w:r>
      <w:r>
        <w:rPr>
          <w:rFonts w:ascii="Calibri" w:eastAsia="Calibri" w:hAnsi="Calibri" w:cs="Calibri"/>
          <w:spacing w:val="4"/>
          <w:sz w:val="26"/>
          <w:szCs w:val="26"/>
        </w:rPr>
        <w:t>D</w:t>
      </w:r>
      <w:r>
        <w:rPr>
          <w:rFonts w:ascii="Calibri" w:eastAsia="Calibri" w:hAnsi="Calibri" w:cs="Calibri"/>
          <w:spacing w:val="3"/>
          <w:sz w:val="26"/>
          <w:szCs w:val="26"/>
        </w:rPr>
        <w:t>(</w:t>
      </w:r>
      <w:r>
        <w:rPr>
          <w:rFonts w:ascii="Calibri" w:eastAsia="Calibri" w:hAnsi="Calibri" w:cs="Calibri"/>
          <w:spacing w:val="-2"/>
          <w:sz w:val="26"/>
          <w:szCs w:val="26"/>
        </w:rPr>
        <w:t>p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sz w:val="26"/>
          <w:szCs w:val="26"/>
        </w:rPr>
        <w:t>1</w:t>
      </w:r>
      <w:r>
        <w:rPr>
          <w:rFonts w:ascii="Calibri" w:eastAsia="Calibri" w:hAnsi="Calibri" w:cs="Calibri"/>
          <w:spacing w:val="3"/>
          <w:sz w:val="26"/>
          <w:szCs w:val="26"/>
        </w:rPr>
        <w:t>0</w:t>
      </w:r>
      <w:r>
        <w:rPr>
          <w:rFonts w:ascii="Calibri" w:eastAsia="Calibri" w:hAnsi="Calibri" w:cs="Calibri"/>
          <w:spacing w:val="-2"/>
          <w:sz w:val="26"/>
          <w:szCs w:val="26"/>
        </w:rPr>
        <w:t>0</w:t>
      </w:r>
      <w:r>
        <w:rPr>
          <w:rFonts w:ascii="Calibri" w:eastAsia="Calibri" w:hAnsi="Calibri" w:cs="Calibri"/>
          <w:spacing w:val="3"/>
          <w:sz w:val="26"/>
          <w:szCs w:val="26"/>
        </w:rPr>
        <w:t>)</w:t>
      </w:r>
      <w:r>
        <w:rPr>
          <w:rFonts w:ascii="Calibri" w:eastAsia="Calibri" w:hAnsi="Calibri" w:cs="Calibri"/>
          <w:spacing w:val="-2"/>
          <w:sz w:val="26"/>
          <w:szCs w:val="26"/>
        </w:rPr>
        <w:t>,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sz w:val="26"/>
          <w:szCs w:val="26"/>
        </w:rPr>
        <w:t>h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6"/>
          <w:sz w:val="26"/>
          <w:szCs w:val="26"/>
        </w:rPr>
        <w:t>r</w:t>
      </w:r>
      <w:r>
        <w:rPr>
          <w:rFonts w:ascii="Calibri" w:eastAsia="Calibri" w:hAnsi="Calibri" w:cs="Calibri"/>
          <w:sz w:val="26"/>
          <w:szCs w:val="26"/>
        </w:rPr>
        <w:t>m</w:t>
      </w:r>
      <w:r>
        <w:rPr>
          <w:rFonts w:ascii="Calibri" w:eastAsia="Calibri" w:hAnsi="Calibri" w:cs="Calibri"/>
          <w:spacing w:val="-3"/>
          <w:sz w:val="26"/>
          <w:szCs w:val="26"/>
        </w:rPr>
        <w:t>o</w:t>
      </w:r>
      <w:r>
        <w:rPr>
          <w:rFonts w:ascii="Calibri" w:eastAsia="Calibri" w:hAnsi="Calibri" w:cs="Calibri"/>
          <w:spacing w:val="5"/>
          <w:sz w:val="26"/>
          <w:szCs w:val="26"/>
        </w:rPr>
        <w:t>c</w:t>
      </w:r>
      <w:r>
        <w:rPr>
          <w:rFonts w:ascii="Calibri" w:eastAsia="Calibri" w:hAnsi="Calibri" w:cs="Calibri"/>
          <w:spacing w:val="-2"/>
          <w:sz w:val="26"/>
          <w:szCs w:val="26"/>
        </w:rPr>
        <w:t>ou</w:t>
      </w:r>
      <w:r>
        <w:rPr>
          <w:rFonts w:ascii="Calibri" w:eastAsia="Calibri" w:hAnsi="Calibri" w:cs="Calibri"/>
          <w:spacing w:val="3"/>
          <w:sz w:val="26"/>
          <w:szCs w:val="26"/>
        </w:rPr>
        <w:t>p</w:t>
      </w:r>
      <w:r>
        <w:rPr>
          <w:rFonts w:ascii="Calibri" w:eastAsia="Calibri" w:hAnsi="Calibri" w:cs="Calibri"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3"/>
          <w:sz w:val="26"/>
          <w:szCs w:val="26"/>
        </w:rPr>
        <w:t>(</w:t>
      </w:r>
      <w:r>
        <w:rPr>
          <w:rFonts w:ascii="Calibri" w:eastAsia="Calibri" w:hAnsi="Calibri" w:cs="Calibri"/>
          <w:spacing w:val="-1"/>
          <w:sz w:val="26"/>
          <w:szCs w:val="26"/>
        </w:rPr>
        <w:t>J</w:t>
      </w:r>
      <w:r>
        <w:rPr>
          <w:rFonts w:ascii="Calibri" w:eastAsia="Calibri" w:hAnsi="Calibri" w:cs="Calibri"/>
          <w:spacing w:val="-2"/>
          <w:sz w:val="26"/>
          <w:szCs w:val="26"/>
        </w:rPr>
        <w:t>,</w:t>
      </w:r>
      <w:r>
        <w:rPr>
          <w:rFonts w:ascii="Calibri" w:eastAsia="Calibri" w:hAnsi="Calibri" w:cs="Calibri"/>
          <w:spacing w:val="2"/>
          <w:sz w:val="26"/>
          <w:szCs w:val="26"/>
        </w:rPr>
        <w:t>k,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-22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4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sz w:val="26"/>
          <w:szCs w:val="26"/>
        </w:rPr>
        <w:t>yp</w:t>
      </w:r>
      <w:r>
        <w:rPr>
          <w:rFonts w:ascii="Calibri" w:eastAsia="Calibri" w:hAnsi="Calibri" w:cs="Calibri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sz w:val="26"/>
          <w:szCs w:val="26"/>
        </w:rPr>
        <w:t xml:space="preserve">)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z w:val="26"/>
          <w:szCs w:val="26"/>
        </w:rPr>
        <w:t>on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sz w:val="26"/>
          <w:szCs w:val="26"/>
        </w:rPr>
        <w:t>ol</w:t>
      </w:r>
      <w:r>
        <w:rPr>
          <w:rFonts w:ascii="Calibri" w:eastAsia="Calibri" w:hAnsi="Calibri" w:cs="Calibri"/>
          <w:b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v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v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sz w:val="26"/>
          <w:szCs w:val="26"/>
        </w:rPr>
        <w:t>: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pn</w:t>
      </w:r>
      <w:r>
        <w:rPr>
          <w:rFonts w:ascii="Calibri" w:eastAsia="Calibri" w:hAnsi="Calibri" w:cs="Calibri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sz w:val="26"/>
          <w:szCs w:val="26"/>
        </w:rPr>
        <w:t>u</w:t>
      </w:r>
      <w:r>
        <w:rPr>
          <w:rFonts w:ascii="Calibri" w:eastAsia="Calibri" w:hAnsi="Calibri" w:cs="Calibri"/>
          <w:sz w:val="26"/>
          <w:szCs w:val="26"/>
        </w:rPr>
        <w:t>c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n</w:t>
      </w:r>
      <w:r>
        <w:rPr>
          <w:rFonts w:ascii="Calibri" w:eastAsia="Calibri" w:hAnsi="Calibri" w:cs="Calibri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sz w:val="26"/>
          <w:szCs w:val="26"/>
        </w:rPr>
        <w:t>(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pacing w:val="-1"/>
          <w:sz w:val="26"/>
          <w:szCs w:val="26"/>
        </w:rPr>
        <w:t>n</w:t>
      </w:r>
      <w:r>
        <w:rPr>
          <w:rFonts w:ascii="Calibri" w:eastAsia="Calibri" w:hAnsi="Calibri" w:cs="Calibri"/>
          <w:spacing w:val="2"/>
          <w:sz w:val="26"/>
          <w:szCs w:val="26"/>
        </w:rPr>
        <w:t>-o</w:t>
      </w:r>
      <w:r>
        <w:rPr>
          <w:rFonts w:ascii="Calibri" w:eastAsia="Calibri" w:hAnsi="Calibri" w:cs="Calibri"/>
          <w:spacing w:val="-2"/>
          <w:sz w:val="26"/>
          <w:szCs w:val="26"/>
        </w:rPr>
        <w:t>f</w:t>
      </w:r>
      <w:r>
        <w:rPr>
          <w:rFonts w:ascii="Calibri" w:eastAsia="Calibri" w:hAnsi="Calibri" w:cs="Calibri"/>
          <w:sz w:val="26"/>
          <w:szCs w:val="26"/>
        </w:rPr>
        <w:t>f</w:t>
      </w:r>
      <w:r>
        <w:rPr>
          <w:rFonts w:ascii="Calibri" w:eastAsia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v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3"/>
          <w:sz w:val="26"/>
          <w:szCs w:val="26"/>
        </w:rPr>
        <w:t>l</w:t>
      </w:r>
      <w:r>
        <w:rPr>
          <w:rFonts w:ascii="Calibri" w:eastAsia="Calibri" w:hAnsi="Calibri" w:cs="Calibri"/>
          <w:spacing w:val="-2"/>
          <w:sz w:val="26"/>
          <w:szCs w:val="26"/>
        </w:rPr>
        <w:t>v</w:t>
      </w:r>
      <w:r>
        <w:rPr>
          <w:rFonts w:ascii="Calibri" w:eastAsia="Calibri" w:hAnsi="Calibri" w:cs="Calibri"/>
          <w:sz w:val="26"/>
          <w:szCs w:val="26"/>
        </w:rPr>
        <w:t>es</w:t>
      </w:r>
      <w:r>
        <w:rPr>
          <w:rFonts w:ascii="Calibri" w:eastAsia="Calibri" w:hAnsi="Calibri" w:cs="Calibri"/>
          <w:spacing w:val="3"/>
          <w:sz w:val="26"/>
          <w:szCs w:val="26"/>
        </w:rPr>
        <w:t>)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sz w:val="26"/>
          <w:szCs w:val="26"/>
        </w:rPr>
        <w:t>D</w:t>
      </w:r>
      <w:r>
        <w:rPr>
          <w:rFonts w:ascii="Calibri" w:eastAsia="Calibri" w:hAnsi="Calibri" w:cs="Calibri"/>
          <w:sz w:val="26"/>
          <w:szCs w:val="26"/>
        </w:rPr>
        <w:t>em</w:t>
      </w:r>
      <w:r>
        <w:rPr>
          <w:rFonts w:ascii="Calibri" w:eastAsia="Calibri" w:hAnsi="Calibri" w:cs="Calibri"/>
          <w:spacing w:val="3"/>
          <w:sz w:val="26"/>
          <w:szCs w:val="26"/>
        </w:rPr>
        <w:t>bl</w:t>
      </w:r>
      <w:r>
        <w:rPr>
          <w:rFonts w:ascii="Calibri" w:eastAsia="Calibri" w:hAnsi="Calibri" w:cs="Calibri"/>
          <w:sz w:val="26"/>
          <w:szCs w:val="26"/>
        </w:rPr>
        <w:t>a.</w:t>
      </w:r>
    </w:p>
    <w:p w:rsidR="00FC1E07" w:rsidRDefault="005B0A6D">
      <w:pPr>
        <w:spacing w:line="277" w:lineRule="auto"/>
        <w:ind w:left="460" w:right="4873"/>
        <w:rPr>
          <w:rFonts w:ascii="Calibri" w:eastAsia="Calibri" w:hAnsi="Calibri" w:cs="Calibri"/>
          <w:w w:val="99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We</w:t>
      </w:r>
      <w:r>
        <w:rPr>
          <w:rFonts w:ascii="Calibri" w:eastAsia="Calibri" w:hAnsi="Calibri" w:cs="Calibri"/>
          <w:b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g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ng</w:t>
      </w:r>
      <w:r>
        <w:rPr>
          <w:rFonts w:ascii="Calibri" w:eastAsia="Calibri" w:hAnsi="Calibri" w:cs="Calibri"/>
          <w:b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Sc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le</w:t>
      </w:r>
      <w:r>
        <w:rPr>
          <w:rFonts w:ascii="Calibri" w:eastAsia="Calibri" w:hAnsi="Calibri" w:cs="Calibri"/>
          <w:b/>
          <w:sz w:val="26"/>
          <w:szCs w:val="26"/>
        </w:rPr>
        <w:t>: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E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6"/>
          <w:sz w:val="26"/>
          <w:szCs w:val="26"/>
        </w:rPr>
        <w:t>e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5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2"/>
          <w:sz w:val="26"/>
          <w:szCs w:val="26"/>
        </w:rPr>
        <w:t>r-</w:t>
      </w:r>
      <w:r>
        <w:rPr>
          <w:rFonts w:ascii="Calibri" w:eastAsia="Calibri" w:hAnsi="Calibri" w:cs="Calibri"/>
          <w:spacing w:val="-2"/>
          <w:sz w:val="26"/>
          <w:szCs w:val="26"/>
        </w:rPr>
        <w:t>Tol</w:t>
      </w:r>
      <w:r>
        <w:rPr>
          <w:rFonts w:ascii="Calibri" w:eastAsia="Calibri" w:hAnsi="Calibri" w:cs="Calibri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sz w:val="26"/>
          <w:szCs w:val="26"/>
        </w:rPr>
        <w:t>d</w:t>
      </w:r>
      <w:r>
        <w:rPr>
          <w:rFonts w:ascii="Calibri" w:eastAsia="Calibri" w:hAnsi="Calibri" w:cs="Calibri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19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5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sz w:val="26"/>
          <w:szCs w:val="26"/>
        </w:rPr>
        <w:t>ov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5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d</w:t>
      </w:r>
      <w:r>
        <w:rPr>
          <w:rFonts w:ascii="Calibri" w:eastAsia="Calibri" w:hAnsi="Calibri" w:cs="Calibri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sz w:val="26"/>
          <w:szCs w:val="26"/>
        </w:rPr>
        <w:t>J</w:t>
      </w:r>
      <w:r>
        <w:rPr>
          <w:rFonts w:ascii="Calibri" w:eastAsia="Calibri" w:hAnsi="Calibri" w:cs="Calibri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spacing w:val="1"/>
          <w:sz w:val="26"/>
          <w:szCs w:val="26"/>
        </w:rPr>
        <w:t>SL</w:t>
      </w:r>
      <w:r>
        <w:rPr>
          <w:rFonts w:ascii="Calibri" w:eastAsia="Calibri" w:hAnsi="Calibri" w:cs="Calibri"/>
          <w:sz w:val="26"/>
          <w:szCs w:val="26"/>
        </w:rPr>
        <w:t xml:space="preserve">. 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b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z w:val="26"/>
          <w:szCs w:val="26"/>
        </w:rPr>
        <w:t>on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sz w:val="26"/>
          <w:szCs w:val="26"/>
        </w:rPr>
        <w:t>o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ll</w:t>
      </w:r>
      <w:r>
        <w:rPr>
          <w:rFonts w:ascii="Calibri" w:eastAsia="Calibri" w:hAnsi="Calibri" w:cs="Calibri"/>
          <w:b/>
          <w:spacing w:val="4"/>
          <w:sz w:val="26"/>
          <w:szCs w:val="26"/>
        </w:rPr>
        <w:t>e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sz w:val="26"/>
          <w:szCs w:val="26"/>
        </w:rPr>
        <w:t>:</w:t>
      </w:r>
      <w:r>
        <w:rPr>
          <w:rFonts w:ascii="Calibri" w:eastAsia="Calibri" w:hAnsi="Calibri" w:cs="Calibri"/>
          <w:b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6"/>
          <w:sz w:val="26"/>
          <w:szCs w:val="26"/>
        </w:rPr>
        <w:t>c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N</w:t>
      </w:r>
      <w:r>
        <w:rPr>
          <w:rFonts w:ascii="Calibri" w:eastAsia="Calibri" w:hAnsi="Calibri" w:cs="Calibri"/>
          <w:spacing w:val="-1"/>
          <w:sz w:val="26"/>
          <w:szCs w:val="26"/>
        </w:rPr>
        <w:t>i</w:t>
      </w:r>
      <w:r>
        <w:rPr>
          <w:rFonts w:ascii="Calibri" w:eastAsia="Calibri" w:hAnsi="Calibri" w:cs="Calibri"/>
          <w:spacing w:val="4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sz w:val="26"/>
          <w:szCs w:val="26"/>
        </w:rPr>
        <w:t>h</w:t>
      </w:r>
      <w:r>
        <w:rPr>
          <w:rFonts w:ascii="Calibri" w:eastAsia="Calibri" w:hAnsi="Calibri" w:cs="Calibri"/>
          <w:spacing w:val="2"/>
          <w:sz w:val="26"/>
          <w:szCs w:val="26"/>
        </w:rPr>
        <w:t>ko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P</w:t>
      </w:r>
      <w:r>
        <w:rPr>
          <w:rFonts w:ascii="Calibri" w:eastAsia="Calibri" w:hAnsi="Calibri" w:cs="Calibri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spacing w:val="5"/>
          <w:sz w:val="26"/>
          <w:szCs w:val="26"/>
        </w:rPr>
        <w:t>I</w:t>
      </w:r>
      <w:r>
        <w:rPr>
          <w:rFonts w:ascii="Calibri" w:eastAsia="Calibri" w:hAnsi="Calibri" w:cs="Calibri"/>
          <w:spacing w:val="2"/>
          <w:sz w:val="26"/>
          <w:szCs w:val="26"/>
        </w:rPr>
        <w:t>-</w:t>
      </w:r>
      <w:r>
        <w:rPr>
          <w:rFonts w:ascii="Calibri" w:eastAsia="Calibri" w:hAnsi="Calibri" w:cs="Calibri"/>
          <w:spacing w:val="1"/>
          <w:sz w:val="26"/>
          <w:szCs w:val="26"/>
        </w:rPr>
        <w:t>F</w:t>
      </w:r>
      <w:r>
        <w:rPr>
          <w:rFonts w:ascii="Calibri" w:eastAsia="Calibri" w:hAnsi="Calibri" w:cs="Calibri"/>
          <w:spacing w:val="-2"/>
          <w:sz w:val="26"/>
          <w:szCs w:val="26"/>
        </w:rPr>
        <w:t>lo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spacing w:val="3"/>
          <w:sz w:val="26"/>
          <w:szCs w:val="26"/>
        </w:rPr>
        <w:t>x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w w:val="99"/>
          <w:sz w:val="26"/>
          <w:szCs w:val="26"/>
        </w:rPr>
        <w:t>mas</w:t>
      </w:r>
      <w:r>
        <w:rPr>
          <w:rFonts w:ascii="Calibri" w:eastAsia="Calibri" w:hAnsi="Calibri" w:cs="Calibri"/>
          <w:spacing w:val="3"/>
          <w:w w:val="99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w w:val="99"/>
          <w:sz w:val="26"/>
          <w:szCs w:val="26"/>
        </w:rPr>
        <w:t>ib</w:t>
      </w:r>
      <w:r>
        <w:rPr>
          <w:rFonts w:ascii="Calibri" w:eastAsia="Calibri" w:hAnsi="Calibri" w:cs="Calibri"/>
          <w:spacing w:val="3"/>
          <w:w w:val="99"/>
          <w:sz w:val="26"/>
          <w:szCs w:val="26"/>
        </w:rPr>
        <w:t>u</w:t>
      </w:r>
      <w:r>
        <w:rPr>
          <w:rFonts w:ascii="Calibri" w:eastAsia="Calibri" w:hAnsi="Calibri" w:cs="Calibri"/>
          <w:w w:val="99"/>
          <w:sz w:val="26"/>
          <w:szCs w:val="26"/>
        </w:rPr>
        <w:t xml:space="preserve">s. </w:t>
      </w:r>
    </w:p>
    <w:p w:rsidR="00CB4A71" w:rsidRDefault="005B0A6D">
      <w:pPr>
        <w:spacing w:line="277" w:lineRule="auto"/>
        <w:ind w:left="460" w:right="487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pacing w:val="1"/>
          <w:w w:val="99"/>
          <w:sz w:val="26"/>
          <w:szCs w:val="26"/>
        </w:rPr>
        <w:t>P</w:t>
      </w:r>
      <w:r>
        <w:rPr>
          <w:rFonts w:ascii="Calibri" w:eastAsia="Calibri" w:hAnsi="Calibri" w:cs="Calibri"/>
          <w:b/>
          <w:w w:val="99"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 xml:space="preserve"> Me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er</w:t>
      </w:r>
      <w:r>
        <w:rPr>
          <w:rFonts w:ascii="Calibri" w:eastAsia="Calibri" w:hAnsi="Calibri" w:cs="Calibri"/>
          <w:b/>
          <w:sz w:val="26"/>
          <w:szCs w:val="26"/>
        </w:rPr>
        <w:t>:</w:t>
      </w:r>
      <w:r>
        <w:rPr>
          <w:rFonts w:ascii="Calibri" w:eastAsia="Calibri" w:hAnsi="Calibri" w:cs="Calibri"/>
          <w:b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H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4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in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spacing w:val="5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sz w:val="26"/>
          <w:szCs w:val="26"/>
        </w:rPr>
        <w:t>u</w:t>
      </w:r>
      <w:r>
        <w:rPr>
          <w:rFonts w:ascii="Calibri" w:eastAsia="Calibri" w:hAnsi="Calibri" w:cs="Calibri"/>
          <w:sz w:val="26"/>
          <w:szCs w:val="26"/>
        </w:rPr>
        <w:t>me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t</w:t>
      </w:r>
    </w:p>
    <w:p w:rsidR="00CB4A71" w:rsidRDefault="00C86C8F">
      <w:pPr>
        <w:spacing w:before="10"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323215</wp:posOffset>
                </wp:positionH>
                <wp:positionV relativeFrom="page">
                  <wp:posOffset>7724140</wp:posOffset>
                </wp:positionV>
                <wp:extent cx="7008495" cy="330835"/>
                <wp:effectExtent l="0" t="0" r="1905" b="0"/>
                <wp:wrapNone/>
                <wp:docPr id="55" name="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8495" cy="330835"/>
                          <a:chOff x="604" y="12670"/>
                          <a:chExt cx="11037" cy="521"/>
                        </a:xfrm>
                      </wpg:grpSpPr>
                      <wpg:grpSp>
                        <wpg:cNvPr id="56" name=" 76"/>
                        <wpg:cNvGrpSpPr>
                          <a:grpSpLocks/>
                        </wpg:cNvGrpSpPr>
                        <wpg:grpSpPr bwMode="auto">
                          <a:xfrm>
                            <a:off x="11524" y="12685"/>
                            <a:ext cx="101" cy="490"/>
                            <a:chOff x="11524" y="12685"/>
                            <a:chExt cx="101" cy="490"/>
                          </a:xfrm>
                        </wpg:grpSpPr>
                        <wps:wsp>
                          <wps:cNvPr id="57" name=" 91"/>
                          <wps:cNvSpPr>
                            <a:spLocks/>
                          </wps:cNvSpPr>
                          <wps:spPr bwMode="auto">
                            <a:xfrm>
                              <a:off x="11524" y="12685"/>
                              <a:ext cx="101" cy="490"/>
                            </a:xfrm>
                            <a:custGeom>
                              <a:avLst/>
                              <a:gdLst>
                                <a:gd name="T0" fmla="+- 0 11524 11524"/>
                                <a:gd name="T1" fmla="*/ T0 w 101"/>
                                <a:gd name="T2" fmla="+- 0 13175 12685"/>
                                <a:gd name="T3" fmla="*/ 13175 h 490"/>
                                <a:gd name="T4" fmla="+- 0 11625 11524"/>
                                <a:gd name="T5" fmla="*/ T4 w 101"/>
                                <a:gd name="T6" fmla="+- 0 13175 12685"/>
                                <a:gd name="T7" fmla="*/ 13175 h 490"/>
                                <a:gd name="T8" fmla="+- 0 11625 11524"/>
                                <a:gd name="T9" fmla="*/ T8 w 101"/>
                                <a:gd name="T10" fmla="+- 0 12685 12685"/>
                                <a:gd name="T11" fmla="*/ 12685 h 490"/>
                                <a:gd name="T12" fmla="+- 0 11524 11524"/>
                                <a:gd name="T13" fmla="*/ T12 w 101"/>
                                <a:gd name="T14" fmla="+- 0 12685 12685"/>
                                <a:gd name="T15" fmla="*/ 12685 h 490"/>
                                <a:gd name="T16" fmla="+- 0 11524 11524"/>
                                <a:gd name="T17" fmla="*/ T16 w 101"/>
                                <a:gd name="T18" fmla="+- 0 13175 12685"/>
                                <a:gd name="T19" fmla="*/ 13175 h 4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" h="490">
                                  <a:moveTo>
                                    <a:pt x="0" y="490"/>
                                  </a:moveTo>
                                  <a:lnTo>
                                    <a:pt x="101" y="49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B8B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8" name=" 77"/>
                          <wpg:cNvGrpSpPr>
                            <a:grpSpLocks/>
                          </wpg:cNvGrpSpPr>
                          <wpg:grpSpPr bwMode="auto">
                            <a:xfrm>
                              <a:off x="620" y="12685"/>
                              <a:ext cx="101" cy="490"/>
                              <a:chOff x="620" y="12685"/>
                              <a:chExt cx="101" cy="490"/>
                            </a:xfrm>
                          </wpg:grpSpPr>
                          <wps:wsp>
                            <wps:cNvPr id="59" name=" 90"/>
                            <wps:cNvSpPr>
                              <a:spLocks/>
                            </wps:cNvSpPr>
                            <wps:spPr bwMode="auto">
                              <a:xfrm>
                                <a:off x="620" y="12685"/>
                                <a:ext cx="101" cy="490"/>
                              </a:xfrm>
                              <a:custGeom>
                                <a:avLst/>
                                <a:gdLst>
                                  <a:gd name="T0" fmla="+- 0 620 620"/>
                                  <a:gd name="T1" fmla="*/ T0 w 101"/>
                                  <a:gd name="T2" fmla="+- 0 13175 12685"/>
                                  <a:gd name="T3" fmla="*/ 13175 h 490"/>
                                  <a:gd name="T4" fmla="+- 0 720 620"/>
                                  <a:gd name="T5" fmla="*/ T4 w 101"/>
                                  <a:gd name="T6" fmla="+- 0 13175 12685"/>
                                  <a:gd name="T7" fmla="*/ 13175 h 490"/>
                                  <a:gd name="T8" fmla="+- 0 720 620"/>
                                  <a:gd name="T9" fmla="*/ T8 w 101"/>
                                  <a:gd name="T10" fmla="+- 0 12685 12685"/>
                                  <a:gd name="T11" fmla="*/ 12685 h 490"/>
                                  <a:gd name="T12" fmla="+- 0 620 620"/>
                                  <a:gd name="T13" fmla="*/ T12 w 101"/>
                                  <a:gd name="T14" fmla="+- 0 12685 12685"/>
                                  <a:gd name="T15" fmla="*/ 12685 h 490"/>
                                  <a:gd name="T16" fmla="+- 0 620 620"/>
                                  <a:gd name="T17" fmla="*/ T16 w 101"/>
                                  <a:gd name="T18" fmla="+- 0 13175 12685"/>
                                  <a:gd name="T19" fmla="*/ 13175 h 49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1" h="490">
                                    <a:moveTo>
                                      <a:pt x="0" y="490"/>
                                    </a:moveTo>
                                    <a:lnTo>
                                      <a:pt x="100" y="49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9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4B8B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0" name=" 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0" y="12685"/>
                                <a:ext cx="10804" cy="490"/>
                                <a:chOff x="720" y="12685"/>
                                <a:chExt cx="10804" cy="490"/>
                              </a:xfrm>
                            </wpg:grpSpPr>
                            <wps:wsp>
                              <wps:cNvPr id="61" name="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20" y="12685"/>
                                  <a:ext cx="10804" cy="490"/>
                                </a:xfrm>
                                <a:custGeom>
                                  <a:avLst/>
                                  <a:gdLst>
                                    <a:gd name="T0" fmla="+- 0 720 720"/>
                                    <a:gd name="T1" fmla="*/ T0 w 10804"/>
                                    <a:gd name="T2" fmla="+- 0 13175 12685"/>
                                    <a:gd name="T3" fmla="*/ 13175 h 490"/>
                                    <a:gd name="T4" fmla="+- 0 11524 720"/>
                                    <a:gd name="T5" fmla="*/ T4 w 10804"/>
                                    <a:gd name="T6" fmla="+- 0 13175 12685"/>
                                    <a:gd name="T7" fmla="*/ 13175 h 490"/>
                                    <a:gd name="T8" fmla="+- 0 11524 720"/>
                                    <a:gd name="T9" fmla="*/ T8 w 10804"/>
                                    <a:gd name="T10" fmla="+- 0 12685 12685"/>
                                    <a:gd name="T11" fmla="*/ 12685 h 490"/>
                                    <a:gd name="T12" fmla="+- 0 720 720"/>
                                    <a:gd name="T13" fmla="*/ T12 w 10804"/>
                                    <a:gd name="T14" fmla="+- 0 12685 12685"/>
                                    <a:gd name="T15" fmla="*/ 12685 h 490"/>
                                    <a:gd name="T16" fmla="+- 0 720 720"/>
                                    <a:gd name="T17" fmla="*/ T16 w 10804"/>
                                    <a:gd name="T18" fmla="+- 0 13175 12685"/>
                                    <a:gd name="T19" fmla="*/ 13175 h 49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0804" h="490">
                                      <a:moveTo>
                                        <a:pt x="0" y="490"/>
                                      </a:moveTo>
                                      <a:lnTo>
                                        <a:pt x="10804" y="490"/>
                                      </a:lnTo>
                                      <a:lnTo>
                                        <a:pt x="108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9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B8B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2" name=" 7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0" y="13110"/>
                                  <a:ext cx="3899" cy="0"/>
                                  <a:chOff x="720" y="13110"/>
                                  <a:chExt cx="3899" cy="0"/>
                                </a:xfrm>
                              </wpg:grpSpPr>
                              <wps:wsp>
                                <wps:cNvPr id="63" name=" 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0" y="13110"/>
                                    <a:ext cx="3899" cy="0"/>
                                  </a:xfrm>
                                  <a:custGeom>
                                    <a:avLst/>
                                    <a:gdLst>
                                      <a:gd name="T0" fmla="+- 0 720 720"/>
                                      <a:gd name="T1" fmla="*/ T0 w 3899"/>
                                      <a:gd name="T2" fmla="+- 0 4619 720"/>
                                      <a:gd name="T3" fmla="*/ T2 w 389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3899">
                                        <a:moveTo>
                                          <a:pt x="0" y="0"/>
                                        </a:moveTo>
                                        <a:lnTo>
                                          <a:pt x="389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260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64" name=" 8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15" y="12681"/>
                                    <a:ext cx="11015" cy="0"/>
                                    <a:chOff x="615" y="12681"/>
                                    <a:chExt cx="11015" cy="0"/>
                                  </a:xfrm>
                                </wpg:grpSpPr>
                                <wps:wsp>
                                  <wps:cNvPr id="65" name=" 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15" y="12681"/>
                                      <a:ext cx="11015" cy="0"/>
                                    </a:xfrm>
                                    <a:custGeom>
                                      <a:avLst/>
                                      <a:gdLst>
                                        <a:gd name="T0" fmla="+- 0 615 615"/>
                                        <a:gd name="T1" fmla="*/ T0 w 11015"/>
                                        <a:gd name="T2" fmla="+- 0 11630 615"/>
                                        <a:gd name="T3" fmla="*/ T2 w 11015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1015">
                                          <a:moveTo>
                                            <a:pt x="0" y="0"/>
                                          </a:moveTo>
                                          <a:lnTo>
                                            <a:pt x="11015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367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66" name=" 8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10" y="12676"/>
                                      <a:ext cx="0" cy="509"/>
                                      <a:chOff x="610" y="12676"/>
                                      <a:chExt cx="0" cy="509"/>
                                    </a:xfrm>
                                  </wpg:grpSpPr>
                                  <wps:wsp>
                                    <wps:cNvPr id="67" name="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0" y="12676"/>
                                        <a:ext cx="0" cy="509"/>
                                      </a:xfrm>
                                      <a:custGeom>
                                        <a:avLst/>
                                        <a:gdLst>
                                          <a:gd name="T0" fmla="+- 0 12676 12676"/>
                                          <a:gd name="T1" fmla="*/ 12676 h 509"/>
                                          <a:gd name="T2" fmla="+- 0 13185 12676"/>
                                          <a:gd name="T3" fmla="*/ 13185 h 509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50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509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671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68" name=" 8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15" y="13180"/>
                                        <a:ext cx="11015" cy="0"/>
                                        <a:chOff x="615" y="13180"/>
                                        <a:chExt cx="11015" cy="0"/>
                                      </a:xfrm>
                                    </wpg:grpSpPr>
                                    <wps:wsp>
                                      <wps:cNvPr id="69" name=" 85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615" y="13180"/>
                                          <a:ext cx="11015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615 615"/>
                                            <a:gd name="T1" fmla="*/ T0 w 11015"/>
                                            <a:gd name="T2" fmla="+- 0 11630 615"/>
                                            <a:gd name="T3" fmla="*/ T2 w 1101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1015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1015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366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70" name=" 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35" y="12676"/>
                                          <a:ext cx="0" cy="509"/>
                                          <a:chOff x="11635" y="12676"/>
                                          <a:chExt cx="0" cy="509"/>
                                        </a:xfrm>
                                      </wpg:grpSpPr>
                                      <wps:wsp>
                                        <wps:cNvPr id="71" name=" 84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1635" y="12676"/>
                                            <a:ext cx="0" cy="509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2676 12676"/>
                                              <a:gd name="T1" fmla="*/ 12676 h 509"/>
                                              <a:gd name="T2" fmla="+- 0 13185 12676"/>
                                              <a:gd name="T3" fmla="*/ 13185 h 509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509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509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366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E6CCC1" id=" 75" o:spid="_x0000_s1026" style="position:absolute;margin-left:25.45pt;margin-top:608.2pt;width:551.85pt;height:26.05pt;z-index:-251659264;mso-position-horizontal-relative:page;mso-position-vertical-relative:page" coordorigin="604,12670" coordsize="11037,52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">
                <v:group id=" 76" o:spid="_x0000_s1027" style="position:absolute;left:11524;top:12685;width:101;height:490" coordorigin="11524,12685" coordsize="101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">
                  <v:shape id=" 91" o:spid="_x0000_s1028" style="position:absolute;left:11524;top:12685;width:101;height:490;visibility:visible;mso-wrap-style:square;v-text-anchor:top" coordsize="101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" path="m,490r101,l101,,,,,490xe" fillcolor="#e4b8b7" stroked="f">
                    <v:path arrowok="t" o:connecttype="custom" o:connectlocs="0,13175;101,13175;101,12685;0,12685;0,13175" o:connectangles="0,0,0,0,0"/>
                  </v:shape>
                  <v:group id=" 77" o:spid="_x0000_s1029" style="position:absolute;left:620;top:12685;width:101;height:490" coordorigin="620,12685" coordsize="101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">
                    <v:shape id=" 90" o:spid="_x0000_s1030" style="position:absolute;left:620;top:12685;width:101;height:490;visibility:visible;mso-wrap-style:square;v-text-anchor:top" coordsize="101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" path="m,490r100,l100,,,,,490xe" fillcolor="#e4b8b7" stroked="f">
                      <v:path arrowok="t" o:connecttype="custom" o:connectlocs="0,13175;100,13175;100,12685;0,12685;0,13175" o:connectangles="0,0,0,0,0"/>
                    </v:shape>
                    <v:group id=" 78" o:spid="_x0000_s1031" style="position:absolute;left:720;top:12685;width:10804;height:490" coordorigin="720,12685" coordsize="10804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">
                      <v:shape id=" 89" o:spid="_x0000_s1032" style="position:absolute;left:720;top:12685;width:10804;height:490;visibility:visible;mso-wrap-style:square;v-text-anchor:top" coordsize="10804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" path="m,490r10804,l10804,,,,,490xe" fillcolor="#e4b8b7" stroked="f">
                        <v:path arrowok="t" o:connecttype="custom" o:connectlocs="0,13175;10804,13175;10804,12685;0,12685;0,13175" o:connectangles="0,0,0,0,0"/>
                      </v:shape>
                      <v:group id=" 79" o:spid="_x0000_s1033" style="position:absolute;left:720;top:13110;width:3899;height:0" coordorigin="720,13110" coordsize="3899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">
                        <v:shape id=" 88" o:spid="_x0000_s1034" style="position:absolute;left:720;top:13110;width:3899;height:0;visibility:visible;mso-wrap-style:square;v-text-anchor:top" coordsize="3899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" path="m,l3899,e" filled="f" strokeweight="1.78pt">
                          <v:path arrowok="t" o:connecttype="custom" o:connectlocs="0,0;3899,0" o:connectangles="0,0"/>
                        </v:shape>
                        <v:group id=" 80" o:spid="_x0000_s1035" style="position:absolute;left:615;top:12681;width:11015;height:0" coordorigin="615,12681" coordsize="1101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">
                          <v:shape id=" 87" o:spid="_x0000_s1036" style="position:absolute;left:615;top:12681;width:11015;height:0;visibility:visible;mso-wrap-style:square;v-text-anchor:top" coordsize="1101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" path="m,l11015,e" filled="f" strokeweight=".20464mm">
                            <v:path arrowok="t" o:connecttype="custom" o:connectlocs="0,0;11015,0" o:connectangles="0,0"/>
                          </v:shape>
                          <v:group id=" 81" o:spid="_x0000_s1037" style="position:absolute;left:610;top:12676;width:0;height:509" coordorigin="610,12676" coordsize="0,5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">
                            <v:shape id=" 86" o:spid="_x0000_s1038" style="position:absolute;left:610;top:12676;width:0;height:509;visibility:visible;mso-wrap-style:square;v-text-anchor:top" coordsize="0,5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" path="m,l,509e" filled="f" strokeweight=".21308mm">
                              <v:path arrowok="t" o:connecttype="custom" o:connectlocs="0,12676;0,13185" o:connectangles="0,0"/>
                            </v:shape>
                            <v:group id=" 82" o:spid="_x0000_s1039" style="position:absolute;left:615;top:13180;width:11015;height:0" coordorigin="615,13180" coordsize="1101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">
                              <v:shape id=" 85" o:spid="_x0000_s1040" style="position:absolute;left:615;top:13180;width:11015;height:0;visibility:visible;mso-wrap-style:square;v-text-anchor:top" coordsize="1101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" path="m,l11015,e" filled="f" strokeweight=".58pt">
                                <v:path arrowok="t" o:connecttype="custom" o:connectlocs="0,0;11015,0" o:connectangles="0,0"/>
                              </v:shape>
                              <v:group id=" 83" o:spid="_x0000_s1041" style="position:absolute;left:11635;top:12676;width:0;height:509" coordorigin="11635,12676" coordsize="0,5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">
                                <v:shape id=" 84" o:spid="_x0000_s1042" style="position:absolute;left:11635;top:12676;width:0;height:509;visibility:visible;mso-wrap-style:square;v-text-anchor:top" coordsize="0,5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" path="m,l,509e" filled="f" strokeweight=".58pt">
                                  <v:path arrowok="t" o:connecttype="custom" o:connectlocs="0,12676;0,13185" o:connectangles="0,0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CB4A71" w:rsidRDefault="005B0A6D">
      <w:pPr>
        <w:ind w:left="10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I</w:t>
      </w:r>
      <w:r>
        <w:rPr>
          <w:rFonts w:ascii="Calibri" w:eastAsia="Calibri" w:hAnsi="Calibri" w:cs="Calibri"/>
          <w:b/>
          <w:spacing w:val="1"/>
          <w:sz w:val="40"/>
          <w:szCs w:val="40"/>
        </w:rPr>
        <w:t>n</w:t>
      </w:r>
      <w:r>
        <w:rPr>
          <w:rFonts w:ascii="Calibri" w:eastAsia="Calibri" w:hAnsi="Calibri" w:cs="Calibri"/>
          <w:b/>
          <w:spacing w:val="2"/>
          <w:sz w:val="40"/>
          <w:szCs w:val="40"/>
        </w:rPr>
        <w:t>du</w:t>
      </w:r>
      <w:r>
        <w:rPr>
          <w:rFonts w:ascii="Calibri" w:eastAsia="Calibri" w:hAnsi="Calibri" w:cs="Calibri"/>
          <w:b/>
          <w:sz w:val="40"/>
          <w:szCs w:val="40"/>
        </w:rPr>
        <w:t>st</w:t>
      </w:r>
      <w:r>
        <w:rPr>
          <w:rFonts w:ascii="Calibri" w:eastAsia="Calibri" w:hAnsi="Calibri" w:cs="Calibri"/>
          <w:b/>
          <w:spacing w:val="2"/>
          <w:sz w:val="40"/>
          <w:szCs w:val="40"/>
        </w:rPr>
        <w:t>r</w:t>
      </w:r>
      <w:r>
        <w:rPr>
          <w:rFonts w:ascii="Calibri" w:eastAsia="Calibri" w:hAnsi="Calibri" w:cs="Calibri"/>
          <w:b/>
          <w:spacing w:val="-2"/>
          <w:sz w:val="40"/>
          <w:szCs w:val="40"/>
        </w:rPr>
        <w:t>i</w:t>
      </w:r>
      <w:r>
        <w:rPr>
          <w:rFonts w:ascii="Calibri" w:eastAsia="Calibri" w:hAnsi="Calibri" w:cs="Calibri"/>
          <w:b/>
          <w:sz w:val="40"/>
          <w:szCs w:val="40"/>
        </w:rPr>
        <w:t>al</w:t>
      </w:r>
      <w:r>
        <w:rPr>
          <w:rFonts w:ascii="Calibri" w:eastAsia="Calibri" w:hAnsi="Calibri" w:cs="Calibri"/>
          <w:b/>
          <w:spacing w:val="-18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spacing w:val="3"/>
          <w:sz w:val="40"/>
          <w:szCs w:val="40"/>
        </w:rPr>
        <w:t>p</w:t>
      </w:r>
      <w:r>
        <w:rPr>
          <w:rFonts w:ascii="Calibri" w:eastAsia="Calibri" w:hAnsi="Calibri" w:cs="Calibri"/>
          <w:b/>
          <w:spacing w:val="2"/>
          <w:sz w:val="40"/>
          <w:szCs w:val="40"/>
        </w:rPr>
        <w:t>r</w:t>
      </w:r>
      <w:r>
        <w:rPr>
          <w:rFonts w:ascii="Calibri" w:eastAsia="Calibri" w:hAnsi="Calibri" w:cs="Calibri"/>
          <w:b/>
          <w:spacing w:val="1"/>
          <w:sz w:val="40"/>
          <w:szCs w:val="40"/>
        </w:rPr>
        <w:t>o</w:t>
      </w:r>
      <w:r>
        <w:rPr>
          <w:rFonts w:ascii="Calibri" w:eastAsia="Calibri" w:hAnsi="Calibri" w:cs="Calibri"/>
          <w:b/>
          <w:sz w:val="40"/>
          <w:szCs w:val="40"/>
        </w:rPr>
        <w:t>je</w:t>
      </w:r>
      <w:r>
        <w:rPr>
          <w:rFonts w:ascii="Calibri" w:eastAsia="Calibri" w:hAnsi="Calibri" w:cs="Calibri"/>
          <w:b/>
          <w:spacing w:val="1"/>
          <w:sz w:val="40"/>
          <w:szCs w:val="40"/>
        </w:rPr>
        <w:t>c</w:t>
      </w:r>
      <w:r>
        <w:rPr>
          <w:rFonts w:ascii="Calibri" w:eastAsia="Calibri" w:hAnsi="Calibri" w:cs="Calibri"/>
          <w:b/>
          <w:sz w:val="40"/>
          <w:szCs w:val="40"/>
        </w:rPr>
        <w:t>t</w:t>
      </w:r>
      <w:r>
        <w:rPr>
          <w:rFonts w:ascii="Calibri" w:eastAsia="Calibri" w:hAnsi="Calibri" w:cs="Calibri"/>
          <w:b/>
          <w:spacing w:val="-11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spacing w:val="2"/>
          <w:sz w:val="40"/>
          <w:szCs w:val="40"/>
        </w:rPr>
        <w:t>d</w:t>
      </w:r>
      <w:r>
        <w:rPr>
          <w:rFonts w:ascii="Calibri" w:eastAsia="Calibri" w:hAnsi="Calibri" w:cs="Calibri"/>
          <w:b/>
          <w:spacing w:val="-4"/>
          <w:sz w:val="40"/>
          <w:szCs w:val="40"/>
        </w:rPr>
        <w:t>e</w:t>
      </w:r>
      <w:r>
        <w:rPr>
          <w:rFonts w:ascii="Calibri" w:eastAsia="Calibri" w:hAnsi="Calibri" w:cs="Calibri"/>
          <w:b/>
          <w:sz w:val="40"/>
          <w:szCs w:val="40"/>
        </w:rPr>
        <w:t>tail</w:t>
      </w:r>
    </w:p>
    <w:p w:rsidR="00CB4A71" w:rsidRDefault="005B0A6D">
      <w:pPr>
        <w:spacing w:before="5" w:line="300" w:lineRule="exact"/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mbria" w:eastAsia="Cambria" w:hAnsi="Cambria" w:cs="Cambria"/>
          <w:b/>
          <w:spacing w:val="2"/>
          <w:sz w:val="26"/>
          <w:szCs w:val="26"/>
          <w:u w:val="thick" w:color="000000"/>
        </w:rPr>
        <w:t>O</w:t>
      </w:r>
      <w:r>
        <w:rPr>
          <w:rFonts w:ascii="Cambria" w:eastAsia="Cambria" w:hAnsi="Cambria" w:cs="Cambria"/>
          <w:b/>
          <w:sz w:val="26"/>
          <w:szCs w:val="26"/>
          <w:u w:val="thick" w:color="000000"/>
        </w:rPr>
        <w:t>rga</w:t>
      </w:r>
      <w:r>
        <w:rPr>
          <w:rFonts w:ascii="Cambria" w:eastAsia="Cambria" w:hAnsi="Cambria" w:cs="Cambria"/>
          <w:b/>
          <w:spacing w:val="2"/>
          <w:sz w:val="26"/>
          <w:szCs w:val="26"/>
          <w:u w:val="thick" w:color="000000"/>
        </w:rPr>
        <w:t>n</w:t>
      </w:r>
      <w:r>
        <w:rPr>
          <w:rFonts w:ascii="Cambria" w:eastAsia="Cambria" w:hAnsi="Cambria" w:cs="Cambria"/>
          <w:b/>
          <w:sz w:val="26"/>
          <w:szCs w:val="26"/>
          <w:u w:val="thick" w:color="000000"/>
        </w:rPr>
        <w:t>iza</w:t>
      </w:r>
      <w:r>
        <w:rPr>
          <w:rFonts w:ascii="Cambria" w:eastAsia="Cambria" w:hAnsi="Cambria" w:cs="Cambria"/>
          <w:b/>
          <w:spacing w:val="1"/>
          <w:sz w:val="26"/>
          <w:szCs w:val="26"/>
          <w:u w:val="thick" w:color="000000"/>
        </w:rPr>
        <w:t>t</w:t>
      </w:r>
      <w:r>
        <w:rPr>
          <w:rFonts w:ascii="Cambria" w:eastAsia="Cambria" w:hAnsi="Cambria" w:cs="Cambria"/>
          <w:b/>
          <w:sz w:val="26"/>
          <w:szCs w:val="26"/>
          <w:u w:val="thick" w:color="000000"/>
        </w:rPr>
        <w:t>i</w:t>
      </w:r>
      <w:r>
        <w:rPr>
          <w:rFonts w:ascii="Cambria" w:eastAsia="Cambria" w:hAnsi="Cambria" w:cs="Cambria"/>
          <w:b/>
          <w:spacing w:val="1"/>
          <w:sz w:val="26"/>
          <w:szCs w:val="26"/>
          <w:u w:val="thick" w:color="000000"/>
        </w:rPr>
        <w:t>o</w:t>
      </w:r>
      <w:r>
        <w:rPr>
          <w:rFonts w:ascii="Cambria" w:eastAsia="Cambria" w:hAnsi="Cambria" w:cs="Cambria"/>
          <w:b/>
          <w:spacing w:val="2"/>
          <w:sz w:val="26"/>
          <w:szCs w:val="26"/>
          <w:u w:val="thick" w:color="000000"/>
        </w:rPr>
        <w:t>n</w:t>
      </w:r>
      <w:r>
        <w:rPr>
          <w:rFonts w:ascii="Cambria" w:eastAsia="Cambria" w:hAnsi="Cambria" w:cs="Cambria"/>
          <w:b/>
          <w:sz w:val="26"/>
          <w:szCs w:val="26"/>
          <w:u w:val="thick" w:color="000000"/>
        </w:rPr>
        <w:t>:</w:t>
      </w:r>
      <w:r>
        <w:rPr>
          <w:rFonts w:ascii="Cambria" w:eastAsia="Cambria" w:hAnsi="Cambria" w:cs="Cambria"/>
          <w:b/>
          <w:spacing w:val="-16"/>
          <w:sz w:val="26"/>
          <w:szCs w:val="26"/>
          <w:u w:val="thick" w:color="000000"/>
        </w:rPr>
        <w:t xml:space="preserve"> </w:t>
      </w:r>
      <w:r>
        <w:rPr>
          <w:rFonts w:ascii="Cambria" w:eastAsia="Cambria" w:hAnsi="Cambria" w:cs="Cambria"/>
          <w:b/>
          <w:spacing w:val="-56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“</w:t>
      </w:r>
      <w:r>
        <w:rPr>
          <w:rFonts w:ascii="Calibri" w:eastAsia="Calibri" w:hAnsi="Calibri" w:cs="Calibri"/>
          <w:sz w:val="26"/>
          <w:szCs w:val="26"/>
        </w:rPr>
        <w:t>P</w:t>
      </w:r>
      <w:r>
        <w:rPr>
          <w:rFonts w:ascii="Calibri" w:eastAsia="Calibri" w:hAnsi="Calibri" w:cs="Calibri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sz w:val="26"/>
          <w:szCs w:val="26"/>
        </w:rPr>
        <w:t>as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l</w:t>
      </w:r>
      <w:r>
        <w:rPr>
          <w:rFonts w:ascii="Calibri" w:eastAsia="Calibri" w:hAnsi="Calibri" w:cs="Calibri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c</w:t>
      </w:r>
      <w:r>
        <w:rPr>
          <w:rFonts w:ascii="Calibri" w:eastAsia="Calibri" w:hAnsi="Calibri" w:cs="Calibri"/>
          <w:spacing w:val="-1"/>
          <w:sz w:val="26"/>
          <w:szCs w:val="26"/>
        </w:rPr>
        <w:t>h</w:t>
      </w:r>
      <w:r>
        <w:rPr>
          <w:rFonts w:ascii="Calibri" w:eastAsia="Calibri" w:hAnsi="Calibri" w:cs="Calibri"/>
          <w:sz w:val="26"/>
          <w:szCs w:val="26"/>
        </w:rPr>
        <w:t>em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c</w:t>
      </w:r>
      <w:r>
        <w:rPr>
          <w:rFonts w:ascii="Calibri" w:eastAsia="Calibri" w:hAnsi="Calibri" w:cs="Calibri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sz w:val="26"/>
          <w:szCs w:val="26"/>
        </w:rPr>
        <w:t>l</w:t>
      </w:r>
      <w:r>
        <w:rPr>
          <w:rFonts w:ascii="Calibri" w:eastAsia="Calibri" w:hAnsi="Calibri" w:cs="Calibri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m</w:t>
      </w:r>
      <w:r>
        <w:rPr>
          <w:rFonts w:ascii="Calibri" w:eastAsia="Calibri" w:hAnsi="Calibri" w:cs="Calibri"/>
          <w:spacing w:val="-3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sz w:val="26"/>
          <w:szCs w:val="26"/>
        </w:rPr>
        <w:t>d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K</w:t>
      </w:r>
      <w:r>
        <w:rPr>
          <w:rFonts w:ascii="Calibri" w:eastAsia="Calibri" w:hAnsi="Calibri" w:cs="Calibri"/>
          <w:spacing w:val="3"/>
          <w:sz w:val="26"/>
          <w:szCs w:val="26"/>
        </w:rPr>
        <w:t>h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pacing w:val="3"/>
          <w:sz w:val="26"/>
          <w:szCs w:val="26"/>
        </w:rPr>
        <w:t>p</w:t>
      </w:r>
      <w:r>
        <w:rPr>
          <w:rFonts w:ascii="Calibri" w:eastAsia="Calibri" w:hAnsi="Calibri" w:cs="Calibri"/>
          <w:spacing w:val="-2"/>
          <w:sz w:val="26"/>
          <w:szCs w:val="26"/>
        </w:rPr>
        <w:t>oli</w:t>
      </w:r>
      <w:r>
        <w:rPr>
          <w:rFonts w:ascii="Calibri" w:eastAsia="Calibri" w:hAnsi="Calibri" w:cs="Calibri"/>
          <w:sz w:val="26"/>
          <w:szCs w:val="26"/>
        </w:rPr>
        <w:t>”</w:t>
      </w:r>
    </w:p>
    <w:p w:rsidR="00CB4A71" w:rsidRDefault="005B0A6D">
      <w:pPr>
        <w:spacing w:before="7"/>
        <w:ind w:left="46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1  </w:t>
      </w:r>
      <w:r>
        <w:rPr>
          <w:rFonts w:ascii="Calibri" w:eastAsia="Calibri" w:hAnsi="Calibri" w:cs="Calibri"/>
          <w:spacing w:val="5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1"/>
          <w:sz w:val="26"/>
          <w:szCs w:val="26"/>
          <w:u w:val="thick" w:color="000000"/>
        </w:rPr>
        <w:t>P</w:t>
      </w:r>
      <w:r>
        <w:rPr>
          <w:rFonts w:ascii="Calibri" w:eastAsia="Calibri" w:hAnsi="Calibri" w:cs="Calibri"/>
          <w:b/>
          <w:spacing w:val="-1"/>
          <w:sz w:val="26"/>
          <w:szCs w:val="26"/>
          <w:u w:val="thick" w:color="000000"/>
        </w:rPr>
        <w:t>r</w:t>
      </w:r>
      <w:r>
        <w:rPr>
          <w:rFonts w:ascii="Calibri" w:eastAsia="Calibri" w:hAnsi="Calibri" w:cs="Calibri"/>
          <w:b/>
          <w:sz w:val="26"/>
          <w:szCs w:val="26"/>
          <w:u w:val="thick" w:color="000000"/>
        </w:rPr>
        <w:t>o</w:t>
      </w:r>
      <w:r>
        <w:rPr>
          <w:rFonts w:ascii="Calibri" w:eastAsia="Calibri" w:hAnsi="Calibri" w:cs="Calibri"/>
          <w:b/>
          <w:spacing w:val="1"/>
          <w:sz w:val="26"/>
          <w:szCs w:val="26"/>
          <w:u w:val="thick" w:color="000000"/>
        </w:rPr>
        <w:t>j</w:t>
      </w:r>
      <w:r>
        <w:rPr>
          <w:rFonts w:ascii="Calibri" w:eastAsia="Calibri" w:hAnsi="Calibri" w:cs="Calibri"/>
          <w:b/>
          <w:spacing w:val="-1"/>
          <w:sz w:val="26"/>
          <w:szCs w:val="26"/>
          <w:u w:val="thick" w:color="000000"/>
        </w:rPr>
        <w:t>e</w:t>
      </w:r>
      <w:r>
        <w:rPr>
          <w:rFonts w:ascii="Calibri" w:eastAsia="Calibri" w:hAnsi="Calibri" w:cs="Calibri"/>
          <w:b/>
          <w:spacing w:val="2"/>
          <w:sz w:val="26"/>
          <w:szCs w:val="26"/>
          <w:u w:val="thick" w:color="000000"/>
        </w:rPr>
        <w:t>c</w:t>
      </w:r>
      <w:r>
        <w:rPr>
          <w:rFonts w:ascii="Calibri" w:eastAsia="Calibri" w:hAnsi="Calibri" w:cs="Calibri"/>
          <w:b/>
          <w:sz w:val="26"/>
          <w:szCs w:val="26"/>
          <w:u w:val="thick" w:color="000000"/>
        </w:rPr>
        <w:t>t</w:t>
      </w:r>
      <w:r>
        <w:rPr>
          <w:rFonts w:ascii="Calibri" w:eastAsia="Calibri" w:hAnsi="Calibri" w:cs="Calibri"/>
          <w:b/>
          <w:spacing w:val="-8"/>
          <w:sz w:val="26"/>
          <w:szCs w:val="26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6"/>
          <w:szCs w:val="26"/>
          <w:u w:val="thick" w:color="000000"/>
        </w:rPr>
        <w:t>t</w:t>
      </w:r>
      <w:r>
        <w:rPr>
          <w:rFonts w:ascii="Calibri" w:eastAsia="Calibri" w:hAnsi="Calibri" w:cs="Calibri"/>
          <w:b/>
          <w:spacing w:val="-1"/>
          <w:sz w:val="26"/>
          <w:szCs w:val="26"/>
          <w:u w:val="thick" w:color="000000"/>
        </w:rPr>
        <w:t>i</w:t>
      </w:r>
      <w:r>
        <w:rPr>
          <w:rFonts w:ascii="Calibri" w:eastAsia="Calibri" w:hAnsi="Calibri" w:cs="Calibri"/>
          <w:b/>
          <w:spacing w:val="1"/>
          <w:sz w:val="26"/>
          <w:szCs w:val="26"/>
          <w:u w:val="thick" w:color="000000"/>
        </w:rPr>
        <w:t>t</w:t>
      </w:r>
      <w:r>
        <w:rPr>
          <w:rFonts w:ascii="Calibri" w:eastAsia="Calibri" w:hAnsi="Calibri" w:cs="Calibri"/>
          <w:b/>
          <w:spacing w:val="-1"/>
          <w:sz w:val="26"/>
          <w:szCs w:val="26"/>
          <w:u w:val="thick" w:color="000000"/>
        </w:rPr>
        <w:t>le</w:t>
      </w:r>
      <w:r>
        <w:rPr>
          <w:rFonts w:ascii="Calibri" w:eastAsia="Calibri" w:hAnsi="Calibri" w:cs="Calibri"/>
          <w:b/>
          <w:sz w:val="26"/>
          <w:szCs w:val="26"/>
          <w:u w:val="thick" w:color="000000"/>
        </w:rPr>
        <w:t>:</w:t>
      </w:r>
      <w:r>
        <w:rPr>
          <w:rFonts w:ascii="Calibri" w:eastAsia="Calibri" w:hAnsi="Calibri" w:cs="Calibri"/>
          <w:b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“</w:t>
      </w:r>
      <w:r>
        <w:rPr>
          <w:rFonts w:ascii="Calibri" w:eastAsia="Calibri" w:hAnsi="Calibri" w:cs="Calibri"/>
          <w:sz w:val="26"/>
          <w:szCs w:val="26"/>
        </w:rPr>
        <w:t>P</w:t>
      </w:r>
      <w:r>
        <w:rPr>
          <w:rFonts w:ascii="Calibri" w:eastAsia="Calibri" w:hAnsi="Calibri" w:cs="Calibri"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5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sz w:val="26"/>
          <w:szCs w:val="26"/>
        </w:rPr>
        <w:t>u</w:t>
      </w:r>
      <w:r>
        <w:rPr>
          <w:rFonts w:ascii="Calibri" w:eastAsia="Calibri" w:hAnsi="Calibri" w:cs="Calibri"/>
          <w:spacing w:val="4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mat</w:t>
      </w:r>
      <w:r>
        <w:rPr>
          <w:rFonts w:ascii="Calibri" w:eastAsia="Calibri" w:hAnsi="Calibri" w:cs="Calibri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n</w:t>
      </w:r>
      <w:r>
        <w:rPr>
          <w:rFonts w:ascii="Calibri" w:eastAsia="Calibri" w:hAnsi="Calibri" w:cs="Calibri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f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P</w:t>
      </w:r>
      <w:r>
        <w:rPr>
          <w:rFonts w:ascii="Calibri" w:eastAsia="Calibri" w:hAnsi="Calibri" w:cs="Calibri"/>
          <w:spacing w:val="-1"/>
          <w:sz w:val="26"/>
          <w:szCs w:val="26"/>
        </w:rPr>
        <w:t>h</w:t>
      </w:r>
      <w:r>
        <w:rPr>
          <w:rFonts w:ascii="Calibri" w:eastAsia="Calibri" w:hAnsi="Calibri" w:cs="Calibri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l</w:t>
      </w:r>
      <w:r>
        <w:rPr>
          <w:rFonts w:ascii="Calibri" w:eastAsia="Calibri" w:hAnsi="Calibri" w:cs="Calibri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spacing w:val="5"/>
          <w:sz w:val="26"/>
          <w:szCs w:val="26"/>
        </w:rPr>
        <w:t>c</w:t>
      </w:r>
      <w:r>
        <w:rPr>
          <w:rFonts w:ascii="Calibri" w:eastAsia="Calibri" w:hAnsi="Calibri" w:cs="Calibri"/>
          <w:sz w:val="26"/>
          <w:szCs w:val="26"/>
        </w:rPr>
        <w:t>et</w:t>
      </w:r>
      <w:r>
        <w:rPr>
          <w:rFonts w:ascii="Calibri" w:eastAsia="Calibri" w:hAnsi="Calibri" w:cs="Calibri"/>
          <w:spacing w:val="-2"/>
          <w:sz w:val="26"/>
          <w:szCs w:val="26"/>
        </w:rPr>
        <w:t>on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spacing w:val="5"/>
          <w:sz w:val="26"/>
          <w:szCs w:val="26"/>
        </w:rPr>
        <w:t>c</w:t>
      </w:r>
      <w:r>
        <w:rPr>
          <w:rFonts w:ascii="Calibri" w:eastAsia="Calibri" w:hAnsi="Calibri" w:cs="Calibri"/>
          <w:spacing w:val="-2"/>
          <w:sz w:val="26"/>
          <w:szCs w:val="26"/>
        </w:rPr>
        <w:t>ov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sz w:val="26"/>
          <w:szCs w:val="26"/>
        </w:rPr>
        <w:t>y</w:t>
      </w:r>
      <w:r>
        <w:rPr>
          <w:rFonts w:ascii="Calibri" w:eastAsia="Calibri" w:hAnsi="Calibri" w:cs="Calibri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p</w:t>
      </w:r>
      <w:r>
        <w:rPr>
          <w:rFonts w:ascii="Calibri" w:eastAsia="Calibri" w:hAnsi="Calibri" w:cs="Calibri"/>
          <w:spacing w:val="5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j</w:t>
      </w:r>
      <w:r>
        <w:rPr>
          <w:rFonts w:ascii="Calibri" w:eastAsia="Calibri" w:hAnsi="Calibri" w:cs="Calibri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sz w:val="26"/>
          <w:szCs w:val="26"/>
        </w:rPr>
        <w:t>ct</w:t>
      </w:r>
    </w:p>
    <w:p w:rsidR="00CB4A71" w:rsidRDefault="005B0A6D">
      <w:pPr>
        <w:ind w:left="46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2  </w:t>
      </w:r>
      <w:r>
        <w:rPr>
          <w:rFonts w:ascii="Calibri" w:eastAsia="Calibri" w:hAnsi="Calibri" w:cs="Calibri"/>
          <w:spacing w:val="5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1"/>
          <w:sz w:val="26"/>
          <w:szCs w:val="26"/>
          <w:u w:val="thick" w:color="000000"/>
        </w:rPr>
        <w:t>P</w:t>
      </w:r>
      <w:r>
        <w:rPr>
          <w:rFonts w:ascii="Calibri" w:eastAsia="Calibri" w:hAnsi="Calibri" w:cs="Calibri"/>
          <w:b/>
          <w:spacing w:val="-1"/>
          <w:sz w:val="26"/>
          <w:szCs w:val="26"/>
          <w:u w:val="thick" w:color="000000"/>
        </w:rPr>
        <w:t>r</w:t>
      </w:r>
      <w:r>
        <w:rPr>
          <w:rFonts w:ascii="Calibri" w:eastAsia="Calibri" w:hAnsi="Calibri" w:cs="Calibri"/>
          <w:b/>
          <w:sz w:val="26"/>
          <w:szCs w:val="26"/>
          <w:u w:val="thick" w:color="000000"/>
        </w:rPr>
        <w:t>o</w:t>
      </w:r>
      <w:r>
        <w:rPr>
          <w:rFonts w:ascii="Calibri" w:eastAsia="Calibri" w:hAnsi="Calibri" w:cs="Calibri"/>
          <w:b/>
          <w:spacing w:val="1"/>
          <w:sz w:val="26"/>
          <w:szCs w:val="26"/>
          <w:u w:val="thick" w:color="000000"/>
        </w:rPr>
        <w:t>j</w:t>
      </w:r>
      <w:r>
        <w:rPr>
          <w:rFonts w:ascii="Calibri" w:eastAsia="Calibri" w:hAnsi="Calibri" w:cs="Calibri"/>
          <w:b/>
          <w:spacing w:val="-1"/>
          <w:sz w:val="26"/>
          <w:szCs w:val="26"/>
          <w:u w:val="thick" w:color="000000"/>
        </w:rPr>
        <w:t>e</w:t>
      </w:r>
      <w:r>
        <w:rPr>
          <w:rFonts w:ascii="Calibri" w:eastAsia="Calibri" w:hAnsi="Calibri" w:cs="Calibri"/>
          <w:b/>
          <w:spacing w:val="2"/>
          <w:sz w:val="26"/>
          <w:szCs w:val="26"/>
          <w:u w:val="thick" w:color="000000"/>
        </w:rPr>
        <w:t>c</w:t>
      </w:r>
      <w:r>
        <w:rPr>
          <w:rFonts w:ascii="Calibri" w:eastAsia="Calibri" w:hAnsi="Calibri" w:cs="Calibri"/>
          <w:b/>
          <w:sz w:val="26"/>
          <w:szCs w:val="26"/>
          <w:u w:val="thick" w:color="000000"/>
        </w:rPr>
        <w:t>t</w:t>
      </w:r>
      <w:r>
        <w:rPr>
          <w:rFonts w:ascii="Calibri" w:eastAsia="Calibri" w:hAnsi="Calibri" w:cs="Calibri"/>
          <w:b/>
          <w:spacing w:val="-8"/>
          <w:sz w:val="26"/>
          <w:szCs w:val="26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6"/>
          <w:szCs w:val="26"/>
          <w:u w:val="thick" w:color="000000"/>
        </w:rPr>
        <w:t>t</w:t>
      </w:r>
      <w:r>
        <w:rPr>
          <w:rFonts w:ascii="Calibri" w:eastAsia="Calibri" w:hAnsi="Calibri" w:cs="Calibri"/>
          <w:b/>
          <w:spacing w:val="-1"/>
          <w:sz w:val="26"/>
          <w:szCs w:val="26"/>
          <w:u w:val="thick" w:color="000000"/>
        </w:rPr>
        <w:t>i</w:t>
      </w:r>
      <w:r>
        <w:rPr>
          <w:rFonts w:ascii="Calibri" w:eastAsia="Calibri" w:hAnsi="Calibri" w:cs="Calibri"/>
          <w:b/>
          <w:spacing w:val="1"/>
          <w:sz w:val="26"/>
          <w:szCs w:val="26"/>
          <w:u w:val="thick" w:color="000000"/>
        </w:rPr>
        <w:t>t</w:t>
      </w:r>
      <w:r>
        <w:rPr>
          <w:rFonts w:ascii="Calibri" w:eastAsia="Calibri" w:hAnsi="Calibri" w:cs="Calibri"/>
          <w:b/>
          <w:spacing w:val="-1"/>
          <w:sz w:val="26"/>
          <w:szCs w:val="26"/>
          <w:u w:val="thick" w:color="000000"/>
        </w:rPr>
        <w:t>le</w:t>
      </w:r>
      <w:r>
        <w:rPr>
          <w:rFonts w:ascii="Calibri" w:eastAsia="Calibri" w:hAnsi="Calibri" w:cs="Calibri"/>
          <w:b/>
          <w:sz w:val="26"/>
          <w:szCs w:val="26"/>
          <w:u w:val="thick" w:color="000000"/>
        </w:rPr>
        <w:t>:</w:t>
      </w:r>
      <w:r>
        <w:rPr>
          <w:rFonts w:ascii="Calibri" w:eastAsia="Calibri" w:hAnsi="Calibri" w:cs="Calibri"/>
          <w:b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“</w:t>
      </w:r>
      <w:r>
        <w:rPr>
          <w:rFonts w:ascii="Calibri" w:eastAsia="Calibri" w:hAnsi="Calibri" w:cs="Calibri"/>
          <w:sz w:val="26"/>
          <w:szCs w:val="26"/>
        </w:rPr>
        <w:t>N</w:t>
      </w:r>
      <w:r>
        <w:rPr>
          <w:rFonts w:ascii="Calibri" w:eastAsia="Calibri" w:hAnsi="Calibri" w:cs="Calibri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sz w:val="26"/>
          <w:szCs w:val="26"/>
        </w:rPr>
        <w:t>w</w:t>
      </w:r>
      <w:r>
        <w:rPr>
          <w:rFonts w:ascii="Calibri" w:eastAsia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c</w:t>
      </w:r>
      <w:r>
        <w:rPr>
          <w:rFonts w:ascii="Calibri" w:eastAsia="Calibri" w:hAnsi="Calibri" w:cs="Calibri"/>
          <w:spacing w:val="-2"/>
          <w:sz w:val="26"/>
          <w:szCs w:val="26"/>
        </w:rPr>
        <w:t>on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5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l</w:t>
      </w:r>
      <w:r>
        <w:rPr>
          <w:rFonts w:ascii="Calibri" w:eastAsia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p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el</w:t>
      </w:r>
      <w:r>
        <w:rPr>
          <w:rFonts w:ascii="Calibri" w:eastAsia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3"/>
          <w:sz w:val="26"/>
          <w:szCs w:val="26"/>
        </w:rPr>
        <w:t>l</w:t>
      </w:r>
      <w:r>
        <w:rPr>
          <w:rFonts w:ascii="Calibri" w:eastAsia="Calibri" w:hAnsi="Calibri" w:cs="Calibri"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sz w:val="26"/>
          <w:szCs w:val="26"/>
        </w:rPr>
        <w:t>ed</w:t>
      </w:r>
      <w:r>
        <w:rPr>
          <w:rFonts w:ascii="Calibri" w:eastAsia="Calibri" w:hAnsi="Calibri" w:cs="Calibri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&amp;</w:t>
      </w:r>
      <w:r>
        <w:rPr>
          <w:rFonts w:ascii="Calibri" w:eastAsia="Calibri" w:hAnsi="Calibri" w:cs="Calibri"/>
          <w:spacing w:val="2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c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m</w:t>
      </w:r>
      <w:r>
        <w:rPr>
          <w:rFonts w:ascii="Calibri" w:eastAsia="Calibri" w:hAnsi="Calibri" w:cs="Calibri"/>
          <w:spacing w:val="3"/>
          <w:sz w:val="26"/>
          <w:szCs w:val="26"/>
        </w:rPr>
        <w:t>m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g</w:t>
      </w:r>
      <w:r>
        <w:rPr>
          <w:rFonts w:ascii="Calibri" w:eastAsia="Calibri" w:hAnsi="Calibri" w:cs="Calibri"/>
          <w:spacing w:val="-17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P</w:t>
      </w:r>
      <w:r>
        <w:rPr>
          <w:rFonts w:ascii="Calibri" w:eastAsia="Calibri" w:hAnsi="Calibri" w:cs="Calibri"/>
          <w:spacing w:val="3"/>
          <w:sz w:val="26"/>
          <w:szCs w:val="26"/>
        </w:rPr>
        <w:t>h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pacing w:val="4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sz w:val="26"/>
          <w:szCs w:val="26"/>
        </w:rPr>
        <w:t>p</w:t>
      </w:r>
      <w:r>
        <w:rPr>
          <w:rFonts w:ascii="Calibri" w:eastAsia="Calibri" w:hAnsi="Calibri" w:cs="Calibri"/>
          <w:spacing w:val="3"/>
          <w:sz w:val="26"/>
          <w:szCs w:val="26"/>
        </w:rPr>
        <w:t>h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rs</w:t>
      </w:r>
      <w:r>
        <w:rPr>
          <w:rFonts w:ascii="Calibri" w:eastAsia="Calibri" w:hAnsi="Calibri" w:cs="Calibri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sz w:val="26"/>
          <w:szCs w:val="26"/>
        </w:rPr>
        <w:t>p</w:t>
      </w:r>
      <w:r>
        <w:rPr>
          <w:rFonts w:ascii="Calibri" w:eastAsia="Calibri" w:hAnsi="Calibri" w:cs="Calibri"/>
          <w:spacing w:val="-2"/>
          <w:sz w:val="26"/>
          <w:szCs w:val="26"/>
        </w:rPr>
        <w:t>h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ta</w:t>
      </w:r>
      <w:r>
        <w:rPr>
          <w:rFonts w:ascii="Calibri" w:eastAsia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sa</w:t>
      </w:r>
      <w:r>
        <w:rPr>
          <w:rFonts w:ascii="Calibri" w:eastAsia="Calibri" w:hAnsi="Calibri" w:cs="Calibri"/>
          <w:spacing w:val="3"/>
          <w:sz w:val="26"/>
          <w:szCs w:val="26"/>
        </w:rPr>
        <w:t>l</w:t>
      </w:r>
      <w:r>
        <w:rPr>
          <w:rFonts w:ascii="Calibri" w:eastAsia="Calibri" w:hAnsi="Calibri" w:cs="Calibri"/>
          <w:spacing w:val="-2"/>
          <w:sz w:val="26"/>
          <w:szCs w:val="26"/>
        </w:rPr>
        <w:t>ph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sz w:val="26"/>
          <w:szCs w:val="26"/>
        </w:rPr>
        <w:t>p</w:t>
      </w:r>
      <w:r>
        <w:rPr>
          <w:rFonts w:ascii="Calibri" w:eastAsia="Calibri" w:hAnsi="Calibri" w:cs="Calibri"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4"/>
          <w:sz w:val="26"/>
          <w:szCs w:val="26"/>
        </w:rPr>
        <w:t>n</w:t>
      </w:r>
      <w:r>
        <w:rPr>
          <w:rFonts w:ascii="Calibri" w:eastAsia="Calibri" w:hAnsi="Calibri" w:cs="Calibri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sz w:val="26"/>
          <w:szCs w:val="26"/>
        </w:rPr>
        <w:t>”</w:t>
      </w:r>
    </w:p>
    <w:p w:rsidR="00CB4A71" w:rsidRDefault="005B0A6D">
      <w:pPr>
        <w:spacing w:line="300" w:lineRule="exact"/>
        <w:ind w:left="46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position w:val="1"/>
          <w:sz w:val="26"/>
          <w:szCs w:val="26"/>
        </w:rPr>
        <w:t xml:space="preserve">3  </w:t>
      </w:r>
      <w:r>
        <w:rPr>
          <w:rFonts w:ascii="Calibri" w:eastAsia="Calibri" w:hAnsi="Calibri" w:cs="Calibri"/>
          <w:spacing w:val="57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1"/>
          <w:position w:val="1"/>
          <w:sz w:val="26"/>
          <w:szCs w:val="26"/>
          <w:u w:val="thick" w:color="000000"/>
        </w:rPr>
        <w:t>P</w:t>
      </w:r>
      <w:r>
        <w:rPr>
          <w:rFonts w:ascii="Calibri" w:eastAsia="Calibri" w:hAnsi="Calibri" w:cs="Calibri"/>
          <w:b/>
          <w:spacing w:val="-1"/>
          <w:position w:val="1"/>
          <w:sz w:val="26"/>
          <w:szCs w:val="26"/>
          <w:u w:val="thick" w:color="000000"/>
        </w:rPr>
        <w:t>r</w:t>
      </w:r>
      <w:r>
        <w:rPr>
          <w:rFonts w:ascii="Calibri" w:eastAsia="Calibri" w:hAnsi="Calibri" w:cs="Calibri"/>
          <w:b/>
          <w:position w:val="1"/>
          <w:sz w:val="26"/>
          <w:szCs w:val="26"/>
          <w:u w:val="thick" w:color="000000"/>
        </w:rPr>
        <w:t>o</w:t>
      </w:r>
      <w:r>
        <w:rPr>
          <w:rFonts w:ascii="Calibri" w:eastAsia="Calibri" w:hAnsi="Calibri" w:cs="Calibri"/>
          <w:b/>
          <w:spacing w:val="1"/>
          <w:position w:val="1"/>
          <w:sz w:val="26"/>
          <w:szCs w:val="26"/>
          <w:u w:val="thick" w:color="000000"/>
        </w:rPr>
        <w:t>j</w:t>
      </w:r>
      <w:r>
        <w:rPr>
          <w:rFonts w:ascii="Calibri" w:eastAsia="Calibri" w:hAnsi="Calibri" w:cs="Calibri"/>
          <w:b/>
          <w:spacing w:val="-1"/>
          <w:position w:val="1"/>
          <w:sz w:val="26"/>
          <w:szCs w:val="26"/>
          <w:u w:val="thick" w:color="000000"/>
        </w:rPr>
        <w:t>e</w:t>
      </w:r>
      <w:r>
        <w:rPr>
          <w:rFonts w:ascii="Calibri" w:eastAsia="Calibri" w:hAnsi="Calibri" w:cs="Calibri"/>
          <w:b/>
          <w:spacing w:val="2"/>
          <w:position w:val="1"/>
          <w:sz w:val="26"/>
          <w:szCs w:val="26"/>
          <w:u w:val="thick" w:color="000000"/>
        </w:rPr>
        <w:t>c</w:t>
      </w:r>
      <w:r>
        <w:rPr>
          <w:rFonts w:ascii="Calibri" w:eastAsia="Calibri" w:hAnsi="Calibri" w:cs="Calibri"/>
          <w:b/>
          <w:position w:val="1"/>
          <w:sz w:val="26"/>
          <w:szCs w:val="26"/>
          <w:u w:val="thick" w:color="000000"/>
        </w:rPr>
        <w:t>t</w:t>
      </w:r>
      <w:r>
        <w:rPr>
          <w:rFonts w:ascii="Calibri" w:eastAsia="Calibri" w:hAnsi="Calibri" w:cs="Calibri"/>
          <w:b/>
          <w:spacing w:val="-8"/>
          <w:position w:val="1"/>
          <w:sz w:val="26"/>
          <w:szCs w:val="26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1"/>
          <w:position w:val="1"/>
          <w:sz w:val="26"/>
          <w:szCs w:val="26"/>
          <w:u w:val="thick" w:color="000000"/>
        </w:rPr>
        <w:t>t</w:t>
      </w:r>
      <w:r>
        <w:rPr>
          <w:rFonts w:ascii="Calibri" w:eastAsia="Calibri" w:hAnsi="Calibri" w:cs="Calibri"/>
          <w:b/>
          <w:spacing w:val="-1"/>
          <w:position w:val="1"/>
          <w:sz w:val="26"/>
          <w:szCs w:val="26"/>
          <w:u w:val="thick" w:color="000000"/>
        </w:rPr>
        <w:t>i</w:t>
      </w:r>
      <w:r>
        <w:rPr>
          <w:rFonts w:ascii="Calibri" w:eastAsia="Calibri" w:hAnsi="Calibri" w:cs="Calibri"/>
          <w:b/>
          <w:spacing w:val="1"/>
          <w:position w:val="1"/>
          <w:sz w:val="26"/>
          <w:szCs w:val="26"/>
          <w:u w:val="thick" w:color="000000"/>
        </w:rPr>
        <w:t>t</w:t>
      </w:r>
      <w:r>
        <w:rPr>
          <w:rFonts w:ascii="Calibri" w:eastAsia="Calibri" w:hAnsi="Calibri" w:cs="Calibri"/>
          <w:b/>
          <w:spacing w:val="-1"/>
          <w:position w:val="1"/>
          <w:sz w:val="26"/>
          <w:szCs w:val="26"/>
          <w:u w:val="thick" w:color="000000"/>
        </w:rPr>
        <w:t>l</w:t>
      </w:r>
      <w:r>
        <w:rPr>
          <w:rFonts w:ascii="Calibri" w:eastAsia="Calibri" w:hAnsi="Calibri" w:cs="Calibri"/>
          <w:b/>
          <w:spacing w:val="1"/>
          <w:position w:val="1"/>
          <w:sz w:val="26"/>
          <w:szCs w:val="26"/>
          <w:u w:val="thick" w:color="000000"/>
        </w:rPr>
        <w:t>e</w:t>
      </w:r>
      <w:r>
        <w:rPr>
          <w:rFonts w:ascii="Calibri" w:eastAsia="Calibri" w:hAnsi="Calibri" w:cs="Calibri"/>
          <w:b/>
          <w:position w:val="1"/>
          <w:sz w:val="26"/>
          <w:szCs w:val="26"/>
        </w:rPr>
        <w:t>:</w:t>
      </w:r>
      <w:r>
        <w:rPr>
          <w:rFonts w:ascii="Calibri" w:eastAsia="Calibri" w:hAnsi="Calibri" w:cs="Calibri"/>
          <w:b/>
          <w:spacing w:val="52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“</w:t>
      </w:r>
      <w:r>
        <w:rPr>
          <w:rFonts w:ascii="Calibri" w:eastAsia="Calibri" w:hAnsi="Calibri" w:cs="Calibri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-3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u</w:t>
      </w:r>
      <w:r>
        <w:rPr>
          <w:rFonts w:ascii="Calibri" w:eastAsia="Calibri" w:hAnsi="Calibri" w:cs="Calibri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-3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position w:val="1"/>
          <w:sz w:val="26"/>
          <w:szCs w:val="26"/>
        </w:rPr>
        <w:t>m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-11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position w:val="1"/>
          <w:sz w:val="26"/>
          <w:szCs w:val="26"/>
        </w:rPr>
        <w:t>j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position w:val="1"/>
          <w:sz w:val="26"/>
          <w:szCs w:val="26"/>
        </w:rPr>
        <w:t>ct</w:t>
      </w:r>
      <w:r>
        <w:rPr>
          <w:rFonts w:ascii="Calibri" w:eastAsia="Calibri" w:hAnsi="Calibri" w:cs="Calibri"/>
          <w:spacing w:val="-4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fo</w:t>
      </w:r>
      <w:r>
        <w:rPr>
          <w:rFonts w:ascii="Calibri" w:eastAsia="Calibri" w:hAnsi="Calibri" w:cs="Calibri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4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position w:val="1"/>
          <w:sz w:val="26"/>
          <w:szCs w:val="26"/>
        </w:rPr>
        <w:t>ew</w:t>
      </w:r>
      <w:r>
        <w:rPr>
          <w:rFonts w:ascii="Calibri" w:eastAsia="Calibri" w:hAnsi="Calibri" w:cs="Calibri"/>
          <w:spacing w:val="54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26"/>
          <w:szCs w:val="26"/>
        </w:rPr>
        <w:t>I</w:t>
      </w:r>
      <w:r>
        <w:rPr>
          <w:rFonts w:ascii="Calibri" w:eastAsia="Calibri" w:hAnsi="Calibri" w:cs="Calibri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H-</w:t>
      </w:r>
      <w:r>
        <w:rPr>
          <w:rFonts w:ascii="Calibri" w:eastAsia="Calibri" w:hAnsi="Calibri" w:cs="Calibri"/>
          <w:position w:val="1"/>
          <w:sz w:val="26"/>
          <w:szCs w:val="26"/>
        </w:rPr>
        <w:t>2</w:t>
      </w:r>
      <w:r>
        <w:rPr>
          <w:rFonts w:ascii="Calibri" w:eastAsia="Calibri" w:hAnsi="Calibri" w:cs="Calibri"/>
          <w:spacing w:val="-8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o</w:t>
      </w:r>
      <w:r>
        <w:rPr>
          <w:rFonts w:ascii="Calibri" w:eastAsia="Calibri" w:hAnsi="Calibri" w:cs="Calibri"/>
          <w:position w:val="1"/>
          <w:sz w:val="26"/>
          <w:szCs w:val="26"/>
        </w:rPr>
        <w:t>c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e</w:t>
      </w:r>
      <w:r>
        <w:rPr>
          <w:rFonts w:ascii="Calibri" w:eastAsia="Calibri" w:hAnsi="Calibri" w:cs="Calibri"/>
          <w:position w:val="1"/>
          <w:sz w:val="26"/>
          <w:szCs w:val="26"/>
        </w:rPr>
        <w:t>ss</w:t>
      </w:r>
      <w:r>
        <w:rPr>
          <w:rFonts w:ascii="Calibri" w:eastAsia="Calibri" w:hAnsi="Calibri" w:cs="Calibri"/>
          <w:spacing w:val="-10"/>
          <w:position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position w:val="1"/>
          <w:sz w:val="26"/>
          <w:szCs w:val="26"/>
        </w:rPr>
        <w:t>p</w:t>
      </w:r>
      <w:r>
        <w:rPr>
          <w:rFonts w:ascii="Calibri" w:eastAsia="Calibri" w:hAnsi="Calibri" w:cs="Calibri"/>
          <w:spacing w:val="-2"/>
          <w:position w:val="1"/>
          <w:sz w:val="26"/>
          <w:szCs w:val="26"/>
        </w:rPr>
        <w:t>l</w:t>
      </w:r>
      <w:r>
        <w:rPr>
          <w:rFonts w:ascii="Calibri" w:eastAsia="Calibri" w:hAnsi="Calibri" w:cs="Calibri"/>
          <w:position w:val="1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position w:val="1"/>
          <w:sz w:val="26"/>
          <w:szCs w:val="26"/>
        </w:rPr>
        <w:t>n</w:t>
      </w:r>
      <w:r>
        <w:rPr>
          <w:rFonts w:ascii="Calibri" w:eastAsia="Calibri" w:hAnsi="Calibri" w:cs="Calibri"/>
          <w:spacing w:val="1"/>
          <w:position w:val="1"/>
          <w:sz w:val="26"/>
          <w:szCs w:val="26"/>
        </w:rPr>
        <w:t>t</w:t>
      </w:r>
      <w:r>
        <w:rPr>
          <w:rFonts w:ascii="Calibri" w:eastAsia="Calibri" w:hAnsi="Calibri" w:cs="Calibri"/>
          <w:position w:val="1"/>
          <w:sz w:val="26"/>
          <w:szCs w:val="26"/>
        </w:rPr>
        <w:t>”</w:t>
      </w:r>
    </w:p>
    <w:p w:rsidR="005B0A6D" w:rsidRDefault="005B0A6D" w:rsidP="005B0A6D">
      <w:pPr>
        <w:spacing w:before="57"/>
        <w:ind w:left="295" w:right="250"/>
        <w:rPr>
          <w:rFonts w:ascii="Cambria" w:eastAsia="Cambria" w:hAnsi="Cambria" w:cs="Cambria"/>
          <w:b/>
          <w:spacing w:val="2"/>
          <w:sz w:val="26"/>
          <w:szCs w:val="26"/>
          <w:u w:val="thick" w:color="000000"/>
        </w:rPr>
      </w:pPr>
    </w:p>
    <w:p w:rsidR="00CB4A71" w:rsidRDefault="005B0A6D" w:rsidP="005B0A6D">
      <w:pPr>
        <w:spacing w:before="57"/>
        <w:ind w:left="295" w:right="250"/>
        <w:rPr>
          <w:rFonts w:ascii="Calibri" w:eastAsia="Calibri" w:hAnsi="Calibri" w:cs="Calibri"/>
          <w:sz w:val="26"/>
          <w:szCs w:val="26"/>
        </w:rPr>
      </w:pPr>
      <w:r>
        <w:rPr>
          <w:rFonts w:ascii="Cambria" w:eastAsia="Cambria" w:hAnsi="Cambria" w:cs="Cambria"/>
          <w:b/>
          <w:spacing w:val="2"/>
          <w:sz w:val="26"/>
          <w:szCs w:val="26"/>
          <w:u w:val="thick" w:color="000000"/>
        </w:rPr>
        <w:t>O</w:t>
      </w:r>
      <w:r>
        <w:rPr>
          <w:rFonts w:ascii="Cambria" w:eastAsia="Cambria" w:hAnsi="Cambria" w:cs="Cambria"/>
          <w:b/>
          <w:sz w:val="26"/>
          <w:szCs w:val="26"/>
          <w:u w:val="thick" w:color="000000"/>
        </w:rPr>
        <w:t>rga</w:t>
      </w:r>
      <w:r>
        <w:rPr>
          <w:rFonts w:ascii="Cambria" w:eastAsia="Cambria" w:hAnsi="Cambria" w:cs="Cambria"/>
          <w:b/>
          <w:spacing w:val="2"/>
          <w:sz w:val="26"/>
          <w:szCs w:val="26"/>
          <w:u w:val="thick" w:color="000000"/>
        </w:rPr>
        <w:t>n</w:t>
      </w:r>
      <w:r>
        <w:rPr>
          <w:rFonts w:ascii="Cambria" w:eastAsia="Cambria" w:hAnsi="Cambria" w:cs="Cambria"/>
          <w:b/>
          <w:sz w:val="26"/>
          <w:szCs w:val="26"/>
          <w:u w:val="thick" w:color="000000"/>
        </w:rPr>
        <w:t>iza</w:t>
      </w:r>
      <w:r>
        <w:rPr>
          <w:rFonts w:ascii="Cambria" w:eastAsia="Cambria" w:hAnsi="Cambria" w:cs="Cambria"/>
          <w:b/>
          <w:spacing w:val="1"/>
          <w:sz w:val="26"/>
          <w:szCs w:val="26"/>
          <w:u w:val="thick" w:color="000000"/>
        </w:rPr>
        <w:t>t</w:t>
      </w:r>
      <w:r>
        <w:rPr>
          <w:rFonts w:ascii="Cambria" w:eastAsia="Cambria" w:hAnsi="Cambria" w:cs="Cambria"/>
          <w:b/>
          <w:sz w:val="26"/>
          <w:szCs w:val="26"/>
          <w:u w:val="thick" w:color="000000"/>
        </w:rPr>
        <w:t>i</w:t>
      </w:r>
      <w:r>
        <w:rPr>
          <w:rFonts w:ascii="Cambria" w:eastAsia="Cambria" w:hAnsi="Cambria" w:cs="Cambria"/>
          <w:b/>
          <w:spacing w:val="1"/>
          <w:sz w:val="26"/>
          <w:szCs w:val="26"/>
          <w:u w:val="thick" w:color="000000"/>
        </w:rPr>
        <w:t>o</w:t>
      </w:r>
      <w:r>
        <w:rPr>
          <w:rFonts w:ascii="Cambria" w:eastAsia="Cambria" w:hAnsi="Cambria" w:cs="Cambria"/>
          <w:b/>
          <w:spacing w:val="2"/>
          <w:sz w:val="26"/>
          <w:szCs w:val="26"/>
          <w:u w:val="thick" w:color="000000"/>
        </w:rPr>
        <w:t>n</w:t>
      </w:r>
      <w:r>
        <w:rPr>
          <w:rFonts w:ascii="Cambria" w:eastAsia="Cambria" w:hAnsi="Cambria" w:cs="Cambria"/>
          <w:b/>
          <w:sz w:val="26"/>
          <w:szCs w:val="26"/>
          <w:u w:val="thick" w:color="000000"/>
        </w:rPr>
        <w:t>:</w:t>
      </w:r>
      <w:r>
        <w:rPr>
          <w:rFonts w:ascii="Cambria" w:eastAsia="Cambria" w:hAnsi="Cambria" w:cs="Cambria"/>
          <w:b/>
          <w:spacing w:val="-16"/>
          <w:sz w:val="26"/>
          <w:szCs w:val="26"/>
          <w:u w:val="thick" w:color="000000"/>
        </w:rPr>
        <w:t xml:space="preserve"> </w:t>
      </w:r>
      <w:r>
        <w:rPr>
          <w:rFonts w:ascii="Cambria" w:eastAsia="Cambria" w:hAnsi="Cambria" w:cs="Cambria"/>
          <w:b/>
          <w:spacing w:val="-56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“</w:t>
      </w:r>
      <w:r>
        <w:rPr>
          <w:rFonts w:ascii="Calibri" w:eastAsia="Calibri" w:hAnsi="Calibri" w:cs="Calibri"/>
          <w:sz w:val="26"/>
          <w:szCs w:val="26"/>
        </w:rPr>
        <w:t>P</w:t>
      </w:r>
      <w:r>
        <w:rPr>
          <w:rFonts w:ascii="Calibri" w:eastAsia="Calibri" w:hAnsi="Calibri" w:cs="Calibri"/>
          <w:spacing w:val="-2"/>
          <w:sz w:val="26"/>
          <w:szCs w:val="26"/>
        </w:rPr>
        <w:t>idil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te</w:t>
      </w:r>
      <w:r>
        <w:rPr>
          <w:rFonts w:ascii="Calibri" w:eastAsia="Calibri" w:hAnsi="Calibri" w:cs="Calibri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pacing w:val="3"/>
          <w:sz w:val="26"/>
          <w:szCs w:val="26"/>
        </w:rPr>
        <w:t>d</w:t>
      </w:r>
      <w:r>
        <w:rPr>
          <w:rFonts w:ascii="Calibri" w:eastAsia="Calibri" w:hAnsi="Calibri" w:cs="Calibri"/>
          <w:spacing w:val="-2"/>
          <w:sz w:val="26"/>
          <w:szCs w:val="26"/>
        </w:rPr>
        <w:t>u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-1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es</w:t>
      </w:r>
      <w:r>
        <w:rPr>
          <w:rFonts w:ascii="Calibri" w:eastAsia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m</w:t>
      </w:r>
      <w:r>
        <w:rPr>
          <w:rFonts w:ascii="Calibri" w:eastAsia="Calibri" w:hAnsi="Calibri" w:cs="Calibri"/>
          <w:spacing w:val="-3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sz w:val="26"/>
          <w:szCs w:val="26"/>
        </w:rPr>
        <w:t>d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4"/>
          <w:w w:val="99"/>
          <w:sz w:val="26"/>
          <w:szCs w:val="26"/>
        </w:rPr>
        <w:t>M</w:t>
      </w:r>
      <w:r>
        <w:rPr>
          <w:rFonts w:ascii="Calibri" w:eastAsia="Calibri" w:hAnsi="Calibri" w:cs="Calibri"/>
          <w:w w:val="99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w w:val="99"/>
          <w:sz w:val="26"/>
          <w:szCs w:val="26"/>
        </w:rPr>
        <w:t>h</w:t>
      </w:r>
      <w:r>
        <w:rPr>
          <w:rFonts w:ascii="Calibri" w:eastAsia="Calibri" w:hAnsi="Calibri" w:cs="Calibri"/>
          <w:w w:val="99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w w:val="99"/>
          <w:sz w:val="26"/>
          <w:szCs w:val="26"/>
        </w:rPr>
        <w:t>d</w:t>
      </w:r>
      <w:r>
        <w:rPr>
          <w:rFonts w:ascii="Calibri" w:eastAsia="Calibri" w:hAnsi="Calibri" w:cs="Calibri"/>
          <w:w w:val="99"/>
          <w:sz w:val="26"/>
          <w:szCs w:val="26"/>
        </w:rPr>
        <w:t>”</w:t>
      </w:r>
    </w:p>
    <w:p w:rsidR="00CB4A71" w:rsidRDefault="005B0A6D">
      <w:pPr>
        <w:ind w:left="58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1  </w:t>
      </w:r>
      <w:r>
        <w:rPr>
          <w:rFonts w:ascii="Calibri" w:eastAsia="Calibri" w:hAnsi="Calibri" w:cs="Calibri"/>
          <w:spacing w:val="5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1"/>
          <w:sz w:val="26"/>
          <w:szCs w:val="26"/>
          <w:u w:val="thick" w:color="000000"/>
        </w:rPr>
        <w:t>P</w:t>
      </w:r>
      <w:r>
        <w:rPr>
          <w:rFonts w:ascii="Calibri" w:eastAsia="Calibri" w:hAnsi="Calibri" w:cs="Calibri"/>
          <w:b/>
          <w:spacing w:val="-1"/>
          <w:sz w:val="26"/>
          <w:szCs w:val="26"/>
          <w:u w:val="thick" w:color="000000"/>
        </w:rPr>
        <w:t>r</w:t>
      </w:r>
      <w:r>
        <w:rPr>
          <w:rFonts w:ascii="Calibri" w:eastAsia="Calibri" w:hAnsi="Calibri" w:cs="Calibri"/>
          <w:b/>
          <w:sz w:val="26"/>
          <w:szCs w:val="26"/>
          <w:u w:val="thick" w:color="000000"/>
        </w:rPr>
        <w:t>o</w:t>
      </w:r>
      <w:r>
        <w:rPr>
          <w:rFonts w:ascii="Calibri" w:eastAsia="Calibri" w:hAnsi="Calibri" w:cs="Calibri"/>
          <w:b/>
          <w:spacing w:val="1"/>
          <w:sz w:val="26"/>
          <w:szCs w:val="26"/>
          <w:u w:val="thick" w:color="000000"/>
        </w:rPr>
        <w:t>j</w:t>
      </w:r>
      <w:r>
        <w:rPr>
          <w:rFonts w:ascii="Calibri" w:eastAsia="Calibri" w:hAnsi="Calibri" w:cs="Calibri"/>
          <w:b/>
          <w:spacing w:val="-1"/>
          <w:sz w:val="26"/>
          <w:szCs w:val="26"/>
          <w:u w:val="thick" w:color="000000"/>
        </w:rPr>
        <w:t>e</w:t>
      </w:r>
      <w:r>
        <w:rPr>
          <w:rFonts w:ascii="Calibri" w:eastAsia="Calibri" w:hAnsi="Calibri" w:cs="Calibri"/>
          <w:b/>
          <w:spacing w:val="2"/>
          <w:sz w:val="26"/>
          <w:szCs w:val="26"/>
          <w:u w:val="thick" w:color="000000"/>
        </w:rPr>
        <w:t>c</w:t>
      </w:r>
      <w:r>
        <w:rPr>
          <w:rFonts w:ascii="Calibri" w:eastAsia="Calibri" w:hAnsi="Calibri" w:cs="Calibri"/>
          <w:b/>
          <w:sz w:val="26"/>
          <w:szCs w:val="26"/>
          <w:u w:val="thick" w:color="000000"/>
        </w:rPr>
        <w:t>t</w:t>
      </w:r>
      <w:r>
        <w:rPr>
          <w:rFonts w:ascii="Calibri" w:eastAsia="Calibri" w:hAnsi="Calibri" w:cs="Calibri"/>
          <w:b/>
          <w:spacing w:val="-8"/>
          <w:sz w:val="26"/>
          <w:szCs w:val="26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6"/>
          <w:szCs w:val="26"/>
          <w:u w:val="thick" w:color="000000"/>
        </w:rPr>
        <w:t>t</w:t>
      </w:r>
      <w:r>
        <w:rPr>
          <w:rFonts w:ascii="Calibri" w:eastAsia="Calibri" w:hAnsi="Calibri" w:cs="Calibri"/>
          <w:b/>
          <w:spacing w:val="-1"/>
          <w:sz w:val="26"/>
          <w:szCs w:val="26"/>
          <w:u w:val="thick" w:color="000000"/>
        </w:rPr>
        <w:t>i</w:t>
      </w:r>
      <w:r>
        <w:rPr>
          <w:rFonts w:ascii="Calibri" w:eastAsia="Calibri" w:hAnsi="Calibri" w:cs="Calibri"/>
          <w:b/>
          <w:spacing w:val="1"/>
          <w:sz w:val="26"/>
          <w:szCs w:val="26"/>
          <w:u w:val="thick" w:color="000000"/>
        </w:rPr>
        <w:t>t</w:t>
      </w:r>
      <w:r>
        <w:rPr>
          <w:rFonts w:ascii="Calibri" w:eastAsia="Calibri" w:hAnsi="Calibri" w:cs="Calibri"/>
          <w:b/>
          <w:spacing w:val="-1"/>
          <w:sz w:val="26"/>
          <w:szCs w:val="26"/>
          <w:u w:val="thick" w:color="000000"/>
        </w:rPr>
        <w:t>le</w:t>
      </w:r>
      <w:r>
        <w:rPr>
          <w:rFonts w:ascii="Calibri" w:eastAsia="Calibri" w:hAnsi="Calibri" w:cs="Calibri"/>
          <w:b/>
          <w:sz w:val="26"/>
          <w:szCs w:val="26"/>
          <w:u w:val="thick" w:color="000000"/>
        </w:rPr>
        <w:t>:</w:t>
      </w:r>
      <w:r>
        <w:rPr>
          <w:rFonts w:ascii="Calibri" w:eastAsia="Calibri" w:hAnsi="Calibri" w:cs="Calibri"/>
          <w:b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“</w:t>
      </w:r>
      <w:r>
        <w:rPr>
          <w:rFonts w:ascii="Calibri" w:eastAsia="Calibri" w:hAnsi="Calibri" w:cs="Calibri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sz w:val="26"/>
          <w:szCs w:val="26"/>
        </w:rPr>
        <w:t>u</w:t>
      </w:r>
      <w:r>
        <w:rPr>
          <w:rFonts w:ascii="Calibri" w:eastAsia="Calibri" w:hAnsi="Calibri" w:cs="Calibri"/>
          <w:spacing w:val="4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ma</w:t>
      </w:r>
      <w:r>
        <w:rPr>
          <w:rFonts w:ascii="Calibri" w:eastAsia="Calibri" w:hAnsi="Calibri" w:cs="Calibri"/>
          <w:spacing w:val="4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c</w:t>
      </w:r>
      <w:r>
        <w:rPr>
          <w:rFonts w:ascii="Calibri" w:eastAsia="Calibri" w:hAnsi="Calibri" w:cs="Calibri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p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spacing w:val="2"/>
          <w:sz w:val="26"/>
          <w:szCs w:val="26"/>
        </w:rPr>
        <w:t>k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g</w:t>
      </w:r>
      <w:r>
        <w:rPr>
          <w:rFonts w:ascii="Calibri" w:eastAsia="Calibri" w:hAnsi="Calibri" w:cs="Calibri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4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sz w:val="26"/>
          <w:szCs w:val="26"/>
        </w:rPr>
        <w:t>y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sz w:val="26"/>
          <w:szCs w:val="26"/>
        </w:rPr>
        <w:t>em</w:t>
      </w:r>
      <w:r>
        <w:rPr>
          <w:rFonts w:ascii="Calibri" w:eastAsia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u</w:t>
      </w:r>
      <w:r>
        <w:rPr>
          <w:rFonts w:ascii="Calibri" w:eastAsia="Calibri" w:hAnsi="Calibri" w:cs="Calibri"/>
          <w:spacing w:val="8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g</w:t>
      </w:r>
      <w:r>
        <w:rPr>
          <w:rFonts w:ascii="Calibri" w:eastAsia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sz w:val="26"/>
          <w:szCs w:val="26"/>
        </w:rPr>
        <w:t>J</w:t>
      </w:r>
      <w:r>
        <w:rPr>
          <w:rFonts w:ascii="Calibri" w:eastAsia="Calibri" w:hAnsi="Calibri" w:cs="Calibri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sz w:val="26"/>
          <w:szCs w:val="26"/>
        </w:rPr>
        <w:t>L</w:t>
      </w:r>
      <w:r>
        <w:rPr>
          <w:rFonts w:ascii="Calibri" w:eastAsia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w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gh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b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spacing w:val="5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ce</w:t>
      </w:r>
    </w:p>
    <w:p w:rsidR="00CB4A71" w:rsidRDefault="005B0A6D">
      <w:pPr>
        <w:spacing w:line="300" w:lineRule="exact"/>
        <w:ind w:left="58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2  </w:t>
      </w:r>
      <w:r>
        <w:rPr>
          <w:rFonts w:ascii="Calibri" w:eastAsia="Calibri" w:hAnsi="Calibri" w:cs="Calibri"/>
          <w:spacing w:val="5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1"/>
          <w:sz w:val="26"/>
          <w:szCs w:val="26"/>
          <w:u w:val="thick" w:color="000000"/>
        </w:rPr>
        <w:t>P</w:t>
      </w:r>
      <w:r>
        <w:rPr>
          <w:rFonts w:ascii="Calibri" w:eastAsia="Calibri" w:hAnsi="Calibri" w:cs="Calibri"/>
          <w:b/>
          <w:spacing w:val="-1"/>
          <w:sz w:val="26"/>
          <w:szCs w:val="26"/>
          <w:u w:val="thick" w:color="000000"/>
        </w:rPr>
        <w:t>r</w:t>
      </w:r>
      <w:r>
        <w:rPr>
          <w:rFonts w:ascii="Calibri" w:eastAsia="Calibri" w:hAnsi="Calibri" w:cs="Calibri"/>
          <w:b/>
          <w:sz w:val="26"/>
          <w:szCs w:val="26"/>
          <w:u w:val="thick" w:color="000000"/>
        </w:rPr>
        <w:t>o</w:t>
      </w:r>
      <w:r>
        <w:rPr>
          <w:rFonts w:ascii="Calibri" w:eastAsia="Calibri" w:hAnsi="Calibri" w:cs="Calibri"/>
          <w:b/>
          <w:spacing w:val="1"/>
          <w:sz w:val="26"/>
          <w:szCs w:val="26"/>
          <w:u w:val="thick" w:color="000000"/>
        </w:rPr>
        <w:t>j</w:t>
      </w:r>
      <w:r>
        <w:rPr>
          <w:rFonts w:ascii="Calibri" w:eastAsia="Calibri" w:hAnsi="Calibri" w:cs="Calibri"/>
          <w:b/>
          <w:spacing w:val="-1"/>
          <w:sz w:val="26"/>
          <w:szCs w:val="26"/>
          <w:u w:val="thick" w:color="000000"/>
        </w:rPr>
        <w:t>e</w:t>
      </w:r>
      <w:r>
        <w:rPr>
          <w:rFonts w:ascii="Calibri" w:eastAsia="Calibri" w:hAnsi="Calibri" w:cs="Calibri"/>
          <w:b/>
          <w:spacing w:val="2"/>
          <w:sz w:val="26"/>
          <w:szCs w:val="26"/>
          <w:u w:val="thick" w:color="000000"/>
        </w:rPr>
        <w:t>c</w:t>
      </w:r>
      <w:r>
        <w:rPr>
          <w:rFonts w:ascii="Calibri" w:eastAsia="Calibri" w:hAnsi="Calibri" w:cs="Calibri"/>
          <w:b/>
          <w:sz w:val="26"/>
          <w:szCs w:val="26"/>
          <w:u w:val="thick" w:color="000000"/>
        </w:rPr>
        <w:t>t</w:t>
      </w:r>
      <w:r>
        <w:rPr>
          <w:rFonts w:ascii="Calibri" w:eastAsia="Calibri" w:hAnsi="Calibri" w:cs="Calibri"/>
          <w:b/>
          <w:spacing w:val="-8"/>
          <w:sz w:val="26"/>
          <w:szCs w:val="26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6"/>
          <w:szCs w:val="26"/>
          <w:u w:val="thick" w:color="000000"/>
        </w:rPr>
        <w:t>t</w:t>
      </w:r>
      <w:r>
        <w:rPr>
          <w:rFonts w:ascii="Calibri" w:eastAsia="Calibri" w:hAnsi="Calibri" w:cs="Calibri"/>
          <w:b/>
          <w:spacing w:val="-1"/>
          <w:sz w:val="26"/>
          <w:szCs w:val="26"/>
          <w:u w:val="thick" w:color="000000"/>
        </w:rPr>
        <w:t>i</w:t>
      </w:r>
      <w:r>
        <w:rPr>
          <w:rFonts w:ascii="Calibri" w:eastAsia="Calibri" w:hAnsi="Calibri" w:cs="Calibri"/>
          <w:b/>
          <w:spacing w:val="1"/>
          <w:sz w:val="26"/>
          <w:szCs w:val="26"/>
          <w:u w:val="thick" w:color="000000"/>
        </w:rPr>
        <w:t>t</w:t>
      </w:r>
      <w:r>
        <w:rPr>
          <w:rFonts w:ascii="Calibri" w:eastAsia="Calibri" w:hAnsi="Calibri" w:cs="Calibri"/>
          <w:b/>
          <w:spacing w:val="-1"/>
          <w:sz w:val="26"/>
          <w:szCs w:val="26"/>
          <w:u w:val="thick" w:color="000000"/>
        </w:rPr>
        <w:t>le</w:t>
      </w:r>
      <w:r>
        <w:rPr>
          <w:rFonts w:ascii="Calibri" w:eastAsia="Calibri" w:hAnsi="Calibri" w:cs="Calibri"/>
          <w:b/>
          <w:sz w:val="26"/>
          <w:szCs w:val="26"/>
          <w:u w:val="thick" w:color="000000"/>
        </w:rPr>
        <w:t>:</w:t>
      </w:r>
      <w:r>
        <w:rPr>
          <w:rFonts w:ascii="Calibri" w:eastAsia="Calibri" w:hAnsi="Calibri" w:cs="Calibri"/>
          <w:b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“</w:t>
      </w:r>
      <w:r>
        <w:rPr>
          <w:rFonts w:ascii="Calibri" w:eastAsia="Calibri" w:hAnsi="Calibri" w:cs="Calibri"/>
          <w:sz w:val="26"/>
          <w:szCs w:val="26"/>
        </w:rPr>
        <w:t>P</w:t>
      </w:r>
      <w:r>
        <w:rPr>
          <w:rFonts w:ascii="Calibri" w:eastAsia="Calibri" w:hAnsi="Calibri" w:cs="Calibri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j</w:t>
      </w:r>
      <w:r>
        <w:rPr>
          <w:rFonts w:ascii="Calibri" w:eastAsia="Calibri" w:hAnsi="Calibri" w:cs="Calibri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sz w:val="26"/>
          <w:szCs w:val="26"/>
        </w:rPr>
        <w:t>ct</w:t>
      </w:r>
      <w:r>
        <w:rPr>
          <w:rFonts w:ascii="Calibri" w:eastAsia="Calibri" w:hAnsi="Calibri" w:cs="Calibri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f</w:t>
      </w:r>
      <w:r>
        <w:rPr>
          <w:rFonts w:ascii="Calibri" w:eastAsia="Calibri" w:hAnsi="Calibri" w:cs="Calibri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b</w:t>
      </w:r>
      <w:r>
        <w:rPr>
          <w:rFonts w:ascii="Calibri" w:eastAsia="Calibri" w:hAnsi="Calibri" w:cs="Calibri"/>
          <w:spacing w:val="3"/>
          <w:sz w:val="26"/>
          <w:szCs w:val="26"/>
        </w:rPr>
        <w:t>l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w</w:t>
      </w:r>
      <w:r>
        <w:rPr>
          <w:rFonts w:ascii="Calibri" w:eastAsia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sz w:val="26"/>
          <w:szCs w:val="26"/>
        </w:rPr>
        <w:t>d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pacing w:val="2"/>
          <w:sz w:val="26"/>
          <w:szCs w:val="26"/>
        </w:rPr>
        <w:t>w</w:t>
      </w:r>
      <w:r>
        <w:rPr>
          <w:rFonts w:ascii="Calibri" w:eastAsia="Calibri" w:hAnsi="Calibri" w:cs="Calibri"/>
          <w:sz w:val="26"/>
          <w:szCs w:val="26"/>
        </w:rPr>
        <w:t>n</w:t>
      </w:r>
      <w:r>
        <w:rPr>
          <w:rFonts w:ascii="Calibri" w:eastAsia="Calibri" w:hAnsi="Calibri" w:cs="Calibri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v</w:t>
      </w:r>
      <w:r>
        <w:rPr>
          <w:rFonts w:ascii="Calibri" w:eastAsia="Calibri" w:hAnsi="Calibri" w:cs="Calibri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sz w:val="26"/>
          <w:szCs w:val="26"/>
        </w:rPr>
        <w:t>”</w:t>
      </w:r>
    </w:p>
    <w:p w:rsidR="00CB4A71" w:rsidRDefault="00CB4A71">
      <w:pPr>
        <w:spacing w:before="2" w:line="180" w:lineRule="exact"/>
        <w:rPr>
          <w:sz w:val="18"/>
          <w:szCs w:val="18"/>
        </w:rPr>
      </w:pPr>
    </w:p>
    <w:p w:rsidR="00CB4A71" w:rsidRDefault="00CB4A71">
      <w:pPr>
        <w:spacing w:line="200" w:lineRule="exact"/>
      </w:pPr>
    </w:p>
    <w:p w:rsidR="00CB4A71" w:rsidRDefault="00C86C8F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389890</wp:posOffset>
                </wp:positionH>
                <wp:positionV relativeFrom="page">
                  <wp:posOffset>659130</wp:posOffset>
                </wp:positionV>
                <wp:extent cx="7008495" cy="328295"/>
                <wp:effectExtent l="0" t="0" r="1905" b="0"/>
                <wp:wrapNone/>
                <wp:docPr id="40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8495" cy="328295"/>
                          <a:chOff x="604" y="2611"/>
                          <a:chExt cx="11037" cy="517"/>
                        </a:xfrm>
                      </wpg:grpSpPr>
                      <wpg:grpSp>
                        <wpg:cNvPr id="41" name=" 3"/>
                        <wpg:cNvGrpSpPr>
                          <a:grpSpLocks/>
                        </wpg:cNvGrpSpPr>
                        <wpg:grpSpPr bwMode="auto">
                          <a:xfrm>
                            <a:off x="11524" y="2627"/>
                            <a:ext cx="101" cy="485"/>
                            <a:chOff x="11524" y="2627"/>
                            <a:chExt cx="101" cy="485"/>
                          </a:xfrm>
                        </wpg:grpSpPr>
                        <wps:wsp>
                          <wps:cNvPr id="42" name=" 16"/>
                          <wps:cNvSpPr>
                            <a:spLocks/>
                          </wps:cNvSpPr>
                          <wps:spPr bwMode="auto">
                            <a:xfrm>
                              <a:off x="11524" y="2627"/>
                              <a:ext cx="101" cy="485"/>
                            </a:xfrm>
                            <a:custGeom>
                              <a:avLst/>
                              <a:gdLst>
                                <a:gd name="T0" fmla="+- 0 11524 11524"/>
                                <a:gd name="T1" fmla="*/ T0 w 101"/>
                                <a:gd name="T2" fmla="+- 0 3111 2627"/>
                                <a:gd name="T3" fmla="*/ 3111 h 485"/>
                                <a:gd name="T4" fmla="+- 0 11625 11524"/>
                                <a:gd name="T5" fmla="*/ T4 w 101"/>
                                <a:gd name="T6" fmla="+- 0 3111 2627"/>
                                <a:gd name="T7" fmla="*/ 3111 h 485"/>
                                <a:gd name="T8" fmla="+- 0 11625 11524"/>
                                <a:gd name="T9" fmla="*/ T8 w 101"/>
                                <a:gd name="T10" fmla="+- 0 2627 2627"/>
                                <a:gd name="T11" fmla="*/ 2627 h 485"/>
                                <a:gd name="T12" fmla="+- 0 11524 11524"/>
                                <a:gd name="T13" fmla="*/ T12 w 101"/>
                                <a:gd name="T14" fmla="+- 0 2627 2627"/>
                                <a:gd name="T15" fmla="*/ 2627 h 485"/>
                                <a:gd name="T16" fmla="+- 0 11524 11524"/>
                                <a:gd name="T17" fmla="*/ T16 w 101"/>
                                <a:gd name="T18" fmla="+- 0 3111 2627"/>
                                <a:gd name="T19" fmla="*/ 3111 h 4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" h="485">
                                  <a:moveTo>
                                    <a:pt x="0" y="484"/>
                                  </a:moveTo>
                                  <a:lnTo>
                                    <a:pt x="101" y="484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B8B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3" name=" 4"/>
                          <wpg:cNvGrpSpPr>
                            <a:grpSpLocks/>
                          </wpg:cNvGrpSpPr>
                          <wpg:grpSpPr bwMode="auto">
                            <a:xfrm>
                              <a:off x="620" y="2627"/>
                              <a:ext cx="101" cy="485"/>
                              <a:chOff x="620" y="2627"/>
                              <a:chExt cx="101" cy="485"/>
                            </a:xfrm>
                          </wpg:grpSpPr>
                          <wps:wsp>
                            <wps:cNvPr id="44" name=" 15"/>
                            <wps:cNvSpPr>
                              <a:spLocks/>
                            </wps:cNvSpPr>
                            <wps:spPr bwMode="auto">
                              <a:xfrm>
                                <a:off x="620" y="2627"/>
                                <a:ext cx="101" cy="485"/>
                              </a:xfrm>
                              <a:custGeom>
                                <a:avLst/>
                                <a:gdLst>
                                  <a:gd name="T0" fmla="+- 0 620 620"/>
                                  <a:gd name="T1" fmla="*/ T0 w 101"/>
                                  <a:gd name="T2" fmla="+- 0 3111 2627"/>
                                  <a:gd name="T3" fmla="*/ 3111 h 485"/>
                                  <a:gd name="T4" fmla="+- 0 720 620"/>
                                  <a:gd name="T5" fmla="*/ T4 w 101"/>
                                  <a:gd name="T6" fmla="+- 0 3111 2627"/>
                                  <a:gd name="T7" fmla="*/ 3111 h 485"/>
                                  <a:gd name="T8" fmla="+- 0 720 620"/>
                                  <a:gd name="T9" fmla="*/ T8 w 101"/>
                                  <a:gd name="T10" fmla="+- 0 2627 2627"/>
                                  <a:gd name="T11" fmla="*/ 2627 h 485"/>
                                  <a:gd name="T12" fmla="+- 0 620 620"/>
                                  <a:gd name="T13" fmla="*/ T12 w 101"/>
                                  <a:gd name="T14" fmla="+- 0 2627 2627"/>
                                  <a:gd name="T15" fmla="*/ 2627 h 485"/>
                                  <a:gd name="T16" fmla="+- 0 620 620"/>
                                  <a:gd name="T17" fmla="*/ T16 w 101"/>
                                  <a:gd name="T18" fmla="+- 0 3111 2627"/>
                                  <a:gd name="T19" fmla="*/ 3111 h 48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1" h="485">
                                    <a:moveTo>
                                      <a:pt x="0" y="484"/>
                                    </a:moveTo>
                                    <a:lnTo>
                                      <a:pt x="100" y="484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8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4B8B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5" name="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0" y="2627"/>
                                <a:ext cx="10804" cy="485"/>
                                <a:chOff x="720" y="2627"/>
                                <a:chExt cx="10804" cy="485"/>
                              </a:xfrm>
                            </wpg:grpSpPr>
                            <wps:wsp>
                              <wps:cNvPr id="46" name="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720" y="2627"/>
                                  <a:ext cx="10804" cy="485"/>
                                </a:xfrm>
                                <a:custGeom>
                                  <a:avLst/>
                                  <a:gdLst>
                                    <a:gd name="T0" fmla="+- 0 720 720"/>
                                    <a:gd name="T1" fmla="*/ T0 w 10804"/>
                                    <a:gd name="T2" fmla="+- 0 3111 2627"/>
                                    <a:gd name="T3" fmla="*/ 3111 h 485"/>
                                    <a:gd name="T4" fmla="+- 0 11524 720"/>
                                    <a:gd name="T5" fmla="*/ T4 w 10804"/>
                                    <a:gd name="T6" fmla="+- 0 3111 2627"/>
                                    <a:gd name="T7" fmla="*/ 3111 h 485"/>
                                    <a:gd name="T8" fmla="+- 0 11524 720"/>
                                    <a:gd name="T9" fmla="*/ T8 w 10804"/>
                                    <a:gd name="T10" fmla="+- 0 2627 2627"/>
                                    <a:gd name="T11" fmla="*/ 2627 h 485"/>
                                    <a:gd name="T12" fmla="+- 0 720 720"/>
                                    <a:gd name="T13" fmla="*/ T12 w 10804"/>
                                    <a:gd name="T14" fmla="+- 0 2627 2627"/>
                                    <a:gd name="T15" fmla="*/ 2627 h 485"/>
                                    <a:gd name="T16" fmla="+- 0 720 720"/>
                                    <a:gd name="T17" fmla="*/ T16 w 10804"/>
                                    <a:gd name="T18" fmla="+- 0 3111 2627"/>
                                    <a:gd name="T19" fmla="*/ 3111 h 48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0804" h="485">
                                      <a:moveTo>
                                        <a:pt x="0" y="484"/>
                                      </a:moveTo>
                                      <a:lnTo>
                                        <a:pt x="10804" y="484"/>
                                      </a:lnTo>
                                      <a:lnTo>
                                        <a:pt x="108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B8B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7" name="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15" y="2622"/>
                                  <a:ext cx="11015" cy="0"/>
                                  <a:chOff x="615" y="2622"/>
                                  <a:chExt cx="11015" cy="0"/>
                                </a:xfrm>
                              </wpg:grpSpPr>
                              <wps:wsp>
                                <wps:cNvPr id="48" name="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5" y="2622"/>
                                    <a:ext cx="11015" cy="0"/>
                                  </a:xfrm>
                                  <a:custGeom>
                                    <a:avLst/>
                                    <a:gdLst>
                                      <a:gd name="T0" fmla="+- 0 615 615"/>
                                      <a:gd name="T1" fmla="*/ T0 w 11015"/>
                                      <a:gd name="T2" fmla="+- 0 11630 615"/>
                                      <a:gd name="T3" fmla="*/ T2 w 11015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1015">
                                        <a:moveTo>
                                          <a:pt x="0" y="0"/>
                                        </a:moveTo>
                                        <a:lnTo>
                                          <a:pt x="11015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9" name=" 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10" y="2617"/>
                                    <a:ext cx="0" cy="504"/>
                                    <a:chOff x="610" y="2617"/>
                                    <a:chExt cx="0" cy="504"/>
                                  </a:xfrm>
                                </wpg:grpSpPr>
                                <wps:wsp>
                                  <wps:cNvPr id="50" name=" 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10" y="2617"/>
                                      <a:ext cx="0" cy="504"/>
                                    </a:xfrm>
                                    <a:custGeom>
                                      <a:avLst/>
                                      <a:gdLst>
                                        <a:gd name="T0" fmla="+- 0 2617 2617"/>
                                        <a:gd name="T1" fmla="*/ 2617 h 504"/>
                                        <a:gd name="T2" fmla="+- 0 3121 2617"/>
                                        <a:gd name="T3" fmla="*/ 3121 h 504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504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504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671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51" name=" 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15" y="3116"/>
                                      <a:ext cx="11015" cy="0"/>
                                      <a:chOff x="615" y="3116"/>
                                      <a:chExt cx="11015" cy="0"/>
                                    </a:xfrm>
                                  </wpg:grpSpPr>
                                  <wps:wsp>
                                    <wps:cNvPr id="52" name=" 1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5" y="3116"/>
                                        <a:ext cx="11015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615 615"/>
                                          <a:gd name="T1" fmla="*/ T0 w 11015"/>
                                          <a:gd name="T2" fmla="+- 0 11630 615"/>
                                          <a:gd name="T3" fmla="*/ T2 w 11015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01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1015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366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53" name=" 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635" y="2617"/>
                                        <a:ext cx="0" cy="504"/>
                                        <a:chOff x="11635" y="2617"/>
                                        <a:chExt cx="0" cy="504"/>
                                      </a:xfrm>
                                    </wpg:grpSpPr>
                                    <wps:wsp>
                                      <wps:cNvPr id="54" name=" 10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1635" y="2617"/>
                                          <a:ext cx="0" cy="504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2617 2617"/>
                                            <a:gd name="T1" fmla="*/ 2617 h 504"/>
                                            <a:gd name="T2" fmla="+- 0 3121 2617"/>
                                            <a:gd name="T3" fmla="*/ 3121 h 504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504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504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366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9D581F" id=" 2" o:spid="_x0000_s1026" style="position:absolute;margin-left:30.7pt;margin-top:51.9pt;width:551.85pt;height:25.85pt;z-index:-251657216;mso-position-horizontal-relative:page;mso-position-vertical-relative:page" coordorigin="604,2611" coordsize="11037,51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">
                <v:group id=" 3" o:spid="_x0000_s1027" style="position:absolute;left:11524;top:2627;width:101;height:485" coordorigin="11524,2627" coordsize="101,4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">
                  <v:shape id=" 16" o:spid="_x0000_s1028" style="position:absolute;left:11524;top:2627;width:101;height:485;visibility:visible;mso-wrap-style:square;v-text-anchor:top" coordsize="101,4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" path="m,484r101,l101,,,,,484xe" fillcolor="#e4b8b7" stroked="f">
                    <v:path arrowok="t" o:connecttype="custom" o:connectlocs="0,3111;101,3111;101,2627;0,2627;0,3111" o:connectangles="0,0,0,0,0"/>
                  </v:shape>
                  <v:group id=" 4" o:spid="_x0000_s1029" style="position:absolute;left:620;top:2627;width:101;height:485" coordorigin="620,2627" coordsize="101,4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">
                    <v:shape id=" 15" o:spid="_x0000_s1030" style="position:absolute;left:620;top:2627;width:101;height:485;visibility:visible;mso-wrap-style:square;v-text-anchor:top" coordsize="101,4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" path="m,484r100,l100,,,,,484xe" fillcolor="#e4b8b7" stroked="f">
                      <v:path arrowok="t" o:connecttype="custom" o:connectlocs="0,3111;100,3111;100,2627;0,2627;0,3111" o:connectangles="0,0,0,0,0"/>
                    </v:shape>
                    <v:group id=" 5" o:spid="_x0000_s1031" style="position:absolute;left:720;top:2627;width:10804;height:485" coordorigin="720,2627" coordsize="10804,4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">
                      <v:shape id=" 14" o:spid="_x0000_s1032" style="position:absolute;left:720;top:2627;width:10804;height:485;visibility:visible;mso-wrap-style:square;v-text-anchor:top" coordsize="10804,4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" path="m,484r10804,l10804,,,,,484xe" fillcolor="#e4b8b7" stroked="f">
                        <v:path arrowok="t" o:connecttype="custom" o:connectlocs="0,3111;10804,3111;10804,2627;0,2627;0,3111" o:connectangles="0,0,0,0,0"/>
                      </v:shape>
                      <v:group id=" 6" o:spid="_x0000_s1033" style="position:absolute;left:615;top:2622;width:11015;height:0" coordorigin="615,2622" coordsize="1101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">
                        <v:shape id=" 13" o:spid="_x0000_s1034" style="position:absolute;left:615;top:2622;width:11015;height:0;visibility:visible;mso-wrap-style:square;v-text-anchor:top" coordsize="1101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" path="m,l11015,e" filled="f" strokeweight=".58pt">
                          <v:path arrowok="t" o:connecttype="custom" o:connectlocs="0,0;11015,0" o:connectangles="0,0"/>
                        </v:shape>
                        <v:group id=" 7" o:spid="_x0000_s1035" style="position:absolute;left:610;top:2617;width:0;height:504" coordorigin="610,2617" coordsize="0,50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">
                          <v:shape id=" 12" o:spid="_x0000_s1036" style="position:absolute;left:610;top:2617;width:0;height:504;visibility:visible;mso-wrap-style:square;v-text-anchor:top" coordsize="0,50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" path="m,l,504e" filled="f" strokeweight=".21308mm">
                            <v:path arrowok="t" o:connecttype="custom" o:connectlocs="0,2617;0,3121" o:connectangles="0,0"/>
                          </v:shape>
                          <v:group id=" 8" o:spid="_x0000_s1037" style="position:absolute;left:615;top:3116;width:11015;height:0" coordorigin="615,3116" coordsize="1101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">
                            <v:shape id=" 11" o:spid="_x0000_s1038" style="position:absolute;left:615;top:3116;width:11015;height:0;visibility:visible;mso-wrap-style:square;v-text-anchor:top" coordsize="1101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" path="m,l11015,e" filled="f" strokeweight=".58pt">
                              <v:path arrowok="t" o:connecttype="custom" o:connectlocs="0,0;11015,0" o:connectangles="0,0"/>
                            </v:shape>
                            <v:group id=" 9" o:spid="_x0000_s1039" style="position:absolute;left:11635;top:2617;width:0;height:504" coordorigin="11635,2617" coordsize="0,50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">
                              <v:shape id=" 10" o:spid="_x0000_s1040" style="position:absolute;left:11635;top:2617;width:0;height:504;visibility:visible;mso-wrap-style:square;v-text-anchor:top" coordsize="0,50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" path="m,l,504e" filled="f" strokeweight=".58pt">
                                <v:path arrowok="t" o:connecttype="custom" o:connectlocs="0,2617;0,3121" o:connectangles="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CB4A71" w:rsidRDefault="005B0A6D">
      <w:pPr>
        <w:spacing w:line="440" w:lineRule="exact"/>
        <w:ind w:left="2117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spacing w:val="-2"/>
          <w:position w:val="1"/>
          <w:sz w:val="40"/>
          <w:szCs w:val="40"/>
          <w:u w:val="double" w:color="000000"/>
        </w:rPr>
        <w:t>A</w:t>
      </w:r>
      <w:r>
        <w:rPr>
          <w:rFonts w:ascii="Calibri" w:eastAsia="Calibri" w:hAnsi="Calibri" w:cs="Calibri"/>
          <w:b/>
          <w:spacing w:val="1"/>
          <w:position w:val="1"/>
          <w:sz w:val="40"/>
          <w:szCs w:val="40"/>
          <w:u w:val="double" w:color="000000"/>
        </w:rPr>
        <w:t>c</w:t>
      </w:r>
      <w:r>
        <w:rPr>
          <w:rFonts w:ascii="Calibri" w:eastAsia="Calibri" w:hAnsi="Calibri" w:cs="Calibri"/>
          <w:b/>
          <w:position w:val="1"/>
          <w:sz w:val="40"/>
          <w:szCs w:val="40"/>
          <w:u w:val="double" w:color="000000"/>
        </w:rPr>
        <w:t>a</w:t>
      </w:r>
      <w:r>
        <w:rPr>
          <w:rFonts w:ascii="Calibri" w:eastAsia="Calibri" w:hAnsi="Calibri" w:cs="Calibri"/>
          <w:b/>
          <w:spacing w:val="2"/>
          <w:position w:val="1"/>
          <w:sz w:val="40"/>
          <w:szCs w:val="40"/>
          <w:u w:val="double" w:color="000000"/>
        </w:rPr>
        <w:t>d</w:t>
      </w:r>
      <w:r>
        <w:rPr>
          <w:rFonts w:ascii="Calibri" w:eastAsia="Calibri" w:hAnsi="Calibri" w:cs="Calibri"/>
          <w:b/>
          <w:spacing w:val="1"/>
          <w:position w:val="1"/>
          <w:sz w:val="40"/>
          <w:szCs w:val="40"/>
          <w:u w:val="double" w:color="000000"/>
        </w:rPr>
        <w:t>e</w:t>
      </w:r>
      <w:r>
        <w:rPr>
          <w:rFonts w:ascii="Calibri" w:eastAsia="Calibri" w:hAnsi="Calibri" w:cs="Calibri"/>
          <w:b/>
          <w:spacing w:val="2"/>
          <w:position w:val="1"/>
          <w:sz w:val="40"/>
          <w:szCs w:val="40"/>
          <w:u w:val="double" w:color="000000"/>
        </w:rPr>
        <w:t>m</w:t>
      </w:r>
      <w:r>
        <w:rPr>
          <w:rFonts w:ascii="Calibri" w:eastAsia="Calibri" w:hAnsi="Calibri" w:cs="Calibri"/>
          <w:b/>
          <w:spacing w:val="-2"/>
          <w:position w:val="1"/>
          <w:sz w:val="40"/>
          <w:szCs w:val="40"/>
          <w:u w:val="double" w:color="000000"/>
        </w:rPr>
        <w:t>i</w:t>
      </w:r>
      <w:r>
        <w:rPr>
          <w:rFonts w:ascii="Calibri" w:eastAsia="Calibri" w:hAnsi="Calibri" w:cs="Calibri"/>
          <w:b/>
          <w:position w:val="1"/>
          <w:sz w:val="40"/>
          <w:szCs w:val="40"/>
          <w:u w:val="double" w:color="000000"/>
        </w:rPr>
        <w:t>c</w:t>
      </w:r>
      <w:r>
        <w:rPr>
          <w:rFonts w:ascii="Calibri" w:eastAsia="Calibri" w:hAnsi="Calibri" w:cs="Calibri"/>
          <w:b/>
          <w:spacing w:val="-16"/>
          <w:position w:val="1"/>
          <w:sz w:val="40"/>
          <w:szCs w:val="40"/>
          <w:u w:val="double" w:color="000000"/>
        </w:rPr>
        <w:t xml:space="preserve"> </w:t>
      </w:r>
      <w:r>
        <w:rPr>
          <w:rFonts w:ascii="Calibri" w:eastAsia="Calibri" w:hAnsi="Calibri" w:cs="Calibri"/>
          <w:b/>
          <w:position w:val="1"/>
          <w:sz w:val="40"/>
          <w:szCs w:val="40"/>
          <w:u w:val="double" w:color="000000"/>
        </w:rPr>
        <w:t>De</w:t>
      </w:r>
      <w:r>
        <w:rPr>
          <w:rFonts w:ascii="Calibri" w:eastAsia="Calibri" w:hAnsi="Calibri" w:cs="Calibri"/>
          <w:b/>
          <w:spacing w:val="1"/>
          <w:position w:val="1"/>
          <w:sz w:val="40"/>
          <w:szCs w:val="40"/>
          <w:u w:val="double" w:color="000000"/>
        </w:rPr>
        <w:t>t</w:t>
      </w:r>
      <w:r>
        <w:rPr>
          <w:rFonts w:ascii="Calibri" w:eastAsia="Calibri" w:hAnsi="Calibri" w:cs="Calibri"/>
          <w:b/>
          <w:spacing w:val="5"/>
          <w:position w:val="1"/>
          <w:sz w:val="40"/>
          <w:szCs w:val="40"/>
          <w:u w:val="double" w:color="000000"/>
        </w:rPr>
        <w:t>a</w:t>
      </w:r>
      <w:r>
        <w:rPr>
          <w:rFonts w:ascii="Calibri" w:eastAsia="Calibri" w:hAnsi="Calibri" w:cs="Calibri"/>
          <w:b/>
          <w:spacing w:val="-2"/>
          <w:position w:val="1"/>
          <w:sz w:val="40"/>
          <w:szCs w:val="40"/>
          <w:u w:val="double" w:color="000000"/>
        </w:rPr>
        <w:t>il</w:t>
      </w:r>
      <w:r>
        <w:rPr>
          <w:rFonts w:ascii="Calibri" w:eastAsia="Calibri" w:hAnsi="Calibri" w:cs="Calibri"/>
          <w:b/>
          <w:position w:val="1"/>
          <w:sz w:val="40"/>
          <w:szCs w:val="40"/>
          <w:u w:val="double" w:color="000000"/>
        </w:rPr>
        <w:t>s</w:t>
      </w:r>
    </w:p>
    <w:p w:rsidR="00CB4A71" w:rsidRDefault="00CB4A71">
      <w:pPr>
        <w:spacing w:line="200" w:lineRule="exact"/>
      </w:pPr>
    </w:p>
    <w:p w:rsidR="00CB4A71" w:rsidRDefault="00CB4A71">
      <w:pPr>
        <w:spacing w:line="200" w:lineRule="exact"/>
      </w:pPr>
    </w:p>
    <w:p w:rsidR="00CB4A71" w:rsidRDefault="00CB4A71">
      <w:pPr>
        <w:spacing w:before="7" w:line="280" w:lineRule="exact"/>
        <w:rPr>
          <w:sz w:val="28"/>
          <w:szCs w:val="28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8"/>
        <w:gridCol w:w="3275"/>
        <w:gridCol w:w="2430"/>
        <w:gridCol w:w="903"/>
        <w:gridCol w:w="1709"/>
      </w:tblGrid>
      <w:tr w:rsidR="00CB4A71">
        <w:trPr>
          <w:trHeight w:hRule="exact" w:val="326"/>
        </w:trPr>
        <w:tc>
          <w:tcPr>
            <w:tcW w:w="2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4A71" w:rsidRDefault="005B0A6D">
            <w:pPr>
              <w:spacing w:line="300" w:lineRule="exact"/>
              <w:ind w:left="939" w:right="945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w w:val="99"/>
                <w:position w:val="1"/>
                <w:sz w:val="26"/>
                <w:szCs w:val="26"/>
                <w:u w:val="thick" w:color="000000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w w:val="99"/>
                <w:position w:val="1"/>
                <w:sz w:val="26"/>
                <w:szCs w:val="26"/>
                <w:u w:val="thick" w:color="000000"/>
              </w:rPr>
              <w:t>E</w:t>
            </w:r>
            <w:r>
              <w:rPr>
                <w:rFonts w:ascii="Calibri" w:eastAsia="Calibri" w:hAnsi="Calibri" w:cs="Calibri"/>
                <w:b/>
                <w:w w:val="99"/>
                <w:position w:val="1"/>
                <w:sz w:val="26"/>
                <w:szCs w:val="26"/>
                <w:u w:val="thick" w:color="000000"/>
              </w:rPr>
              <w:t>V</w:t>
            </w:r>
            <w:r>
              <w:rPr>
                <w:rFonts w:ascii="Calibri" w:eastAsia="Calibri" w:hAnsi="Calibri" w:cs="Calibri"/>
                <w:b/>
                <w:spacing w:val="-1"/>
                <w:w w:val="99"/>
                <w:position w:val="1"/>
                <w:sz w:val="26"/>
                <w:szCs w:val="26"/>
                <w:u w:val="thick" w:color="000000"/>
              </w:rPr>
              <w:t>E</w:t>
            </w:r>
            <w:r>
              <w:rPr>
                <w:rFonts w:ascii="Calibri" w:eastAsia="Calibri" w:hAnsi="Calibri" w:cs="Calibri"/>
                <w:b/>
                <w:w w:val="99"/>
                <w:position w:val="1"/>
                <w:sz w:val="26"/>
                <w:szCs w:val="26"/>
                <w:u w:val="thick" w:color="000000"/>
              </w:rPr>
              <w:t>L</w:t>
            </w:r>
          </w:p>
        </w:tc>
        <w:tc>
          <w:tcPr>
            <w:tcW w:w="3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4A71" w:rsidRDefault="005B0A6D">
            <w:pPr>
              <w:spacing w:line="300" w:lineRule="exact"/>
              <w:ind w:left="1074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pacing w:val="-2"/>
                <w:position w:val="1"/>
                <w:sz w:val="26"/>
                <w:szCs w:val="26"/>
                <w:u w:val="thick" w:color="000000"/>
              </w:rPr>
              <w:t>I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6"/>
                <w:szCs w:val="26"/>
                <w:u w:val="thick" w:color="000000"/>
              </w:rPr>
              <w:t>NS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6"/>
                <w:szCs w:val="26"/>
                <w:u w:val="thick" w:color="000000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6"/>
                <w:szCs w:val="26"/>
                <w:u w:val="thick" w:color="000000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6"/>
                <w:szCs w:val="26"/>
                <w:u w:val="thick" w:color="000000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6"/>
                <w:szCs w:val="26"/>
                <w:u w:val="thick" w:color="000000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6"/>
                <w:szCs w:val="26"/>
                <w:u w:val="thick" w:color="000000"/>
              </w:rPr>
              <w:t>T</w:t>
            </w:r>
            <w:r>
              <w:rPr>
                <w:rFonts w:ascii="Calibri" w:eastAsia="Calibri" w:hAnsi="Calibri" w:cs="Calibri"/>
                <w:b/>
                <w:position w:val="1"/>
                <w:sz w:val="26"/>
                <w:szCs w:val="26"/>
                <w:u w:val="thick" w:color="000000"/>
              </w:rPr>
              <w:t>E</w:t>
            </w: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4A71" w:rsidRDefault="005B0A6D">
            <w:pPr>
              <w:spacing w:line="300" w:lineRule="exact"/>
              <w:ind w:left="109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6"/>
                <w:szCs w:val="26"/>
                <w:u w:val="thick" w:color="000000"/>
              </w:rPr>
              <w:t>B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6"/>
                <w:szCs w:val="26"/>
                <w:u w:val="thick" w:color="000000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6"/>
                <w:szCs w:val="26"/>
                <w:u w:val="thick" w:color="000000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6"/>
                <w:szCs w:val="26"/>
                <w:u w:val="thick" w:color="000000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6"/>
                <w:szCs w:val="26"/>
                <w:u w:val="thick" w:color="000000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6"/>
                <w:szCs w:val="26"/>
                <w:u w:val="thick" w:color="000000"/>
              </w:rPr>
              <w:t>/U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6"/>
                <w:szCs w:val="26"/>
                <w:u w:val="thick" w:color="000000"/>
              </w:rPr>
              <w:t>N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6"/>
                <w:szCs w:val="26"/>
                <w:u w:val="thick" w:color="000000"/>
              </w:rPr>
              <w:t>I</w:t>
            </w:r>
            <w:r>
              <w:rPr>
                <w:rFonts w:ascii="Calibri" w:eastAsia="Calibri" w:hAnsi="Calibri" w:cs="Calibri"/>
                <w:b/>
                <w:spacing w:val="5"/>
                <w:position w:val="1"/>
                <w:sz w:val="26"/>
                <w:szCs w:val="26"/>
                <w:u w:val="thick" w:color="000000"/>
              </w:rPr>
              <w:t>V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6"/>
                <w:szCs w:val="26"/>
                <w:u w:val="thick" w:color="000000"/>
              </w:rPr>
              <w:t>ER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6"/>
                <w:szCs w:val="26"/>
                <w:u w:val="thick" w:color="000000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6"/>
                <w:szCs w:val="26"/>
                <w:u w:val="thick" w:color="000000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6"/>
                <w:szCs w:val="26"/>
                <w:u w:val="thick" w:color="000000"/>
              </w:rPr>
              <w:t>T</w:t>
            </w:r>
            <w:r>
              <w:rPr>
                <w:rFonts w:ascii="Calibri" w:eastAsia="Calibri" w:hAnsi="Calibri" w:cs="Calibri"/>
                <w:b/>
                <w:position w:val="1"/>
                <w:sz w:val="26"/>
                <w:szCs w:val="26"/>
                <w:u w:val="thick" w:color="000000"/>
              </w:rPr>
              <w:t>Y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4A71" w:rsidRDefault="005B0A6D">
            <w:pPr>
              <w:spacing w:line="300" w:lineRule="exact"/>
              <w:ind w:left="162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6"/>
                <w:szCs w:val="26"/>
                <w:u w:val="thick" w:color="000000"/>
              </w:rPr>
              <w:t>Y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6"/>
                <w:szCs w:val="26"/>
                <w:u w:val="thick" w:color="000000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6"/>
                <w:szCs w:val="26"/>
                <w:u w:val="thick" w:color="000000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6"/>
                <w:szCs w:val="26"/>
                <w:u w:val="thick" w:color="000000"/>
              </w:rPr>
              <w:t>R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4A71" w:rsidRDefault="005B0A6D">
            <w:pPr>
              <w:spacing w:line="300" w:lineRule="exact"/>
              <w:ind w:left="133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6"/>
                <w:szCs w:val="26"/>
                <w:u w:val="thick" w:color="000000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6"/>
                <w:szCs w:val="26"/>
                <w:u w:val="thick" w:color="000000"/>
              </w:rPr>
              <w:t>ER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6"/>
                <w:szCs w:val="26"/>
                <w:u w:val="thick" w:color="000000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6"/>
                <w:szCs w:val="26"/>
                <w:u w:val="thick" w:color="000000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6"/>
                <w:szCs w:val="26"/>
                <w:u w:val="thick" w:color="000000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6"/>
                <w:szCs w:val="26"/>
                <w:u w:val="thick" w:color="000000"/>
              </w:rPr>
              <w:t>TA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6"/>
                <w:szCs w:val="26"/>
                <w:u w:val="thick" w:color="000000"/>
              </w:rPr>
              <w:t>G</w:t>
            </w:r>
            <w:r>
              <w:rPr>
                <w:rFonts w:ascii="Calibri" w:eastAsia="Calibri" w:hAnsi="Calibri" w:cs="Calibri"/>
                <w:b/>
                <w:position w:val="1"/>
                <w:sz w:val="26"/>
                <w:szCs w:val="26"/>
                <w:u w:val="thick" w:color="000000"/>
              </w:rPr>
              <w:t>E</w:t>
            </w:r>
          </w:p>
        </w:tc>
      </w:tr>
      <w:tr w:rsidR="00CB4A71">
        <w:trPr>
          <w:trHeight w:hRule="exact" w:val="960"/>
        </w:trPr>
        <w:tc>
          <w:tcPr>
            <w:tcW w:w="2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4A71" w:rsidRDefault="005B0A6D">
            <w:pPr>
              <w:spacing w:line="300" w:lineRule="exact"/>
              <w:ind w:left="1054" w:right="1057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pacing w:val="-2"/>
                <w:w w:val="99"/>
                <w:position w:val="1"/>
                <w:sz w:val="26"/>
                <w:szCs w:val="26"/>
              </w:rPr>
              <w:t>B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6"/>
                <w:szCs w:val="26"/>
              </w:rPr>
              <w:t>.</w:t>
            </w:r>
            <w:r>
              <w:rPr>
                <w:rFonts w:ascii="Calibri" w:eastAsia="Calibri" w:hAnsi="Calibri" w:cs="Calibri"/>
                <w:spacing w:val="-2"/>
                <w:w w:val="99"/>
                <w:position w:val="1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w w:val="99"/>
                <w:position w:val="1"/>
                <w:sz w:val="26"/>
                <w:szCs w:val="26"/>
              </w:rPr>
              <w:t>.</w:t>
            </w:r>
          </w:p>
          <w:p w:rsidR="00CB4A71" w:rsidRDefault="005B0A6D">
            <w:pPr>
              <w:spacing w:line="300" w:lineRule="exact"/>
              <w:ind w:left="195" w:right="203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pacing w:val="2"/>
                <w:position w:val="1"/>
                <w:sz w:val="26"/>
                <w:szCs w:val="26"/>
              </w:rPr>
              <w:t>I</w:t>
            </w:r>
            <w:r>
              <w:rPr>
                <w:rFonts w:ascii="Calibri" w:eastAsia="Calibri" w:hAnsi="Calibri" w:cs="Calibri"/>
                <w:w w:val="99"/>
                <w:position w:val="1"/>
                <w:sz w:val="26"/>
                <w:szCs w:val="26"/>
              </w:rPr>
              <w:t>N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6"/>
                <w:szCs w:val="26"/>
              </w:rPr>
              <w:t>S</w:t>
            </w:r>
            <w:r>
              <w:rPr>
                <w:rFonts w:ascii="Calibri" w:eastAsia="Calibri" w:hAnsi="Calibri" w:cs="Calibri"/>
                <w:spacing w:val="-2"/>
                <w:w w:val="99"/>
                <w:position w:val="1"/>
                <w:sz w:val="26"/>
                <w:szCs w:val="26"/>
              </w:rPr>
              <w:t>TR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6"/>
                <w:szCs w:val="26"/>
              </w:rPr>
              <w:t>U</w:t>
            </w:r>
            <w:r>
              <w:rPr>
                <w:rFonts w:ascii="Calibri" w:eastAsia="Calibri" w:hAnsi="Calibri" w:cs="Calibri"/>
                <w:spacing w:val="-1"/>
                <w:w w:val="99"/>
                <w:position w:val="1"/>
                <w:sz w:val="26"/>
                <w:szCs w:val="26"/>
              </w:rPr>
              <w:t>M</w:t>
            </w:r>
            <w:r>
              <w:rPr>
                <w:rFonts w:ascii="Calibri" w:eastAsia="Calibri" w:hAnsi="Calibri" w:cs="Calibri"/>
                <w:spacing w:val="-2"/>
                <w:w w:val="99"/>
                <w:position w:val="1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w w:val="99"/>
                <w:position w:val="1"/>
                <w:sz w:val="26"/>
                <w:szCs w:val="26"/>
              </w:rPr>
              <w:t>N</w:t>
            </w:r>
            <w:r>
              <w:rPr>
                <w:rFonts w:ascii="Calibri" w:eastAsia="Calibri" w:hAnsi="Calibri" w:cs="Calibri"/>
                <w:spacing w:val="-1"/>
                <w:w w:val="99"/>
                <w:position w:val="1"/>
                <w:sz w:val="26"/>
                <w:szCs w:val="26"/>
              </w:rPr>
              <w:t>T</w:t>
            </w:r>
            <w:r>
              <w:rPr>
                <w:rFonts w:ascii="Calibri" w:eastAsia="Calibri" w:hAnsi="Calibri" w:cs="Calibri"/>
                <w:spacing w:val="3"/>
                <w:w w:val="99"/>
                <w:position w:val="1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99"/>
                <w:position w:val="1"/>
                <w:sz w:val="26"/>
                <w:szCs w:val="26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6"/>
                <w:szCs w:val="26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6"/>
                <w:szCs w:val="26"/>
              </w:rPr>
              <w:t>O</w:t>
            </w:r>
            <w:r>
              <w:rPr>
                <w:rFonts w:ascii="Calibri" w:eastAsia="Calibri" w:hAnsi="Calibri" w:cs="Calibri"/>
                <w:w w:val="99"/>
                <w:position w:val="1"/>
                <w:sz w:val="26"/>
                <w:szCs w:val="26"/>
              </w:rPr>
              <w:t>N</w:t>
            </w:r>
          </w:p>
        </w:tc>
        <w:tc>
          <w:tcPr>
            <w:tcW w:w="3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4A71" w:rsidRDefault="005B0A6D">
            <w:pPr>
              <w:spacing w:line="300" w:lineRule="exact"/>
              <w:ind w:left="454" w:right="463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6"/>
                <w:szCs w:val="26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NK</w:t>
            </w:r>
            <w:r>
              <w:rPr>
                <w:rFonts w:ascii="Calibri" w:eastAsia="Calibri" w:hAnsi="Calibri" w:cs="Calibri"/>
                <w:spacing w:val="-1"/>
                <w:position w:val="1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N</w:t>
            </w:r>
            <w:r>
              <w:rPr>
                <w:rFonts w:ascii="Calibri" w:eastAsia="Calibri" w:hAnsi="Calibri" w:cs="Calibri"/>
                <w:spacing w:val="-9"/>
                <w:position w:val="1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9"/>
                <w:position w:val="1"/>
                <w:sz w:val="26"/>
                <w:szCs w:val="26"/>
              </w:rPr>
              <w:t>G</w:t>
            </w:r>
            <w:r>
              <w:rPr>
                <w:rFonts w:ascii="Calibri" w:eastAsia="Calibri" w:hAnsi="Calibri" w:cs="Calibri"/>
                <w:spacing w:val="3"/>
                <w:w w:val="99"/>
                <w:position w:val="1"/>
                <w:sz w:val="26"/>
                <w:szCs w:val="26"/>
              </w:rPr>
              <w:t>Y</w:t>
            </w:r>
            <w:r>
              <w:rPr>
                <w:rFonts w:ascii="Calibri" w:eastAsia="Calibri" w:hAnsi="Calibri" w:cs="Calibri"/>
                <w:spacing w:val="-1"/>
                <w:w w:val="99"/>
                <w:position w:val="1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w w:val="99"/>
                <w:position w:val="1"/>
                <w:sz w:val="26"/>
                <w:szCs w:val="26"/>
              </w:rPr>
              <w:t>N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6"/>
                <w:szCs w:val="26"/>
              </w:rPr>
              <w:t>P</w:t>
            </w:r>
            <w:r>
              <w:rPr>
                <w:rFonts w:ascii="Calibri" w:eastAsia="Calibri" w:hAnsi="Calibri" w:cs="Calibri"/>
                <w:spacing w:val="-2"/>
                <w:w w:val="99"/>
                <w:position w:val="1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spacing w:val="3"/>
                <w:w w:val="99"/>
                <w:position w:val="1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spacing w:val="-2"/>
                <w:w w:val="99"/>
                <w:position w:val="1"/>
                <w:sz w:val="26"/>
                <w:szCs w:val="26"/>
              </w:rPr>
              <w:t>T</w:t>
            </w:r>
            <w:r>
              <w:rPr>
                <w:rFonts w:ascii="Calibri" w:eastAsia="Calibri" w:hAnsi="Calibri" w:cs="Calibri"/>
                <w:w w:val="99"/>
                <w:position w:val="1"/>
                <w:sz w:val="26"/>
                <w:szCs w:val="26"/>
              </w:rPr>
              <w:t>H</w:t>
            </w:r>
          </w:p>
          <w:p w:rsidR="00CB4A71" w:rsidRDefault="005B0A6D">
            <w:pPr>
              <w:ind w:left="143" w:right="15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pacing w:val="1"/>
                <w:sz w:val="26"/>
                <w:szCs w:val="26"/>
              </w:rPr>
              <w:t>COLL</w:t>
            </w:r>
            <w:r>
              <w:rPr>
                <w:rFonts w:ascii="Calibri" w:eastAsia="Calibri" w:hAnsi="Calibri" w:cs="Calibri"/>
                <w:spacing w:val="-1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GE</w:t>
            </w:r>
            <w:r>
              <w:rPr>
                <w:rFonts w:ascii="Calibri" w:eastAsia="Calibri" w:hAnsi="Calibri" w:cs="Calibri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6"/>
                <w:szCs w:val="26"/>
              </w:rPr>
              <w:t>O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99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w w:val="99"/>
                <w:sz w:val="26"/>
                <w:szCs w:val="26"/>
              </w:rPr>
              <w:t>NG</w:t>
            </w:r>
            <w:r>
              <w:rPr>
                <w:rFonts w:ascii="Calibri" w:eastAsia="Calibri" w:hAnsi="Calibri" w:cs="Calibri"/>
                <w:spacing w:val="2"/>
                <w:w w:val="99"/>
                <w:sz w:val="26"/>
                <w:szCs w:val="26"/>
              </w:rPr>
              <w:t>I</w:t>
            </w:r>
            <w:r>
              <w:rPr>
                <w:rFonts w:ascii="Calibri" w:eastAsia="Calibri" w:hAnsi="Calibri" w:cs="Calibri"/>
                <w:w w:val="99"/>
                <w:sz w:val="26"/>
                <w:szCs w:val="26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9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spacing w:val="-2"/>
                <w:w w:val="99"/>
                <w:sz w:val="26"/>
                <w:szCs w:val="26"/>
              </w:rPr>
              <w:t>ER</w:t>
            </w:r>
            <w:r>
              <w:rPr>
                <w:rFonts w:ascii="Calibri" w:eastAsia="Calibri" w:hAnsi="Calibri" w:cs="Calibri"/>
                <w:spacing w:val="2"/>
                <w:sz w:val="26"/>
                <w:szCs w:val="26"/>
              </w:rPr>
              <w:t>I</w:t>
            </w:r>
            <w:r>
              <w:rPr>
                <w:rFonts w:ascii="Calibri" w:eastAsia="Calibri" w:hAnsi="Calibri" w:cs="Calibri"/>
                <w:w w:val="99"/>
                <w:sz w:val="26"/>
                <w:szCs w:val="26"/>
              </w:rPr>
              <w:t>NG, K</w:t>
            </w:r>
            <w:r>
              <w:rPr>
                <w:rFonts w:ascii="Calibri" w:eastAsia="Calibri" w:hAnsi="Calibri" w:cs="Calibri"/>
                <w:spacing w:val="-1"/>
                <w:w w:val="99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99"/>
                <w:sz w:val="26"/>
                <w:szCs w:val="26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99"/>
                <w:sz w:val="26"/>
                <w:szCs w:val="26"/>
              </w:rPr>
              <w:t>J</w:t>
            </w:r>
            <w:r>
              <w:rPr>
                <w:rFonts w:ascii="Calibri" w:eastAsia="Calibri" w:hAnsi="Calibri" w:cs="Calibri"/>
                <w:spacing w:val="3"/>
                <w:w w:val="99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w w:val="99"/>
                <w:sz w:val="26"/>
                <w:szCs w:val="26"/>
              </w:rPr>
              <w:t>T</w:t>
            </w: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4A71" w:rsidRDefault="00CB4A71">
            <w:pPr>
              <w:spacing w:before="3" w:line="100" w:lineRule="exact"/>
              <w:rPr>
                <w:sz w:val="11"/>
                <w:szCs w:val="11"/>
              </w:rPr>
            </w:pPr>
          </w:p>
          <w:p w:rsidR="00CB4A71" w:rsidRDefault="00CB4A71">
            <w:pPr>
              <w:spacing w:line="200" w:lineRule="exact"/>
            </w:pPr>
          </w:p>
          <w:p w:rsidR="00CB4A71" w:rsidRDefault="005B0A6D">
            <w:pPr>
              <w:ind w:left="719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pacing w:val="-1"/>
                <w:sz w:val="26"/>
                <w:szCs w:val="26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6"/>
                <w:szCs w:val="2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6"/>
                <w:szCs w:val="26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6"/>
                <w:szCs w:val="26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I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4A71" w:rsidRDefault="00CB4A71">
            <w:pPr>
              <w:spacing w:before="3" w:line="100" w:lineRule="exact"/>
              <w:rPr>
                <w:sz w:val="11"/>
                <w:szCs w:val="11"/>
              </w:rPr>
            </w:pPr>
          </w:p>
          <w:p w:rsidR="00CB4A71" w:rsidRDefault="00CB4A71">
            <w:pPr>
              <w:spacing w:line="200" w:lineRule="exact"/>
            </w:pPr>
          </w:p>
          <w:p w:rsidR="00CB4A71" w:rsidRDefault="005B0A6D">
            <w:pPr>
              <w:ind w:left="89" w:right="10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pacing w:val="-2"/>
                <w:w w:val="99"/>
                <w:sz w:val="26"/>
                <w:szCs w:val="26"/>
              </w:rPr>
              <w:t>20</w:t>
            </w:r>
            <w:r>
              <w:rPr>
                <w:rFonts w:ascii="Calibri" w:eastAsia="Calibri" w:hAnsi="Calibri" w:cs="Calibri"/>
                <w:spacing w:val="3"/>
                <w:w w:val="99"/>
                <w:sz w:val="26"/>
                <w:szCs w:val="26"/>
              </w:rPr>
              <w:t>1</w:t>
            </w:r>
            <w:r>
              <w:rPr>
                <w:rFonts w:ascii="Calibri" w:eastAsia="Calibri" w:hAnsi="Calibri" w:cs="Calibri"/>
                <w:spacing w:val="-2"/>
                <w:w w:val="99"/>
                <w:sz w:val="26"/>
                <w:szCs w:val="26"/>
              </w:rPr>
              <w:t>4</w:t>
            </w:r>
            <w:r>
              <w:rPr>
                <w:rFonts w:ascii="Calibri" w:eastAsia="Calibri" w:hAnsi="Calibri" w:cs="Calibri"/>
                <w:w w:val="99"/>
                <w:sz w:val="26"/>
                <w:szCs w:val="26"/>
              </w:rPr>
              <w:t>/</w:t>
            </w:r>
          </w:p>
          <w:p w:rsidR="00CB4A71" w:rsidRDefault="005B0A6D">
            <w:pPr>
              <w:spacing w:line="300" w:lineRule="exact"/>
              <w:ind w:left="272" w:right="282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pacing w:val="-2"/>
                <w:w w:val="99"/>
                <w:position w:val="1"/>
                <w:sz w:val="26"/>
                <w:szCs w:val="26"/>
              </w:rPr>
              <w:t>15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4A71" w:rsidRDefault="00CB4A71">
            <w:pPr>
              <w:spacing w:before="3" w:line="100" w:lineRule="exact"/>
              <w:rPr>
                <w:sz w:val="11"/>
                <w:szCs w:val="11"/>
              </w:rPr>
            </w:pPr>
          </w:p>
          <w:p w:rsidR="00CB4A71" w:rsidRDefault="00CB4A71">
            <w:pPr>
              <w:spacing w:line="200" w:lineRule="exact"/>
            </w:pPr>
          </w:p>
          <w:p w:rsidR="00CB4A71" w:rsidRDefault="005B0A6D">
            <w:pPr>
              <w:ind w:left="551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pacing w:val="-2"/>
                <w:sz w:val="26"/>
                <w:szCs w:val="26"/>
              </w:rPr>
              <w:t>62</w:t>
            </w:r>
            <w:r>
              <w:rPr>
                <w:rFonts w:ascii="Calibri" w:eastAsia="Calibri" w:hAnsi="Calibri" w:cs="Calibri"/>
                <w:spacing w:val="1"/>
                <w:sz w:val="26"/>
                <w:szCs w:val="26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6"/>
                <w:szCs w:val="26"/>
              </w:rPr>
              <w:t>4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1</w:t>
            </w:r>
          </w:p>
        </w:tc>
      </w:tr>
      <w:tr w:rsidR="00CB4A71">
        <w:trPr>
          <w:trHeight w:hRule="exact" w:val="965"/>
        </w:trPr>
        <w:tc>
          <w:tcPr>
            <w:tcW w:w="2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4A71" w:rsidRDefault="005B0A6D">
            <w:pPr>
              <w:spacing w:line="300" w:lineRule="exact"/>
              <w:ind w:left="598" w:right="606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6"/>
                <w:szCs w:val="26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6"/>
                <w:szCs w:val="26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6"/>
                <w:szCs w:val="26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6"/>
                <w:szCs w:val="26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6"/>
                <w:szCs w:val="26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spacing w:val="-11"/>
                <w:position w:val="1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6"/>
                <w:szCs w:val="26"/>
              </w:rPr>
              <w:t>I</w:t>
            </w:r>
            <w:r>
              <w:rPr>
                <w:rFonts w:ascii="Calibri" w:eastAsia="Calibri" w:hAnsi="Calibri" w:cs="Calibri"/>
                <w:w w:val="99"/>
                <w:position w:val="1"/>
                <w:sz w:val="26"/>
                <w:szCs w:val="26"/>
              </w:rPr>
              <w:t>N</w:t>
            </w:r>
          </w:p>
          <w:p w:rsidR="00CB4A71" w:rsidRDefault="005B0A6D">
            <w:pPr>
              <w:spacing w:line="300" w:lineRule="exact"/>
              <w:ind w:left="195" w:right="203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pacing w:val="2"/>
                <w:position w:val="1"/>
                <w:sz w:val="26"/>
                <w:szCs w:val="26"/>
              </w:rPr>
              <w:t>I</w:t>
            </w:r>
            <w:r>
              <w:rPr>
                <w:rFonts w:ascii="Calibri" w:eastAsia="Calibri" w:hAnsi="Calibri" w:cs="Calibri"/>
                <w:w w:val="99"/>
                <w:position w:val="1"/>
                <w:sz w:val="26"/>
                <w:szCs w:val="26"/>
              </w:rPr>
              <w:t>N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6"/>
                <w:szCs w:val="26"/>
              </w:rPr>
              <w:t>S</w:t>
            </w:r>
            <w:r>
              <w:rPr>
                <w:rFonts w:ascii="Calibri" w:eastAsia="Calibri" w:hAnsi="Calibri" w:cs="Calibri"/>
                <w:spacing w:val="-2"/>
                <w:w w:val="99"/>
                <w:position w:val="1"/>
                <w:sz w:val="26"/>
                <w:szCs w:val="26"/>
              </w:rPr>
              <w:t>TR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6"/>
                <w:szCs w:val="26"/>
              </w:rPr>
              <w:t>U</w:t>
            </w:r>
            <w:r>
              <w:rPr>
                <w:rFonts w:ascii="Calibri" w:eastAsia="Calibri" w:hAnsi="Calibri" w:cs="Calibri"/>
                <w:spacing w:val="-1"/>
                <w:w w:val="99"/>
                <w:position w:val="1"/>
                <w:sz w:val="26"/>
                <w:szCs w:val="26"/>
              </w:rPr>
              <w:t>M</w:t>
            </w:r>
            <w:r>
              <w:rPr>
                <w:rFonts w:ascii="Calibri" w:eastAsia="Calibri" w:hAnsi="Calibri" w:cs="Calibri"/>
                <w:spacing w:val="-2"/>
                <w:w w:val="99"/>
                <w:position w:val="1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w w:val="99"/>
                <w:position w:val="1"/>
                <w:sz w:val="26"/>
                <w:szCs w:val="26"/>
              </w:rPr>
              <w:t>N</w:t>
            </w:r>
            <w:r>
              <w:rPr>
                <w:rFonts w:ascii="Calibri" w:eastAsia="Calibri" w:hAnsi="Calibri" w:cs="Calibri"/>
                <w:spacing w:val="-1"/>
                <w:w w:val="99"/>
                <w:position w:val="1"/>
                <w:sz w:val="26"/>
                <w:szCs w:val="26"/>
              </w:rPr>
              <w:t>T</w:t>
            </w:r>
            <w:r>
              <w:rPr>
                <w:rFonts w:ascii="Calibri" w:eastAsia="Calibri" w:hAnsi="Calibri" w:cs="Calibri"/>
                <w:spacing w:val="3"/>
                <w:w w:val="99"/>
                <w:position w:val="1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99"/>
                <w:position w:val="1"/>
                <w:sz w:val="26"/>
                <w:szCs w:val="26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6"/>
                <w:szCs w:val="26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6"/>
                <w:szCs w:val="26"/>
              </w:rPr>
              <w:t>O</w:t>
            </w:r>
            <w:r>
              <w:rPr>
                <w:rFonts w:ascii="Calibri" w:eastAsia="Calibri" w:hAnsi="Calibri" w:cs="Calibri"/>
                <w:w w:val="99"/>
                <w:position w:val="1"/>
                <w:sz w:val="26"/>
                <w:szCs w:val="26"/>
              </w:rPr>
              <w:t>N</w:t>
            </w:r>
          </w:p>
          <w:p w:rsidR="00CB4A71" w:rsidRDefault="005B0A6D">
            <w:pPr>
              <w:spacing w:before="5"/>
              <w:ind w:left="468" w:right="48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pacing w:val="-1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ND</w:t>
            </w:r>
            <w:r>
              <w:rPr>
                <w:rFonts w:ascii="Calibri" w:eastAsia="Calibri" w:hAnsi="Calibri" w:cs="Calibri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9"/>
                <w:sz w:val="26"/>
                <w:szCs w:val="26"/>
              </w:rPr>
              <w:t>CO</w:t>
            </w:r>
            <w:r>
              <w:rPr>
                <w:rFonts w:ascii="Calibri" w:eastAsia="Calibri" w:hAnsi="Calibri" w:cs="Calibri"/>
                <w:w w:val="99"/>
                <w:sz w:val="26"/>
                <w:szCs w:val="26"/>
              </w:rPr>
              <w:t>N</w:t>
            </w:r>
            <w:r>
              <w:rPr>
                <w:rFonts w:ascii="Calibri" w:eastAsia="Calibri" w:hAnsi="Calibri" w:cs="Calibri"/>
                <w:spacing w:val="-1"/>
                <w:w w:val="99"/>
                <w:sz w:val="26"/>
                <w:szCs w:val="26"/>
              </w:rPr>
              <w:t>T</w:t>
            </w:r>
            <w:r>
              <w:rPr>
                <w:rFonts w:ascii="Calibri" w:eastAsia="Calibri" w:hAnsi="Calibri" w:cs="Calibri"/>
                <w:spacing w:val="-2"/>
                <w:w w:val="99"/>
                <w:sz w:val="26"/>
                <w:szCs w:val="26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99"/>
                <w:sz w:val="26"/>
                <w:szCs w:val="26"/>
              </w:rPr>
              <w:t>O</w:t>
            </w:r>
            <w:r>
              <w:rPr>
                <w:rFonts w:ascii="Calibri" w:eastAsia="Calibri" w:hAnsi="Calibri" w:cs="Calibri"/>
                <w:w w:val="99"/>
                <w:sz w:val="26"/>
                <w:szCs w:val="26"/>
              </w:rPr>
              <w:t>L</w:t>
            </w:r>
          </w:p>
        </w:tc>
        <w:tc>
          <w:tcPr>
            <w:tcW w:w="3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4A71" w:rsidRDefault="005B0A6D">
            <w:pPr>
              <w:spacing w:line="300" w:lineRule="exact"/>
              <w:ind w:left="809" w:right="814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6"/>
                <w:szCs w:val="26"/>
              </w:rPr>
              <w:t>G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6"/>
                <w:szCs w:val="26"/>
              </w:rPr>
              <w:t>OV</w:t>
            </w:r>
            <w:r>
              <w:rPr>
                <w:rFonts w:ascii="Calibri" w:eastAsia="Calibri" w:hAnsi="Calibri" w:cs="Calibri"/>
                <w:spacing w:val="-2"/>
                <w:w w:val="99"/>
                <w:position w:val="1"/>
                <w:sz w:val="26"/>
                <w:szCs w:val="26"/>
              </w:rPr>
              <w:t>ER</w:t>
            </w:r>
            <w:r>
              <w:rPr>
                <w:rFonts w:ascii="Calibri" w:eastAsia="Calibri" w:hAnsi="Calibri" w:cs="Calibri"/>
                <w:w w:val="99"/>
                <w:position w:val="1"/>
                <w:sz w:val="26"/>
                <w:szCs w:val="26"/>
              </w:rPr>
              <w:t>NM</w:t>
            </w:r>
            <w:r>
              <w:rPr>
                <w:rFonts w:ascii="Calibri" w:eastAsia="Calibri" w:hAnsi="Calibri" w:cs="Calibri"/>
                <w:spacing w:val="-2"/>
                <w:w w:val="99"/>
                <w:position w:val="1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spacing w:val="5"/>
                <w:w w:val="99"/>
                <w:position w:val="1"/>
                <w:sz w:val="26"/>
                <w:szCs w:val="26"/>
              </w:rPr>
              <w:t>N</w:t>
            </w:r>
            <w:r>
              <w:rPr>
                <w:rFonts w:ascii="Calibri" w:eastAsia="Calibri" w:hAnsi="Calibri" w:cs="Calibri"/>
                <w:w w:val="99"/>
                <w:position w:val="1"/>
                <w:sz w:val="26"/>
                <w:szCs w:val="26"/>
              </w:rPr>
              <w:t>T</w:t>
            </w:r>
          </w:p>
          <w:p w:rsidR="00CB4A71" w:rsidRDefault="005B0A6D">
            <w:pPr>
              <w:spacing w:line="300" w:lineRule="exact"/>
              <w:ind w:left="608" w:right="62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6"/>
                <w:szCs w:val="26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6"/>
                <w:szCs w:val="26"/>
              </w:rPr>
              <w:t>OL</w:t>
            </w:r>
            <w:r>
              <w:rPr>
                <w:rFonts w:ascii="Calibri" w:eastAsia="Calibri" w:hAnsi="Calibri" w:cs="Calibri"/>
                <w:spacing w:val="-2"/>
                <w:w w:val="99"/>
                <w:position w:val="1"/>
                <w:sz w:val="26"/>
                <w:szCs w:val="26"/>
              </w:rPr>
              <w:t>YTE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6"/>
                <w:szCs w:val="26"/>
              </w:rPr>
              <w:t>C</w:t>
            </w:r>
            <w:r>
              <w:rPr>
                <w:rFonts w:ascii="Calibri" w:eastAsia="Calibri" w:hAnsi="Calibri" w:cs="Calibri"/>
                <w:spacing w:val="2"/>
                <w:w w:val="99"/>
                <w:position w:val="1"/>
                <w:sz w:val="26"/>
                <w:szCs w:val="26"/>
              </w:rPr>
              <w:t>H</w:t>
            </w:r>
            <w:r>
              <w:rPr>
                <w:rFonts w:ascii="Calibri" w:eastAsia="Calibri" w:hAnsi="Calibri" w:cs="Calibri"/>
                <w:w w:val="99"/>
                <w:position w:val="1"/>
                <w:sz w:val="26"/>
                <w:szCs w:val="26"/>
              </w:rPr>
              <w:t>N</w:t>
            </w:r>
            <w:r>
              <w:rPr>
                <w:rFonts w:ascii="Calibri" w:eastAsia="Calibri" w:hAnsi="Calibri" w:cs="Calibri"/>
                <w:spacing w:val="2"/>
                <w:w w:val="99"/>
                <w:position w:val="1"/>
                <w:sz w:val="26"/>
                <w:szCs w:val="26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6"/>
                <w:szCs w:val="26"/>
              </w:rPr>
              <w:t>C</w:t>
            </w:r>
            <w:r>
              <w:rPr>
                <w:rFonts w:ascii="Calibri" w:eastAsia="Calibri" w:hAnsi="Calibri" w:cs="Calibri"/>
                <w:spacing w:val="-2"/>
                <w:w w:val="99"/>
                <w:position w:val="1"/>
                <w:sz w:val="26"/>
                <w:szCs w:val="26"/>
              </w:rPr>
              <w:t>,</w:t>
            </w:r>
            <w:r>
              <w:rPr>
                <w:rFonts w:ascii="Calibri" w:eastAsia="Calibri" w:hAnsi="Calibri" w:cs="Calibri"/>
                <w:w w:val="99"/>
                <w:position w:val="1"/>
                <w:sz w:val="26"/>
                <w:szCs w:val="26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99"/>
                <w:position w:val="1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w w:val="99"/>
                <w:position w:val="1"/>
                <w:sz w:val="26"/>
                <w:szCs w:val="26"/>
              </w:rPr>
              <w:t>N</w:t>
            </w: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4A71" w:rsidRDefault="005B0A6D">
            <w:pPr>
              <w:spacing w:line="300" w:lineRule="exact"/>
              <w:ind w:left="719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6"/>
                <w:szCs w:val="26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6"/>
                <w:szCs w:val="26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6"/>
                <w:szCs w:val="26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6"/>
                <w:szCs w:val="26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I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4A71" w:rsidRDefault="005B0A6D">
            <w:pPr>
              <w:spacing w:line="300" w:lineRule="exact"/>
              <w:ind w:left="89" w:right="10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pacing w:val="-2"/>
                <w:w w:val="99"/>
                <w:position w:val="1"/>
                <w:sz w:val="26"/>
                <w:szCs w:val="26"/>
              </w:rPr>
              <w:t>20</w:t>
            </w:r>
            <w:r>
              <w:rPr>
                <w:rFonts w:ascii="Calibri" w:eastAsia="Calibri" w:hAnsi="Calibri" w:cs="Calibri"/>
                <w:spacing w:val="3"/>
                <w:w w:val="99"/>
                <w:position w:val="1"/>
                <w:sz w:val="26"/>
                <w:szCs w:val="26"/>
              </w:rPr>
              <w:t>1</w:t>
            </w:r>
            <w:r>
              <w:rPr>
                <w:rFonts w:ascii="Calibri" w:eastAsia="Calibri" w:hAnsi="Calibri" w:cs="Calibri"/>
                <w:spacing w:val="-2"/>
                <w:w w:val="99"/>
                <w:position w:val="1"/>
                <w:sz w:val="26"/>
                <w:szCs w:val="26"/>
              </w:rPr>
              <w:t>1</w:t>
            </w:r>
            <w:r>
              <w:rPr>
                <w:rFonts w:ascii="Calibri" w:eastAsia="Calibri" w:hAnsi="Calibri" w:cs="Calibri"/>
                <w:w w:val="99"/>
                <w:position w:val="1"/>
                <w:sz w:val="26"/>
                <w:szCs w:val="26"/>
              </w:rPr>
              <w:t>/</w:t>
            </w:r>
          </w:p>
          <w:p w:rsidR="00CB4A71" w:rsidRDefault="005B0A6D">
            <w:pPr>
              <w:spacing w:line="300" w:lineRule="exact"/>
              <w:ind w:left="272" w:right="282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pacing w:val="-2"/>
                <w:w w:val="99"/>
                <w:position w:val="1"/>
                <w:sz w:val="26"/>
                <w:szCs w:val="26"/>
              </w:rPr>
              <w:t>12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4A71" w:rsidRDefault="005B0A6D">
            <w:pPr>
              <w:spacing w:line="300" w:lineRule="exact"/>
              <w:ind w:left="551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6"/>
                <w:szCs w:val="26"/>
              </w:rPr>
              <w:t>61</w:t>
            </w:r>
            <w:r>
              <w:rPr>
                <w:rFonts w:ascii="Calibri" w:eastAsia="Calibri" w:hAnsi="Calibri" w:cs="Calibri"/>
                <w:spacing w:val="1"/>
                <w:position w:val="1"/>
                <w:sz w:val="26"/>
                <w:szCs w:val="26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6"/>
                <w:szCs w:val="26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4</w:t>
            </w:r>
          </w:p>
        </w:tc>
      </w:tr>
      <w:tr w:rsidR="00CB4A71">
        <w:trPr>
          <w:trHeight w:hRule="exact" w:val="643"/>
        </w:trPr>
        <w:tc>
          <w:tcPr>
            <w:tcW w:w="2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4A71" w:rsidRDefault="005B0A6D">
            <w:pPr>
              <w:spacing w:line="300" w:lineRule="exact"/>
              <w:ind w:left="1064" w:right="1064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6"/>
                <w:szCs w:val="26"/>
              </w:rPr>
              <w:t>SSC</w:t>
            </w:r>
          </w:p>
        </w:tc>
        <w:tc>
          <w:tcPr>
            <w:tcW w:w="3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4A71" w:rsidRDefault="005B0A6D">
            <w:pPr>
              <w:spacing w:line="300" w:lineRule="exact"/>
              <w:ind w:left="114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6"/>
                <w:szCs w:val="26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6"/>
                <w:szCs w:val="26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6"/>
                <w:szCs w:val="26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6"/>
                <w:szCs w:val="26"/>
              </w:rPr>
              <w:t>N</w:t>
            </w:r>
            <w:r>
              <w:rPr>
                <w:rFonts w:ascii="Calibri" w:eastAsia="Calibri" w:hAnsi="Calibri" w:cs="Calibri"/>
                <w:spacing w:val="3"/>
                <w:position w:val="1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6"/>
                <w:szCs w:val="26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I</w:t>
            </w:r>
            <w:r>
              <w:rPr>
                <w:rFonts w:ascii="Calibri" w:eastAsia="Calibri" w:hAnsi="Calibri" w:cs="Calibri"/>
                <w:spacing w:val="-11"/>
                <w:position w:val="1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6"/>
                <w:szCs w:val="26"/>
              </w:rPr>
              <w:t>V</w:t>
            </w:r>
            <w:r>
              <w:rPr>
                <w:rFonts w:ascii="Calibri" w:eastAsia="Calibri" w:hAnsi="Calibri" w:cs="Calibri"/>
                <w:spacing w:val="2"/>
                <w:position w:val="1"/>
                <w:sz w:val="26"/>
                <w:szCs w:val="26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6"/>
                <w:szCs w:val="26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6"/>
                <w:szCs w:val="26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6"/>
                <w:szCs w:val="26"/>
              </w:rPr>
              <w:t>AMA</w:t>
            </w:r>
            <w:r>
              <w:rPr>
                <w:rFonts w:ascii="Calibri" w:eastAsia="Calibri" w:hAnsi="Calibri" w:cs="Calibri"/>
                <w:spacing w:val="5"/>
                <w:position w:val="1"/>
                <w:sz w:val="26"/>
                <w:szCs w:val="26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6"/>
                <w:szCs w:val="26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6"/>
                <w:szCs w:val="26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6"/>
                <w:szCs w:val="26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,</w:t>
            </w:r>
          </w:p>
          <w:p w:rsidR="00CB4A71" w:rsidRDefault="005B0A6D">
            <w:pPr>
              <w:spacing w:line="300" w:lineRule="exact"/>
              <w:ind w:left="10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6"/>
                <w:szCs w:val="26"/>
              </w:rPr>
              <w:t>JAM</w:t>
            </w:r>
            <w:r>
              <w:rPr>
                <w:rFonts w:ascii="Calibri" w:eastAsia="Calibri" w:hAnsi="Calibri" w:cs="Calibri"/>
                <w:spacing w:val="-2"/>
                <w:position w:val="1"/>
                <w:sz w:val="26"/>
                <w:szCs w:val="26"/>
              </w:rPr>
              <w:t>B</w:t>
            </w:r>
            <w:r>
              <w:rPr>
                <w:rFonts w:ascii="Calibri" w:eastAsia="Calibri" w:hAnsi="Calibri" w:cs="Calibri"/>
                <w:spacing w:val="2"/>
                <w:position w:val="1"/>
                <w:sz w:val="26"/>
                <w:szCs w:val="26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  <w:sz w:val="26"/>
                <w:szCs w:val="26"/>
              </w:rPr>
              <w:t>UL</w:t>
            </w: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26"/>
                <w:szCs w:val="26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A</w:t>
            </w: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4A71" w:rsidRDefault="005B0A6D">
            <w:pPr>
              <w:spacing w:line="300" w:lineRule="exact"/>
              <w:ind w:left="719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6"/>
                <w:szCs w:val="26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6"/>
                <w:szCs w:val="26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6"/>
                <w:szCs w:val="26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6"/>
                <w:szCs w:val="26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I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4A71" w:rsidRDefault="005B0A6D">
            <w:pPr>
              <w:spacing w:line="300" w:lineRule="exact"/>
              <w:ind w:left="89" w:right="10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pacing w:val="-2"/>
                <w:w w:val="99"/>
                <w:position w:val="1"/>
                <w:sz w:val="26"/>
                <w:szCs w:val="26"/>
              </w:rPr>
              <w:t>20</w:t>
            </w:r>
            <w:r>
              <w:rPr>
                <w:rFonts w:ascii="Calibri" w:eastAsia="Calibri" w:hAnsi="Calibri" w:cs="Calibri"/>
                <w:spacing w:val="3"/>
                <w:w w:val="99"/>
                <w:position w:val="1"/>
                <w:sz w:val="26"/>
                <w:szCs w:val="26"/>
              </w:rPr>
              <w:t>0</w:t>
            </w:r>
            <w:r>
              <w:rPr>
                <w:rFonts w:ascii="Calibri" w:eastAsia="Calibri" w:hAnsi="Calibri" w:cs="Calibri"/>
                <w:spacing w:val="-2"/>
                <w:w w:val="99"/>
                <w:position w:val="1"/>
                <w:sz w:val="26"/>
                <w:szCs w:val="26"/>
              </w:rPr>
              <w:t>9</w:t>
            </w:r>
            <w:r>
              <w:rPr>
                <w:rFonts w:ascii="Calibri" w:eastAsia="Calibri" w:hAnsi="Calibri" w:cs="Calibri"/>
                <w:w w:val="99"/>
                <w:position w:val="1"/>
                <w:sz w:val="26"/>
                <w:szCs w:val="26"/>
              </w:rPr>
              <w:t>/</w:t>
            </w:r>
          </w:p>
          <w:p w:rsidR="00CB4A71" w:rsidRDefault="005B0A6D">
            <w:pPr>
              <w:spacing w:line="300" w:lineRule="exact"/>
              <w:ind w:left="272" w:right="282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pacing w:val="-2"/>
                <w:w w:val="99"/>
                <w:position w:val="1"/>
                <w:sz w:val="26"/>
                <w:szCs w:val="26"/>
              </w:rPr>
              <w:t>10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4A71" w:rsidRDefault="005B0A6D">
            <w:pPr>
              <w:spacing w:line="300" w:lineRule="exact"/>
              <w:ind w:left="551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6"/>
                <w:szCs w:val="26"/>
              </w:rPr>
              <w:t>81</w:t>
            </w:r>
            <w:r>
              <w:rPr>
                <w:rFonts w:ascii="Calibri" w:eastAsia="Calibri" w:hAnsi="Calibri" w:cs="Calibri"/>
                <w:spacing w:val="1"/>
                <w:position w:val="1"/>
                <w:sz w:val="26"/>
                <w:szCs w:val="26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6"/>
                <w:szCs w:val="26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9</w:t>
            </w:r>
          </w:p>
        </w:tc>
      </w:tr>
      <w:tr w:rsidR="00CB4A71">
        <w:trPr>
          <w:trHeight w:hRule="exact" w:val="326"/>
        </w:trPr>
        <w:tc>
          <w:tcPr>
            <w:tcW w:w="2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4A71" w:rsidRDefault="005B0A6D">
            <w:pPr>
              <w:spacing w:line="300" w:lineRule="exact"/>
              <w:ind w:left="915" w:right="92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pacing w:val="-1"/>
                <w:w w:val="99"/>
                <w:position w:val="1"/>
                <w:sz w:val="26"/>
                <w:szCs w:val="26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6"/>
                <w:szCs w:val="26"/>
              </w:rPr>
              <w:t>SC</w:t>
            </w:r>
            <w:r>
              <w:rPr>
                <w:rFonts w:ascii="Calibri" w:eastAsia="Calibri" w:hAnsi="Calibri" w:cs="Calibri"/>
                <w:spacing w:val="2"/>
                <w:position w:val="1"/>
                <w:sz w:val="26"/>
                <w:szCs w:val="26"/>
              </w:rPr>
              <w:t>I</w:t>
            </w:r>
            <w:r>
              <w:rPr>
                <w:rFonts w:ascii="Calibri" w:eastAsia="Calibri" w:hAnsi="Calibri" w:cs="Calibri"/>
                <w:w w:val="99"/>
                <w:position w:val="1"/>
                <w:sz w:val="26"/>
                <w:szCs w:val="26"/>
              </w:rPr>
              <w:t>T</w:t>
            </w:r>
          </w:p>
        </w:tc>
        <w:tc>
          <w:tcPr>
            <w:tcW w:w="3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4A71" w:rsidRDefault="00CB4A71"/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4A71" w:rsidRDefault="005B0A6D">
            <w:pPr>
              <w:spacing w:line="300" w:lineRule="exact"/>
              <w:ind w:left="800" w:right="808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pacing w:val="-1"/>
                <w:w w:val="99"/>
                <w:position w:val="1"/>
                <w:sz w:val="26"/>
                <w:szCs w:val="26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6"/>
                <w:szCs w:val="26"/>
              </w:rPr>
              <w:t>S</w:t>
            </w:r>
            <w:r>
              <w:rPr>
                <w:rFonts w:ascii="Calibri" w:eastAsia="Calibri" w:hAnsi="Calibri" w:cs="Calibri"/>
                <w:spacing w:val="-2"/>
                <w:w w:val="99"/>
                <w:position w:val="1"/>
                <w:sz w:val="26"/>
                <w:szCs w:val="26"/>
              </w:rPr>
              <w:t>BT</w:t>
            </w:r>
            <w:r>
              <w:rPr>
                <w:rFonts w:ascii="Calibri" w:eastAsia="Calibri" w:hAnsi="Calibri" w:cs="Calibri"/>
                <w:w w:val="99"/>
                <w:position w:val="1"/>
                <w:sz w:val="26"/>
                <w:szCs w:val="26"/>
              </w:rPr>
              <w:t>E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4A71" w:rsidRDefault="005B0A6D">
            <w:pPr>
              <w:spacing w:line="300" w:lineRule="exact"/>
              <w:ind w:left="181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6"/>
                <w:szCs w:val="26"/>
              </w:rPr>
              <w:t>20</w:t>
            </w:r>
            <w:r>
              <w:rPr>
                <w:rFonts w:ascii="Calibri" w:eastAsia="Calibri" w:hAnsi="Calibri" w:cs="Calibri"/>
                <w:spacing w:val="3"/>
                <w:position w:val="1"/>
                <w:sz w:val="26"/>
                <w:szCs w:val="26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9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4A71" w:rsidRDefault="005B0A6D">
            <w:pPr>
              <w:spacing w:line="300" w:lineRule="exact"/>
              <w:ind w:left="551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6"/>
                <w:szCs w:val="26"/>
              </w:rPr>
              <w:t>68</w:t>
            </w:r>
            <w:r>
              <w:rPr>
                <w:rFonts w:ascii="Calibri" w:eastAsia="Calibri" w:hAnsi="Calibri" w:cs="Calibri"/>
                <w:spacing w:val="1"/>
                <w:position w:val="1"/>
                <w:sz w:val="26"/>
                <w:szCs w:val="26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6"/>
                <w:szCs w:val="26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0</w:t>
            </w:r>
          </w:p>
        </w:tc>
      </w:tr>
    </w:tbl>
    <w:p w:rsidR="00CB4A71" w:rsidRDefault="00CB4A71">
      <w:pPr>
        <w:spacing w:before="2" w:line="160" w:lineRule="exact"/>
        <w:rPr>
          <w:sz w:val="17"/>
          <w:szCs w:val="17"/>
        </w:rPr>
      </w:pPr>
    </w:p>
    <w:p w:rsidR="00CB4A71" w:rsidRDefault="00CB4A71">
      <w:pPr>
        <w:spacing w:line="200" w:lineRule="exact"/>
      </w:pPr>
    </w:p>
    <w:p w:rsidR="00CB4A71" w:rsidRDefault="00C86C8F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382905</wp:posOffset>
                </wp:positionH>
                <wp:positionV relativeFrom="page">
                  <wp:posOffset>3780790</wp:posOffset>
                </wp:positionV>
                <wp:extent cx="7008495" cy="330835"/>
                <wp:effectExtent l="0" t="0" r="1905" b="0"/>
                <wp:wrapNone/>
                <wp:docPr id="25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8495" cy="330835"/>
                          <a:chOff x="604" y="7566"/>
                          <a:chExt cx="11037" cy="521"/>
                        </a:xfrm>
                      </wpg:grpSpPr>
                      <wpg:grpSp>
                        <wpg:cNvPr id="26" name=" 18"/>
                        <wpg:cNvGrpSpPr>
                          <a:grpSpLocks/>
                        </wpg:cNvGrpSpPr>
                        <wpg:grpSpPr bwMode="auto">
                          <a:xfrm>
                            <a:off x="11524" y="7582"/>
                            <a:ext cx="101" cy="490"/>
                            <a:chOff x="11524" y="7582"/>
                            <a:chExt cx="101" cy="490"/>
                          </a:xfrm>
                        </wpg:grpSpPr>
                        <wps:wsp>
                          <wps:cNvPr id="27" name=" 31"/>
                          <wps:cNvSpPr>
                            <a:spLocks/>
                          </wps:cNvSpPr>
                          <wps:spPr bwMode="auto">
                            <a:xfrm>
                              <a:off x="11524" y="7582"/>
                              <a:ext cx="101" cy="490"/>
                            </a:xfrm>
                            <a:custGeom>
                              <a:avLst/>
                              <a:gdLst>
                                <a:gd name="T0" fmla="+- 0 11524 11524"/>
                                <a:gd name="T1" fmla="*/ T0 w 101"/>
                                <a:gd name="T2" fmla="+- 0 8071 7582"/>
                                <a:gd name="T3" fmla="*/ 8071 h 490"/>
                                <a:gd name="T4" fmla="+- 0 11625 11524"/>
                                <a:gd name="T5" fmla="*/ T4 w 101"/>
                                <a:gd name="T6" fmla="+- 0 8071 7582"/>
                                <a:gd name="T7" fmla="*/ 8071 h 490"/>
                                <a:gd name="T8" fmla="+- 0 11625 11524"/>
                                <a:gd name="T9" fmla="*/ T8 w 101"/>
                                <a:gd name="T10" fmla="+- 0 7582 7582"/>
                                <a:gd name="T11" fmla="*/ 7582 h 490"/>
                                <a:gd name="T12" fmla="+- 0 11524 11524"/>
                                <a:gd name="T13" fmla="*/ T12 w 101"/>
                                <a:gd name="T14" fmla="+- 0 7582 7582"/>
                                <a:gd name="T15" fmla="*/ 7582 h 490"/>
                                <a:gd name="T16" fmla="+- 0 11524 11524"/>
                                <a:gd name="T17" fmla="*/ T16 w 101"/>
                                <a:gd name="T18" fmla="+- 0 8071 7582"/>
                                <a:gd name="T19" fmla="*/ 8071 h 4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" h="490">
                                  <a:moveTo>
                                    <a:pt x="0" y="489"/>
                                  </a:moveTo>
                                  <a:lnTo>
                                    <a:pt x="101" y="489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B8B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8" name=" 19"/>
                          <wpg:cNvGrpSpPr>
                            <a:grpSpLocks/>
                          </wpg:cNvGrpSpPr>
                          <wpg:grpSpPr bwMode="auto">
                            <a:xfrm>
                              <a:off x="620" y="7582"/>
                              <a:ext cx="101" cy="490"/>
                              <a:chOff x="620" y="7582"/>
                              <a:chExt cx="101" cy="490"/>
                            </a:xfrm>
                          </wpg:grpSpPr>
                          <wps:wsp>
                            <wps:cNvPr id="29" name=" 30"/>
                            <wps:cNvSpPr>
                              <a:spLocks/>
                            </wps:cNvSpPr>
                            <wps:spPr bwMode="auto">
                              <a:xfrm>
                                <a:off x="620" y="7582"/>
                                <a:ext cx="101" cy="490"/>
                              </a:xfrm>
                              <a:custGeom>
                                <a:avLst/>
                                <a:gdLst>
                                  <a:gd name="T0" fmla="+- 0 620 620"/>
                                  <a:gd name="T1" fmla="*/ T0 w 101"/>
                                  <a:gd name="T2" fmla="+- 0 8071 7582"/>
                                  <a:gd name="T3" fmla="*/ 8071 h 490"/>
                                  <a:gd name="T4" fmla="+- 0 720 620"/>
                                  <a:gd name="T5" fmla="*/ T4 w 101"/>
                                  <a:gd name="T6" fmla="+- 0 8071 7582"/>
                                  <a:gd name="T7" fmla="*/ 8071 h 490"/>
                                  <a:gd name="T8" fmla="+- 0 720 620"/>
                                  <a:gd name="T9" fmla="*/ T8 w 101"/>
                                  <a:gd name="T10" fmla="+- 0 7582 7582"/>
                                  <a:gd name="T11" fmla="*/ 7582 h 490"/>
                                  <a:gd name="T12" fmla="+- 0 620 620"/>
                                  <a:gd name="T13" fmla="*/ T12 w 101"/>
                                  <a:gd name="T14" fmla="+- 0 7582 7582"/>
                                  <a:gd name="T15" fmla="*/ 7582 h 490"/>
                                  <a:gd name="T16" fmla="+- 0 620 620"/>
                                  <a:gd name="T17" fmla="*/ T16 w 101"/>
                                  <a:gd name="T18" fmla="+- 0 8071 7582"/>
                                  <a:gd name="T19" fmla="*/ 8071 h 49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1" h="490">
                                    <a:moveTo>
                                      <a:pt x="0" y="489"/>
                                    </a:moveTo>
                                    <a:lnTo>
                                      <a:pt x="100" y="489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4B8B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0" name=" 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0" y="7582"/>
                                <a:ext cx="10804" cy="490"/>
                                <a:chOff x="720" y="7582"/>
                                <a:chExt cx="10804" cy="490"/>
                              </a:xfrm>
                            </wpg:grpSpPr>
                            <wps:wsp>
                              <wps:cNvPr id="31" name="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20" y="7582"/>
                                  <a:ext cx="10804" cy="490"/>
                                </a:xfrm>
                                <a:custGeom>
                                  <a:avLst/>
                                  <a:gdLst>
                                    <a:gd name="T0" fmla="+- 0 720 720"/>
                                    <a:gd name="T1" fmla="*/ T0 w 10804"/>
                                    <a:gd name="T2" fmla="+- 0 8071 7582"/>
                                    <a:gd name="T3" fmla="*/ 8071 h 490"/>
                                    <a:gd name="T4" fmla="+- 0 11524 720"/>
                                    <a:gd name="T5" fmla="*/ T4 w 10804"/>
                                    <a:gd name="T6" fmla="+- 0 8071 7582"/>
                                    <a:gd name="T7" fmla="*/ 8071 h 490"/>
                                    <a:gd name="T8" fmla="+- 0 11524 720"/>
                                    <a:gd name="T9" fmla="*/ T8 w 10804"/>
                                    <a:gd name="T10" fmla="+- 0 7582 7582"/>
                                    <a:gd name="T11" fmla="*/ 7582 h 490"/>
                                    <a:gd name="T12" fmla="+- 0 720 720"/>
                                    <a:gd name="T13" fmla="*/ T12 w 10804"/>
                                    <a:gd name="T14" fmla="+- 0 7582 7582"/>
                                    <a:gd name="T15" fmla="*/ 7582 h 490"/>
                                    <a:gd name="T16" fmla="+- 0 720 720"/>
                                    <a:gd name="T17" fmla="*/ T16 w 10804"/>
                                    <a:gd name="T18" fmla="+- 0 8071 7582"/>
                                    <a:gd name="T19" fmla="*/ 8071 h 49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0804" h="490">
                                      <a:moveTo>
                                        <a:pt x="0" y="489"/>
                                      </a:moveTo>
                                      <a:lnTo>
                                        <a:pt x="10804" y="489"/>
                                      </a:lnTo>
                                      <a:lnTo>
                                        <a:pt x="108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B8B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2" name=" 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15" y="7577"/>
                                  <a:ext cx="11015" cy="0"/>
                                  <a:chOff x="615" y="7577"/>
                                  <a:chExt cx="11015" cy="0"/>
                                </a:xfrm>
                              </wpg:grpSpPr>
                              <wps:wsp>
                                <wps:cNvPr id="33" name="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5" y="7577"/>
                                    <a:ext cx="11015" cy="0"/>
                                  </a:xfrm>
                                  <a:custGeom>
                                    <a:avLst/>
                                    <a:gdLst>
                                      <a:gd name="T0" fmla="+- 0 615 615"/>
                                      <a:gd name="T1" fmla="*/ T0 w 11015"/>
                                      <a:gd name="T2" fmla="+- 0 11630 615"/>
                                      <a:gd name="T3" fmla="*/ T2 w 11015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1015">
                                        <a:moveTo>
                                          <a:pt x="0" y="0"/>
                                        </a:moveTo>
                                        <a:lnTo>
                                          <a:pt x="11015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4" name=" 2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10" y="7572"/>
                                    <a:ext cx="0" cy="509"/>
                                    <a:chOff x="610" y="7572"/>
                                    <a:chExt cx="0" cy="509"/>
                                  </a:xfrm>
                                </wpg:grpSpPr>
                                <wps:wsp>
                                  <wps:cNvPr id="35" name=" 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10" y="7572"/>
                                      <a:ext cx="0" cy="509"/>
                                    </a:xfrm>
                                    <a:custGeom>
                                      <a:avLst/>
                                      <a:gdLst>
                                        <a:gd name="T0" fmla="+- 0 7572 7572"/>
                                        <a:gd name="T1" fmla="*/ 7572 h 509"/>
                                        <a:gd name="T2" fmla="+- 0 8081 7572"/>
                                        <a:gd name="T3" fmla="*/ 8081 h 509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50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509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671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36" name=" 2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15" y="8076"/>
                                      <a:ext cx="11015" cy="0"/>
                                      <a:chOff x="615" y="8076"/>
                                      <a:chExt cx="11015" cy="0"/>
                                    </a:xfrm>
                                  </wpg:grpSpPr>
                                  <wps:wsp>
                                    <wps:cNvPr id="37" name=" 2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5" y="8076"/>
                                        <a:ext cx="11015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615 615"/>
                                          <a:gd name="T1" fmla="*/ T0 w 11015"/>
                                          <a:gd name="T2" fmla="+- 0 11630 615"/>
                                          <a:gd name="T3" fmla="*/ T2 w 11015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01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1015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366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38" name=" 2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635" y="7572"/>
                                        <a:ext cx="0" cy="509"/>
                                        <a:chOff x="11635" y="7572"/>
                                        <a:chExt cx="0" cy="509"/>
                                      </a:xfrm>
                                    </wpg:grpSpPr>
                                    <wps:wsp>
                                      <wps:cNvPr id="39" name=" 25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1635" y="7572"/>
                                          <a:ext cx="0" cy="509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7572 7572"/>
                                            <a:gd name="T1" fmla="*/ 7572 h 509"/>
                                            <a:gd name="T2" fmla="+- 0 8081 7572"/>
                                            <a:gd name="T3" fmla="*/ 8081 h 509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509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509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366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DE4DB1" id=" 17" o:spid="_x0000_s1026" style="position:absolute;margin-left:30.15pt;margin-top:297.7pt;width:551.85pt;height:26.05pt;z-index:-251656192;mso-position-horizontal-relative:page;mso-position-vertical-relative:page" coordorigin="604,7566" coordsize="11037,52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">
                <v:group id=" 18" o:spid="_x0000_s1027" style="position:absolute;left:11524;top:7582;width:101;height:490" coordorigin="11524,7582" coordsize="101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">
                  <v:shape id=" 31" o:spid="_x0000_s1028" style="position:absolute;left:11524;top:7582;width:101;height:490;visibility:visible;mso-wrap-style:square;v-text-anchor:top" coordsize="101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" path="m,489r101,l101,,,,,489xe" fillcolor="#e4b8b7" stroked="f">
                    <v:path arrowok="t" o:connecttype="custom" o:connectlocs="0,8071;101,8071;101,7582;0,7582;0,8071" o:connectangles="0,0,0,0,0"/>
                  </v:shape>
                  <v:group id=" 19" o:spid="_x0000_s1029" style="position:absolute;left:620;top:7582;width:101;height:490" coordorigin="620,7582" coordsize="101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">
                    <v:shape id=" 30" o:spid="_x0000_s1030" style="position:absolute;left:620;top:7582;width:101;height:490;visibility:visible;mso-wrap-style:square;v-text-anchor:top" coordsize="101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" path="m,489r100,l100,,,,,489xe" fillcolor="#e4b8b7" stroked="f">
                      <v:path arrowok="t" o:connecttype="custom" o:connectlocs="0,8071;100,8071;100,7582;0,7582;0,8071" o:connectangles="0,0,0,0,0"/>
                    </v:shape>
                    <v:group id=" 20" o:spid="_x0000_s1031" style="position:absolute;left:720;top:7582;width:10804;height:490" coordorigin="720,7582" coordsize="10804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">
                      <v:shape id=" 29" o:spid="_x0000_s1032" style="position:absolute;left:720;top:7582;width:10804;height:490;visibility:visible;mso-wrap-style:square;v-text-anchor:top" coordsize="10804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" path="m,489r10804,l10804,,,,,489xe" fillcolor="#e4b8b7" stroked="f">
                        <v:path arrowok="t" o:connecttype="custom" o:connectlocs="0,8071;10804,8071;10804,7582;0,7582;0,8071" o:connectangles="0,0,0,0,0"/>
                      </v:shape>
                      <v:group id=" 21" o:spid="_x0000_s1033" style="position:absolute;left:615;top:7577;width:11015;height:0" coordorigin="615,7577" coordsize="1101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">
                        <v:shape id=" 28" o:spid="_x0000_s1034" style="position:absolute;left:615;top:7577;width:11015;height:0;visibility:visible;mso-wrap-style:square;v-text-anchor:top" coordsize="1101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" path="m,l11015,e" filled="f" strokeweight=".58pt">
                          <v:path arrowok="t" o:connecttype="custom" o:connectlocs="0,0;11015,0" o:connectangles="0,0"/>
                        </v:shape>
                        <v:group id=" 22" o:spid="_x0000_s1035" style="position:absolute;left:610;top:7572;width:0;height:509" coordorigin="610,7572" coordsize="0,5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">
                          <v:shape id=" 27" o:spid="_x0000_s1036" style="position:absolute;left:610;top:7572;width:0;height:509;visibility:visible;mso-wrap-style:square;v-text-anchor:top" coordsize="0,5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" path="m,l,509e" filled="f" strokeweight=".21308mm">
                            <v:path arrowok="t" o:connecttype="custom" o:connectlocs="0,7572;0,8081" o:connectangles="0,0"/>
                          </v:shape>
                          <v:group id=" 23" o:spid="_x0000_s1037" style="position:absolute;left:615;top:8076;width:11015;height:0" coordorigin="615,8076" coordsize="1101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">
                            <v:shape id=" 26" o:spid="_x0000_s1038" style="position:absolute;left:615;top:8076;width:11015;height:0;visibility:visible;mso-wrap-style:square;v-text-anchor:top" coordsize="1101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" path="m,l11015,e" filled="f" strokeweight=".58pt">
                              <v:path arrowok="t" o:connecttype="custom" o:connectlocs="0,0;11015,0" o:connectangles="0,0"/>
                            </v:shape>
                            <v:group id=" 24" o:spid="_x0000_s1039" style="position:absolute;left:11635;top:7572;width:0;height:509" coordorigin="11635,7572" coordsize="0,5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">
                              <v:shape id=" 25" o:spid="_x0000_s1040" style="position:absolute;left:11635;top:7572;width:0;height:509;visibility:visible;mso-wrap-style:square;v-text-anchor:top" coordsize="0,5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" path="m,l,509e" filled="f" strokeweight=".58pt">
                                <v:path arrowok="t" o:connecttype="custom" o:connectlocs="0,7572;0,8081" o:connectangles="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CB4A71" w:rsidRDefault="005B0A6D">
      <w:pPr>
        <w:spacing w:line="460" w:lineRule="exact"/>
        <w:ind w:left="4257" w:right="4164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position w:val="1"/>
          <w:sz w:val="40"/>
          <w:szCs w:val="40"/>
          <w:u w:val="double" w:color="000000"/>
        </w:rPr>
        <w:t>Pe</w:t>
      </w:r>
      <w:r>
        <w:rPr>
          <w:rFonts w:ascii="Calibri" w:eastAsia="Calibri" w:hAnsi="Calibri" w:cs="Calibri"/>
          <w:b/>
          <w:spacing w:val="2"/>
          <w:position w:val="1"/>
          <w:sz w:val="40"/>
          <w:szCs w:val="40"/>
          <w:u w:val="double" w:color="000000"/>
        </w:rPr>
        <w:t>r</w:t>
      </w:r>
      <w:r>
        <w:rPr>
          <w:rFonts w:ascii="Calibri" w:eastAsia="Calibri" w:hAnsi="Calibri" w:cs="Calibri"/>
          <w:b/>
          <w:position w:val="1"/>
          <w:sz w:val="40"/>
          <w:szCs w:val="40"/>
          <w:u w:val="double" w:color="000000"/>
        </w:rPr>
        <w:t>so</w:t>
      </w:r>
      <w:r>
        <w:rPr>
          <w:rFonts w:ascii="Calibri" w:eastAsia="Calibri" w:hAnsi="Calibri" w:cs="Calibri"/>
          <w:b/>
          <w:spacing w:val="3"/>
          <w:position w:val="1"/>
          <w:sz w:val="40"/>
          <w:szCs w:val="40"/>
          <w:u w:val="double" w:color="000000"/>
        </w:rPr>
        <w:t>n</w:t>
      </w:r>
      <w:r>
        <w:rPr>
          <w:rFonts w:ascii="Calibri" w:eastAsia="Calibri" w:hAnsi="Calibri" w:cs="Calibri"/>
          <w:b/>
          <w:position w:val="1"/>
          <w:sz w:val="40"/>
          <w:szCs w:val="40"/>
          <w:u w:val="double" w:color="000000"/>
        </w:rPr>
        <w:t>al</w:t>
      </w:r>
      <w:r>
        <w:rPr>
          <w:rFonts w:ascii="Calibri" w:eastAsia="Calibri" w:hAnsi="Calibri" w:cs="Calibri"/>
          <w:b/>
          <w:spacing w:val="-17"/>
          <w:position w:val="1"/>
          <w:sz w:val="40"/>
          <w:szCs w:val="40"/>
          <w:u w:val="double" w:color="000000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  <w:sz w:val="40"/>
          <w:szCs w:val="40"/>
          <w:u w:val="double" w:color="000000"/>
        </w:rPr>
        <w:t>De</w:t>
      </w:r>
      <w:r>
        <w:rPr>
          <w:rFonts w:ascii="Calibri" w:eastAsia="Calibri" w:hAnsi="Calibri" w:cs="Calibri"/>
          <w:b/>
          <w:spacing w:val="1"/>
          <w:w w:val="99"/>
          <w:position w:val="1"/>
          <w:sz w:val="40"/>
          <w:szCs w:val="40"/>
          <w:u w:val="double" w:color="000000"/>
        </w:rPr>
        <w:t>t</w:t>
      </w:r>
      <w:r>
        <w:rPr>
          <w:rFonts w:ascii="Calibri" w:eastAsia="Calibri" w:hAnsi="Calibri" w:cs="Calibri"/>
          <w:b/>
          <w:w w:val="99"/>
          <w:position w:val="1"/>
          <w:sz w:val="40"/>
          <w:szCs w:val="40"/>
          <w:u w:val="double" w:color="000000"/>
        </w:rPr>
        <w:t>a</w:t>
      </w:r>
      <w:r>
        <w:rPr>
          <w:rFonts w:ascii="Calibri" w:eastAsia="Calibri" w:hAnsi="Calibri" w:cs="Calibri"/>
          <w:b/>
          <w:spacing w:val="-2"/>
          <w:w w:val="99"/>
          <w:position w:val="1"/>
          <w:sz w:val="40"/>
          <w:szCs w:val="40"/>
          <w:u w:val="double" w:color="000000"/>
        </w:rPr>
        <w:t>il</w:t>
      </w:r>
      <w:r>
        <w:rPr>
          <w:rFonts w:ascii="Calibri" w:eastAsia="Calibri" w:hAnsi="Calibri" w:cs="Calibri"/>
          <w:b/>
          <w:w w:val="99"/>
          <w:position w:val="1"/>
          <w:sz w:val="40"/>
          <w:szCs w:val="40"/>
          <w:u w:val="double" w:color="000000"/>
        </w:rPr>
        <w:t>:</w:t>
      </w:r>
    </w:p>
    <w:p w:rsidR="00CB4A71" w:rsidRDefault="005B0A6D">
      <w:pPr>
        <w:spacing w:before="5"/>
        <w:ind w:left="1541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N</w:t>
      </w:r>
      <w:r>
        <w:rPr>
          <w:rFonts w:ascii="Calibri" w:eastAsia="Calibri" w:hAnsi="Calibri" w:cs="Calibri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sz w:val="26"/>
          <w:szCs w:val="26"/>
        </w:rPr>
        <w:t>m</w:t>
      </w:r>
      <w:r>
        <w:rPr>
          <w:rFonts w:ascii="Calibri" w:eastAsia="Calibri" w:hAnsi="Calibri" w:cs="Calibri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sz w:val="26"/>
          <w:szCs w:val="26"/>
        </w:rPr>
        <w:t>:</w:t>
      </w:r>
      <w:r>
        <w:rPr>
          <w:rFonts w:ascii="Calibri" w:eastAsia="Calibri" w:hAnsi="Calibri" w:cs="Calibri"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2"/>
          <w:sz w:val="26"/>
          <w:szCs w:val="26"/>
        </w:rPr>
        <w:t>k</w:t>
      </w:r>
      <w:r>
        <w:rPr>
          <w:rFonts w:ascii="Calibri" w:eastAsia="Calibri" w:hAnsi="Calibri" w:cs="Calibri"/>
          <w:sz w:val="26"/>
          <w:szCs w:val="26"/>
        </w:rPr>
        <w:t>as</w:t>
      </w:r>
      <w:r>
        <w:rPr>
          <w:rFonts w:ascii="Calibri" w:eastAsia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N</w:t>
      </w:r>
      <w:r>
        <w:rPr>
          <w:rFonts w:ascii="Calibri" w:eastAsia="Calibri" w:hAnsi="Calibri" w:cs="Calibri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spacing w:val="4"/>
          <w:sz w:val="26"/>
          <w:szCs w:val="26"/>
        </w:rPr>
        <w:t>m</w:t>
      </w:r>
      <w:r>
        <w:rPr>
          <w:rFonts w:ascii="Calibri" w:eastAsia="Calibri" w:hAnsi="Calibri" w:cs="Calibri"/>
          <w:spacing w:val="-2"/>
          <w:sz w:val="26"/>
          <w:szCs w:val="26"/>
        </w:rPr>
        <w:t>d</w:t>
      </w:r>
      <w:r>
        <w:rPr>
          <w:rFonts w:ascii="Calibri" w:eastAsia="Calibri" w:hAnsi="Calibri" w:cs="Calibri"/>
          <w:sz w:val="26"/>
          <w:szCs w:val="26"/>
        </w:rPr>
        <w:t>ev</w:t>
      </w:r>
      <w:r>
        <w:rPr>
          <w:rFonts w:ascii="Calibri" w:eastAsia="Calibri" w:hAnsi="Calibri" w:cs="Calibri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Bh</w:t>
      </w:r>
      <w:r>
        <w:rPr>
          <w:rFonts w:ascii="Calibri" w:eastAsia="Calibri" w:hAnsi="Calibri" w:cs="Calibri"/>
          <w:spacing w:val="5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sz w:val="26"/>
          <w:szCs w:val="26"/>
        </w:rPr>
        <w:t>nd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spacing w:val="2"/>
          <w:sz w:val="26"/>
          <w:szCs w:val="26"/>
        </w:rPr>
        <w:t>k</w:t>
      </w:r>
      <w:r>
        <w:rPr>
          <w:rFonts w:ascii="Calibri" w:eastAsia="Calibri" w:hAnsi="Calibri" w:cs="Calibri"/>
          <w:sz w:val="26"/>
          <w:szCs w:val="26"/>
        </w:rPr>
        <w:t>ar</w:t>
      </w:r>
    </w:p>
    <w:p w:rsidR="00CB4A71" w:rsidRDefault="005B0A6D">
      <w:pPr>
        <w:ind w:left="1450" w:right="229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pacing w:val="3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sz w:val="26"/>
          <w:szCs w:val="26"/>
        </w:rPr>
        <w:t>dd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spacing w:val="4"/>
          <w:sz w:val="26"/>
          <w:szCs w:val="26"/>
        </w:rPr>
        <w:t>s</w:t>
      </w:r>
      <w:r>
        <w:rPr>
          <w:rFonts w:ascii="Calibri" w:eastAsia="Calibri" w:hAnsi="Calibri" w:cs="Calibri"/>
          <w:sz w:val="26"/>
          <w:szCs w:val="26"/>
        </w:rPr>
        <w:t>s:</w:t>
      </w:r>
      <w:r>
        <w:rPr>
          <w:rFonts w:ascii="Calibri" w:eastAsia="Calibri" w:hAnsi="Calibri" w:cs="Calibri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sz w:val="26"/>
          <w:szCs w:val="26"/>
        </w:rPr>
        <w:t>t/P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pacing w:val="4"/>
          <w:sz w:val="26"/>
          <w:szCs w:val="26"/>
        </w:rPr>
        <w:t>s</w:t>
      </w:r>
      <w:r>
        <w:rPr>
          <w:rFonts w:ascii="Calibri" w:eastAsia="Calibri" w:hAnsi="Calibri" w:cs="Calibri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sz w:val="26"/>
          <w:szCs w:val="26"/>
        </w:rPr>
        <w:t>-</w:t>
      </w:r>
      <w:r>
        <w:rPr>
          <w:rFonts w:ascii="Calibri" w:eastAsia="Calibri" w:hAnsi="Calibri" w:cs="Calibri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H</w:t>
      </w:r>
      <w:r>
        <w:rPr>
          <w:rFonts w:ascii="Calibri" w:eastAsia="Calibri" w:hAnsi="Calibri" w:cs="Calibri"/>
          <w:sz w:val="26"/>
          <w:szCs w:val="26"/>
        </w:rPr>
        <w:t>at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sz w:val="26"/>
          <w:szCs w:val="26"/>
        </w:rPr>
        <w:t>d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sz w:val="26"/>
          <w:szCs w:val="26"/>
        </w:rPr>
        <w:t>al</w:t>
      </w:r>
      <w:r>
        <w:rPr>
          <w:rFonts w:ascii="Calibri" w:eastAsia="Calibri" w:hAnsi="Calibri" w:cs="Calibri"/>
          <w:spacing w:val="2"/>
          <w:sz w:val="26"/>
          <w:szCs w:val="26"/>
        </w:rPr>
        <w:t>-</w:t>
      </w:r>
      <w:r>
        <w:rPr>
          <w:rFonts w:ascii="Calibri" w:eastAsia="Calibri" w:hAnsi="Calibri" w:cs="Calibri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spacing w:val="3"/>
          <w:sz w:val="26"/>
          <w:szCs w:val="26"/>
        </w:rPr>
        <w:t>ud</w:t>
      </w:r>
      <w:r>
        <w:rPr>
          <w:rFonts w:ascii="Calibri" w:eastAsia="Calibri" w:hAnsi="Calibri" w:cs="Calibri"/>
          <w:spacing w:val="-2"/>
          <w:sz w:val="26"/>
          <w:szCs w:val="26"/>
        </w:rPr>
        <w:t>h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sz w:val="26"/>
          <w:szCs w:val="26"/>
        </w:rPr>
        <w:t>g</w:t>
      </w:r>
      <w:r>
        <w:rPr>
          <w:rFonts w:ascii="Calibri" w:eastAsia="Calibri" w:hAnsi="Calibri" w:cs="Calibri"/>
          <w:spacing w:val="3"/>
          <w:sz w:val="26"/>
          <w:szCs w:val="26"/>
        </w:rPr>
        <w:t>d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17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4"/>
          <w:sz w:val="26"/>
          <w:szCs w:val="26"/>
        </w:rPr>
        <w:t>D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spacing w:val="2"/>
          <w:sz w:val="26"/>
          <w:szCs w:val="26"/>
        </w:rPr>
        <w:t>-</w:t>
      </w:r>
      <w:r>
        <w:rPr>
          <w:rFonts w:ascii="Calibri" w:eastAsia="Calibri" w:hAnsi="Calibri" w:cs="Calibri"/>
          <w:spacing w:val="-2"/>
          <w:sz w:val="26"/>
          <w:szCs w:val="26"/>
        </w:rPr>
        <w:t>R</w:t>
      </w:r>
      <w:r>
        <w:rPr>
          <w:rFonts w:ascii="Calibri" w:eastAsia="Calibri" w:hAnsi="Calibri" w:cs="Calibri"/>
          <w:spacing w:val="5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sz w:val="26"/>
          <w:szCs w:val="26"/>
        </w:rPr>
        <w:t>ig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4"/>
          <w:sz w:val="26"/>
          <w:szCs w:val="26"/>
        </w:rPr>
        <w:t>d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16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5"/>
          <w:sz w:val="26"/>
          <w:szCs w:val="26"/>
        </w:rPr>
        <w:t>P</w:t>
      </w:r>
      <w:r>
        <w:rPr>
          <w:rFonts w:ascii="Calibri" w:eastAsia="Calibri" w:hAnsi="Calibri" w:cs="Calibri"/>
          <w:spacing w:val="-2"/>
          <w:sz w:val="26"/>
          <w:szCs w:val="26"/>
        </w:rPr>
        <w:t>in</w:t>
      </w:r>
      <w:r>
        <w:rPr>
          <w:rFonts w:ascii="Calibri" w:eastAsia="Calibri" w:hAnsi="Calibri" w:cs="Calibri"/>
          <w:sz w:val="26"/>
          <w:szCs w:val="26"/>
        </w:rPr>
        <w:t>c</w:t>
      </w:r>
      <w:r>
        <w:rPr>
          <w:rFonts w:ascii="Calibri" w:eastAsia="Calibri" w:hAnsi="Calibri" w:cs="Calibri"/>
          <w:spacing w:val="3"/>
          <w:sz w:val="26"/>
          <w:szCs w:val="26"/>
        </w:rPr>
        <w:t>o</w:t>
      </w:r>
      <w:r>
        <w:rPr>
          <w:rFonts w:ascii="Calibri" w:eastAsia="Calibri" w:hAnsi="Calibri" w:cs="Calibri"/>
          <w:spacing w:val="-2"/>
          <w:sz w:val="26"/>
          <w:szCs w:val="26"/>
        </w:rPr>
        <w:t>d</w:t>
      </w:r>
      <w:r>
        <w:rPr>
          <w:rFonts w:ascii="Calibri" w:eastAsia="Calibri" w:hAnsi="Calibri" w:cs="Calibri"/>
          <w:spacing w:val="2"/>
          <w:sz w:val="26"/>
          <w:szCs w:val="26"/>
        </w:rPr>
        <w:t>e</w:t>
      </w:r>
      <w:r>
        <w:rPr>
          <w:rFonts w:ascii="Calibri" w:eastAsia="Calibri" w:hAnsi="Calibri" w:cs="Calibri"/>
          <w:spacing w:val="3"/>
          <w:sz w:val="26"/>
          <w:szCs w:val="26"/>
        </w:rPr>
        <w:t>-</w:t>
      </w:r>
      <w:r>
        <w:rPr>
          <w:rFonts w:ascii="Calibri" w:eastAsia="Calibri" w:hAnsi="Calibri" w:cs="Calibri"/>
          <w:spacing w:val="-2"/>
          <w:sz w:val="26"/>
          <w:szCs w:val="26"/>
        </w:rPr>
        <w:t>4</w:t>
      </w:r>
      <w:r>
        <w:rPr>
          <w:rFonts w:ascii="Calibri" w:eastAsia="Calibri" w:hAnsi="Calibri" w:cs="Calibri"/>
          <w:spacing w:val="3"/>
          <w:sz w:val="26"/>
          <w:szCs w:val="26"/>
        </w:rPr>
        <w:t>1</w:t>
      </w:r>
      <w:r>
        <w:rPr>
          <w:rFonts w:ascii="Calibri" w:eastAsia="Calibri" w:hAnsi="Calibri" w:cs="Calibri"/>
          <w:spacing w:val="-2"/>
          <w:sz w:val="26"/>
          <w:szCs w:val="26"/>
        </w:rPr>
        <w:t>0</w:t>
      </w:r>
      <w:r>
        <w:rPr>
          <w:rFonts w:ascii="Calibri" w:eastAsia="Calibri" w:hAnsi="Calibri" w:cs="Calibri"/>
          <w:spacing w:val="3"/>
          <w:sz w:val="26"/>
          <w:szCs w:val="26"/>
        </w:rPr>
        <w:t>2</w:t>
      </w:r>
      <w:r>
        <w:rPr>
          <w:rFonts w:ascii="Calibri" w:eastAsia="Calibri" w:hAnsi="Calibri" w:cs="Calibri"/>
          <w:spacing w:val="-2"/>
          <w:sz w:val="26"/>
          <w:szCs w:val="26"/>
        </w:rPr>
        <w:t>05</w:t>
      </w:r>
      <w:r>
        <w:rPr>
          <w:rFonts w:ascii="Calibri" w:eastAsia="Calibri" w:hAnsi="Calibri" w:cs="Calibri"/>
          <w:sz w:val="26"/>
          <w:szCs w:val="26"/>
        </w:rPr>
        <w:t xml:space="preserve">. </w:t>
      </w:r>
      <w:r>
        <w:rPr>
          <w:rFonts w:ascii="Calibri" w:eastAsia="Calibri" w:hAnsi="Calibri" w:cs="Calibri"/>
          <w:spacing w:val="3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sz w:val="26"/>
          <w:szCs w:val="26"/>
        </w:rPr>
        <w:t>te</w:t>
      </w:r>
      <w:r>
        <w:rPr>
          <w:rFonts w:ascii="Calibri" w:eastAsia="Calibri" w:hAnsi="Calibri" w:cs="Calibri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ate</w:t>
      </w:r>
      <w:r>
        <w:rPr>
          <w:rFonts w:ascii="Calibri" w:eastAsia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spacing w:val="-2"/>
          <w:sz w:val="26"/>
          <w:szCs w:val="26"/>
        </w:rPr>
        <w:t>b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sz w:val="26"/>
          <w:szCs w:val="26"/>
        </w:rPr>
        <w:t>e:</w:t>
      </w:r>
      <w:r>
        <w:rPr>
          <w:rFonts w:ascii="Calibri" w:eastAsia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8</w:t>
      </w:r>
      <w:r>
        <w:rPr>
          <w:rFonts w:ascii="Calibri" w:eastAsia="Calibri" w:hAnsi="Calibri" w:cs="Calibri"/>
          <w:spacing w:val="3"/>
          <w:sz w:val="26"/>
          <w:szCs w:val="26"/>
        </w:rPr>
        <w:t>8</w:t>
      </w:r>
      <w:r>
        <w:rPr>
          <w:rFonts w:ascii="Calibri" w:eastAsia="Calibri" w:hAnsi="Calibri" w:cs="Calibri"/>
          <w:spacing w:val="-2"/>
          <w:sz w:val="26"/>
          <w:szCs w:val="26"/>
        </w:rPr>
        <w:t>3</w:t>
      </w:r>
      <w:r>
        <w:rPr>
          <w:rFonts w:ascii="Calibri" w:eastAsia="Calibri" w:hAnsi="Calibri" w:cs="Calibri"/>
          <w:spacing w:val="3"/>
          <w:sz w:val="26"/>
          <w:szCs w:val="26"/>
        </w:rPr>
        <w:t>0</w:t>
      </w:r>
      <w:r>
        <w:rPr>
          <w:rFonts w:ascii="Calibri" w:eastAsia="Calibri" w:hAnsi="Calibri" w:cs="Calibri"/>
          <w:spacing w:val="-2"/>
          <w:sz w:val="26"/>
          <w:szCs w:val="26"/>
        </w:rPr>
        <w:t>2</w:t>
      </w:r>
      <w:r>
        <w:rPr>
          <w:rFonts w:ascii="Calibri" w:eastAsia="Calibri" w:hAnsi="Calibri" w:cs="Calibri"/>
          <w:spacing w:val="3"/>
          <w:sz w:val="26"/>
          <w:szCs w:val="26"/>
        </w:rPr>
        <w:t>8</w:t>
      </w:r>
      <w:r>
        <w:rPr>
          <w:rFonts w:ascii="Calibri" w:eastAsia="Calibri" w:hAnsi="Calibri" w:cs="Calibri"/>
          <w:spacing w:val="-2"/>
          <w:sz w:val="26"/>
          <w:szCs w:val="26"/>
        </w:rPr>
        <w:t>35</w:t>
      </w:r>
      <w:r>
        <w:rPr>
          <w:rFonts w:ascii="Calibri" w:eastAsia="Calibri" w:hAnsi="Calibri" w:cs="Calibri"/>
          <w:spacing w:val="3"/>
          <w:sz w:val="26"/>
          <w:szCs w:val="26"/>
        </w:rPr>
        <w:t>4</w:t>
      </w:r>
      <w:r>
        <w:rPr>
          <w:rFonts w:ascii="Calibri" w:eastAsia="Calibri" w:hAnsi="Calibri" w:cs="Calibri"/>
          <w:sz w:val="26"/>
          <w:szCs w:val="26"/>
        </w:rPr>
        <w:t>4</w:t>
      </w:r>
    </w:p>
    <w:p w:rsidR="00CB4A71" w:rsidRDefault="005B0A6D">
      <w:pPr>
        <w:ind w:left="145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6"/>
          <w:sz w:val="26"/>
          <w:szCs w:val="26"/>
        </w:rPr>
        <w:t>r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tal</w:t>
      </w:r>
      <w:r>
        <w:rPr>
          <w:rFonts w:ascii="Calibri" w:eastAsia="Calibri" w:hAnsi="Calibri" w:cs="Calibri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5"/>
          <w:sz w:val="26"/>
          <w:szCs w:val="26"/>
        </w:rPr>
        <w:t>a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sz w:val="26"/>
          <w:szCs w:val="26"/>
        </w:rPr>
        <w:t>u</w:t>
      </w:r>
      <w:r>
        <w:rPr>
          <w:rFonts w:ascii="Calibri" w:eastAsia="Calibri" w:hAnsi="Calibri" w:cs="Calibri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b/>
          <w:sz w:val="26"/>
          <w:szCs w:val="26"/>
        </w:rPr>
        <w:t>: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5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sz w:val="26"/>
          <w:szCs w:val="26"/>
        </w:rPr>
        <w:t>gl</w:t>
      </w:r>
      <w:r>
        <w:rPr>
          <w:rFonts w:ascii="Calibri" w:eastAsia="Calibri" w:hAnsi="Calibri" w:cs="Calibri"/>
          <w:sz w:val="26"/>
          <w:szCs w:val="26"/>
        </w:rPr>
        <w:t>e.</w:t>
      </w:r>
    </w:p>
    <w:p w:rsidR="00CB4A71" w:rsidRDefault="005B0A6D">
      <w:pPr>
        <w:spacing w:before="4"/>
        <w:ind w:left="1450" w:right="6558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pacing w:val="-1"/>
          <w:sz w:val="26"/>
          <w:szCs w:val="26"/>
        </w:rPr>
        <w:t>D</w:t>
      </w:r>
      <w:r>
        <w:rPr>
          <w:rFonts w:ascii="Calibri" w:eastAsia="Calibri" w:hAnsi="Calibri" w:cs="Calibri"/>
          <w:spacing w:val="5"/>
          <w:sz w:val="26"/>
          <w:szCs w:val="26"/>
        </w:rPr>
        <w:t>a</w:t>
      </w:r>
      <w:r>
        <w:rPr>
          <w:rFonts w:ascii="Calibri" w:eastAsia="Calibri" w:hAnsi="Calibri" w:cs="Calibri"/>
          <w:sz w:val="26"/>
          <w:szCs w:val="26"/>
        </w:rPr>
        <w:t>te</w:t>
      </w:r>
      <w:r>
        <w:rPr>
          <w:rFonts w:ascii="Calibri" w:eastAsia="Calibri" w:hAnsi="Calibri" w:cs="Calibri"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f</w:t>
      </w:r>
      <w:r>
        <w:rPr>
          <w:rFonts w:ascii="Calibri" w:eastAsia="Calibri" w:hAnsi="Calibri" w:cs="Calibri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Bi</w:t>
      </w:r>
      <w:r>
        <w:rPr>
          <w:rFonts w:ascii="Calibri" w:eastAsia="Calibri" w:hAnsi="Calibri" w:cs="Calibri"/>
          <w:sz w:val="26"/>
          <w:szCs w:val="26"/>
        </w:rPr>
        <w:t>rth</w:t>
      </w:r>
      <w:r>
        <w:rPr>
          <w:rFonts w:ascii="Calibri" w:eastAsia="Calibri" w:hAnsi="Calibri" w:cs="Calibri"/>
          <w:b/>
          <w:sz w:val="26"/>
          <w:szCs w:val="26"/>
        </w:rPr>
        <w:t>: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10</w:t>
      </w:r>
      <w:r>
        <w:rPr>
          <w:rFonts w:ascii="Calibri" w:eastAsia="Calibri" w:hAnsi="Calibri" w:cs="Calibri"/>
          <w:spacing w:val="6"/>
          <w:position w:val="8"/>
          <w:sz w:val="16"/>
          <w:szCs w:val="16"/>
        </w:rPr>
        <w:t>t</w:t>
      </w:r>
      <w:r>
        <w:rPr>
          <w:rFonts w:ascii="Calibri" w:eastAsia="Calibri" w:hAnsi="Calibri" w:cs="Calibri"/>
          <w:position w:val="8"/>
          <w:sz w:val="16"/>
          <w:szCs w:val="16"/>
        </w:rPr>
        <w:t>h</w:t>
      </w:r>
      <w:r>
        <w:rPr>
          <w:rFonts w:ascii="Calibri" w:eastAsia="Calibri" w:hAnsi="Calibri" w:cs="Calibri"/>
          <w:spacing w:val="23"/>
          <w:position w:val="8"/>
          <w:sz w:val="16"/>
          <w:szCs w:val="16"/>
        </w:rPr>
        <w:t xml:space="preserve"> </w:t>
      </w:r>
      <w:r>
        <w:rPr>
          <w:rFonts w:ascii="Calibri" w:eastAsia="Calibri" w:hAnsi="Calibri" w:cs="Calibri"/>
          <w:spacing w:val="3"/>
          <w:sz w:val="26"/>
          <w:szCs w:val="26"/>
        </w:rPr>
        <w:t>J</w:t>
      </w:r>
      <w:r>
        <w:rPr>
          <w:rFonts w:ascii="Calibri" w:eastAsia="Calibri" w:hAnsi="Calibri" w:cs="Calibri"/>
          <w:spacing w:val="-2"/>
          <w:sz w:val="26"/>
          <w:szCs w:val="26"/>
        </w:rPr>
        <w:t>un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1</w:t>
      </w:r>
      <w:r>
        <w:rPr>
          <w:rFonts w:ascii="Calibri" w:eastAsia="Calibri" w:hAnsi="Calibri" w:cs="Calibri"/>
          <w:spacing w:val="3"/>
          <w:sz w:val="26"/>
          <w:szCs w:val="26"/>
        </w:rPr>
        <w:t>9</w:t>
      </w:r>
      <w:r>
        <w:rPr>
          <w:rFonts w:ascii="Calibri" w:eastAsia="Calibri" w:hAnsi="Calibri" w:cs="Calibri"/>
          <w:spacing w:val="-2"/>
          <w:sz w:val="26"/>
          <w:szCs w:val="26"/>
        </w:rPr>
        <w:t>94</w:t>
      </w:r>
      <w:r>
        <w:rPr>
          <w:rFonts w:ascii="Calibri" w:eastAsia="Calibri" w:hAnsi="Calibri" w:cs="Calibri"/>
          <w:sz w:val="26"/>
          <w:szCs w:val="26"/>
        </w:rPr>
        <w:t>. N</w:t>
      </w:r>
      <w:r>
        <w:rPr>
          <w:rFonts w:ascii="Calibri" w:eastAsia="Calibri" w:hAnsi="Calibri" w:cs="Calibri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spacing w:val="4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2"/>
          <w:sz w:val="26"/>
          <w:szCs w:val="26"/>
        </w:rPr>
        <w:t>y</w:t>
      </w:r>
      <w:r>
        <w:rPr>
          <w:rFonts w:ascii="Calibri" w:eastAsia="Calibri" w:hAnsi="Calibri" w:cs="Calibri"/>
          <w:sz w:val="26"/>
          <w:szCs w:val="26"/>
        </w:rPr>
        <w:t>:</w:t>
      </w:r>
      <w:r>
        <w:rPr>
          <w:rFonts w:ascii="Calibri" w:eastAsia="Calibri" w:hAnsi="Calibri" w:cs="Calibri"/>
          <w:spacing w:val="43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sz w:val="26"/>
          <w:szCs w:val="26"/>
        </w:rPr>
        <w:t>di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.</w:t>
      </w:r>
    </w:p>
    <w:p w:rsidR="00CB4A71" w:rsidRDefault="005B0A6D">
      <w:pPr>
        <w:ind w:left="1450" w:right="4707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4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sz w:val="26"/>
          <w:szCs w:val="26"/>
        </w:rPr>
        <w:t>gu</w:t>
      </w:r>
      <w:r>
        <w:rPr>
          <w:rFonts w:ascii="Calibri" w:eastAsia="Calibri" w:hAnsi="Calibri" w:cs="Calibri"/>
          <w:spacing w:val="5"/>
          <w:sz w:val="26"/>
          <w:szCs w:val="26"/>
        </w:rPr>
        <w:t>a</w:t>
      </w:r>
      <w:r>
        <w:rPr>
          <w:rFonts w:ascii="Calibri" w:eastAsia="Calibri" w:hAnsi="Calibri" w:cs="Calibri"/>
          <w:spacing w:val="-2"/>
          <w:sz w:val="26"/>
          <w:szCs w:val="26"/>
        </w:rPr>
        <w:t>g</w:t>
      </w:r>
      <w:r>
        <w:rPr>
          <w:rFonts w:ascii="Calibri" w:eastAsia="Calibri" w:hAnsi="Calibri" w:cs="Calibri"/>
          <w:sz w:val="26"/>
          <w:szCs w:val="26"/>
        </w:rPr>
        <w:t>es</w:t>
      </w:r>
      <w:r>
        <w:rPr>
          <w:rFonts w:ascii="Calibri" w:eastAsia="Calibri" w:hAnsi="Calibri" w:cs="Calibri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4"/>
          <w:sz w:val="26"/>
          <w:szCs w:val="26"/>
        </w:rPr>
        <w:t>K</w:t>
      </w:r>
      <w:r>
        <w:rPr>
          <w:rFonts w:ascii="Calibri" w:eastAsia="Calibri" w:hAnsi="Calibri" w:cs="Calibri"/>
          <w:spacing w:val="-2"/>
          <w:sz w:val="26"/>
          <w:szCs w:val="26"/>
        </w:rPr>
        <w:t>no</w:t>
      </w:r>
      <w:r>
        <w:rPr>
          <w:rFonts w:ascii="Calibri" w:eastAsia="Calibri" w:hAnsi="Calibri" w:cs="Calibri"/>
          <w:spacing w:val="2"/>
          <w:sz w:val="26"/>
          <w:szCs w:val="26"/>
        </w:rPr>
        <w:t>w</w:t>
      </w:r>
      <w:r>
        <w:rPr>
          <w:rFonts w:ascii="Calibri" w:eastAsia="Calibri" w:hAnsi="Calibri" w:cs="Calibri"/>
          <w:sz w:val="26"/>
          <w:szCs w:val="26"/>
        </w:rPr>
        <w:t>n</w:t>
      </w:r>
      <w:r>
        <w:rPr>
          <w:rFonts w:ascii="Calibri" w:eastAsia="Calibri" w:hAnsi="Calibri" w:cs="Calibri"/>
          <w:b/>
          <w:sz w:val="26"/>
          <w:szCs w:val="26"/>
        </w:rPr>
        <w:t>:</w:t>
      </w:r>
      <w:r>
        <w:rPr>
          <w:rFonts w:ascii="Calibri" w:eastAsia="Calibri" w:hAnsi="Calibri" w:cs="Calibri"/>
          <w:b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E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sz w:val="26"/>
          <w:szCs w:val="26"/>
        </w:rPr>
        <w:t>g</w:t>
      </w:r>
      <w:r>
        <w:rPr>
          <w:rFonts w:ascii="Calibri" w:eastAsia="Calibri" w:hAnsi="Calibri" w:cs="Calibri"/>
          <w:spacing w:val="3"/>
          <w:sz w:val="26"/>
          <w:szCs w:val="26"/>
        </w:rPr>
        <w:t>l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2"/>
          <w:sz w:val="26"/>
          <w:szCs w:val="26"/>
        </w:rPr>
        <w:t>h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H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pacing w:val="3"/>
          <w:sz w:val="26"/>
          <w:szCs w:val="26"/>
        </w:rPr>
        <w:t>d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d</w:t>
      </w:r>
      <w:r>
        <w:rPr>
          <w:rFonts w:ascii="Calibri" w:eastAsia="Calibri" w:hAnsi="Calibri" w:cs="Calibri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5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sz w:val="26"/>
          <w:szCs w:val="26"/>
        </w:rPr>
        <w:t>hi</w:t>
      </w:r>
      <w:r>
        <w:rPr>
          <w:rFonts w:ascii="Calibri" w:eastAsia="Calibri" w:hAnsi="Calibri" w:cs="Calibri"/>
          <w:sz w:val="26"/>
          <w:szCs w:val="26"/>
        </w:rPr>
        <w:t>. P</w:t>
      </w:r>
      <w:r>
        <w:rPr>
          <w:rFonts w:ascii="Calibri" w:eastAsia="Calibri" w:hAnsi="Calibri" w:cs="Calibri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sz w:val="26"/>
          <w:szCs w:val="26"/>
        </w:rPr>
        <w:t>s</w:t>
      </w:r>
      <w:r>
        <w:rPr>
          <w:rFonts w:ascii="Calibri" w:eastAsia="Calibri" w:hAnsi="Calibri" w:cs="Calibri"/>
          <w:spacing w:val="3"/>
          <w:sz w:val="26"/>
          <w:szCs w:val="26"/>
        </w:rPr>
        <w:t>s</w:t>
      </w:r>
      <w:r>
        <w:rPr>
          <w:rFonts w:ascii="Calibri" w:eastAsia="Calibri" w:hAnsi="Calibri" w:cs="Calibri"/>
          <w:spacing w:val="-2"/>
          <w:sz w:val="26"/>
          <w:szCs w:val="26"/>
        </w:rPr>
        <w:t>po</w:t>
      </w:r>
      <w:r>
        <w:rPr>
          <w:rFonts w:ascii="Calibri" w:eastAsia="Calibri" w:hAnsi="Calibri" w:cs="Calibri"/>
          <w:sz w:val="26"/>
          <w:szCs w:val="26"/>
        </w:rPr>
        <w:t>rt</w:t>
      </w:r>
      <w:r>
        <w:rPr>
          <w:rFonts w:ascii="Calibri" w:eastAsia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:</w:t>
      </w:r>
      <w:r>
        <w:rPr>
          <w:rFonts w:ascii="Calibri" w:eastAsia="Calibri" w:hAnsi="Calibri" w:cs="Calibri"/>
          <w:spacing w:val="-2"/>
          <w:sz w:val="26"/>
          <w:szCs w:val="26"/>
        </w:rPr>
        <w:t xml:space="preserve"> R</w:t>
      </w:r>
      <w:r>
        <w:rPr>
          <w:rFonts w:ascii="Calibri" w:eastAsia="Calibri" w:hAnsi="Calibri" w:cs="Calibri"/>
          <w:spacing w:val="3"/>
          <w:sz w:val="26"/>
          <w:szCs w:val="26"/>
        </w:rPr>
        <w:t>1</w:t>
      </w:r>
      <w:r>
        <w:rPr>
          <w:rFonts w:ascii="Calibri" w:eastAsia="Calibri" w:hAnsi="Calibri" w:cs="Calibri"/>
          <w:spacing w:val="-2"/>
          <w:sz w:val="26"/>
          <w:szCs w:val="26"/>
        </w:rPr>
        <w:t>5</w:t>
      </w:r>
      <w:r>
        <w:rPr>
          <w:rFonts w:ascii="Calibri" w:eastAsia="Calibri" w:hAnsi="Calibri" w:cs="Calibri"/>
          <w:spacing w:val="3"/>
          <w:sz w:val="26"/>
          <w:szCs w:val="26"/>
        </w:rPr>
        <w:t>6</w:t>
      </w:r>
      <w:r>
        <w:rPr>
          <w:rFonts w:ascii="Calibri" w:eastAsia="Calibri" w:hAnsi="Calibri" w:cs="Calibri"/>
          <w:spacing w:val="-2"/>
          <w:sz w:val="26"/>
          <w:szCs w:val="26"/>
        </w:rPr>
        <w:t>6</w:t>
      </w:r>
      <w:r>
        <w:rPr>
          <w:rFonts w:ascii="Calibri" w:eastAsia="Calibri" w:hAnsi="Calibri" w:cs="Calibri"/>
          <w:spacing w:val="3"/>
          <w:sz w:val="26"/>
          <w:szCs w:val="26"/>
        </w:rPr>
        <w:t>3</w:t>
      </w:r>
      <w:r>
        <w:rPr>
          <w:rFonts w:ascii="Calibri" w:eastAsia="Calibri" w:hAnsi="Calibri" w:cs="Calibri"/>
          <w:spacing w:val="-2"/>
          <w:sz w:val="26"/>
          <w:szCs w:val="26"/>
        </w:rPr>
        <w:t>7</w:t>
      </w:r>
      <w:r>
        <w:rPr>
          <w:rFonts w:ascii="Calibri" w:eastAsia="Calibri" w:hAnsi="Calibri" w:cs="Calibri"/>
          <w:sz w:val="26"/>
          <w:szCs w:val="26"/>
        </w:rPr>
        <w:t>1</w:t>
      </w:r>
    </w:p>
    <w:p w:rsidR="00CB4A71" w:rsidRDefault="00CB4A71">
      <w:pPr>
        <w:spacing w:line="200" w:lineRule="exact"/>
      </w:pPr>
    </w:p>
    <w:p w:rsidR="00CB4A71" w:rsidRDefault="00CB4A71">
      <w:pPr>
        <w:spacing w:line="200" w:lineRule="exact"/>
      </w:pPr>
    </w:p>
    <w:p w:rsidR="00CB4A71" w:rsidRDefault="00CB4A71">
      <w:pPr>
        <w:spacing w:before="16" w:line="260" w:lineRule="exact"/>
        <w:rPr>
          <w:sz w:val="26"/>
          <w:szCs w:val="26"/>
        </w:rPr>
        <w:sectPr w:rsidR="00CB4A71">
          <w:pgSz w:w="12240" w:h="15840"/>
          <w:pgMar w:top="660" w:right="600" w:bottom="280" w:left="500" w:header="720" w:footer="720" w:gutter="0"/>
          <w:cols w:space="720"/>
        </w:sectPr>
      </w:pPr>
    </w:p>
    <w:p w:rsidR="00CB4A71" w:rsidRDefault="00C86C8F">
      <w:pPr>
        <w:spacing w:before="8" w:line="180" w:lineRule="exact"/>
        <w:rPr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400050</wp:posOffset>
                </wp:positionH>
                <wp:positionV relativeFrom="page">
                  <wp:posOffset>5974715</wp:posOffset>
                </wp:positionV>
                <wp:extent cx="7008495" cy="330835"/>
                <wp:effectExtent l="0" t="0" r="1905" b="0"/>
                <wp:wrapNone/>
                <wp:docPr id="10" name="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8495" cy="330835"/>
                          <a:chOff x="604" y="11253"/>
                          <a:chExt cx="11037" cy="521"/>
                        </a:xfrm>
                      </wpg:grpSpPr>
                      <wpg:grpSp>
                        <wpg:cNvPr id="11" name=" 33"/>
                        <wpg:cNvGrpSpPr>
                          <a:grpSpLocks/>
                        </wpg:cNvGrpSpPr>
                        <wpg:grpSpPr bwMode="auto">
                          <a:xfrm>
                            <a:off x="11524" y="11269"/>
                            <a:ext cx="101" cy="490"/>
                            <a:chOff x="11524" y="11269"/>
                            <a:chExt cx="101" cy="490"/>
                          </a:xfrm>
                        </wpg:grpSpPr>
                        <wps:wsp>
                          <wps:cNvPr id="12" name=" 46"/>
                          <wps:cNvSpPr>
                            <a:spLocks/>
                          </wps:cNvSpPr>
                          <wps:spPr bwMode="auto">
                            <a:xfrm>
                              <a:off x="11524" y="11269"/>
                              <a:ext cx="101" cy="490"/>
                            </a:xfrm>
                            <a:custGeom>
                              <a:avLst/>
                              <a:gdLst>
                                <a:gd name="T0" fmla="+- 0 11524 11524"/>
                                <a:gd name="T1" fmla="*/ T0 w 101"/>
                                <a:gd name="T2" fmla="+- 0 11759 11269"/>
                                <a:gd name="T3" fmla="*/ 11759 h 490"/>
                                <a:gd name="T4" fmla="+- 0 11625 11524"/>
                                <a:gd name="T5" fmla="*/ T4 w 101"/>
                                <a:gd name="T6" fmla="+- 0 11759 11269"/>
                                <a:gd name="T7" fmla="*/ 11759 h 490"/>
                                <a:gd name="T8" fmla="+- 0 11625 11524"/>
                                <a:gd name="T9" fmla="*/ T8 w 101"/>
                                <a:gd name="T10" fmla="+- 0 11269 11269"/>
                                <a:gd name="T11" fmla="*/ 11269 h 490"/>
                                <a:gd name="T12" fmla="+- 0 11524 11524"/>
                                <a:gd name="T13" fmla="*/ T12 w 101"/>
                                <a:gd name="T14" fmla="+- 0 11269 11269"/>
                                <a:gd name="T15" fmla="*/ 11269 h 490"/>
                                <a:gd name="T16" fmla="+- 0 11524 11524"/>
                                <a:gd name="T17" fmla="*/ T16 w 101"/>
                                <a:gd name="T18" fmla="+- 0 11759 11269"/>
                                <a:gd name="T19" fmla="*/ 11759 h 4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" h="490">
                                  <a:moveTo>
                                    <a:pt x="0" y="490"/>
                                  </a:moveTo>
                                  <a:lnTo>
                                    <a:pt x="101" y="49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B8B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" name=" 34"/>
                          <wpg:cNvGrpSpPr>
                            <a:grpSpLocks/>
                          </wpg:cNvGrpSpPr>
                          <wpg:grpSpPr bwMode="auto">
                            <a:xfrm>
                              <a:off x="620" y="11269"/>
                              <a:ext cx="101" cy="490"/>
                              <a:chOff x="620" y="11269"/>
                              <a:chExt cx="101" cy="490"/>
                            </a:xfrm>
                          </wpg:grpSpPr>
                          <wps:wsp>
                            <wps:cNvPr id="14" name=" 45"/>
                            <wps:cNvSpPr>
                              <a:spLocks/>
                            </wps:cNvSpPr>
                            <wps:spPr bwMode="auto">
                              <a:xfrm>
                                <a:off x="620" y="11269"/>
                                <a:ext cx="101" cy="490"/>
                              </a:xfrm>
                              <a:custGeom>
                                <a:avLst/>
                                <a:gdLst>
                                  <a:gd name="T0" fmla="+- 0 620 620"/>
                                  <a:gd name="T1" fmla="*/ T0 w 101"/>
                                  <a:gd name="T2" fmla="+- 0 11759 11269"/>
                                  <a:gd name="T3" fmla="*/ 11759 h 490"/>
                                  <a:gd name="T4" fmla="+- 0 720 620"/>
                                  <a:gd name="T5" fmla="*/ T4 w 101"/>
                                  <a:gd name="T6" fmla="+- 0 11759 11269"/>
                                  <a:gd name="T7" fmla="*/ 11759 h 490"/>
                                  <a:gd name="T8" fmla="+- 0 720 620"/>
                                  <a:gd name="T9" fmla="*/ T8 w 101"/>
                                  <a:gd name="T10" fmla="+- 0 11269 11269"/>
                                  <a:gd name="T11" fmla="*/ 11269 h 490"/>
                                  <a:gd name="T12" fmla="+- 0 620 620"/>
                                  <a:gd name="T13" fmla="*/ T12 w 101"/>
                                  <a:gd name="T14" fmla="+- 0 11269 11269"/>
                                  <a:gd name="T15" fmla="*/ 11269 h 490"/>
                                  <a:gd name="T16" fmla="+- 0 620 620"/>
                                  <a:gd name="T17" fmla="*/ T16 w 101"/>
                                  <a:gd name="T18" fmla="+- 0 11759 11269"/>
                                  <a:gd name="T19" fmla="*/ 11759 h 49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1" h="490">
                                    <a:moveTo>
                                      <a:pt x="0" y="490"/>
                                    </a:moveTo>
                                    <a:lnTo>
                                      <a:pt x="100" y="49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9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4B8B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" name="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0" y="11269"/>
                                <a:ext cx="10804" cy="490"/>
                                <a:chOff x="720" y="11269"/>
                                <a:chExt cx="10804" cy="490"/>
                              </a:xfrm>
                            </wpg:grpSpPr>
                            <wps:wsp>
                              <wps:cNvPr id="16" name="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720" y="11269"/>
                                  <a:ext cx="10804" cy="490"/>
                                </a:xfrm>
                                <a:custGeom>
                                  <a:avLst/>
                                  <a:gdLst>
                                    <a:gd name="T0" fmla="+- 0 720 720"/>
                                    <a:gd name="T1" fmla="*/ T0 w 10804"/>
                                    <a:gd name="T2" fmla="+- 0 11759 11269"/>
                                    <a:gd name="T3" fmla="*/ 11759 h 490"/>
                                    <a:gd name="T4" fmla="+- 0 11524 720"/>
                                    <a:gd name="T5" fmla="*/ T4 w 10804"/>
                                    <a:gd name="T6" fmla="+- 0 11759 11269"/>
                                    <a:gd name="T7" fmla="*/ 11759 h 490"/>
                                    <a:gd name="T8" fmla="+- 0 11524 720"/>
                                    <a:gd name="T9" fmla="*/ T8 w 10804"/>
                                    <a:gd name="T10" fmla="+- 0 11269 11269"/>
                                    <a:gd name="T11" fmla="*/ 11269 h 490"/>
                                    <a:gd name="T12" fmla="+- 0 720 720"/>
                                    <a:gd name="T13" fmla="*/ T12 w 10804"/>
                                    <a:gd name="T14" fmla="+- 0 11269 11269"/>
                                    <a:gd name="T15" fmla="*/ 11269 h 490"/>
                                    <a:gd name="T16" fmla="+- 0 720 720"/>
                                    <a:gd name="T17" fmla="*/ T16 w 10804"/>
                                    <a:gd name="T18" fmla="+- 0 11759 11269"/>
                                    <a:gd name="T19" fmla="*/ 11759 h 49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0804" h="490">
                                      <a:moveTo>
                                        <a:pt x="0" y="490"/>
                                      </a:moveTo>
                                      <a:lnTo>
                                        <a:pt x="10804" y="490"/>
                                      </a:lnTo>
                                      <a:lnTo>
                                        <a:pt x="108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9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B8B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7" name="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15" y="11264"/>
                                  <a:ext cx="11015" cy="0"/>
                                  <a:chOff x="615" y="11264"/>
                                  <a:chExt cx="11015" cy="0"/>
                                </a:xfrm>
                              </wpg:grpSpPr>
                              <wps:wsp>
                                <wps:cNvPr id="18" name="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5" y="11264"/>
                                    <a:ext cx="11015" cy="0"/>
                                  </a:xfrm>
                                  <a:custGeom>
                                    <a:avLst/>
                                    <a:gdLst>
                                      <a:gd name="T0" fmla="+- 0 615 615"/>
                                      <a:gd name="T1" fmla="*/ T0 w 11015"/>
                                      <a:gd name="T2" fmla="+- 0 11630 615"/>
                                      <a:gd name="T3" fmla="*/ T2 w 11015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1015">
                                        <a:moveTo>
                                          <a:pt x="0" y="0"/>
                                        </a:moveTo>
                                        <a:lnTo>
                                          <a:pt x="11015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9" name="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10" y="11259"/>
                                    <a:ext cx="0" cy="509"/>
                                    <a:chOff x="610" y="11259"/>
                                    <a:chExt cx="0" cy="509"/>
                                  </a:xfrm>
                                </wpg:grpSpPr>
                                <wps:wsp>
                                  <wps:cNvPr id="20" name=" 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10" y="11259"/>
                                      <a:ext cx="0" cy="509"/>
                                    </a:xfrm>
                                    <a:custGeom>
                                      <a:avLst/>
                                      <a:gdLst>
                                        <a:gd name="T0" fmla="+- 0 11259 11259"/>
                                        <a:gd name="T1" fmla="*/ 11259 h 509"/>
                                        <a:gd name="T2" fmla="+- 0 11768 11259"/>
                                        <a:gd name="T3" fmla="*/ 11768 h 509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50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509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671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1" name=" 3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15" y="11763"/>
                                      <a:ext cx="11015" cy="0"/>
                                      <a:chOff x="615" y="11763"/>
                                      <a:chExt cx="11015" cy="0"/>
                                    </a:xfrm>
                                  </wpg:grpSpPr>
                                  <wps:wsp>
                                    <wps:cNvPr id="22" name=" 4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5" y="11763"/>
                                        <a:ext cx="11015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615 615"/>
                                          <a:gd name="T1" fmla="*/ T0 w 11015"/>
                                          <a:gd name="T2" fmla="+- 0 11630 615"/>
                                          <a:gd name="T3" fmla="*/ T2 w 11015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01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1015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367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3" name=" 3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635" y="11259"/>
                                        <a:ext cx="0" cy="509"/>
                                        <a:chOff x="11635" y="11259"/>
                                        <a:chExt cx="0" cy="509"/>
                                      </a:xfrm>
                                    </wpg:grpSpPr>
                                    <wps:wsp>
                                      <wps:cNvPr id="24" name=" 40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1635" y="11259"/>
                                          <a:ext cx="0" cy="509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1259 11259"/>
                                            <a:gd name="T1" fmla="*/ 11259 h 509"/>
                                            <a:gd name="T2" fmla="+- 0 11768 11259"/>
                                            <a:gd name="T3" fmla="*/ 11768 h 509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509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509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366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CF83C2" id=" 32" o:spid="_x0000_s1026" style="position:absolute;margin-left:31.5pt;margin-top:470.45pt;width:551.85pt;height:26.05pt;z-index:-251655168;mso-position-horizontal-relative:page;mso-position-vertical-relative:page" coordorigin="604,11253" coordsize="11037,52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">
                <v:group id=" 33" o:spid="_x0000_s1027" style="position:absolute;left:11524;top:11269;width:101;height:490" coordorigin="11524,11269" coordsize="101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">
                  <v:shape id=" 46" o:spid="_x0000_s1028" style="position:absolute;left:11524;top:11269;width:101;height:490;visibility:visible;mso-wrap-style:square;v-text-anchor:top" coordsize="101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" path="m,490r101,l101,,,,,490xe" fillcolor="#e4b8b7" stroked="f">
                    <v:path arrowok="t" o:connecttype="custom" o:connectlocs="0,11759;101,11759;101,11269;0,11269;0,11759" o:connectangles="0,0,0,0,0"/>
                  </v:shape>
                  <v:group id=" 34" o:spid="_x0000_s1029" style="position:absolute;left:620;top:11269;width:101;height:490" coordorigin="620,11269" coordsize="101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">
                    <v:shape id=" 45" o:spid="_x0000_s1030" style="position:absolute;left:620;top:11269;width:101;height:490;visibility:visible;mso-wrap-style:square;v-text-anchor:top" coordsize="101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" path="m,490r100,l100,,,,,490xe" fillcolor="#e4b8b7" stroked="f">
                      <v:path arrowok="t" o:connecttype="custom" o:connectlocs="0,11759;100,11759;100,11269;0,11269;0,11759" o:connectangles="0,0,0,0,0"/>
                    </v:shape>
                    <v:group id=" 35" o:spid="_x0000_s1031" style="position:absolute;left:720;top:11269;width:10804;height:490" coordorigin="720,11269" coordsize="10804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">
                      <v:shape id=" 44" o:spid="_x0000_s1032" style="position:absolute;left:720;top:11269;width:10804;height:490;visibility:visible;mso-wrap-style:square;v-text-anchor:top" coordsize="10804,4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" path="m,490r10804,l10804,,,,,490xe" fillcolor="#e4b8b7" stroked="f">
                        <v:path arrowok="t" o:connecttype="custom" o:connectlocs="0,11759;10804,11759;10804,11269;0,11269;0,11759" o:connectangles="0,0,0,0,0"/>
                      </v:shape>
                      <v:group id=" 36" o:spid="_x0000_s1033" style="position:absolute;left:615;top:11264;width:11015;height:0" coordorigin="615,11264" coordsize="1101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">
                        <v:shape id=" 43" o:spid="_x0000_s1034" style="position:absolute;left:615;top:11264;width:11015;height:0;visibility:visible;mso-wrap-style:square;v-text-anchor:top" coordsize="1101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" path="m,l11015,e" filled="f" strokeweight=".58pt">
                          <v:path arrowok="t" o:connecttype="custom" o:connectlocs="0,0;11015,0" o:connectangles="0,0"/>
                        </v:shape>
                        <v:group id=" 37" o:spid="_x0000_s1035" style="position:absolute;left:610;top:11259;width:0;height:509" coordorigin="610,11259" coordsize="0,5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">
                          <v:shape id=" 42" o:spid="_x0000_s1036" style="position:absolute;left:610;top:11259;width:0;height:509;visibility:visible;mso-wrap-style:square;v-text-anchor:top" coordsize="0,5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" path="m,l,509e" filled="f" strokeweight=".21308mm">
                            <v:path arrowok="t" o:connecttype="custom" o:connectlocs="0,11259;0,11768" o:connectangles="0,0"/>
                          </v:shape>
                          <v:group id=" 38" o:spid="_x0000_s1037" style="position:absolute;left:615;top:11763;width:11015;height:0" coordorigin="615,11763" coordsize="1101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">
                            <v:shape id=" 41" o:spid="_x0000_s1038" style="position:absolute;left:615;top:11763;width:11015;height:0;visibility:visible;mso-wrap-style:square;v-text-anchor:top" coordsize="1101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" path="m,l11015,e" filled="f" strokeweight=".20464mm">
                              <v:path arrowok="t" o:connecttype="custom" o:connectlocs="0,0;11015,0" o:connectangles="0,0"/>
                            </v:shape>
                            <v:group id=" 39" o:spid="_x0000_s1039" style="position:absolute;left:11635;top:11259;width:0;height:509" coordorigin="11635,11259" coordsize="0,5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">
                              <v:shape id=" 40" o:spid="_x0000_s1040" style="position:absolute;left:11635;top:11259;width:0;height:509;visibility:visible;mso-wrap-style:square;v-text-anchor:top" coordsize="0,5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" path="m,l,509e" filled="f" strokeweight=".58pt">
                                <v:path arrowok="t" o:connecttype="custom" o:connectlocs="0,11259;0,11768" o:connectangles="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CB4A71" w:rsidRDefault="00CB4A71">
      <w:pPr>
        <w:spacing w:line="200" w:lineRule="exact"/>
      </w:pPr>
    </w:p>
    <w:p w:rsidR="00CB4A71" w:rsidRDefault="00CB4A71">
      <w:pPr>
        <w:spacing w:line="200" w:lineRule="exact"/>
      </w:pPr>
    </w:p>
    <w:p w:rsidR="00CB4A71" w:rsidRDefault="00CB4A71">
      <w:pPr>
        <w:spacing w:line="200" w:lineRule="exact"/>
      </w:pPr>
    </w:p>
    <w:p w:rsidR="00CB4A71" w:rsidRDefault="005B0A6D">
      <w:pPr>
        <w:spacing w:line="300" w:lineRule="exact"/>
        <w:ind w:left="220" w:right="-59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-1"/>
          <w:sz w:val="26"/>
          <w:szCs w:val="26"/>
        </w:rPr>
        <w:t>n</w:t>
      </w:r>
      <w:r>
        <w:rPr>
          <w:rFonts w:ascii="Calibri" w:eastAsia="Calibri" w:hAnsi="Calibri" w:cs="Calibri"/>
          <w:sz w:val="26"/>
          <w:szCs w:val="26"/>
        </w:rPr>
        <w:t>d</w:t>
      </w:r>
      <w:r>
        <w:rPr>
          <w:rFonts w:ascii="Calibri" w:eastAsia="Calibri" w:hAnsi="Calibri" w:cs="Calibri"/>
          <w:spacing w:val="-2"/>
          <w:sz w:val="26"/>
          <w:szCs w:val="26"/>
        </w:rPr>
        <w:t xml:space="preserve"> b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sz w:val="26"/>
          <w:szCs w:val="26"/>
        </w:rPr>
        <w:t>f</w:t>
      </w:r>
    </w:p>
    <w:p w:rsidR="00CB4A71" w:rsidRDefault="005B0A6D">
      <w:pPr>
        <w:spacing w:line="460" w:lineRule="exact"/>
        <w:ind w:left="3283" w:right="4457"/>
        <w:jc w:val="center"/>
        <w:rPr>
          <w:rFonts w:ascii="Calibri" w:eastAsia="Calibri" w:hAnsi="Calibri" w:cs="Calibri"/>
          <w:sz w:val="40"/>
          <w:szCs w:val="40"/>
        </w:rPr>
      </w:pPr>
      <w:r>
        <w:br w:type="column"/>
      </w:r>
      <w:r>
        <w:rPr>
          <w:rFonts w:ascii="Calibri" w:eastAsia="Calibri" w:hAnsi="Calibri" w:cs="Calibri"/>
          <w:b/>
          <w:spacing w:val="-1"/>
          <w:w w:val="99"/>
          <w:position w:val="1"/>
          <w:sz w:val="40"/>
          <w:szCs w:val="40"/>
          <w:u w:val="double" w:color="000000"/>
        </w:rPr>
        <w:t>D</w:t>
      </w:r>
      <w:r>
        <w:rPr>
          <w:rFonts w:ascii="Calibri" w:eastAsia="Calibri" w:hAnsi="Calibri" w:cs="Calibri"/>
          <w:b/>
          <w:spacing w:val="1"/>
          <w:w w:val="99"/>
          <w:position w:val="1"/>
          <w:sz w:val="40"/>
          <w:szCs w:val="40"/>
          <w:u w:val="double" w:color="000000"/>
        </w:rPr>
        <w:t>ec</w:t>
      </w:r>
      <w:r>
        <w:rPr>
          <w:rFonts w:ascii="Calibri" w:eastAsia="Calibri" w:hAnsi="Calibri" w:cs="Calibri"/>
          <w:b/>
          <w:spacing w:val="-2"/>
          <w:w w:val="99"/>
          <w:position w:val="1"/>
          <w:sz w:val="40"/>
          <w:szCs w:val="40"/>
          <w:u w:val="double" w:color="000000"/>
        </w:rPr>
        <w:t>l</w:t>
      </w:r>
      <w:r>
        <w:rPr>
          <w:rFonts w:ascii="Calibri" w:eastAsia="Calibri" w:hAnsi="Calibri" w:cs="Calibri"/>
          <w:b/>
          <w:w w:val="99"/>
          <w:position w:val="1"/>
          <w:sz w:val="40"/>
          <w:szCs w:val="40"/>
          <w:u w:val="double" w:color="000000"/>
        </w:rPr>
        <w:t>a</w:t>
      </w:r>
      <w:r>
        <w:rPr>
          <w:rFonts w:ascii="Calibri" w:eastAsia="Calibri" w:hAnsi="Calibri" w:cs="Calibri"/>
          <w:b/>
          <w:spacing w:val="2"/>
          <w:w w:val="99"/>
          <w:position w:val="1"/>
          <w:sz w:val="40"/>
          <w:szCs w:val="40"/>
          <w:u w:val="double" w:color="000000"/>
        </w:rPr>
        <w:t>r</w:t>
      </w:r>
      <w:r>
        <w:rPr>
          <w:rFonts w:ascii="Calibri" w:eastAsia="Calibri" w:hAnsi="Calibri" w:cs="Calibri"/>
          <w:b/>
          <w:w w:val="99"/>
          <w:position w:val="1"/>
          <w:sz w:val="40"/>
          <w:szCs w:val="40"/>
          <w:u w:val="double" w:color="000000"/>
        </w:rPr>
        <w:t>atio</w:t>
      </w:r>
      <w:r>
        <w:rPr>
          <w:rFonts w:ascii="Calibri" w:eastAsia="Calibri" w:hAnsi="Calibri" w:cs="Calibri"/>
          <w:b/>
          <w:spacing w:val="3"/>
          <w:w w:val="99"/>
          <w:position w:val="1"/>
          <w:sz w:val="40"/>
          <w:szCs w:val="40"/>
          <w:u w:val="double" w:color="000000"/>
        </w:rPr>
        <w:t>n</w:t>
      </w:r>
      <w:r>
        <w:rPr>
          <w:rFonts w:ascii="Calibri" w:eastAsia="Calibri" w:hAnsi="Calibri" w:cs="Calibri"/>
          <w:b/>
          <w:w w:val="99"/>
          <w:position w:val="1"/>
          <w:sz w:val="40"/>
          <w:szCs w:val="40"/>
          <w:u w:val="double" w:color="000000"/>
        </w:rPr>
        <w:t>:</w:t>
      </w:r>
    </w:p>
    <w:p w:rsidR="00CB4A71" w:rsidRDefault="005B0A6D">
      <w:pPr>
        <w:spacing w:before="5"/>
        <w:rPr>
          <w:rFonts w:ascii="Calibri" w:eastAsia="Calibri" w:hAnsi="Calibri" w:cs="Calibri"/>
          <w:sz w:val="26"/>
          <w:szCs w:val="26"/>
        </w:rPr>
        <w:sectPr w:rsidR="00CB4A71">
          <w:type w:val="continuous"/>
          <w:pgSz w:w="12240" w:h="15840"/>
          <w:pgMar w:top="700" w:right="600" w:bottom="280" w:left="500" w:header="720" w:footer="720" w:gutter="0"/>
          <w:cols w:num="2" w:space="720" w:equalWidth="0">
            <w:col w:w="1269" w:space="2"/>
            <w:col w:w="9869"/>
          </w:cols>
        </w:sectPr>
      </w:pPr>
      <w:r>
        <w:rPr>
          <w:rFonts w:ascii="Calibri" w:eastAsia="Calibri" w:hAnsi="Calibri" w:cs="Calibri"/>
          <w:sz w:val="26"/>
          <w:szCs w:val="26"/>
        </w:rPr>
        <w:t>I</w:t>
      </w:r>
      <w:r>
        <w:rPr>
          <w:rFonts w:ascii="Calibri" w:eastAsia="Calibri" w:hAnsi="Calibri" w:cs="Calibri"/>
          <w:spacing w:val="5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d</w:t>
      </w:r>
      <w:r>
        <w:rPr>
          <w:rFonts w:ascii="Calibri" w:eastAsia="Calibri" w:hAnsi="Calibri" w:cs="Calibri"/>
          <w:sz w:val="26"/>
          <w:szCs w:val="26"/>
        </w:rPr>
        <w:t>o</w:t>
      </w:r>
      <w:r>
        <w:rPr>
          <w:rFonts w:ascii="Calibri" w:eastAsia="Calibri" w:hAnsi="Calibri" w:cs="Calibri"/>
          <w:spacing w:val="-2"/>
          <w:sz w:val="26"/>
          <w:szCs w:val="26"/>
        </w:rPr>
        <w:t xml:space="preserve"> h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b</w:t>
      </w:r>
      <w:r>
        <w:rPr>
          <w:rFonts w:ascii="Calibri" w:eastAsia="Calibri" w:hAnsi="Calibri" w:cs="Calibri"/>
          <w:sz w:val="26"/>
          <w:szCs w:val="26"/>
        </w:rPr>
        <w:t>y</w:t>
      </w:r>
      <w:r>
        <w:rPr>
          <w:rFonts w:ascii="Calibri" w:eastAsia="Calibri" w:hAnsi="Calibri" w:cs="Calibri"/>
          <w:spacing w:val="-2"/>
          <w:sz w:val="26"/>
          <w:szCs w:val="26"/>
        </w:rPr>
        <w:t xml:space="preserve"> d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4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sz w:val="26"/>
          <w:szCs w:val="26"/>
        </w:rPr>
        <w:t>h</w:t>
      </w:r>
      <w:r>
        <w:rPr>
          <w:rFonts w:ascii="Calibri" w:eastAsia="Calibri" w:hAnsi="Calibri" w:cs="Calibri"/>
          <w:sz w:val="26"/>
          <w:szCs w:val="26"/>
        </w:rPr>
        <w:t>at</w:t>
      </w:r>
      <w:r>
        <w:rPr>
          <w:rFonts w:ascii="Calibri" w:eastAsia="Calibri" w:hAnsi="Calibri" w:cs="Calibri"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sz w:val="26"/>
          <w:szCs w:val="26"/>
        </w:rPr>
        <w:t>h</w:t>
      </w:r>
      <w:r>
        <w:rPr>
          <w:rFonts w:ascii="Calibri" w:eastAsia="Calibri" w:hAnsi="Calibri" w:cs="Calibri"/>
          <w:sz w:val="26"/>
          <w:szCs w:val="26"/>
        </w:rPr>
        <w:t>e a</w:t>
      </w:r>
      <w:r>
        <w:rPr>
          <w:rFonts w:ascii="Calibri" w:eastAsia="Calibri" w:hAnsi="Calibri" w:cs="Calibri"/>
          <w:spacing w:val="4"/>
          <w:sz w:val="26"/>
          <w:szCs w:val="26"/>
        </w:rPr>
        <w:t>b</w:t>
      </w:r>
      <w:r>
        <w:rPr>
          <w:rFonts w:ascii="Calibri" w:eastAsia="Calibri" w:hAnsi="Calibri" w:cs="Calibri"/>
          <w:spacing w:val="-2"/>
          <w:sz w:val="26"/>
          <w:szCs w:val="26"/>
        </w:rPr>
        <w:t>ov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sz w:val="26"/>
          <w:szCs w:val="26"/>
        </w:rPr>
        <w:t xml:space="preserve"> giv</w:t>
      </w:r>
      <w:r>
        <w:rPr>
          <w:rFonts w:ascii="Calibri" w:eastAsia="Calibri" w:hAnsi="Calibri" w:cs="Calibri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sz w:val="26"/>
          <w:szCs w:val="26"/>
        </w:rPr>
        <w:t>n</w:t>
      </w:r>
      <w:r>
        <w:rPr>
          <w:rFonts w:ascii="Calibri" w:eastAsia="Calibri" w:hAnsi="Calibri" w:cs="Calibri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sz w:val="26"/>
          <w:szCs w:val="26"/>
        </w:rPr>
        <w:t>i</w:t>
      </w:r>
      <w:r>
        <w:rPr>
          <w:rFonts w:ascii="Calibri" w:eastAsia="Calibri" w:hAnsi="Calibri" w:cs="Calibri"/>
          <w:spacing w:val="-2"/>
          <w:sz w:val="26"/>
          <w:szCs w:val="26"/>
        </w:rPr>
        <w:t>n</w:t>
      </w:r>
      <w:r>
        <w:rPr>
          <w:rFonts w:ascii="Calibri" w:eastAsia="Calibri" w:hAnsi="Calibri" w:cs="Calibri"/>
          <w:spacing w:val="2"/>
          <w:sz w:val="26"/>
          <w:szCs w:val="26"/>
        </w:rPr>
        <w:t>f</w:t>
      </w:r>
      <w:r>
        <w:rPr>
          <w:rFonts w:ascii="Calibri" w:eastAsia="Calibri" w:hAnsi="Calibri" w:cs="Calibri"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rma</w:t>
      </w:r>
      <w:r>
        <w:rPr>
          <w:rFonts w:ascii="Calibri" w:eastAsia="Calibri" w:hAnsi="Calibri" w:cs="Calibri"/>
          <w:spacing w:val="5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2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>n</w:t>
      </w:r>
      <w:r>
        <w:rPr>
          <w:rFonts w:ascii="Calibri" w:eastAsia="Calibri" w:hAnsi="Calibri" w:cs="Calibri"/>
          <w:spacing w:val="-16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sz w:val="26"/>
          <w:szCs w:val="26"/>
        </w:rPr>
        <w:t>e</w:t>
      </w:r>
      <w:r>
        <w:rPr>
          <w:rFonts w:ascii="Calibri" w:eastAsia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sz w:val="26"/>
          <w:szCs w:val="26"/>
        </w:rPr>
        <w:t>r</w:t>
      </w:r>
      <w:r>
        <w:rPr>
          <w:rFonts w:ascii="Calibri" w:eastAsia="Calibri" w:hAnsi="Calibri" w:cs="Calibri"/>
          <w:spacing w:val="-1"/>
          <w:sz w:val="26"/>
          <w:szCs w:val="26"/>
        </w:rPr>
        <w:t>u</w:t>
      </w:r>
      <w:r>
        <w:rPr>
          <w:rFonts w:ascii="Calibri" w:eastAsia="Calibri" w:hAnsi="Calibri" w:cs="Calibri"/>
          <w:sz w:val="26"/>
          <w:szCs w:val="26"/>
        </w:rPr>
        <w:t>e to</w:t>
      </w:r>
      <w:r>
        <w:rPr>
          <w:rFonts w:ascii="Calibri" w:eastAsia="Calibri" w:hAnsi="Calibri" w:cs="Calibri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t</w:t>
      </w:r>
      <w:r>
        <w:rPr>
          <w:rFonts w:ascii="Calibri" w:eastAsia="Calibri" w:hAnsi="Calibri" w:cs="Calibri"/>
          <w:spacing w:val="-2"/>
          <w:sz w:val="26"/>
          <w:szCs w:val="26"/>
        </w:rPr>
        <w:t>h</w:t>
      </w:r>
      <w:r>
        <w:rPr>
          <w:rFonts w:ascii="Calibri" w:eastAsia="Calibri" w:hAnsi="Calibri" w:cs="Calibri"/>
          <w:sz w:val="26"/>
          <w:szCs w:val="26"/>
        </w:rPr>
        <w:t xml:space="preserve">e </w:t>
      </w:r>
      <w:r>
        <w:rPr>
          <w:rFonts w:ascii="Calibri" w:eastAsia="Calibri" w:hAnsi="Calibri" w:cs="Calibri"/>
          <w:spacing w:val="-2"/>
          <w:sz w:val="26"/>
          <w:szCs w:val="26"/>
        </w:rPr>
        <w:t>b</w:t>
      </w:r>
      <w:r>
        <w:rPr>
          <w:rFonts w:ascii="Calibri" w:eastAsia="Calibri" w:hAnsi="Calibri" w:cs="Calibri"/>
          <w:sz w:val="26"/>
          <w:szCs w:val="26"/>
        </w:rPr>
        <w:t>est</w:t>
      </w:r>
      <w:r>
        <w:rPr>
          <w:rFonts w:ascii="Calibri" w:eastAsia="Calibri" w:hAnsi="Calibri" w:cs="Calibri"/>
          <w:spacing w:val="-2"/>
          <w:sz w:val="26"/>
          <w:szCs w:val="26"/>
        </w:rPr>
        <w:t xml:space="preserve"> o</w:t>
      </w:r>
      <w:r>
        <w:rPr>
          <w:rFonts w:ascii="Calibri" w:eastAsia="Calibri" w:hAnsi="Calibri" w:cs="Calibri"/>
          <w:sz w:val="26"/>
          <w:szCs w:val="26"/>
        </w:rPr>
        <w:t>f</w:t>
      </w:r>
      <w:r>
        <w:rPr>
          <w:rFonts w:ascii="Calibri" w:eastAsia="Calibri" w:hAnsi="Calibri" w:cs="Calibri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my</w:t>
      </w:r>
      <w:r>
        <w:rPr>
          <w:rFonts w:ascii="Calibri" w:eastAsia="Calibri" w:hAnsi="Calibri" w:cs="Calibri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2"/>
          <w:sz w:val="26"/>
          <w:szCs w:val="26"/>
        </w:rPr>
        <w:t>k</w:t>
      </w:r>
      <w:r>
        <w:rPr>
          <w:rFonts w:ascii="Calibri" w:eastAsia="Calibri" w:hAnsi="Calibri" w:cs="Calibri"/>
          <w:spacing w:val="-2"/>
          <w:sz w:val="26"/>
          <w:szCs w:val="26"/>
        </w:rPr>
        <w:t>no</w:t>
      </w:r>
      <w:r>
        <w:rPr>
          <w:rFonts w:ascii="Calibri" w:eastAsia="Calibri" w:hAnsi="Calibri" w:cs="Calibri"/>
          <w:spacing w:val="2"/>
          <w:sz w:val="26"/>
          <w:szCs w:val="26"/>
        </w:rPr>
        <w:t>w</w:t>
      </w:r>
      <w:r>
        <w:rPr>
          <w:rFonts w:ascii="Calibri" w:eastAsia="Calibri" w:hAnsi="Calibri" w:cs="Calibri"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spacing w:val="-2"/>
          <w:sz w:val="26"/>
          <w:szCs w:val="26"/>
        </w:rPr>
        <w:t>dg</w:t>
      </w:r>
      <w:r>
        <w:rPr>
          <w:rFonts w:ascii="Calibri" w:eastAsia="Calibri" w:hAnsi="Calibri" w:cs="Calibri"/>
          <w:sz w:val="26"/>
          <w:szCs w:val="26"/>
        </w:rPr>
        <w:t>e</w:t>
      </w:r>
    </w:p>
    <w:p w:rsidR="00CB4A71" w:rsidRDefault="00C86C8F">
      <w:pPr>
        <w:spacing w:before="10" w:line="180" w:lineRule="exact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304165</wp:posOffset>
                </wp:positionH>
                <wp:positionV relativeFrom="page">
                  <wp:posOffset>295275</wp:posOffset>
                </wp:positionV>
                <wp:extent cx="7166610" cy="9471025"/>
                <wp:effectExtent l="0" t="0" r="0" b="0"/>
                <wp:wrapNone/>
                <wp:docPr id="1" name="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6610" cy="9471025"/>
                          <a:chOff x="479" y="465"/>
                          <a:chExt cx="11286" cy="14915"/>
                        </a:xfrm>
                      </wpg:grpSpPr>
                      <wpg:grpSp>
                        <wpg:cNvPr id="2" name=" 48"/>
                        <wpg:cNvGrpSpPr>
                          <a:grpSpLocks/>
                        </wpg:cNvGrpSpPr>
                        <wpg:grpSpPr bwMode="auto">
                          <a:xfrm>
                            <a:off x="509" y="494"/>
                            <a:ext cx="11227" cy="0"/>
                            <a:chOff x="509" y="494"/>
                            <a:chExt cx="11227" cy="0"/>
                          </a:xfrm>
                        </wpg:grpSpPr>
                        <wps:wsp>
                          <wps:cNvPr id="3" name=" 55"/>
                          <wps:cNvSpPr>
                            <a:spLocks/>
                          </wps:cNvSpPr>
                          <wps:spPr bwMode="auto">
                            <a:xfrm>
                              <a:off x="509" y="494"/>
                              <a:ext cx="11227" cy="0"/>
                            </a:xfrm>
                            <a:custGeom>
                              <a:avLst/>
                              <a:gdLst>
                                <a:gd name="T0" fmla="+- 0 509 509"/>
                                <a:gd name="T1" fmla="*/ T0 w 11227"/>
                                <a:gd name="T2" fmla="+- 0 11736 509"/>
                                <a:gd name="T3" fmla="*/ T2 w 1122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27">
                                  <a:moveTo>
                                    <a:pt x="0" y="0"/>
                                  </a:moveTo>
                                  <a:lnTo>
                                    <a:pt x="11227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 49"/>
                          <wpg:cNvGrpSpPr>
                            <a:grpSpLocks/>
                          </wpg:cNvGrpSpPr>
                          <wpg:grpSpPr bwMode="auto">
                            <a:xfrm>
                              <a:off x="494" y="480"/>
                              <a:ext cx="0" cy="14884"/>
                              <a:chOff x="494" y="480"/>
                              <a:chExt cx="0" cy="14884"/>
                            </a:xfrm>
                          </wpg:grpSpPr>
                          <wps:wsp>
                            <wps:cNvPr id="5" name=" 54"/>
                            <wps:cNvSpPr>
                              <a:spLocks/>
                            </wps:cNvSpPr>
                            <wps:spPr bwMode="auto">
                              <a:xfrm>
                                <a:off x="494" y="480"/>
                                <a:ext cx="0" cy="14884"/>
                              </a:xfrm>
                              <a:custGeom>
                                <a:avLst/>
                                <a:gdLst>
                                  <a:gd name="T0" fmla="+- 0 480 480"/>
                                  <a:gd name="T1" fmla="*/ 480 h 14884"/>
                                  <a:gd name="T2" fmla="+- 0 15364 480"/>
                                  <a:gd name="T3" fmla="*/ 15364 h 14884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14884">
                                    <a:moveTo>
                                      <a:pt x="0" y="0"/>
                                    </a:moveTo>
                                    <a:lnTo>
                                      <a:pt x="0" y="14884"/>
                                    </a:lnTo>
                                  </a:path>
                                </a:pathLst>
                              </a:custGeom>
                              <a:noFill/>
                              <a:ln w="19558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 5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750" y="480"/>
                                <a:ext cx="0" cy="14884"/>
                                <a:chOff x="11750" y="480"/>
                                <a:chExt cx="0" cy="14884"/>
                              </a:xfrm>
                            </wpg:grpSpPr>
                            <wps:wsp>
                              <wps:cNvPr id="7" name="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750" y="480"/>
                                  <a:ext cx="0" cy="14884"/>
                                </a:xfrm>
                                <a:custGeom>
                                  <a:avLst/>
                                  <a:gdLst>
                                    <a:gd name="T0" fmla="+- 0 480 480"/>
                                    <a:gd name="T1" fmla="*/ 480 h 14884"/>
                                    <a:gd name="T2" fmla="+- 0 15364 480"/>
                                    <a:gd name="T3" fmla="*/ 15364 h 14884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4884">
                                      <a:moveTo>
                                        <a:pt x="0" y="0"/>
                                      </a:moveTo>
                                      <a:lnTo>
                                        <a:pt x="0" y="14884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" name=" 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9" y="15350"/>
                                  <a:ext cx="11227" cy="0"/>
                                  <a:chOff x="509" y="15350"/>
                                  <a:chExt cx="11227" cy="0"/>
                                </a:xfrm>
                              </wpg:grpSpPr>
                              <wps:wsp>
                                <wps:cNvPr id="9" name="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09" y="15350"/>
                                    <a:ext cx="11227" cy="0"/>
                                  </a:xfrm>
                                  <a:custGeom>
                                    <a:avLst/>
                                    <a:gdLst>
                                      <a:gd name="T0" fmla="+- 0 509 509"/>
                                      <a:gd name="T1" fmla="*/ T0 w 11227"/>
                                      <a:gd name="T2" fmla="+- 0 11736 509"/>
                                      <a:gd name="T3" fmla="*/ T2 w 11227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1227">
                                        <a:moveTo>
                                          <a:pt x="0" y="0"/>
                                        </a:moveTo>
                                        <a:lnTo>
                                          <a:pt x="1122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8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0B5C57" id=" 47" o:spid="_x0000_s1026" style="position:absolute;margin-left:23.95pt;margin-top:23.25pt;width:564.3pt;height:745.75pt;z-index:-251654144;mso-position-horizontal-relative:page;mso-position-vertical-relative:page" coordorigin="479,465" coordsize="11286,1491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">
                <v:group id=" 48" o:spid="_x0000_s1027" style="position:absolute;left:509;top:494;width:11227;height:0" coordorigin="509,494" coordsize="11227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">
                  <v:shape id=" 55" o:spid="_x0000_s1028" style="position:absolute;left:509;top:494;width:11227;height:0;visibility:visible;mso-wrap-style:square;v-text-anchor:top" coordsize="11227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" path="m,l11227,e" filled="f" strokeweight="1.54pt">
                    <v:path arrowok="t" o:connecttype="custom" o:connectlocs="0,0;11227,0" o:connectangles="0,0"/>
                  </v:shape>
                  <v:group id=" 49" o:spid="_x0000_s1029" style="position:absolute;left:494;top:480;width:0;height:14884" coordorigin="494,480" coordsize="0,1488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">
                    <v:shape id=" 54" o:spid="_x0000_s1030" style="position:absolute;left:494;top:480;width:0;height:14884;visibility:visible;mso-wrap-style:square;v-text-anchor:top" coordsize="0,1488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" path="m,l,14884e" filled="f" strokeweight="1.54pt">
                      <v:path arrowok="t" o:connecttype="custom" o:connectlocs="0,480;0,15364" o:connectangles="0,0"/>
                    </v:shape>
                    <v:group id=" 50" o:spid="_x0000_s1031" style="position:absolute;left:11750;top:480;width:0;height:14884" coordorigin="11750,480" coordsize="0,1488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">
                      <v:shape id=" 53" o:spid="_x0000_s1032" style="position:absolute;left:11750;top:480;width:0;height:14884;visibility:visible;mso-wrap-style:square;v-text-anchor:top" coordsize="0,1488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" path="m,l,14884e" filled="f" strokeweight="1.54pt">
                        <v:path arrowok="t" o:connecttype="custom" o:connectlocs="0,480;0,15364" o:connectangles="0,0"/>
                      </v:shape>
                      <v:group id=" 51" o:spid="_x0000_s1033" style="position:absolute;left:509;top:15350;width:11227;height:0" coordorigin="509,15350" coordsize="11227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">
                        <v:shape id=" 52" o:spid="_x0000_s1034" style="position:absolute;left:509;top:15350;width:11227;height:0;visibility:visible;mso-wrap-style:square;v-text-anchor:top" coordsize="11227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" path="m,l11227,e" filled="f" strokeweight="1.54pt">
                          <v:path arrowok="t" o:connecttype="custom" o:connectlocs="0,0;11227,0" o:connectangles="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CB4A71" w:rsidRDefault="005B0A6D">
      <w:pPr>
        <w:spacing w:before="1" w:line="300" w:lineRule="exact"/>
        <w:ind w:left="220" w:right="1001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P</w:t>
      </w:r>
      <w:r>
        <w:rPr>
          <w:rFonts w:ascii="Calibri" w:eastAsia="Calibri" w:hAnsi="Calibri" w:cs="Calibri"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sz w:val="26"/>
          <w:szCs w:val="26"/>
        </w:rPr>
        <w:t xml:space="preserve">e:                                                                                                           </w:t>
      </w:r>
      <w:r>
        <w:rPr>
          <w:rFonts w:ascii="Calibri" w:eastAsia="Calibri" w:hAnsi="Calibri" w:cs="Calibri"/>
          <w:spacing w:val="52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-2"/>
          <w:sz w:val="26"/>
          <w:szCs w:val="26"/>
        </w:rPr>
        <w:t>(</w:t>
      </w:r>
      <w:r>
        <w:rPr>
          <w:rFonts w:ascii="Calibri" w:eastAsia="Calibri" w:hAnsi="Calibri" w:cs="Calibri"/>
          <w:spacing w:val="6"/>
          <w:sz w:val="26"/>
          <w:szCs w:val="26"/>
        </w:rPr>
        <w:t>V</w:t>
      </w:r>
      <w:r>
        <w:rPr>
          <w:rFonts w:ascii="Calibri" w:eastAsia="Calibri" w:hAnsi="Calibri" w:cs="Calibri"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spacing w:val="2"/>
          <w:sz w:val="26"/>
          <w:szCs w:val="26"/>
        </w:rPr>
        <w:t>k</w:t>
      </w:r>
      <w:r>
        <w:rPr>
          <w:rFonts w:ascii="Calibri" w:eastAsia="Calibri" w:hAnsi="Calibri" w:cs="Calibri"/>
          <w:sz w:val="26"/>
          <w:szCs w:val="26"/>
        </w:rPr>
        <w:t>as</w:t>
      </w:r>
      <w:r>
        <w:rPr>
          <w:rFonts w:ascii="Calibri" w:eastAsia="Calibri" w:hAnsi="Calibri" w:cs="Calibri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N</w:t>
      </w:r>
      <w:r>
        <w:rPr>
          <w:rFonts w:ascii="Calibri" w:eastAsia="Calibri" w:hAnsi="Calibri" w:cs="Calibri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sz w:val="26"/>
          <w:szCs w:val="26"/>
        </w:rPr>
        <w:t>m</w:t>
      </w:r>
      <w:r>
        <w:rPr>
          <w:rFonts w:ascii="Calibri" w:eastAsia="Calibri" w:hAnsi="Calibri" w:cs="Calibri"/>
          <w:spacing w:val="-2"/>
          <w:sz w:val="26"/>
          <w:szCs w:val="26"/>
        </w:rPr>
        <w:t>d</w:t>
      </w:r>
      <w:r>
        <w:rPr>
          <w:rFonts w:ascii="Calibri" w:eastAsia="Calibri" w:hAnsi="Calibri" w:cs="Calibri"/>
          <w:spacing w:val="5"/>
          <w:sz w:val="26"/>
          <w:szCs w:val="26"/>
        </w:rPr>
        <w:t>e</w:t>
      </w:r>
      <w:r>
        <w:rPr>
          <w:rFonts w:ascii="Calibri" w:eastAsia="Calibri" w:hAnsi="Calibri" w:cs="Calibri"/>
          <w:sz w:val="26"/>
          <w:szCs w:val="26"/>
        </w:rPr>
        <w:t>v</w:t>
      </w:r>
      <w:r>
        <w:rPr>
          <w:rFonts w:ascii="Calibri" w:eastAsia="Calibri" w:hAnsi="Calibri" w:cs="Calibri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spacing w:val="3"/>
          <w:sz w:val="26"/>
          <w:szCs w:val="26"/>
        </w:rPr>
        <w:t>B</w:t>
      </w:r>
      <w:r>
        <w:rPr>
          <w:rFonts w:ascii="Calibri" w:eastAsia="Calibri" w:hAnsi="Calibri" w:cs="Calibri"/>
          <w:spacing w:val="-2"/>
          <w:sz w:val="26"/>
          <w:szCs w:val="26"/>
        </w:rPr>
        <w:t>h</w:t>
      </w:r>
      <w:r>
        <w:rPr>
          <w:rFonts w:ascii="Calibri" w:eastAsia="Calibri" w:hAnsi="Calibri" w:cs="Calibri"/>
          <w:sz w:val="26"/>
          <w:szCs w:val="26"/>
        </w:rPr>
        <w:t>a</w:t>
      </w:r>
      <w:r>
        <w:rPr>
          <w:rFonts w:ascii="Calibri" w:eastAsia="Calibri" w:hAnsi="Calibri" w:cs="Calibri"/>
          <w:spacing w:val="4"/>
          <w:sz w:val="26"/>
          <w:szCs w:val="26"/>
        </w:rPr>
        <w:t>n</w:t>
      </w:r>
      <w:r>
        <w:rPr>
          <w:rFonts w:ascii="Calibri" w:eastAsia="Calibri" w:hAnsi="Calibri" w:cs="Calibri"/>
          <w:spacing w:val="-2"/>
          <w:sz w:val="26"/>
          <w:szCs w:val="26"/>
        </w:rPr>
        <w:t>dil</w:t>
      </w:r>
      <w:r>
        <w:rPr>
          <w:rFonts w:ascii="Calibri" w:eastAsia="Calibri" w:hAnsi="Calibri" w:cs="Calibri"/>
          <w:spacing w:val="2"/>
          <w:sz w:val="26"/>
          <w:szCs w:val="26"/>
        </w:rPr>
        <w:t>k</w:t>
      </w:r>
      <w:r>
        <w:rPr>
          <w:rFonts w:ascii="Calibri" w:eastAsia="Calibri" w:hAnsi="Calibri" w:cs="Calibri"/>
          <w:spacing w:val="5"/>
          <w:sz w:val="26"/>
          <w:szCs w:val="26"/>
        </w:rPr>
        <w:t>a</w:t>
      </w:r>
      <w:r>
        <w:rPr>
          <w:rFonts w:ascii="Calibri" w:eastAsia="Calibri" w:hAnsi="Calibri" w:cs="Calibri"/>
          <w:sz w:val="26"/>
          <w:szCs w:val="26"/>
        </w:rPr>
        <w:t xml:space="preserve">r) </w:t>
      </w:r>
      <w:r>
        <w:rPr>
          <w:rFonts w:ascii="Calibri" w:eastAsia="Calibri" w:hAnsi="Calibri" w:cs="Calibri"/>
          <w:spacing w:val="-1"/>
          <w:sz w:val="26"/>
          <w:szCs w:val="26"/>
        </w:rPr>
        <w:t>D</w:t>
      </w:r>
      <w:r>
        <w:rPr>
          <w:rFonts w:ascii="Calibri" w:eastAsia="Calibri" w:hAnsi="Calibri" w:cs="Calibri"/>
          <w:sz w:val="26"/>
          <w:szCs w:val="26"/>
        </w:rPr>
        <w:t>ate:</w:t>
      </w:r>
    </w:p>
    <w:sectPr w:rsidR="00CB4A71">
      <w:type w:val="continuous"/>
      <w:pgSz w:w="12240" w:h="15840"/>
      <w:pgMar w:top="700" w:right="6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F64E2"/>
    <w:multiLevelType w:val="hybridMultilevel"/>
    <w:tmpl w:val="E310A112"/>
    <w:lvl w:ilvl="0" w:tplc="0409000B">
      <w:start w:val="1"/>
      <w:numFmt w:val="bullet"/>
      <w:lvlText w:val=""/>
      <w:lvlJc w:val="left"/>
      <w:pPr>
        <w:ind w:left="13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1" w15:restartNumberingAfterBreak="0">
    <w:nsid w:val="69367C0F"/>
    <w:multiLevelType w:val="multilevel"/>
    <w:tmpl w:val="28D24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71"/>
    <w:rsid w:val="002F33C8"/>
    <w:rsid w:val="003F09A2"/>
    <w:rsid w:val="005B0A6D"/>
    <w:rsid w:val="0070650C"/>
    <w:rsid w:val="00C86C8F"/>
    <w:rsid w:val="00CB4A71"/>
    <w:rsid w:val="00F6786D"/>
    <w:rsid w:val="00FC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4"/>
    <o:shapelayout v:ext="edit">
      <o:idmap v:ext="edit" data="1"/>
    </o:shapelayout>
  </w:shapeDefaults>
  <w:decimalSymbol w:val="."/>
  <w:listSeparator w:val=","/>
  <w15:docId w15:val="{C6CD1541-2E83-174C-A328-497847A6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F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vikasbhandilkar@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2020-08-10T13:27:00Z</dcterms:created>
  <dcterms:modified xsi:type="dcterms:W3CDTF">2020-08-10T13:27:00Z</dcterms:modified>
</cp:coreProperties>
</file>