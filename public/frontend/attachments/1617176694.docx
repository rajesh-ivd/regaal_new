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90" w:rsidRPr="0054118E" w:rsidRDefault="005D379A">
      <w:pPr>
        <w:spacing w:before="120" w:after="0" w:line="240" w:lineRule="auto"/>
        <w:rPr>
          <w:rFonts w:ascii="Cambria" w:hAnsi="Cambria" w:cs="Times New Roman"/>
          <w:b/>
          <w:sz w:val="32"/>
        </w:rPr>
      </w:pPr>
      <w:r w:rsidRPr="0054118E">
        <w:rPr>
          <w:rFonts w:ascii="Cambria" w:hAnsi="Cambria" w:cs="Times New Roman"/>
          <w:b/>
          <w:sz w:val="32"/>
          <w:lang w:val="en-GB"/>
        </w:rPr>
        <w:t>Nilesh Kumeriya</w:t>
      </w:r>
    </w:p>
    <w:p w:rsidR="00F67890" w:rsidRDefault="005D379A">
      <w:pPr>
        <w:spacing w:after="0" w:line="276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Father’s Name:   </w:t>
      </w:r>
      <w:r>
        <w:rPr>
          <w:rFonts w:ascii="Cambria" w:hAnsi="Cambria" w:cs="Times New Roman"/>
          <w:b/>
          <w:lang w:val="en-GB"/>
        </w:rPr>
        <w:t>Mr. Rajesh Kumeriya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</w:p>
    <w:p w:rsidR="00F67890" w:rsidRDefault="005D379A">
      <w:pPr>
        <w:spacing w:after="120" w:line="276" w:lineRule="auto"/>
        <w:rPr>
          <w:rFonts w:ascii="Cambria" w:hAnsi="Cambria" w:cs="Times New Roman"/>
          <w:b/>
          <w:lang w:val="en-GB"/>
        </w:rPr>
      </w:pPr>
      <w:r>
        <w:rPr>
          <w:rFonts w:ascii="Cambria" w:hAnsi="Cambria" w:cs="Times New Roman"/>
          <w:b/>
        </w:rPr>
        <w:t xml:space="preserve">DOB:                  </w:t>
      </w:r>
      <w:r w:rsidR="0054118E">
        <w:rPr>
          <w:rFonts w:ascii="Cambria" w:hAnsi="Cambria" w:cs="Times New Roman"/>
          <w:b/>
        </w:rPr>
        <w:t xml:space="preserve">    </w:t>
      </w:r>
      <w:r>
        <w:rPr>
          <w:rFonts w:ascii="Cambria" w:hAnsi="Cambria" w:cs="Times New Roman"/>
          <w:b/>
        </w:rPr>
        <w:t xml:space="preserve"> </w:t>
      </w:r>
      <w:r>
        <w:rPr>
          <w:rFonts w:ascii="Cambria" w:hAnsi="Cambria" w:cs="Times New Roman"/>
          <w:b/>
          <w:lang w:val="en-GB"/>
        </w:rPr>
        <w:t>August 7</w:t>
      </w:r>
      <w:r>
        <w:rPr>
          <w:rFonts w:ascii="Cambria" w:hAnsi="Cambria" w:cs="Times New Roman"/>
          <w:b/>
          <w:vertAlign w:val="superscript"/>
        </w:rPr>
        <w:t>th</w:t>
      </w:r>
      <w:r>
        <w:rPr>
          <w:rFonts w:ascii="Cambria" w:hAnsi="Cambria" w:cs="Times New Roman"/>
          <w:b/>
        </w:rPr>
        <w:t>, 199</w:t>
      </w:r>
      <w:r>
        <w:rPr>
          <w:rFonts w:ascii="Cambria" w:hAnsi="Cambria" w:cs="Times New Roman"/>
          <w:b/>
          <w:lang w:val="en-GB"/>
        </w:rPr>
        <w:t>2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br/>
        <w:t xml:space="preserve">Mail ID: -          </w:t>
      </w:r>
      <w:r w:rsidR="0054118E">
        <w:rPr>
          <w:rFonts w:ascii="Cambria" w:hAnsi="Cambria" w:cs="Times New Roman"/>
          <w:b/>
        </w:rPr>
        <w:t xml:space="preserve">   </w:t>
      </w:r>
      <w:r>
        <w:rPr>
          <w:rFonts w:ascii="Cambria" w:hAnsi="Cambria" w:cs="Times New Roman"/>
          <w:b/>
        </w:rPr>
        <w:t xml:space="preserve">  </w:t>
      </w:r>
      <w:r>
        <w:rPr>
          <w:rFonts w:ascii="Cambria" w:hAnsi="Cambria" w:cs="Times New Roman"/>
          <w:b/>
          <w:lang w:val="en-GB"/>
        </w:rPr>
        <w:t>nileshkumeriya7@gmail.com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  <w:t xml:space="preserve">                  Mobile No: - </w:t>
      </w:r>
      <w:r>
        <w:rPr>
          <w:rFonts w:ascii="Cambria" w:hAnsi="Cambria" w:cs="Times New Roman"/>
          <w:b/>
          <w:lang w:val="en-GB"/>
        </w:rPr>
        <w:t>8817077769</w:t>
      </w:r>
    </w:p>
    <w:p w:rsidR="00F67890" w:rsidRDefault="005D379A">
      <w:pPr>
        <w:pBdr>
          <w:bottom w:val="single" w:sz="4" w:space="1" w:color="auto"/>
        </w:pBdr>
        <w:tabs>
          <w:tab w:val="left" w:pos="540"/>
        </w:tabs>
        <w:spacing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Objective</w:t>
      </w:r>
    </w:p>
    <w:p w:rsidR="00F67890" w:rsidRDefault="005D379A">
      <w:pPr>
        <w:spacing w:line="240" w:lineRule="auto"/>
        <w:rPr>
          <w:rStyle w:val="fontsmall"/>
          <w:rFonts w:ascii="Cambria" w:hAnsi="Cambria" w:cs="Times New Roman"/>
        </w:rPr>
      </w:pPr>
      <w:r>
        <w:rPr>
          <w:rStyle w:val="fontsmall"/>
          <w:rFonts w:ascii="Cambria" w:hAnsi="Cambria" w:cs="Times New Roman"/>
        </w:rPr>
        <w:t>Looking forward to work in a prestigious organization, which can provide a constructive &amp; an innovative ambience, where I can solely implement the acquired educational, technical skills, knowledge and can establish myself as an asset to the organization in the field of Control &amp; Instrumentation.</w:t>
      </w:r>
    </w:p>
    <w:p w:rsidR="00F67890" w:rsidRDefault="005D379A">
      <w:pPr>
        <w:pStyle w:val="Heading2"/>
        <w:pBdr>
          <w:bottom w:val="single" w:sz="4" w:space="1" w:color="auto"/>
        </w:pBd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PROFESSIONALSUMMARY</w:t>
      </w:r>
    </w:p>
    <w:p w:rsidR="00F67890" w:rsidRDefault="005D379A" w:rsidP="0054118E">
      <w:pPr>
        <w:spacing w:after="0" w:line="240" w:lineRule="auto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 xml:space="preserve">A dynamic professional with </w:t>
      </w:r>
      <w:r>
        <w:rPr>
          <w:rFonts w:ascii="Cambria" w:hAnsi="Cambria" w:cs="Times New Roman"/>
          <w:color w:val="333333"/>
          <w:lang w:val="en-GB"/>
        </w:rPr>
        <w:t>Total 6 Year</w:t>
      </w:r>
      <w:r w:rsidR="0054118E">
        <w:rPr>
          <w:rFonts w:ascii="Cambria" w:hAnsi="Cambria" w:cs="Times New Roman"/>
          <w:color w:val="333333"/>
          <w:lang w:val="en-GB"/>
        </w:rPr>
        <w:t xml:space="preserve"> &amp; 6 months</w:t>
      </w:r>
      <w:r>
        <w:rPr>
          <w:rFonts w:ascii="Cambria" w:hAnsi="Cambria" w:cs="Times New Roman"/>
          <w:color w:val="333333"/>
        </w:rPr>
        <w:t xml:space="preserve"> of expe</w:t>
      </w:r>
      <w:r>
        <w:rPr>
          <w:rFonts w:ascii="Cambria" w:hAnsi="Cambria" w:cs="Times New Roman"/>
          <w:color w:val="333333"/>
          <w:lang w:val="en-GB"/>
        </w:rPr>
        <w:t>rie</w:t>
      </w:r>
      <w:r>
        <w:rPr>
          <w:rFonts w:ascii="Cambria" w:hAnsi="Cambria" w:cs="Times New Roman"/>
          <w:color w:val="333333"/>
        </w:rPr>
        <w:t xml:space="preserve">nce in the Field of Control &amp; Instrumentation Engineering in Instrumentation Calibration &amp; Designing as well as Project &amp; Maintenance, Installation, </w:t>
      </w:r>
      <w:r>
        <w:rPr>
          <w:rFonts w:ascii="Cambria" w:hAnsi="Cambria" w:cs="Times New Roman"/>
          <w:color w:val="333333"/>
          <w:lang w:val="en-GB"/>
        </w:rPr>
        <w:t>co</w:t>
      </w:r>
      <w:r>
        <w:rPr>
          <w:rFonts w:ascii="Cambria" w:hAnsi="Cambria" w:cs="Times New Roman"/>
          <w:color w:val="333333"/>
        </w:rPr>
        <w:t>mmissioning</w:t>
      </w:r>
      <w:r w:rsidR="0054118E">
        <w:rPr>
          <w:rFonts w:ascii="Cambria" w:hAnsi="Cambria" w:cs="Times New Roman"/>
          <w:color w:val="333333"/>
        </w:rPr>
        <w:t xml:space="preserve"> </w:t>
      </w:r>
      <w:r>
        <w:rPr>
          <w:rFonts w:ascii="Cambria" w:hAnsi="Cambria" w:cs="Times New Roman"/>
          <w:color w:val="333333"/>
        </w:rPr>
        <w:t xml:space="preserve"> &amp; Operation. Presently working with </w:t>
      </w:r>
      <w:r w:rsidR="00FC602B">
        <w:rPr>
          <w:rFonts w:ascii="Cambria" w:hAnsi="Cambria" w:cs="Times New Roman"/>
          <w:color w:val="333333"/>
        </w:rPr>
        <w:t>Toshiba JSW Power System</w:t>
      </w:r>
      <w:r>
        <w:rPr>
          <w:rFonts w:ascii="Cambria" w:hAnsi="Cambria" w:cs="Times New Roman"/>
          <w:color w:val="333333"/>
        </w:rPr>
        <w:t xml:space="preserve"> Pv</w:t>
      </w:r>
      <w:r w:rsidR="00FC602B">
        <w:rPr>
          <w:rFonts w:ascii="Cambria" w:hAnsi="Cambria" w:cs="Times New Roman"/>
          <w:color w:val="333333"/>
        </w:rPr>
        <w:t>t. Ltd. as Control &amp; Instrumentation Engineer</w:t>
      </w:r>
      <w:r>
        <w:rPr>
          <w:rFonts w:ascii="Cambria" w:hAnsi="Cambria" w:cs="Times New Roman"/>
        </w:rPr>
        <w:t xml:space="preserve">. </w:t>
      </w:r>
      <w:r>
        <w:rPr>
          <w:rFonts w:ascii="Cambria" w:hAnsi="Cambria" w:cs="Times New Roman"/>
          <w:color w:val="333333"/>
        </w:rPr>
        <w:t xml:space="preserve">I have expertise in installing, testing, commissioning &amp; maintenance </w:t>
      </w:r>
      <w:r>
        <w:rPr>
          <w:rFonts w:ascii="Cambria" w:hAnsi="Cambria" w:cs="Times New Roman"/>
          <w:color w:val="333333"/>
          <w:lang w:val="en-GB"/>
        </w:rPr>
        <w:t xml:space="preserve">of </w:t>
      </w:r>
      <w:r>
        <w:rPr>
          <w:rFonts w:ascii="Cambria" w:hAnsi="Cambria" w:cs="Times New Roman"/>
          <w:color w:val="333333"/>
        </w:rPr>
        <w:t>Instrumentation. I have experience in Designing &amp; maintenance of a wide spectrum of Instruments and spare components. Adept at preventive and breakdown maintenance. Effective communicator with assertive and strong leadership &amp; analytical qualities.</w:t>
      </w:r>
    </w:p>
    <w:p w:rsidR="00F67890" w:rsidRDefault="00F67890">
      <w:pPr>
        <w:spacing w:after="0" w:line="240" w:lineRule="auto"/>
        <w:jc w:val="both"/>
        <w:rPr>
          <w:rFonts w:ascii="Cambria" w:hAnsi="Cambria" w:cs="Times New Roman"/>
        </w:rPr>
      </w:pPr>
    </w:p>
    <w:p w:rsidR="00F67890" w:rsidRDefault="005D379A">
      <w:pPr>
        <w:pBdr>
          <w:bottom w:val="single" w:sz="4" w:space="1" w:color="auto"/>
        </w:pBdr>
        <w:tabs>
          <w:tab w:val="left" w:pos="540"/>
        </w:tabs>
        <w:spacing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Education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Bachelor of Technology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  <w:t xml:space="preserve">                             </w:t>
      </w:r>
      <w:r>
        <w:rPr>
          <w:rFonts w:ascii="Cambria" w:hAnsi="Cambria" w:cs="Times New Roman"/>
        </w:rPr>
        <w:t>E &amp; C Engineering</w:t>
      </w:r>
      <w:r>
        <w:rPr>
          <w:rFonts w:ascii="Cambria" w:hAnsi="Cambria" w:cs="Times New Roman"/>
          <w:b/>
        </w:rPr>
        <w:br/>
      </w:r>
      <w:r>
        <w:rPr>
          <w:rFonts w:ascii="Cambria" w:hAnsi="Cambria" w:cs="Times New Roman"/>
          <w:lang w:val="en-GB"/>
        </w:rPr>
        <w:t xml:space="preserve">Govindram Seksariya </w:t>
      </w:r>
      <w:r>
        <w:rPr>
          <w:rFonts w:ascii="Cambria" w:hAnsi="Cambria" w:cs="Times New Roman"/>
        </w:rPr>
        <w:t xml:space="preserve">Institute of Technology </w:t>
      </w:r>
      <w:r>
        <w:rPr>
          <w:rFonts w:ascii="Cambria" w:hAnsi="Cambria" w:cs="Times New Roman"/>
          <w:lang w:val="en-GB"/>
        </w:rPr>
        <w:t>&amp; science.</w:t>
      </w:r>
      <w:r>
        <w:rPr>
          <w:rFonts w:ascii="Cambria" w:hAnsi="Cambria" w:cs="Times New Roman"/>
        </w:rPr>
        <w:tab/>
        <w:t xml:space="preserve">              Graduated, June -2014</w:t>
      </w:r>
      <w:r>
        <w:rPr>
          <w:rFonts w:ascii="Cambria" w:hAnsi="Cambria" w:cs="Times New Roman"/>
        </w:rPr>
        <w:br/>
      </w:r>
      <w:r>
        <w:rPr>
          <w:rFonts w:ascii="Cambria" w:hAnsi="Cambria" w:cs="Times New Roman"/>
          <w:lang w:val="en-GB"/>
        </w:rPr>
        <w:t xml:space="preserve">Indore </w:t>
      </w:r>
      <w:r>
        <w:rPr>
          <w:rFonts w:ascii="Cambria" w:hAnsi="Cambria" w:cs="Times New Roman"/>
        </w:rPr>
        <w:t>MP (</w:t>
      </w:r>
      <w:r>
        <w:rPr>
          <w:rFonts w:ascii="Cambria" w:hAnsi="Cambria" w:cs="Times New Roman"/>
          <w:lang w:val="en-GB"/>
        </w:rPr>
        <w:t>RGPV BHOPAL)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 xml:space="preserve">                             Marks: </w:t>
      </w:r>
      <w:r>
        <w:rPr>
          <w:rFonts w:ascii="Cambria" w:hAnsi="Cambria" w:cs="Times New Roman"/>
          <w:b/>
        </w:rPr>
        <w:t>- 7</w:t>
      </w:r>
      <w:r>
        <w:rPr>
          <w:rFonts w:ascii="Cambria" w:hAnsi="Cambria" w:cs="Times New Roman"/>
          <w:b/>
          <w:lang w:val="en-GB"/>
        </w:rPr>
        <w:t>3.9</w:t>
      </w:r>
      <w:r>
        <w:rPr>
          <w:rFonts w:ascii="Cambria" w:hAnsi="Cambria" w:cs="Times New Roman"/>
          <w:b/>
        </w:rPr>
        <w:t>%</w:t>
      </w:r>
    </w:p>
    <w:p w:rsidR="00F67890" w:rsidRDefault="005D379A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Polytechnic Diploma 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  <w:t xml:space="preserve">                </w:t>
      </w:r>
      <w:r>
        <w:rPr>
          <w:rFonts w:ascii="Cambria" w:hAnsi="Cambria" w:cs="Times New Roman"/>
        </w:rPr>
        <w:t>E &amp; C Engineering</w:t>
      </w:r>
      <w:r>
        <w:rPr>
          <w:rFonts w:ascii="Cambria" w:hAnsi="Cambria" w:cs="Times New Roman"/>
          <w:lang w:val="en-GB"/>
        </w:rPr>
        <w:t>.</w:t>
      </w:r>
      <w:r>
        <w:rPr>
          <w:rFonts w:ascii="Cambria" w:hAnsi="Cambria" w:cs="Times New Roman"/>
        </w:rPr>
        <w:tab/>
        <w:t xml:space="preserve">                             Government Polytechnic College Khirsadoh                                                   Passed, June -2011</w:t>
      </w:r>
      <w:r>
        <w:rPr>
          <w:rFonts w:ascii="Cambria" w:hAnsi="Cambria" w:cs="Times New Roman"/>
        </w:rPr>
        <w:br/>
      </w:r>
      <w:r>
        <w:rPr>
          <w:rFonts w:ascii="Cambria" w:hAnsi="Cambria" w:cs="Times New Roman"/>
          <w:lang w:val="en-GB"/>
        </w:rPr>
        <w:t xml:space="preserve">Chhindwara  </w:t>
      </w:r>
      <w:r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  <w:lang w:val="en-GB"/>
        </w:rPr>
        <w:t>MP</w:t>
      </w:r>
      <w:r>
        <w:rPr>
          <w:rFonts w:ascii="Cambria" w:hAnsi="Cambria" w:cs="Times New Roman"/>
        </w:rPr>
        <w:t xml:space="preserve"> (</w:t>
      </w:r>
      <w:r>
        <w:rPr>
          <w:rFonts w:ascii="Cambria" w:hAnsi="Cambria" w:cs="Times New Roman"/>
          <w:lang w:val="en-GB"/>
        </w:rPr>
        <w:t>RGPV BHOPAL)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 xml:space="preserve"> Marks: </w:t>
      </w:r>
      <w:r>
        <w:rPr>
          <w:rFonts w:ascii="Cambria" w:hAnsi="Cambria" w:cs="Times New Roman"/>
          <w:b/>
        </w:rPr>
        <w:t>- 85.06%</w:t>
      </w:r>
    </w:p>
    <w:p w:rsidR="00F67890" w:rsidRDefault="00F67890">
      <w:pPr>
        <w:spacing w:after="0" w:line="240" w:lineRule="auto"/>
        <w:rPr>
          <w:rFonts w:ascii="Cambria" w:hAnsi="Cambria" w:cs="Times New Roman"/>
          <w:b/>
        </w:rPr>
      </w:pPr>
    </w:p>
    <w:p w:rsidR="00F67890" w:rsidRDefault="005D379A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 xml:space="preserve">High School       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</w:rPr>
        <w:tab/>
        <w:t xml:space="preserve">                             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>Little Step School                                                                                                    Passed, April -2008</w:t>
      </w:r>
      <w:r>
        <w:rPr>
          <w:rFonts w:ascii="Cambria" w:hAnsi="Cambria" w:cs="Times New Roman"/>
        </w:rPr>
        <w:br/>
      </w:r>
      <w:r>
        <w:rPr>
          <w:rFonts w:ascii="Cambria" w:hAnsi="Cambria" w:cs="Times New Roman"/>
          <w:lang w:val="en-GB"/>
        </w:rPr>
        <w:t xml:space="preserve">Chhindwara  </w:t>
      </w:r>
      <w:r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  <w:lang w:val="en-GB"/>
        </w:rPr>
        <w:t>MP</w:t>
      </w:r>
      <w:r>
        <w:rPr>
          <w:rFonts w:ascii="Cambria" w:hAnsi="Cambria" w:cs="Times New Roman"/>
        </w:rPr>
        <w:t xml:space="preserve"> (</w:t>
      </w:r>
      <w:r>
        <w:rPr>
          <w:rFonts w:ascii="Cambria" w:hAnsi="Cambria" w:cs="Times New Roman"/>
          <w:lang w:val="en-GB"/>
        </w:rPr>
        <w:t>State Board)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 xml:space="preserve">Marks: </w:t>
      </w:r>
      <w:r>
        <w:rPr>
          <w:rFonts w:ascii="Cambria" w:hAnsi="Cambria" w:cs="Times New Roman"/>
          <w:b/>
        </w:rPr>
        <w:t>- 81.2%</w:t>
      </w:r>
    </w:p>
    <w:p w:rsidR="00F67890" w:rsidRDefault="00F67890">
      <w:pPr>
        <w:spacing w:after="0" w:line="240" w:lineRule="auto"/>
        <w:rPr>
          <w:rFonts w:ascii="Cambria" w:hAnsi="Cambria" w:cs="Times New Roman"/>
          <w:b/>
        </w:rPr>
      </w:pPr>
    </w:p>
    <w:p w:rsidR="00F67890" w:rsidRDefault="005D379A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</w:p>
    <w:p w:rsidR="00F67890" w:rsidRDefault="005D379A">
      <w:pPr>
        <w:pBdr>
          <w:bottom w:val="single" w:sz="4" w:space="1" w:color="auto"/>
        </w:pBdr>
        <w:tabs>
          <w:tab w:val="left" w:pos="540"/>
        </w:tabs>
        <w:spacing w:line="240" w:lineRule="auto"/>
        <w:rPr>
          <w:rFonts w:ascii="Cambria" w:hAnsi="Cambria"/>
        </w:rPr>
      </w:pPr>
      <w:r>
        <w:rPr>
          <w:rFonts w:ascii="Cambria" w:hAnsi="Cambria" w:cs="Times New Roman"/>
          <w:b/>
        </w:rPr>
        <w:t>Work Experience</w:t>
      </w:r>
    </w:p>
    <w:p w:rsidR="00F67890" w:rsidRDefault="005F30DE">
      <w:pPr>
        <w:spacing w:after="0" w:line="240" w:lineRule="auto"/>
        <w:rPr>
          <w:rFonts w:ascii="Cambria" w:hAnsi="Cambria"/>
        </w:rPr>
      </w:pPr>
      <w:r>
        <w:rPr>
          <w:rFonts w:ascii="Cambria" w:hAnsi="Cambria" w:cs="Times New Roman"/>
          <w:b/>
          <w:bCs/>
          <w:color w:val="5B9BD5"/>
        </w:rPr>
        <w:t>Toshiba JSW Power system</w:t>
      </w:r>
      <w:r w:rsidR="005D379A">
        <w:rPr>
          <w:rFonts w:ascii="Cambria" w:hAnsi="Cambria" w:cs="Times New Roman"/>
          <w:b/>
          <w:bCs/>
          <w:color w:val="5B9BD5"/>
        </w:rPr>
        <w:t xml:space="preserve"> Pvt. </w:t>
      </w:r>
      <w:r>
        <w:rPr>
          <w:rFonts w:ascii="Cambria" w:hAnsi="Cambria" w:cs="Times New Roman"/>
          <w:b/>
          <w:bCs/>
          <w:color w:val="5B9BD5"/>
        </w:rPr>
        <w:t>Ltd (</w:t>
      </w:r>
      <w:r w:rsidR="005D379A">
        <w:rPr>
          <w:rFonts w:ascii="Cambria" w:hAnsi="Cambria" w:cs="Times New Roman"/>
          <w:b/>
          <w:bCs/>
          <w:color w:val="5B9BD5"/>
        </w:rPr>
        <w:t>On Pay Roll of EGS PVT LTD) Gurgaon Haryana.</w:t>
      </w:r>
    </w:p>
    <w:p w:rsidR="00F67890" w:rsidRDefault="005D379A">
      <w:pPr>
        <w:spacing w:after="0" w:line="240" w:lineRule="auto"/>
        <w:rPr>
          <w:rFonts w:ascii="Cambria" w:hAnsi="Cambria"/>
        </w:rPr>
      </w:pPr>
      <w:r>
        <w:rPr>
          <w:rFonts w:ascii="Cambria" w:hAnsi="Cambria" w:cs="Times New Roman"/>
          <w:b/>
          <w:bCs/>
          <w:color w:val="5B9BD5"/>
        </w:rPr>
        <w:t xml:space="preserve"> Control &amp; Instrumentation Design Engineer.</w:t>
      </w:r>
    </w:p>
    <w:p w:rsidR="00F67890" w:rsidRDefault="006D326E">
      <w:pPr>
        <w:spacing w:after="0" w:line="240" w:lineRule="auto"/>
        <w:rPr>
          <w:rFonts w:ascii="Cambria" w:hAnsi="Cambria" w:cs="Times New Roman"/>
          <w:b/>
          <w:bCs/>
          <w:color w:val="5B9BD5"/>
        </w:rPr>
      </w:pPr>
      <w:r>
        <w:rPr>
          <w:rFonts w:ascii="Cambria" w:hAnsi="Cambria" w:cs="Times New Roman"/>
          <w:b/>
          <w:bCs/>
          <w:color w:val="5B9BD5"/>
        </w:rPr>
        <w:t>August 2019 to Present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  <w:bCs/>
          <w:color w:val="5B9BD5"/>
        </w:rPr>
      </w:pPr>
      <w:r>
        <w:rPr>
          <w:rFonts w:ascii="Cambria" w:hAnsi="Cambria" w:cs="Times New Roman"/>
          <w:b/>
          <w:bCs/>
          <w:color w:val="5B9BD5"/>
        </w:rPr>
        <w:t>Projects: - 1. Harduaganj Thermal Power Station, Extension-2 (1*660 MW).</w:t>
      </w:r>
    </w:p>
    <w:p w:rsidR="00F67890" w:rsidRDefault="005D379A">
      <w:pPr>
        <w:spacing w:after="0" w:line="240" w:lineRule="auto"/>
        <w:rPr>
          <w:rFonts w:ascii="Cambria" w:hAnsi="Cambria"/>
        </w:rPr>
      </w:pPr>
      <w:r>
        <w:rPr>
          <w:rFonts w:ascii="Cambria" w:hAnsi="Cambria" w:cs="Times New Roman"/>
          <w:b/>
          <w:bCs/>
          <w:color w:val="5B9BD5"/>
        </w:rPr>
        <w:t xml:space="preserve">                  2. Cirebon-2, 1*1000 MW Coal Fired Power Plant Project, Indonesia.</w:t>
      </w:r>
    </w:p>
    <w:p w:rsidR="00F67890" w:rsidRDefault="00F67890">
      <w:pPr>
        <w:spacing w:after="120" w:line="240" w:lineRule="auto"/>
        <w:ind w:left="720" w:hanging="720"/>
        <w:rPr>
          <w:rFonts w:ascii="Cambria" w:hAnsi="Cambria" w:cs="Times New Roman"/>
          <w:b/>
          <w:bCs/>
          <w:u w:val="single"/>
        </w:rPr>
      </w:pPr>
    </w:p>
    <w:p w:rsidR="00F67890" w:rsidRDefault="005D379A">
      <w:pPr>
        <w:spacing w:after="120" w:line="240" w:lineRule="auto"/>
        <w:ind w:left="720" w:hanging="720"/>
        <w:rPr>
          <w:rFonts w:ascii="Cambria" w:hAnsi="Cambria"/>
        </w:rPr>
      </w:pPr>
      <w:r>
        <w:rPr>
          <w:rFonts w:ascii="Cambria" w:hAnsi="Cambria" w:cs="Times New Roman"/>
          <w:b/>
          <w:bCs/>
          <w:u w:val="single"/>
        </w:rPr>
        <w:t xml:space="preserve">Job Responsibility:- </w:t>
      </w:r>
    </w:p>
    <w:p w:rsidR="00F67890" w:rsidRDefault="005D379A">
      <w:pPr>
        <w:spacing w:after="120" w:line="240" w:lineRule="auto"/>
        <w:rPr>
          <w:rFonts w:ascii="Cambria" w:hAnsi="Cambria"/>
        </w:rPr>
      </w:pPr>
      <w:r>
        <w:rPr>
          <w:rFonts w:ascii="Cambria" w:hAnsi="Cambria" w:cs="Times New Roman"/>
        </w:rPr>
        <w:t>To do Control &amp; instrumentation Drawing  of Boiler &amp; Steam Turbine  Input &amp; Output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</w:rPr>
      </w:pPr>
      <w:r>
        <w:rPr>
          <w:rFonts w:ascii="Cambria" w:hAnsi="Cambria"/>
        </w:rPr>
        <w:t>Instrumentation specification &amp; Datasheet Preparation.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</w:rPr>
      </w:pPr>
      <w:r>
        <w:rPr>
          <w:rFonts w:ascii="Cambria" w:hAnsi="Cambria"/>
        </w:rPr>
        <w:t>Working Knowledge On AutoCAD Mech 2014 &amp; T Designer &amp; TOSHMAP DCS .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</w:rPr>
      </w:pPr>
      <w:r>
        <w:rPr>
          <w:rFonts w:ascii="Cambria" w:hAnsi="Cambria"/>
        </w:rPr>
        <w:t>Instrumentation Index &amp; Data base Preparation.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</w:rPr>
      </w:pPr>
      <w:r>
        <w:rPr>
          <w:rFonts w:ascii="Cambria" w:hAnsi="Cambria"/>
        </w:rPr>
        <w:t>Knowledge of Preparing Graphics screen from P&amp;ID.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</w:rPr>
      </w:pPr>
      <w:r>
        <w:rPr>
          <w:rFonts w:ascii="Cambria" w:hAnsi="Cambria"/>
        </w:rPr>
        <w:t>Knowledge of Preparing IO list as Per Project.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</w:rPr>
      </w:pPr>
      <w:r>
        <w:rPr>
          <w:rFonts w:ascii="Cambria" w:hAnsi="Cambria"/>
        </w:rPr>
        <w:t>Review of Control Philosophy of Boiler &amp; Turbine interlock.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</w:rPr>
      </w:pPr>
      <w:r>
        <w:rPr>
          <w:rFonts w:ascii="Cambria" w:hAnsi="Cambria"/>
        </w:rPr>
        <w:t>Loop &amp; Logic Diagram Preparation.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</w:rPr>
      </w:pPr>
      <w:r>
        <w:rPr>
          <w:rFonts w:ascii="Cambria" w:hAnsi="Cambria"/>
        </w:rPr>
        <w:t>Review of Boiler &amp; Turbine interlock.</w:t>
      </w:r>
    </w:p>
    <w:p w:rsidR="00F67890" w:rsidRDefault="005D379A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/>
        </w:rPr>
        <w:t>Control Philosophy.</w:t>
      </w:r>
    </w:p>
    <w:p w:rsidR="00F67890" w:rsidRDefault="00F67890">
      <w:pPr>
        <w:spacing w:after="0" w:line="240" w:lineRule="auto"/>
        <w:rPr>
          <w:rFonts w:ascii="Cambria" w:hAnsi="Cambria" w:cs="Times New Roman"/>
          <w:b/>
          <w:color w:val="5B9BD5"/>
        </w:rPr>
      </w:pP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 w:cs="Times New Roman"/>
          <w:b/>
          <w:color w:val="5B9BD5"/>
        </w:rPr>
        <w:t>Gulshan Polyols Limited, Chhindwara, Madhya Pradesh.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 w:cs="Times New Roman"/>
          <w:b/>
          <w:color w:val="5B9BD5"/>
        </w:rPr>
        <w:t xml:space="preserve"> Electrical &amp; Instrumentation Engineer.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0070C0"/>
        </w:rPr>
      </w:pPr>
      <w:r>
        <w:rPr>
          <w:rFonts w:ascii="Cambria" w:hAnsi="Cambria" w:cs="Times New Roman"/>
          <w:b/>
          <w:color w:val="5B9BD5"/>
        </w:rPr>
        <w:t>July 2016 to July 2019</w:t>
      </w:r>
    </w:p>
    <w:p w:rsidR="00F67890" w:rsidRDefault="00F67890">
      <w:pPr>
        <w:spacing w:after="0" w:line="240" w:lineRule="auto"/>
        <w:ind w:left="720" w:hanging="720"/>
        <w:rPr>
          <w:rFonts w:ascii="Cambria" w:hAnsi="Cambria" w:cs="Times New Roman"/>
          <w:b/>
        </w:rPr>
      </w:pPr>
    </w:p>
    <w:p w:rsidR="00F67890" w:rsidRDefault="005D379A">
      <w:pPr>
        <w:spacing w:after="0" w:line="240" w:lineRule="auto"/>
        <w:ind w:left="720" w:hanging="720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Site:</w:t>
      </w:r>
      <w:r>
        <w:rPr>
          <w:rFonts w:ascii="Cambria" w:hAnsi="Cambria" w:cs="Times New Roman"/>
        </w:rPr>
        <w:t xml:space="preserve"> -   2.2 MW (</w:t>
      </w:r>
      <w:r>
        <w:rPr>
          <w:rFonts w:ascii="Cambria" w:hAnsi="Cambria" w:cs="Times New Roman"/>
          <w:b/>
        </w:rPr>
        <w:t>AFBC</w:t>
      </w:r>
      <w:r>
        <w:rPr>
          <w:rFonts w:ascii="Cambria" w:hAnsi="Cambria" w:cs="Times New Roman"/>
        </w:rPr>
        <w:t xml:space="preserve"> Boiler of </w:t>
      </w:r>
      <w:r>
        <w:rPr>
          <w:rFonts w:ascii="Cambria" w:hAnsi="Cambria" w:cs="Times New Roman"/>
          <w:lang w:val="en-GB"/>
        </w:rPr>
        <w:t xml:space="preserve">20 </w:t>
      </w:r>
      <w:r>
        <w:rPr>
          <w:rFonts w:ascii="Cambria" w:hAnsi="Cambria" w:cs="Times New Roman"/>
        </w:rPr>
        <w:t>TPH) at Chhindwara MP</w:t>
      </w:r>
      <w:r>
        <w:rPr>
          <w:rFonts w:ascii="Cambria" w:hAnsi="Cambria" w:cs="Times New Roman"/>
          <w:lang w:val="en-GB"/>
        </w:rPr>
        <w:t>.</w:t>
      </w:r>
    </w:p>
    <w:p w:rsidR="00F67890" w:rsidRDefault="005D379A">
      <w:pPr>
        <w:spacing w:after="120" w:line="240" w:lineRule="auto"/>
        <w:ind w:left="720" w:hanging="720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</w:rPr>
        <w:t>60 KLPD Distillation Plant commissioned by Naran Lala Pvt Ltd.</w:t>
      </w:r>
    </w:p>
    <w:p w:rsidR="00F67890" w:rsidRDefault="005D379A">
      <w:pPr>
        <w:spacing w:after="120" w:line="240" w:lineRule="auto"/>
        <w:ind w:left="720" w:hanging="720"/>
        <w:rPr>
          <w:rFonts w:ascii="Cambria" w:hAnsi="Cambria" w:cs="Times New Roman"/>
        </w:rPr>
      </w:pPr>
      <w:r>
        <w:rPr>
          <w:rFonts w:ascii="Cambria" w:hAnsi="Cambria" w:cs="Times New Roman"/>
          <w:b/>
          <w:u w:val="single"/>
        </w:rPr>
        <w:t>Job Responsibility:-</w:t>
      </w:r>
      <w:r>
        <w:rPr>
          <w:rFonts w:ascii="Cambria" w:hAnsi="Cambria" w:cs="Times New Roman"/>
        </w:rPr>
        <w:t>To do maintenance of instrumentation system as per guideline of OEM of equipment following standard maintenance practices and as per the instruction of concerned manager.</w:t>
      </w:r>
    </w:p>
    <w:p w:rsidR="00F67890" w:rsidRDefault="005D379A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To do planned and unplanned maintenance.</w:t>
      </w:r>
    </w:p>
    <w:p w:rsidR="00F67890" w:rsidRDefault="005D379A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  <w:lang w:val="en-GB"/>
        </w:rPr>
        <w:t>Work on New Project Development inside Plant.</w:t>
      </w:r>
    </w:p>
    <w:p w:rsidR="00F67890" w:rsidRDefault="005D379A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  <w:lang w:val="en-GB"/>
        </w:rPr>
        <w:t>Able to Do Basic PLC Programming &amp; SCADA Development.</w:t>
      </w:r>
    </w:p>
    <w:p w:rsidR="00F67890" w:rsidRDefault="005D379A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To guide operation personnel and ensuring compliances with relevant health and safety regulation and quality standards so as to operate the plant economically &amp; efficiently.</w:t>
      </w:r>
    </w:p>
    <w:p w:rsidR="00F67890" w:rsidRDefault="005D379A">
      <w:pPr>
        <w:pStyle w:val="ListParagraph"/>
        <w:numPr>
          <w:ilvl w:val="0"/>
          <w:numId w:val="2"/>
        </w:numPr>
        <w:spacing w:after="12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Ericsson and commissioning of instrumentation systems as required.</w:t>
      </w:r>
    </w:p>
    <w:p w:rsidR="00F67890" w:rsidRDefault="005D379A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Style w:val="apple-converted-space"/>
          <w:rFonts w:ascii="Cambria" w:hAnsi="Cambria"/>
          <w:color w:val="333333"/>
        </w:rPr>
      </w:pPr>
      <w:r>
        <w:rPr>
          <w:rStyle w:val="apple-converted-space"/>
          <w:rFonts w:ascii="Cambria" w:hAnsi="Cambria"/>
          <w:color w:val="333333"/>
        </w:rPr>
        <w:t>Automation planning for new projects.</w:t>
      </w:r>
    </w:p>
    <w:p w:rsidR="00F67890" w:rsidRDefault="005D379A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Style w:val="apple-converted-space"/>
          <w:rFonts w:ascii="Cambria" w:hAnsi="Cambria"/>
          <w:color w:val="333333"/>
        </w:rPr>
      </w:pPr>
      <w:r>
        <w:rPr>
          <w:rStyle w:val="apple-converted-space"/>
          <w:rFonts w:ascii="Cambria" w:hAnsi="Cambria"/>
          <w:color w:val="333333"/>
          <w:lang w:val="en-GB"/>
        </w:rPr>
        <w:t xml:space="preserve">Ethanol (Petrochemical ) </w:t>
      </w:r>
      <w:r>
        <w:rPr>
          <w:rStyle w:val="apple-converted-space"/>
          <w:rFonts w:ascii="Cambria" w:hAnsi="Cambria"/>
          <w:color w:val="333333"/>
        </w:rPr>
        <w:t xml:space="preserve"> plant, </w:t>
      </w:r>
      <w:r>
        <w:rPr>
          <w:rStyle w:val="apple-converted-space"/>
          <w:rFonts w:ascii="Cambria" w:hAnsi="Cambria"/>
          <w:color w:val="333333"/>
          <w:lang w:val="en-GB"/>
        </w:rPr>
        <w:t xml:space="preserve">Power Plant , Liquefaction &amp; Other Process Plant </w:t>
      </w:r>
      <w:r>
        <w:rPr>
          <w:rStyle w:val="apple-converted-space"/>
          <w:rFonts w:ascii="Cambria" w:hAnsi="Cambria"/>
          <w:color w:val="333333"/>
        </w:rPr>
        <w:t xml:space="preserve"> fault finding. </w:t>
      </w:r>
    </w:p>
    <w:p w:rsidR="00F67890" w:rsidRDefault="005D379A">
      <w:pPr>
        <w:pStyle w:val="ListParagraph"/>
        <w:spacing w:after="120" w:line="360" w:lineRule="auto"/>
        <w:ind w:left="0"/>
        <w:rPr>
          <w:rFonts w:ascii="Cambria" w:hAnsi="Cambria" w:cs="Times New Roman"/>
          <w:b/>
          <w:u w:val="single"/>
        </w:rPr>
      </w:pPr>
      <w:r>
        <w:rPr>
          <w:rFonts w:ascii="Cambria" w:hAnsi="Cambria" w:cs="Times New Roman"/>
          <w:b/>
          <w:u w:val="single"/>
        </w:rPr>
        <w:t>Work Execution :-</w:t>
      </w:r>
    </w:p>
    <w:p w:rsidR="00F67890" w:rsidRDefault="005D37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Leading a team of </w:t>
      </w:r>
      <w:r>
        <w:rPr>
          <w:rFonts w:ascii="Cambria" w:hAnsi="Cambria" w:cs="Times New Roman"/>
          <w:lang w:val="en-GB"/>
        </w:rPr>
        <w:t xml:space="preserve"> 8 </w:t>
      </w:r>
      <w:r>
        <w:rPr>
          <w:rFonts w:ascii="Cambria" w:hAnsi="Cambria" w:cs="Times New Roman"/>
        </w:rPr>
        <w:t xml:space="preserve"> instrument technicians and trainee engineer  in C</w:t>
      </w:r>
      <w:r>
        <w:rPr>
          <w:rFonts w:ascii="Cambria" w:hAnsi="Cambria" w:cs="Times New Roman"/>
          <w:lang w:val="en-GB"/>
        </w:rPr>
        <w:t xml:space="preserve">aptive power Plant &amp; Ethanol Plant( Petrochemical Plant ) </w:t>
      </w:r>
      <w:r>
        <w:rPr>
          <w:rFonts w:ascii="Cambria" w:hAnsi="Cambria" w:cs="Times New Roman"/>
        </w:rPr>
        <w:t>.</w:t>
      </w:r>
    </w:p>
    <w:p w:rsidR="00F67890" w:rsidRDefault="005D37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GB"/>
        </w:rPr>
        <w:t>Looking Maintenance of 20 TPH Boiler &amp; 3 MW Back pressure Turbine.</w:t>
      </w:r>
    </w:p>
    <w:p w:rsidR="00F67890" w:rsidRDefault="005D37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Reporting periodically of </w:t>
      </w:r>
      <w:r>
        <w:rPr>
          <w:rFonts w:ascii="Cambria" w:hAnsi="Cambria" w:cs="Times New Roman"/>
          <w:lang w:val="en-GB"/>
        </w:rPr>
        <w:t>Ethanol Plant ,</w:t>
      </w:r>
      <w:r>
        <w:rPr>
          <w:rFonts w:ascii="Cambria" w:hAnsi="Cambria" w:cs="Times New Roman"/>
        </w:rPr>
        <w:t>Boiler, Turbine &amp; Steam Generation report to Maintenance Manager  and preparing PM  &amp; CM reports.</w:t>
      </w:r>
    </w:p>
    <w:p w:rsidR="00F67890" w:rsidRDefault="005D37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GB"/>
        </w:rPr>
        <w:t xml:space="preserve">Maintenance of Ethanol section , Evaporation section , Fermentation section , Lequification section &amp; Dryer section </w:t>
      </w:r>
    </w:p>
    <w:p w:rsidR="00F67890" w:rsidRDefault="005D37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Breakdown maintenance and continuous improvement activities of Instrumentation.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Identifying &amp; maintaining critical spare &amp; updating records as per the audit requirements.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</w:rPr>
        <w:t>Review of control philosophy, P&amp;I diagrams, cause &amp; effect diagrams, instruments list, and flow chart.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  <w:lang w:val="en-GB"/>
        </w:rPr>
        <w:t>Good Command on Reading P&amp;ID Diagram, Hook up Diagram &amp; Plant Layout.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Updating Daily break down data’s.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Handle all activities of Operation &amp; Good record as shift in charge.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Improved the safety environment in the entire plant. 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Well versed with Windows based applications, internet usage. 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An effective communicator with excellent relationship, management skills and strong analytical, problem solving and organizational abilities.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Preventive &amp; Breakdown maintenance of</w:t>
      </w:r>
      <w:r>
        <w:rPr>
          <w:rFonts w:ascii="Cambria" w:hAnsi="Cambria" w:cs="Times New Roman"/>
          <w:color w:val="333333"/>
          <w:lang w:val="en-GB"/>
        </w:rPr>
        <w:t xml:space="preserve"> Control </w:t>
      </w:r>
      <w:r>
        <w:rPr>
          <w:rFonts w:ascii="Cambria" w:hAnsi="Cambria" w:cs="Times New Roman"/>
          <w:color w:val="333333"/>
        </w:rPr>
        <w:t>Valves, Different types of Instruments like Flow M</w:t>
      </w:r>
      <w:r>
        <w:rPr>
          <w:rFonts w:ascii="Cambria" w:hAnsi="Cambria" w:cs="Times New Roman"/>
          <w:color w:val="333333"/>
          <w:lang w:val="en-GB"/>
        </w:rPr>
        <w:t>et</w:t>
      </w:r>
      <w:r>
        <w:rPr>
          <w:rFonts w:ascii="Cambria" w:hAnsi="Cambria" w:cs="Times New Roman"/>
          <w:color w:val="333333"/>
        </w:rPr>
        <w:t>ers,</w:t>
      </w:r>
      <w:r>
        <w:rPr>
          <w:rFonts w:ascii="Cambria" w:hAnsi="Cambria" w:cs="Times New Roman"/>
          <w:color w:val="333333"/>
          <w:lang w:val="en-GB"/>
        </w:rPr>
        <w:t xml:space="preserve">Mass Flow meters, Electromagnetic Flow Meter , Pressure Transmitter, Level Transmitter, 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t>Calibration of Instruments (Load Cells, Temperature Controller ,pressure gauges etc),</w:t>
      </w:r>
    </w:p>
    <w:p w:rsidR="00F67890" w:rsidRDefault="005D379A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color w:val="333333"/>
        </w:rPr>
        <w:t>Regular check-up of  Electromagnetic component (Contactor ,Relay &amp; solenoid valves ),</w:t>
      </w:r>
    </w:p>
    <w:p w:rsidR="00F67890" w:rsidRDefault="005D379A">
      <w:pPr>
        <w:spacing w:line="240" w:lineRule="auto"/>
        <w:rPr>
          <w:rFonts w:ascii="Cambria" w:hAnsi="Cambria" w:cs="Times New Roman"/>
          <w:b/>
          <w:u w:val="single"/>
        </w:rPr>
      </w:pPr>
      <w:r>
        <w:rPr>
          <w:rFonts w:ascii="Cambria" w:hAnsi="Cambria" w:cs="Times New Roman"/>
          <w:b/>
          <w:u w:val="single"/>
        </w:rPr>
        <w:t>Projects:-</w:t>
      </w:r>
    </w:p>
    <w:p w:rsidR="00F67890" w:rsidRDefault="005D379A">
      <w:pPr>
        <w:pStyle w:val="ListParagraph"/>
        <w:numPr>
          <w:ilvl w:val="0"/>
          <w:numId w:val="10"/>
        </w:numPr>
        <w:spacing w:after="20" w:line="240" w:lineRule="auto"/>
        <w:ind w:left="720"/>
        <w:rPr>
          <w:rFonts w:ascii="Cambria" w:hAnsi="Cambria" w:cs="Times New Roman"/>
        </w:rPr>
      </w:pPr>
      <w:r>
        <w:rPr>
          <w:rFonts w:ascii="Cambria" w:hAnsi="Cambria" w:cs="Times New Roman"/>
        </w:rPr>
        <w:t>Completed a project of installation of Turbine Gland Steam pressure transmitter and temperature element in field as well as on SCADA.</w:t>
      </w:r>
    </w:p>
    <w:p w:rsidR="00F67890" w:rsidRDefault="005D379A">
      <w:pPr>
        <w:pStyle w:val="ListParagraph"/>
        <w:numPr>
          <w:ilvl w:val="0"/>
          <w:numId w:val="10"/>
        </w:numPr>
        <w:spacing w:after="20" w:line="240" w:lineRule="auto"/>
        <w:ind w:left="720"/>
        <w:rPr>
          <w:rFonts w:ascii="Cambria" w:hAnsi="Cambria" w:cs="Times New Roman"/>
        </w:rPr>
      </w:pPr>
      <w:r>
        <w:rPr>
          <w:rFonts w:ascii="Cambria" w:hAnsi="Cambria" w:cs="Times New Roman"/>
        </w:rPr>
        <w:t>Completed a project of erection &amp; commissioning of 60 KLPD Ethanol plant</w:t>
      </w:r>
    </w:p>
    <w:p w:rsidR="00F67890" w:rsidRDefault="005D379A">
      <w:pPr>
        <w:spacing w:line="240" w:lineRule="auto"/>
        <w:rPr>
          <w:rFonts w:ascii="Cambria" w:hAnsi="Cambria" w:cs="Times New Roman"/>
          <w:b/>
          <w:u w:val="single"/>
        </w:rPr>
      </w:pPr>
      <w:r>
        <w:rPr>
          <w:rFonts w:ascii="Cambria" w:hAnsi="Cambria" w:cs="Times New Roman"/>
          <w:b/>
          <w:u w:val="single"/>
        </w:rPr>
        <w:t>Documentation:-</w:t>
      </w:r>
    </w:p>
    <w:p w:rsidR="00F67890" w:rsidRDefault="005D379A">
      <w:pPr>
        <w:spacing w:before="100" w:after="0" w:line="276" w:lineRule="auto"/>
        <w:ind w:firstLine="720"/>
        <w:rPr>
          <w:rFonts w:ascii="Cambria" w:hAnsi="Cambria" w:cs="Times New Roman"/>
        </w:rPr>
      </w:pPr>
      <w:r>
        <w:rPr>
          <w:rFonts w:ascii="Cambria" w:hAnsi="Cambria" w:cs="Times New Roman"/>
        </w:rPr>
        <w:t>Working on maintain all maintenance activities and spares.</w:t>
      </w:r>
    </w:p>
    <w:p w:rsidR="00F67890" w:rsidRDefault="005D379A">
      <w:pPr>
        <w:spacing w:after="120" w:line="276" w:lineRule="auto"/>
        <w:ind w:firstLine="720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>Also maintain the following documents under Management Information System.</w:t>
      </w:r>
    </w:p>
    <w:p w:rsidR="00F67890" w:rsidRDefault="005D379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Preventive &amp;Corrective Maintenance Report.</w:t>
      </w:r>
    </w:p>
    <w:p w:rsidR="00F67890" w:rsidRDefault="005D379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Spare planning.</w:t>
      </w:r>
    </w:p>
    <w:p w:rsidR="00F67890" w:rsidRDefault="005D379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Breakdown Maintenance Report.</w:t>
      </w:r>
    </w:p>
    <w:p w:rsidR="00F67890" w:rsidRDefault="005D379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 w:cs="Times New Roman"/>
        </w:rPr>
        <w:t>Periodic Interlocking Checklists and Calibration Records.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 w:cs="Times New Roman"/>
          <w:b/>
          <w:color w:val="5B9BD5"/>
        </w:rPr>
        <w:lastRenderedPageBreak/>
        <w:t xml:space="preserve">Raymond Limited, </w:t>
      </w:r>
      <w:r w:rsidR="00E06535">
        <w:rPr>
          <w:rFonts w:ascii="Cambria" w:hAnsi="Cambria" w:cs="Times New Roman"/>
          <w:b/>
          <w:color w:val="5B9BD5"/>
        </w:rPr>
        <w:t>Chhindwara,</w:t>
      </w:r>
      <w:r>
        <w:rPr>
          <w:rFonts w:ascii="Cambria" w:hAnsi="Cambria" w:cs="Times New Roman"/>
          <w:b/>
          <w:color w:val="5B9BD5"/>
        </w:rPr>
        <w:t xml:space="preserve"> Madhya Pradesh.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 w:cs="Times New Roman"/>
          <w:b/>
          <w:color w:val="5B9BD5"/>
        </w:rPr>
        <w:t>Trainee Control &amp; Instrumentation Engineer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0070C0"/>
        </w:rPr>
      </w:pPr>
      <w:r>
        <w:rPr>
          <w:rFonts w:ascii="Cambria" w:hAnsi="Cambria" w:cs="Times New Roman"/>
          <w:b/>
          <w:color w:val="5B9BD5"/>
        </w:rPr>
        <w:t>June, 2014 to June, 2016</w:t>
      </w:r>
    </w:p>
    <w:p w:rsidR="00F67890" w:rsidRDefault="00F67890">
      <w:pPr>
        <w:spacing w:after="0" w:line="240" w:lineRule="auto"/>
        <w:ind w:left="720" w:hanging="720"/>
        <w:rPr>
          <w:rFonts w:ascii="Cambria" w:hAnsi="Cambria" w:cs="Times New Roman"/>
          <w:b/>
        </w:rPr>
      </w:pPr>
    </w:p>
    <w:p w:rsidR="00F67890" w:rsidRDefault="005D379A">
      <w:pPr>
        <w:spacing w:after="0" w:line="240" w:lineRule="auto"/>
        <w:ind w:left="720" w:hanging="720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Site:</w:t>
      </w:r>
      <w:r>
        <w:rPr>
          <w:rFonts w:ascii="Cambria" w:hAnsi="Cambria" w:cs="Times New Roman"/>
        </w:rPr>
        <w:t xml:space="preserve">-11.5 MW (Capacity of 2*30TPH) AFBC Boiler Commissioned by Cethar Vessel Limited. </w:t>
      </w:r>
    </w:p>
    <w:p w:rsidR="00F67890" w:rsidRDefault="005D379A">
      <w:pPr>
        <w:pStyle w:val="ListParagraph"/>
        <w:spacing w:after="120" w:line="360" w:lineRule="auto"/>
        <w:ind w:left="0"/>
        <w:rPr>
          <w:rFonts w:ascii="Cambria" w:hAnsi="Cambria" w:cs="Times New Roman"/>
          <w:b/>
          <w:u w:val="single"/>
        </w:rPr>
      </w:pPr>
      <w:r>
        <w:rPr>
          <w:rFonts w:ascii="Cambria" w:hAnsi="Cambria" w:cs="Times New Roman"/>
          <w:b/>
          <w:u w:val="single"/>
        </w:rPr>
        <w:t>Work Execution:-</w:t>
      </w:r>
      <w:bookmarkStart w:id="0" w:name="_GoBack"/>
      <w:bookmarkEnd w:id="0"/>
    </w:p>
    <w:p w:rsidR="00F67890" w:rsidRDefault="005D379A">
      <w:pPr>
        <w:pStyle w:val="ListParagraph"/>
        <w:numPr>
          <w:ilvl w:val="0"/>
          <w:numId w:val="10"/>
        </w:numPr>
        <w:spacing w:after="0" w:line="276" w:lineRule="auto"/>
        <w:ind w:left="10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color w:val="333333"/>
          <w:lang w:val="en-GB"/>
        </w:rPr>
        <w:t>M</w:t>
      </w:r>
      <w:r>
        <w:rPr>
          <w:rFonts w:ascii="Cambria" w:hAnsi="Cambria" w:cs="Times New Roman"/>
        </w:rPr>
        <w:t xml:space="preserve">aintenance &amp; Operation of </w:t>
      </w:r>
      <w:r>
        <w:rPr>
          <w:rFonts w:ascii="Cambria" w:hAnsi="Cambria" w:cs="Times New Roman"/>
          <w:lang w:val="en-GB"/>
        </w:rPr>
        <w:t>2*30 TPH</w:t>
      </w:r>
      <w:r>
        <w:rPr>
          <w:rFonts w:ascii="Cambria" w:hAnsi="Cambria" w:cs="Times New Roman"/>
        </w:rPr>
        <w:t xml:space="preserve"> AFBC Boiler and </w:t>
      </w:r>
      <w:r>
        <w:rPr>
          <w:rFonts w:ascii="Cambria" w:hAnsi="Cambria" w:cs="Times New Roman"/>
          <w:lang w:val="en-GB"/>
        </w:rPr>
        <w:t xml:space="preserve">11.5 </w:t>
      </w:r>
      <w:r>
        <w:rPr>
          <w:rFonts w:ascii="Cambria" w:hAnsi="Cambria" w:cs="Times New Roman"/>
        </w:rPr>
        <w:t xml:space="preserve">mw </w:t>
      </w:r>
      <w:r>
        <w:rPr>
          <w:rFonts w:ascii="Cambria" w:hAnsi="Cambria" w:cs="Times New Roman"/>
          <w:lang w:val="en-GB"/>
        </w:rPr>
        <w:t>Condensing Steam Turbine.</w:t>
      </w:r>
    </w:p>
    <w:p w:rsidR="00F67890" w:rsidRDefault="005D379A">
      <w:pPr>
        <w:pStyle w:val="ListParagraph"/>
        <w:numPr>
          <w:ilvl w:val="0"/>
          <w:numId w:val="7"/>
        </w:numPr>
        <w:spacing w:after="0" w:line="312" w:lineRule="auto"/>
        <w:ind w:left="1080"/>
        <w:rPr>
          <w:rFonts w:ascii="Cambria" w:hAnsi="Cambria" w:cs="Times New Roman"/>
        </w:rPr>
      </w:pPr>
      <w:r>
        <w:rPr>
          <w:rFonts w:ascii="Cambria" w:hAnsi="Cambria" w:cs="Times New Roman"/>
        </w:rPr>
        <w:t>Maintenance and calibration of transmitters PT, LT, TT, DPT (Emerson Rosemount, ABB &amp;Honeywell) &amp; WOODWARD 505 &amp; Shinkawa vibration transducers Speed monitoring System in Turbine Governer system.</w:t>
      </w:r>
    </w:p>
    <w:p w:rsidR="00F67890" w:rsidRDefault="005D379A">
      <w:pPr>
        <w:pStyle w:val="ListParagraph"/>
        <w:numPr>
          <w:ilvl w:val="0"/>
          <w:numId w:val="17"/>
        </w:numPr>
        <w:spacing w:after="0" w:line="312" w:lineRule="auto"/>
        <w:ind w:left="1080"/>
        <w:rPr>
          <w:rFonts w:ascii="Cambria" w:hAnsi="Cambria" w:cs="Times New Roman"/>
        </w:rPr>
      </w:pPr>
      <w:r>
        <w:rPr>
          <w:rFonts w:ascii="Cambria" w:hAnsi="Cambria" w:cs="Times New Roman"/>
        </w:rPr>
        <w:t>Hands experience on Various VFD Drives, stack Dust monitor (opacity) and O2 analyzer.</w:t>
      </w:r>
    </w:p>
    <w:p w:rsidR="00F67890" w:rsidRDefault="005D379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Cambria" w:hAnsi="Cambria" w:cs="Times New Roman"/>
        </w:rPr>
      </w:pPr>
      <w:r>
        <w:rPr>
          <w:rFonts w:ascii="Cambria" w:hAnsi="Cambria" w:cs="Times New Roman"/>
        </w:rPr>
        <w:t>Working knowledge of compressor system of instrument &amp; service Air of IR &amp; CHICAGO PNEUMATICS &amp; ELGI</w:t>
      </w:r>
    </w:p>
    <w:p w:rsidR="00F67890" w:rsidRDefault="005D379A">
      <w:pPr>
        <w:pStyle w:val="ListParagraph"/>
        <w:spacing w:after="0" w:line="240" w:lineRule="auto"/>
        <w:ind w:left="108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HORIZONTAL COMPRESSOR SYSTEM. </w:t>
      </w:r>
    </w:p>
    <w:p w:rsidR="00F67890" w:rsidRDefault="005D379A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Cambria" w:hAnsi="Cambria" w:cs="Times New Roman"/>
        </w:rPr>
      </w:pPr>
      <w:r>
        <w:rPr>
          <w:rFonts w:ascii="Cambria" w:hAnsi="Cambria" w:cs="Times New Roman"/>
        </w:rPr>
        <w:t>Ash Handling of  MECKGAUL PNEUMATICS</w:t>
      </w:r>
      <w:r>
        <w:rPr>
          <w:rFonts w:ascii="Cambria" w:hAnsi="Cambria" w:cs="Times New Roman"/>
          <w:lang w:val="en-GB"/>
        </w:rPr>
        <w:t>.</w:t>
      </w:r>
    </w:p>
    <w:p w:rsidR="00F67890" w:rsidRDefault="005D379A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Familiar with PID Controller &amp; Process flow Diagram.</w:t>
      </w:r>
    </w:p>
    <w:p w:rsidR="00F67890" w:rsidRDefault="005D379A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Work on different communication protocol HART Communication Protocol.</w:t>
      </w:r>
    </w:p>
    <w:p w:rsidR="00F67890" w:rsidRDefault="005D379A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Cambria" w:hAnsi="Cambria" w:cs="Times New Roman"/>
        </w:rPr>
      </w:pPr>
      <w:r>
        <w:rPr>
          <w:rFonts w:ascii="Cambria" w:hAnsi="Cambria" w:cs="Times New Roman"/>
        </w:rPr>
        <w:t>Suction &amp; Discharge Damper system RPC TYPE &amp; SMART TYPE POSITIONER ( ROTEX, MIL)</w:t>
      </w:r>
    </w:p>
    <w:p w:rsidR="00F67890" w:rsidRDefault="00F67890">
      <w:pPr>
        <w:spacing w:after="0" w:line="240" w:lineRule="auto"/>
        <w:rPr>
          <w:rFonts w:ascii="Cambria" w:hAnsi="Cambria" w:cs="Times New Roman"/>
          <w:b/>
          <w:color w:val="5B9BD5"/>
        </w:rPr>
      </w:pP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 w:cs="Times New Roman"/>
          <w:b/>
          <w:color w:val="5B9BD5"/>
        </w:rPr>
        <w:t>Technocrat Automation Pvt. Ltd, Chennai, Tamilnadu.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 w:cs="Times New Roman"/>
          <w:b/>
          <w:color w:val="5B9BD5"/>
        </w:rPr>
        <w:t>Trainee Automation Engineer</w:t>
      </w:r>
    </w:p>
    <w:p w:rsidR="00F67890" w:rsidRDefault="005D379A">
      <w:pPr>
        <w:spacing w:after="0" w:line="240" w:lineRule="auto"/>
        <w:rPr>
          <w:rFonts w:ascii="Cambria" w:hAnsi="Cambria" w:cs="Times New Roman"/>
          <w:b/>
          <w:color w:val="5B9BD5"/>
        </w:rPr>
      </w:pPr>
      <w:r>
        <w:rPr>
          <w:rFonts w:ascii="Cambria" w:hAnsi="Cambria" w:cs="Times New Roman"/>
          <w:b/>
          <w:color w:val="5B9BD5"/>
        </w:rPr>
        <w:t xml:space="preserve">6 Month Duration </w:t>
      </w:r>
    </w:p>
    <w:p w:rsidR="00F67890" w:rsidRDefault="005D379A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Project:-  Advance Diploma In Industrial Automation .   </w:t>
      </w:r>
    </w:p>
    <w:p w:rsidR="00F67890" w:rsidRDefault="005D379A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      Studied the PLC &amp; DCS Programming and SCADA Designing</w:t>
      </w:r>
    </w:p>
    <w:p w:rsidR="00312E16" w:rsidRDefault="00312E16">
      <w:pPr>
        <w:spacing w:after="0" w:line="240" w:lineRule="auto"/>
        <w:rPr>
          <w:rFonts w:ascii="Cambria" w:hAnsi="Cambria" w:cs="Times New Roman"/>
        </w:rPr>
      </w:pPr>
    </w:p>
    <w:p w:rsidR="00F67890" w:rsidRDefault="005D379A">
      <w:pPr>
        <w:pBdr>
          <w:bottom w:val="single" w:sz="4" w:space="0" w:color="auto"/>
        </w:pBdr>
        <w:tabs>
          <w:tab w:val="left" w:pos="540"/>
        </w:tabs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Personal Strength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820"/>
      </w:tblGrid>
      <w:tr w:rsidR="00F67890">
        <w:trPr>
          <w:trHeight w:val="322"/>
        </w:trPr>
        <w:tc>
          <w:tcPr>
            <w:tcW w:w="4644" w:type="dxa"/>
          </w:tcPr>
          <w:p w:rsidR="00F67890" w:rsidRDefault="005D379A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color w:val="000000"/>
                <w:shd w:val="clear" w:color="auto" w:fill="FFFFFF"/>
              </w:rPr>
            </w:pPr>
            <w:r>
              <w:rPr>
                <w:rFonts w:ascii="Cambria" w:hAnsi="Cambria" w:cs="Times New Roman"/>
                <w:color w:val="000000"/>
                <w:shd w:val="clear" w:color="auto" w:fill="FFFFFF"/>
              </w:rPr>
              <w:t>Initiative with a high level of energy.</w:t>
            </w:r>
          </w:p>
        </w:tc>
        <w:tc>
          <w:tcPr>
            <w:tcW w:w="4820" w:type="dxa"/>
          </w:tcPr>
          <w:p w:rsidR="00F67890" w:rsidRDefault="005D379A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</w:rPr>
            </w:pPr>
            <w:r>
              <w:rPr>
                <w:rStyle w:val="Strong"/>
                <w:rFonts w:ascii="Cambria" w:hAnsi="Cambria" w:cs="Times New Roman"/>
                <w:b w:val="0"/>
                <w:color w:val="000000"/>
                <w:shd w:val="clear" w:color="auto" w:fill="FFFFFF"/>
              </w:rPr>
              <w:t>Ability to accept criticism</w:t>
            </w:r>
          </w:p>
        </w:tc>
      </w:tr>
      <w:tr w:rsidR="00F67890">
        <w:tc>
          <w:tcPr>
            <w:tcW w:w="4644" w:type="dxa"/>
          </w:tcPr>
          <w:p w:rsidR="00F67890" w:rsidRPr="00312E16" w:rsidRDefault="005D379A" w:rsidP="00312E16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Cambria" w:hAnsi="Cambria" w:cs="Times New Roman"/>
                <w:b w:val="0"/>
                <w:bCs w:val="0"/>
              </w:rPr>
            </w:pPr>
            <w:r>
              <w:rPr>
                <w:rStyle w:val="Strong"/>
                <w:rFonts w:ascii="Cambria" w:hAnsi="Cambria" w:cs="Times New Roman"/>
                <w:b w:val="0"/>
                <w:color w:val="000000"/>
                <w:shd w:val="clear" w:color="auto" w:fill="FFFFFF"/>
              </w:rPr>
              <w:t>Good communication skills</w:t>
            </w:r>
          </w:p>
          <w:p w:rsidR="00312E16" w:rsidRDefault="00312E16" w:rsidP="00312E16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Cambria" w:hAnsi="Cambria" w:cs="Times New Roman"/>
                <w:color w:val="333333"/>
              </w:rPr>
            </w:pPr>
            <w:r>
              <w:rPr>
                <w:rFonts w:ascii="Cambria" w:hAnsi="Cambria" w:cs="Times New Roman"/>
                <w:color w:val="333333"/>
              </w:rPr>
              <w:t xml:space="preserve">Microsoft Office 2010 and above </w:t>
            </w:r>
          </w:p>
          <w:p w:rsidR="00312E16" w:rsidRDefault="00312E16" w:rsidP="00312E16">
            <w:pPr>
              <w:pStyle w:val="ListParagraph"/>
              <w:rPr>
                <w:rFonts w:ascii="Cambria" w:hAnsi="Cambria" w:cs="Times New Roman"/>
              </w:rPr>
            </w:pPr>
          </w:p>
        </w:tc>
        <w:tc>
          <w:tcPr>
            <w:tcW w:w="4820" w:type="dxa"/>
          </w:tcPr>
          <w:p w:rsidR="00F67890" w:rsidRPr="00312E16" w:rsidRDefault="005D379A" w:rsidP="00312E16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color w:val="000000"/>
                <w:shd w:val="clear" w:color="auto" w:fill="FFFFFF"/>
              </w:rPr>
              <w:t>Results achiever, meeting deadlines</w:t>
            </w:r>
          </w:p>
          <w:p w:rsidR="00312E16" w:rsidRDefault="00312E16" w:rsidP="00312E16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Cambria" w:hAnsi="Cambria" w:cs="Times New Roman"/>
                <w:color w:val="333333"/>
              </w:rPr>
            </w:pPr>
            <w:r>
              <w:rPr>
                <w:rFonts w:ascii="Cambria" w:hAnsi="Cambria" w:cs="Times New Roman"/>
                <w:color w:val="333333"/>
              </w:rPr>
              <w:t xml:space="preserve">AC Drives </w:t>
            </w:r>
            <w:r>
              <w:rPr>
                <w:rFonts w:ascii="Cambria" w:hAnsi="Cambria" w:cs="Times New Roman"/>
                <w:color w:val="333333"/>
                <w:lang w:val="en-GB"/>
              </w:rPr>
              <w:t>ABB.</w:t>
            </w:r>
          </w:p>
          <w:p w:rsidR="00312E16" w:rsidRDefault="00312E16" w:rsidP="00312E16">
            <w:pPr>
              <w:pStyle w:val="ListParagraph"/>
              <w:rPr>
                <w:rFonts w:ascii="Cambria" w:hAnsi="Cambria" w:cs="Times New Roman"/>
              </w:rPr>
            </w:pPr>
          </w:p>
          <w:p w:rsidR="00F67890" w:rsidRDefault="00F67890">
            <w:pPr>
              <w:pStyle w:val="ListParagraph"/>
              <w:rPr>
                <w:rFonts w:ascii="Cambria" w:hAnsi="Cambria" w:cs="Times New Roman"/>
              </w:rPr>
            </w:pPr>
          </w:p>
        </w:tc>
      </w:tr>
    </w:tbl>
    <w:p w:rsidR="00F67890" w:rsidRDefault="005D379A">
      <w:pPr>
        <w:pStyle w:val="Heading2"/>
        <w:pBdr>
          <w:bottom w:val="single" w:sz="4" w:space="1" w:color="auto"/>
        </w:pBdr>
        <w:jc w:val="both"/>
        <w:rPr>
          <w:rFonts w:eastAsia="Calibri" w:cs="Tahoma"/>
          <w:color w:val="auto"/>
          <w:sz w:val="22"/>
          <w:szCs w:val="22"/>
        </w:rPr>
      </w:pPr>
      <w:r>
        <w:rPr>
          <w:rFonts w:eastAsia="Calibri" w:cs="Tahoma"/>
          <w:color w:val="auto"/>
          <w:sz w:val="22"/>
          <w:szCs w:val="22"/>
        </w:rPr>
        <w:t>PERSONAL DATA</w:t>
      </w:r>
    </w:p>
    <w:p w:rsidR="00F67890" w:rsidRDefault="005D379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b/>
          <w:color w:val="333333"/>
        </w:rPr>
        <w:t xml:space="preserve">Date of Birth: </w:t>
      </w:r>
      <w:r>
        <w:rPr>
          <w:rFonts w:ascii="Cambria" w:hAnsi="Cambria" w:cs="Times New Roman"/>
          <w:b/>
          <w:color w:val="333333"/>
          <w:lang w:val="en-GB"/>
        </w:rPr>
        <w:t>7 August 1992</w:t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b/>
          <w:color w:val="333333"/>
        </w:rPr>
        <w:t xml:space="preserve">Gender: </w:t>
      </w:r>
      <w:r>
        <w:rPr>
          <w:rFonts w:ascii="Cambria" w:hAnsi="Cambria" w:cs="Times New Roman"/>
          <w:color w:val="333333"/>
        </w:rPr>
        <w:t>Male</w:t>
      </w:r>
    </w:p>
    <w:p w:rsidR="00F67890" w:rsidRDefault="005D379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b/>
          <w:color w:val="333333"/>
        </w:rPr>
        <w:t>Nationality:</w:t>
      </w:r>
      <w:r>
        <w:rPr>
          <w:rFonts w:ascii="Cambria" w:hAnsi="Cambria" w:cs="Times New Roman"/>
          <w:color w:val="333333"/>
        </w:rPr>
        <w:t xml:space="preserve"> Indian </w:t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b/>
          <w:color w:val="333333"/>
        </w:rPr>
        <w:t>Marital Status:</w:t>
      </w:r>
      <w:r>
        <w:rPr>
          <w:rFonts w:ascii="Cambria" w:hAnsi="Cambria" w:cs="Times New Roman"/>
          <w:color w:val="333333"/>
        </w:rPr>
        <w:t xml:space="preserve"> Single</w:t>
      </w:r>
      <w:r>
        <w:rPr>
          <w:rFonts w:ascii="Cambria" w:hAnsi="Cambria" w:cs="Times New Roman"/>
          <w:color w:val="333333"/>
        </w:rPr>
        <w:tab/>
      </w:r>
    </w:p>
    <w:p w:rsidR="00F67890" w:rsidRDefault="005D379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b/>
          <w:color w:val="333333"/>
        </w:rPr>
        <w:t>Languages Known:</w:t>
      </w:r>
      <w:r>
        <w:rPr>
          <w:rFonts w:ascii="Cambria" w:hAnsi="Cambria" w:cs="Times New Roman"/>
          <w:color w:val="333333"/>
        </w:rPr>
        <w:t xml:space="preserve"> Hindi, English</w:t>
      </w:r>
      <w:r>
        <w:rPr>
          <w:rFonts w:ascii="Cambria" w:hAnsi="Cambria" w:cs="Times New Roman"/>
          <w:color w:val="333333"/>
        </w:rPr>
        <w:tab/>
      </w:r>
      <w:r>
        <w:rPr>
          <w:rFonts w:ascii="Cambria" w:hAnsi="Cambria" w:cs="Times New Roman"/>
          <w:color w:val="333333"/>
        </w:rPr>
        <w:tab/>
        <w:t xml:space="preserve">                             </w:t>
      </w:r>
      <w:r>
        <w:rPr>
          <w:rFonts w:ascii="Cambria" w:hAnsi="Cambria" w:cs="Times New Roman"/>
          <w:b/>
          <w:color w:val="333333"/>
        </w:rPr>
        <w:t xml:space="preserve"> Interests:</w:t>
      </w:r>
      <w:r>
        <w:rPr>
          <w:rFonts w:ascii="Cambria" w:hAnsi="Cambria" w:cs="Times New Roman"/>
          <w:color w:val="333333"/>
        </w:rPr>
        <w:t xml:space="preserve"> Cricket, Social Networking. </w:t>
      </w:r>
    </w:p>
    <w:p w:rsidR="00F67890" w:rsidRDefault="005D379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b/>
          <w:color w:val="333333"/>
        </w:rPr>
        <w:t xml:space="preserve">Permanent Address: </w:t>
      </w:r>
      <w:r>
        <w:rPr>
          <w:rFonts w:ascii="Cambria" w:hAnsi="Cambria" w:cs="Times New Roman"/>
          <w:color w:val="333333"/>
          <w:lang w:val="en-GB"/>
        </w:rPr>
        <w:t xml:space="preserve">At+Post Kabarpipla , Sausar,                     </w:t>
      </w:r>
      <w:r>
        <w:rPr>
          <w:rFonts w:ascii="Cambria" w:hAnsi="Cambria" w:cs="Times New Roman"/>
          <w:b/>
          <w:color w:val="333333"/>
          <w:lang w:val="en-GB"/>
        </w:rPr>
        <w:t>Dist.</w:t>
      </w:r>
      <w:r>
        <w:rPr>
          <w:rFonts w:ascii="Cambria" w:hAnsi="Cambria" w:cs="Times New Roman"/>
          <w:color w:val="333333"/>
          <w:lang w:val="en-GB"/>
        </w:rPr>
        <w:t>- Chhindwara MP 480108</w:t>
      </w:r>
    </w:p>
    <w:p w:rsidR="00F67890" w:rsidRDefault="005D379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b/>
          <w:color w:val="333333"/>
        </w:rPr>
        <w:t>Notice period:</w:t>
      </w:r>
      <w:r>
        <w:rPr>
          <w:rFonts w:ascii="Cambria" w:hAnsi="Cambria" w:cs="Times New Roman"/>
          <w:color w:val="333333"/>
        </w:rPr>
        <w:t xml:space="preserve"> 15 Days</w:t>
      </w:r>
    </w:p>
    <w:p w:rsidR="00312E16" w:rsidRDefault="00312E1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333333"/>
        </w:rPr>
      </w:pPr>
    </w:p>
    <w:p w:rsidR="00F67890" w:rsidRDefault="005D379A">
      <w:pPr>
        <w:spacing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Declaration</w:t>
      </w:r>
    </w:p>
    <w:p w:rsidR="00F67890" w:rsidRDefault="005D379A">
      <w:pPr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I, Nilesh Kumeriya, </w:t>
      </w:r>
      <w:r>
        <w:rPr>
          <w:rFonts w:ascii="Cambria" w:hAnsi="Cambria" w:cs="Times New Roman"/>
          <w:noProof/>
        </w:rPr>
        <w:t>hereby</w:t>
      </w:r>
      <w:r>
        <w:rPr>
          <w:rFonts w:ascii="Cambria" w:hAnsi="Cambria" w:cs="Times New Roman"/>
        </w:rPr>
        <w:t xml:space="preserve"> declare that the information given by me is true &amp; best of my knowledge and belief.</w:t>
      </w:r>
    </w:p>
    <w:p w:rsidR="00F67890" w:rsidRDefault="00F67890">
      <w:pPr>
        <w:spacing w:line="360" w:lineRule="auto"/>
        <w:rPr>
          <w:rFonts w:ascii="Cambria" w:hAnsi="Cambria" w:cs="Times New Roman"/>
        </w:rPr>
      </w:pPr>
    </w:p>
    <w:p w:rsidR="00F67890" w:rsidRDefault="005D379A">
      <w:pPr>
        <w:spacing w:after="0" w:line="240" w:lineRule="auto"/>
        <w:ind w:left="864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Nilesh Kumeriya 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</w:p>
    <w:p w:rsidR="00F67890" w:rsidRDefault="005D379A">
      <w:pPr>
        <w:spacing w:after="100" w:afterAutospacing="1" w:line="360" w:lineRule="auto"/>
        <w:ind w:left="8640"/>
        <w:rPr>
          <w:rFonts w:ascii="Cambria" w:hAnsi="Cambria" w:cs="Times New Roman"/>
        </w:rPr>
      </w:pPr>
      <w:r>
        <w:rPr>
          <w:rFonts w:ascii="Cambria" w:hAnsi="Cambria" w:cs="Times New Roman"/>
        </w:rPr>
        <w:t>Chhindwara M.P.</w:t>
      </w:r>
    </w:p>
    <w:sectPr w:rsidR="00F67890">
      <w:headerReference w:type="default" r:id="rId9"/>
      <w:footerReference w:type="default" r:id="rId10"/>
      <w:type w:val="continuous"/>
      <w:pgSz w:w="11909" w:h="16834" w:code="9"/>
      <w:pgMar w:top="27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A5C" w:rsidRDefault="000D4A5C">
      <w:pPr>
        <w:spacing w:after="0" w:line="240" w:lineRule="auto"/>
      </w:pPr>
      <w:r>
        <w:separator/>
      </w:r>
    </w:p>
  </w:endnote>
  <w:endnote w:type="continuationSeparator" w:id="0">
    <w:p w:rsidR="000D4A5C" w:rsidRDefault="000D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890" w:rsidRDefault="00F6789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A5C" w:rsidRDefault="000D4A5C">
      <w:pPr>
        <w:spacing w:after="0" w:line="240" w:lineRule="auto"/>
      </w:pPr>
      <w:r>
        <w:separator/>
      </w:r>
    </w:p>
  </w:footnote>
  <w:footnote w:type="continuationSeparator" w:id="0">
    <w:p w:rsidR="000D4A5C" w:rsidRDefault="000D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890" w:rsidRDefault="00F67890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FAEEC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F160914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51C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86A3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BD2A3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B7D0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E48064C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06E0E6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266FD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0E88E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F4644D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22"/>
  </w:num>
  <w:num w:numId="5">
    <w:abstractNumId w:val="18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17"/>
  </w:num>
  <w:num w:numId="11">
    <w:abstractNumId w:val="4"/>
  </w:num>
  <w:num w:numId="12">
    <w:abstractNumId w:val="5"/>
  </w:num>
  <w:num w:numId="13">
    <w:abstractNumId w:val="21"/>
  </w:num>
  <w:num w:numId="14">
    <w:abstractNumId w:val="12"/>
  </w:num>
  <w:num w:numId="15">
    <w:abstractNumId w:val="7"/>
  </w:num>
  <w:num w:numId="16">
    <w:abstractNumId w:val="11"/>
  </w:num>
  <w:num w:numId="17">
    <w:abstractNumId w:val="9"/>
  </w:num>
  <w:num w:numId="18">
    <w:abstractNumId w:val="1"/>
  </w:num>
  <w:num w:numId="19">
    <w:abstractNumId w:val="19"/>
  </w:num>
  <w:num w:numId="20">
    <w:abstractNumId w:val="15"/>
  </w:num>
  <w:num w:numId="21">
    <w:abstractNumId w:val="0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90"/>
    <w:rsid w:val="000D4A5C"/>
    <w:rsid w:val="00312E16"/>
    <w:rsid w:val="003270BD"/>
    <w:rsid w:val="003F79C9"/>
    <w:rsid w:val="0054118E"/>
    <w:rsid w:val="005D379A"/>
    <w:rsid w:val="005D6481"/>
    <w:rsid w:val="005F30DE"/>
    <w:rsid w:val="006D326E"/>
    <w:rsid w:val="00944801"/>
    <w:rsid w:val="00B40DE0"/>
    <w:rsid w:val="00B671D2"/>
    <w:rsid w:val="00E06535"/>
    <w:rsid w:val="00F67890"/>
    <w:rsid w:val="00FC6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fontsmall">
    <w:name w:val="fontsmall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apple-converted-space">
    <w:name w:val="apple-converted-space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fontsmall">
    <w:name w:val="fontsmall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apple-converted-space">
    <w:name w:val="apple-converted-space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56BB2-532E-4F70-8622-A12CE080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2021-03-11T05:44:00Z</dcterms:created>
  <dcterms:modified xsi:type="dcterms:W3CDTF">2021-03-11T05:45:00Z</dcterms:modified>
</cp:coreProperties>
</file>