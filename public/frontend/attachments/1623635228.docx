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11705F" w:rsidRDefault="006C2601">
      <w:pPr>
        <w:jc w:val="both"/>
        <w:rPr>
          <w:rFonts w:ascii="Monotype Corsiva" w:hAnsi="Monotype Corsiva"/>
          <w:b/>
        </w:rPr>
      </w:pPr>
      <w:r>
        <w:rPr>
          <w:rFonts w:ascii="Monotype Corsiva" w:hAnsi="Monotype Corsiva"/>
          <w:b/>
        </w:rPr>
        <w:tab/>
      </w:r>
    </w:p>
    <w:p w:rsidR="0011705F" w:rsidRPr="00027121" w:rsidRDefault="0011705F" w:rsidP="002D0007">
      <w:pPr>
        <w:pStyle w:val="Heading1"/>
        <w:numPr>
          <w:ilvl w:val="0"/>
          <w:numId w:val="0"/>
        </w:numPr>
        <w:ind w:left="3312" w:firstLine="288"/>
        <w:jc w:val="left"/>
        <w:rPr>
          <w:rFonts w:ascii="Comic Sans MS" w:hAnsi="Comic Sans MS"/>
        </w:rPr>
      </w:pPr>
      <w:r w:rsidRPr="00027121">
        <w:rPr>
          <w:rFonts w:ascii="Comic Sans MS" w:hAnsi="Comic Sans MS"/>
        </w:rPr>
        <w:t>RESUME</w:t>
      </w:r>
    </w:p>
    <w:p w:rsidR="0011705F" w:rsidRPr="00027121" w:rsidRDefault="0011705F">
      <w:pPr>
        <w:jc w:val="center"/>
        <w:rPr>
          <w:rFonts w:ascii="Comic Sans MS" w:hAnsi="Comic Sans MS"/>
          <w:b/>
        </w:rPr>
      </w:pPr>
    </w:p>
    <w:p w:rsidR="0011705F" w:rsidRPr="00027121" w:rsidRDefault="0011705F">
      <w:pPr>
        <w:jc w:val="both"/>
        <w:rPr>
          <w:rFonts w:ascii="Comic Sans MS" w:hAnsi="Comic Sans MS"/>
          <w:b/>
        </w:rPr>
      </w:pPr>
      <w:r w:rsidRPr="00027121">
        <w:rPr>
          <w:rFonts w:ascii="Comic Sans MS" w:hAnsi="Comic Sans MS"/>
          <w:b/>
        </w:rPr>
        <w:t>V</w:t>
      </w:r>
      <w:r w:rsidR="00F95D3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293370</wp:posOffset>
                </wp:positionV>
                <wp:extent cx="5943600" cy="0"/>
                <wp:effectExtent l="19050" t="17145" r="19050" b="2095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3828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3.1pt" to="450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" strokeweight=".79mm">
                <v:stroke joinstyle="miter"/>
              </v:line>
            </w:pict>
          </mc:Fallback>
        </mc:AlternateContent>
      </w:r>
      <w:r w:rsidRPr="00027121">
        <w:rPr>
          <w:rFonts w:ascii="Comic Sans MS" w:hAnsi="Comic Sans MS"/>
          <w:b/>
        </w:rPr>
        <w:t>IJAY KUMAR SINGH</w:t>
      </w:r>
    </w:p>
    <w:p w:rsidR="0011705F" w:rsidRPr="00027121" w:rsidRDefault="0011705F">
      <w:pPr>
        <w:jc w:val="both"/>
        <w:rPr>
          <w:rFonts w:ascii="Comic Sans MS" w:hAnsi="Comic Sans MS"/>
        </w:rPr>
      </w:pPr>
    </w:p>
    <w:p w:rsidR="0011705F" w:rsidRPr="00027121" w:rsidRDefault="0011705F" w:rsidP="00C3169F">
      <w:pPr>
        <w:pStyle w:val="Heading3"/>
        <w:numPr>
          <w:ilvl w:val="0"/>
          <w:numId w:val="0"/>
        </w:numPr>
        <w:ind w:left="720" w:hanging="720"/>
        <w:rPr>
          <w:rFonts w:ascii="Comic Sans MS" w:hAnsi="Comic Sans MS"/>
          <w:sz w:val="24"/>
        </w:rPr>
      </w:pPr>
      <w:r w:rsidRPr="00027121">
        <w:rPr>
          <w:rFonts w:ascii="Comic Sans MS" w:hAnsi="Comic Sans MS"/>
          <w:sz w:val="24"/>
        </w:rPr>
        <w:t>Objective:</w:t>
      </w:r>
    </w:p>
    <w:p w:rsidR="0011705F" w:rsidRPr="006F0691" w:rsidRDefault="0011705F">
      <w:pPr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>To work in an atmosphere which can explore the inherent talent, skills &amp; Knowledge to the maximum and good amount of work freedom with equal amount of job responsibilities and Challenging position for long time.</w:t>
      </w:r>
    </w:p>
    <w:p w:rsidR="0011705F" w:rsidRPr="00027121" w:rsidRDefault="0011705F">
      <w:pPr>
        <w:jc w:val="both"/>
        <w:rPr>
          <w:rFonts w:ascii="Comic Sans MS" w:hAnsi="Comic Sans MS"/>
          <w:b/>
          <w:u w:val="single"/>
        </w:rPr>
      </w:pPr>
      <w:r w:rsidRPr="00027121">
        <w:rPr>
          <w:rFonts w:ascii="Comic Sans MS" w:hAnsi="Comic Sans MS"/>
          <w:b/>
          <w:u w:val="single"/>
        </w:rPr>
        <w:t xml:space="preserve">Educational Information: </w:t>
      </w:r>
    </w:p>
    <w:p w:rsidR="00027121" w:rsidRPr="006F0691" w:rsidRDefault="00027121" w:rsidP="0002712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2"/>
          <w:szCs w:val="22"/>
        </w:rPr>
        <w:t xml:space="preserve">  </w:t>
      </w:r>
    </w:p>
    <w:p w:rsidR="00027121" w:rsidRPr="006F0691" w:rsidRDefault="003E41C8" w:rsidP="00027121">
      <w:pPr>
        <w:numPr>
          <w:ilvl w:val="0"/>
          <w:numId w:val="12"/>
        </w:num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B.Tech  in </w:t>
      </w:r>
      <w:r w:rsidR="0011705F" w:rsidRPr="006F0691">
        <w:rPr>
          <w:rFonts w:ascii="Comic Sans MS" w:hAnsi="Comic Sans MS"/>
          <w:sz w:val="20"/>
          <w:szCs w:val="20"/>
        </w:rPr>
        <w:t>Elec</w:t>
      </w:r>
      <w:r>
        <w:rPr>
          <w:rFonts w:ascii="Comic Sans MS" w:hAnsi="Comic Sans MS"/>
          <w:sz w:val="20"/>
          <w:szCs w:val="20"/>
        </w:rPr>
        <w:t xml:space="preserve">tronics and Tele Communication from Rajshthan distance </w:t>
      </w:r>
      <w:r w:rsidR="00524153">
        <w:rPr>
          <w:rFonts w:ascii="Comic Sans MS" w:hAnsi="Comic Sans MS"/>
          <w:sz w:val="20"/>
          <w:szCs w:val="20"/>
        </w:rPr>
        <w:t>University,</w:t>
      </w:r>
      <w:r>
        <w:rPr>
          <w:rFonts w:ascii="Comic Sans MS" w:hAnsi="Comic Sans MS"/>
          <w:sz w:val="20"/>
          <w:szCs w:val="20"/>
        </w:rPr>
        <w:t xml:space="preserve"> with First Division.</w:t>
      </w:r>
    </w:p>
    <w:p w:rsidR="00027121" w:rsidRPr="006F0691" w:rsidRDefault="0011705F" w:rsidP="00027121">
      <w:pPr>
        <w:numPr>
          <w:ilvl w:val="0"/>
          <w:numId w:val="12"/>
        </w:numPr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 xml:space="preserve">Three Years Diploma in </w:t>
      </w:r>
      <w:r w:rsidRPr="006F0691">
        <w:rPr>
          <w:rFonts w:ascii="Comic Sans MS" w:hAnsi="Comic Sans MS"/>
          <w:b/>
          <w:bCs/>
          <w:sz w:val="20"/>
          <w:szCs w:val="20"/>
        </w:rPr>
        <w:t>Instrumentation &amp; Control Engg</w:t>
      </w:r>
      <w:r w:rsidR="00027121" w:rsidRPr="006F0691">
        <w:rPr>
          <w:rFonts w:ascii="Comic Sans MS" w:hAnsi="Comic Sans MS"/>
          <w:sz w:val="20"/>
          <w:szCs w:val="20"/>
        </w:rPr>
        <w:t xml:space="preserve">. From U.P.B.T.E Lucknow </w:t>
      </w:r>
      <w:r w:rsidRPr="006F0691">
        <w:rPr>
          <w:rFonts w:ascii="Comic Sans MS" w:hAnsi="Comic Sans MS"/>
          <w:sz w:val="20"/>
          <w:szCs w:val="20"/>
        </w:rPr>
        <w:t>in 2002 with First Division.</w:t>
      </w:r>
    </w:p>
    <w:p w:rsidR="00027121" w:rsidRPr="006F0691" w:rsidRDefault="0011705F" w:rsidP="00027121">
      <w:pPr>
        <w:numPr>
          <w:ilvl w:val="0"/>
          <w:numId w:val="12"/>
        </w:numPr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 xml:space="preserve">Intermediate </w:t>
      </w:r>
      <w:r w:rsidR="00C815DC" w:rsidRPr="006F0691">
        <w:rPr>
          <w:rFonts w:ascii="Comic Sans MS" w:hAnsi="Comic Sans MS"/>
          <w:sz w:val="20"/>
          <w:szCs w:val="20"/>
        </w:rPr>
        <w:t xml:space="preserve">from B.I.E.C </w:t>
      </w:r>
      <w:r w:rsidRPr="006F0691">
        <w:rPr>
          <w:rFonts w:ascii="Comic Sans MS" w:hAnsi="Comic Sans MS"/>
          <w:sz w:val="20"/>
          <w:szCs w:val="20"/>
        </w:rPr>
        <w:t>with First Division.</w:t>
      </w:r>
    </w:p>
    <w:p w:rsidR="0011705F" w:rsidRPr="00027121" w:rsidRDefault="0011705F" w:rsidP="00027121">
      <w:pPr>
        <w:numPr>
          <w:ilvl w:val="0"/>
          <w:numId w:val="12"/>
        </w:numPr>
        <w:jc w:val="both"/>
        <w:rPr>
          <w:rFonts w:ascii="Comic Sans MS" w:hAnsi="Comic Sans MS"/>
          <w:sz w:val="22"/>
          <w:szCs w:val="22"/>
        </w:rPr>
      </w:pPr>
      <w:r w:rsidRPr="006F0691">
        <w:rPr>
          <w:rFonts w:ascii="Comic Sans MS" w:hAnsi="Comic Sans MS"/>
          <w:sz w:val="20"/>
          <w:szCs w:val="20"/>
        </w:rPr>
        <w:t>High School fro</w:t>
      </w:r>
      <w:r w:rsidR="00C815DC" w:rsidRPr="006F0691">
        <w:rPr>
          <w:rFonts w:ascii="Comic Sans MS" w:hAnsi="Comic Sans MS"/>
          <w:sz w:val="20"/>
          <w:szCs w:val="20"/>
        </w:rPr>
        <w:t xml:space="preserve">m U.P. Board, Allahabad </w:t>
      </w:r>
      <w:r w:rsidRPr="006F0691">
        <w:rPr>
          <w:rFonts w:ascii="Comic Sans MS" w:hAnsi="Comic Sans MS"/>
          <w:sz w:val="20"/>
          <w:szCs w:val="20"/>
        </w:rPr>
        <w:t>with Seco</w:t>
      </w:r>
      <w:r w:rsidRPr="00027121">
        <w:rPr>
          <w:rFonts w:ascii="Comic Sans MS" w:hAnsi="Comic Sans MS"/>
          <w:sz w:val="22"/>
          <w:szCs w:val="22"/>
        </w:rPr>
        <w:t>nd Division.</w:t>
      </w:r>
    </w:p>
    <w:p w:rsidR="00C3169F" w:rsidRPr="00027121" w:rsidRDefault="00C3169F" w:rsidP="00C3169F">
      <w:pPr>
        <w:ind w:left="1080"/>
        <w:jc w:val="both"/>
        <w:rPr>
          <w:rFonts w:ascii="Comic Sans MS" w:hAnsi="Comic Sans MS"/>
        </w:rPr>
      </w:pPr>
    </w:p>
    <w:p w:rsidR="00C3169F" w:rsidRPr="00027121" w:rsidRDefault="00C3169F" w:rsidP="00C3169F">
      <w:pPr>
        <w:jc w:val="both"/>
        <w:rPr>
          <w:rFonts w:ascii="Comic Sans MS" w:hAnsi="Comic Sans MS" w:cs="Aharoni"/>
          <w:b/>
          <w:u w:val="single"/>
          <w:lang w:bidi="he-IL"/>
        </w:rPr>
      </w:pPr>
      <w:r w:rsidRPr="00027121">
        <w:rPr>
          <w:rFonts w:ascii="Comic Sans MS" w:hAnsi="Comic Sans MS"/>
          <w:b/>
          <w:highlight w:val="lightGray"/>
          <w:u w:val="single"/>
        </w:rPr>
        <w:t>Additional Information:</w:t>
      </w:r>
    </w:p>
    <w:p w:rsidR="00C3169F" w:rsidRPr="006F0691" w:rsidRDefault="00C3169F" w:rsidP="00C3169F">
      <w:pPr>
        <w:pStyle w:val="BodyText"/>
        <w:numPr>
          <w:ilvl w:val="0"/>
          <w:numId w:val="7"/>
        </w:numPr>
        <w:tabs>
          <w:tab w:val="left" w:pos="360"/>
          <w:tab w:val="num" w:pos="1260"/>
          <w:tab w:val="num" w:pos="2970"/>
        </w:tabs>
        <w:suppressAutoHyphens w:val="0"/>
        <w:spacing w:after="40"/>
        <w:jc w:val="both"/>
        <w:rPr>
          <w:rFonts w:ascii="Comic Sans MS" w:hAnsi="Comic Sans MS" w:cs="Arial"/>
          <w:sz w:val="20"/>
          <w:szCs w:val="20"/>
          <w:lang w:val="en-GB"/>
        </w:rPr>
      </w:pPr>
      <w:r w:rsidRPr="006F0691">
        <w:rPr>
          <w:rFonts w:ascii="Comic Sans MS" w:hAnsi="Comic Sans MS" w:cs="Arial"/>
          <w:sz w:val="20"/>
          <w:szCs w:val="20"/>
          <w:lang w:val="en-GB"/>
        </w:rPr>
        <w:t xml:space="preserve">One week DCS FUNDAMENTAL &amp; ENGINEERING Training from YOKOGAWA INDIA LTD, </w:t>
      </w:r>
      <w:r w:rsidR="00C815DC" w:rsidRPr="006F0691">
        <w:rPr>
          <w:rFonts w:ascii="Comic Sans MS" w:hAnsi="Comic Sans MS" w:cs="Arial"/>
          <w:sz w:val="20"/>
          <w:szCs w:val="20"/>
          <w:lang w:val="en-GB"/>
        </w:rPr>
        <w:t>BANGALORE in A</w:t>
      </w:r>
      <w:r w:rsidRPr="006F0691">
        <w:rPr>
          <w:rFonts w:ascii="Comic Sans MS" w:hAnsi="Comic Sans MS" w:cs="Arial"/>
          <w:sz w:val="20"/>
          <w:szCs w:val="20"/>
          <w:lang w:val="en-GB"/>
        </w:rPr>
        <w:t>pril'2011.</w:t>
      </w:r>
    </w:p>
    <w:p w:rsidR="00C3169F" w:rsidRPr="006F0691" w:rsidRDefault="00C3169F" w:rsidP="00C3169F">
      <w:pPr>
        <w:ind w:left="1080"/>
        <w:jc w:val="both"/>
        <w:rPr>
          <w:rFonts w:ascii="Comic Sans MS" w:hAnsi="Comic Sans MS"/>
          <w:sz w:val="20"/>
          <w:szCs w:val="20"/>
        </w:rPr>
      </w:pPr>
    </w:p>
    <w:p w:rsidR="009929ED" w:rsidRPr="0006633F" w:rsidRDefault="0011705F" w:rsidP="0006633F">
      <w:pPr>
        <w:jc w:val="both"/>
        <w:rPr>
          <w:rFonts w:ascii="Comic Sans MS" w:hAnsi="Comic Sans MS"/>
          <w:b/>
          <w:u w:val="single"/>
        </w:rPr>
      </w:pPr>
      <w:r w:rsidRPr="00027121">
        <w:rPr>
          <w:rFonts w:ascii="Comic Sans MS" w:hAnsi="Comic Sans MS"/>
          <w:b/>
          <w:u w:val="single"/>
        </w:rPr>
        <w:t>Work Experience:</w:t>
      </w:r>
    </w:p>
    <w:p w:rsidR="00213271" w:rsidRDefault="000D2218" w:rsidP="0060083B">
      <w:pPr>
        <w:pStyle w:val="ListParagraph"/>
        <w:numPr>
          <w:ilvl w:val="0"/>
          <w:numId w:val="18"/>
        </w:numPr>
        <w:jc w:val="both"/>
        <w:rPr>
          <w:rFonts w:ascii="Comic Sans MS" w:hAnsi="Comic Sans MS"/>
          <w:b/>
        </w:rPr>
      </w:pPr>
      <w:r w:rsidRPr="0060083B">
        <w:rPr>
          <w:rFonts w:ascii="Comic Sans MS" w:hAnsi="Comic Sans MS"/>
          <w:b/>
        </w:rPr>
        <w:t xml:space="preserve">Jan,2021 to till date: </w:t>
      </w:r>
      <w:r w:rsidR="00CD3BDC" w:rsidRPr="0060083B">
        <w:rPr>
          <w:rFonts w:ascii="Comic Sans MS" w:hAnsi="Comic Sans MS"/>
          <w:b/>
        </w:rPr>
        <w:t>Working as</w:t>
      </w:r>
      <w:r w:rsidR="0012663F">
        <w:rPr>
          <w:rFonts w:ascii="Comic Sans MS" w:hAnsi="Comic Sans MS"/>
          <w:b/>
        </w:rPr>
        <w:t xml:space="preserve"> a</w:t>
      </w:r>
      <w:r w:rsidR="00CD3BDC" w:rsidRPr="0060083B">
        <w:rPr>
          <w:rFonts w:ascii="Comic Sans MS" w:hAnsi="Comic Sans MS"/>
          <w:b/>
        </w:rPr>
        <w:t xml:space="preserve"> </w:t>
      </w:r>
      <w:r w:rsidR="0012663F">
        <w:rPr>
          <w:rFonts w:ascii="Comic Sans MS" w:hAnsi="Comic Sans MS"/>
          <w:b/>
        </w:rPr>
        <w:t>Consultant-Instrument</w:t>
      </w:r>
      <w:r w:rsidR="00CD3BDC" w:rsidRPr="0060083B">
        <w:rPr>
          <w:rFonts w:ascii="Comic Sans MS" w:hAnsi="Comic Sans MS"/>
          <w:b/>
        </w:rPr>
        <w:t xml:space="preserve"> in Grasim Cellulosic </w:t>
      </w:r>
      <w:r w:rsidR="00C241B3">
        <w:rPr>
          <w:rFonts w:ascii="Comic Sans MS" w:hAnsi="Comic Sans MS"/>
          <w:b/>
        </w:rPr>
        <w:t>Div</w:t>
      </w:r>
      <w:r w:rsidR="003906A3" w:rsidRPr="0060083B">
        <w:rPr>
          <w:rFonts w:ascii="Comic Sans MS" w:hAnsi="Comic Sans MS"/>
          <w:b/>
        </w:rPr>
        <w:t>(An Aditya</w:t>
      </w:r>
      <w:r w:rsidR="00977BAD">
        <w:rPr>
          <w:rFonts w:ascii="Comic Sans MS" w:hAnsi="Comic Sans MS"/>
          <w:b/>
        </w:rPr>
        <w:t xml:space="preserve"> </w:t>
      </w:r>
      <w:r w:rsidR="003906A3" w:rsidRPr="0060083B">
        <w:rPr>
          <w:rFonts w:ascii="Comic Sans MS" w:hAnsi="Comic Sans MS"/>
          <w:b/>
        </w:rPr>
        <w:t>Birla</w:t>
      </w:r>
      <w:r w:rsidR="00977BAD">
        <w:rPr>
          <w:rFonts w:ascii="Comic Sans MS" w:hAnsi="Comic Sans MS"/>
          <w:b/>
        </w:rPr>
        <w:t xml:space="preserve"> </w:t>
      </w:r>
      <w:r w:rsidR="003906A3" w:rsidRPr="0060083B">
        <w:rPr>
          <w:rFonts w:ascii="Comic Sans MS" w:hAnsi="Comic Sans MS"/>
          <w:b/>
        </w:rPr>
        <w:t xml:space="preserve">Group) </w:t>
      </w:r>
      <w:r w:rsidR="0060083B" w:rsidRPr="0060083B">
        <w:rPr>
          <w:rFonts w:ascii="Comic Sans MS" w:hAnsi="Comic Sans MS"/>
          <w:b/>
        </w:rPr>
        <w:t>in Vilayat,Bharuch Gujarat.</w:t>
      </w:r>
    </w:p>
    <w:p w:rsidR="0080357B" w:rsidRDefault="0080357B" w:rsidP="0080357B">
      <w:pPr>
        <w:pStyle w:val="BodyText"/>
        <w:suppressAutoHyphens w:val="0"/>
        <w:spacing w:after="40"/>
        <w:ind w:left="1183"/>
        <w:jc w:val="both"/>
        <w:rPr>
          <w:rFonts w:ascii="Comic Sans MS" w:hAnsi="Comic Sans MS" w:cs="Arial"/>
          <w:sz w:val="20"/>
          <w:szCs w:val="20"/>
          <w:lang w:val="en-GB"/>
        </w:rPr>
      </w:pPr>
      <w:r w:rsidRPr="0080357B">
        <w:rPr>
          <w:rFonts w:ascii="Comic Sans MS" w:hAnsi="Comic Sans MS" w:cs="Arial"/>
          <w:b/>
          <w:bCs/>
          <w:sz w:val="20"/>
          <w:szCs w:val="20"/>
          <w:u w:val="single"/>
          <w:lang w:val="en-GB"/>
        </w:rPr>
        <w:t>Job Profile</w:t>
      </w:r>
      <w:r>
        <w:rPr>
          <w:rFonts w:ascii="Comic Sans MS" w:hAnsi="Comic Sans MS" w:cs="Arial"/>
          <w:sz w:val="20"/>
          <w:szCs w:val="20"/>
          <w:lang w:val="en-GB"/>
        </w:rPr>
        <w:t>:</w:t>
      </w:r>
    </w:p>
    <w:p w:rsidR="000B1A5F" w:rsidRPr="00962016" w:rsidRDefault="000B1A5F" w:rsidP="00B96E2D">
      <w:pPr>
        <w:pStyle w:val="BodyText"/>
        <w:numPr>
          <w:ilvl w:val="0"/>
          <w:numId w:val="19"/>
        </w:numPr>
        <w:suppressAutoHyphens w:val="0"/>
        <w:spacing w:after="40"/>
        <w:jc w:val="both"/>
        <w:rPr>
          <w:rFonts w:ascii="Comic Sans MS" w:hAnsi="Comic Sans MS" w:cs="Arial"/>
          <w:sz w:val="20"/>
          <w:szCs w:val="20"/>
          <w:lang w:val="en-GB"/>
        </w:rPr>
      </w:pPr>
      <w:r w:rsidRPr="00027121">
        <w:rPr>
          <w:rFonts w:ascii="Comic Sans MS" w:hAnsi="Comic Sans MS" w:cs="Arial"/>
          <w:sz w:val="20"/>
          <w:szCs w:val="20"/>
          <w:lang w:val="en-GB"/>
        </w:rPr>
        <w:t>Monit</w:t>
      </w:r>
      <w:r w:rsidRPr="00ED7918">
        <w:rPr>
          <w:rFonts w:ascii="Comic Sans MS" w:hAnsi="Comic Sans MS" w:cs="Arial"/>
          <w:sz w:val="20"/>
          <w:szCs w:val="20"/>
          <w:lang w:val="en-GB"/>
        </w:rPr>
        <w:t>oring erection jobs with respect to cost, resou</w:t>
      </w:r>
      <w:r>
        <w:rPr>
          <w:rFonts w:ascii="Comic Sans MS" w:hAnsi="Comic Sans MS" w:cs="Arial"/>
          <w:sz w:val="20"/>
          <w:szCs w:val="20"/>
          <w:lang w:val="en-GB"/>
        </w:rPr>
        <w:t xml:space="preserve">rce deployment, time over </w:t>
      </w:r>
      <w:r w:rsidRPr="00962016">
        <w:rPr>
          <w:rFonts w:ascii="Comic Sans MS" w:hAnsi="Comic Sans MS" w:cs="Arial"/>
          <w:sz w:val="20"/>
          <w:szCs w:val="20"/>
          <w:lang w:val="en-GB"/>
        </w:rPr>
        <w:t xml:space="preserve"> runs, quality compliance and manpower planning to ensure timely execution of projects.</w:t>
      </w:r>
    </w:p>
    <w:p w:rsidR="000B1A5F" w:rsidRDefault="000B1A5F" w:rsidP="000B1A5F">
      <w:pPr>
        <w:pStyle w:val="BodyText"/>
        <w:numPr>
          <w:ilvl w:val="0"/>
          <w:numId w:val="19"/>
        </w:numPr>
        <w:suppressAutoHyphens w:val="0"/>
        <w:spacing w:after="40"/>
        <w:jc w:val="both"/>
        <w:rPr>
          <w:rFonts w:ascii="Comic Sans MS" w:hAnsi="Comic Sans MS" w:cs="Arial"/>
          <w:sz w:val="20"/>
          <w:szCs w:val="20"/>
          <w:lang w:val="en-GB"/>
        </w:rPr>
      </w:pPr>
      <w:r w:rsidRPr="00027121">
        <w:rPr>
          <w:rFonts w:ascii="Comic Sans MS" w:hAnsi="Comic Sans MS" w:cs="Arial"/>
          <w:sz w:val="20"/>
          <w:szCs w:val="20"/>
          <w:lang w:val="en-GB"/>
        </w:rPr>
        <w:t>Inventory</w:t>
      </w:r>
      <w:r w:rsidR="00C20C3E">
        <w:rPr>
          <w:rFonts w:ascii="Comic Sans MS" w:hAnsi="Comic Sans MS" w:cs="Arial"/>
          <w:sz w:val="20"/>
          <w:szCs w:val="20"/>
          <w:lang w:val="en-GB"/>
        </w:rPr>
        <w:t xml:space="preserve"> </w:t>
      </w:r>
      <w:r w:rsidRPr="00027121">
        <w:rPr>
          <w:rFonts w:ascii="Comic Sans MS" w:hAnsi="Comic Sans MS" w:cs="Arial"/>
          <w:sz w:val="20"/>
          <w:szCs w:val="20"/>
          <w:lang w:val="en-GB"/>
        </w:rPr>
        <w:t>maintains &amp;indent materials/tools-tackles</w:t>
      </w:r>
      <w:r w:rsidR="00C20C3E">
        <w:rPr>
          <w:rFonts w:ascii="Comic Sans MS" w:hAnsi="Comic Sans MS" w:cs="Arial"/>
          <w:sz w:val="20"/>
          <w:szCs w:val="20"/>
          <w:lang w:val="en-GB"/>
        </w:rPr>
        <w:t xml:space="preserve"> </w:t>
      </w:r>
      <w:r w:rsidRPr="00027121">
        <w:rPr>
          <w:rFonts w:ascii="Comic Sans MS" w:hAnsi="Comic Sans MS" w:cs="Arial"/>
          <w:sz w:val="20"/>
          <w:szCs w:val="20"/>
          <w:lang w:val="en-GB"/>
        </w:rPr>
        <w:t>for</w:t>
      </w:r>
      <w:r>
        <w:rPr>
          <w:rFonts w:ascii="Comic Sans MS" w:hAnsi="Comic Sans MS" w:cs="Arial"/>
          <w:sz w:val="20"/>
          <w:szCs w:val="20"/>
          <w:lang w:val="en-GB"/>
        </w:rPr>
        <w:t xml:space="preserve"> </w:t>
      </w:r>
      <w:r w:rsidRPr="00027121">
        <w:rPr>
          <w:rFonts w:ascii="Comic Sans MS" w:hAnsi="Comic Sans MS" w:cs="Arial"/>
          <w:sz w:val="20"/>
          <w:szCs w:val="20"/>
          <w:lang w:val="en-GB"/>
        </w:rPr>
        <w:t>commissioning/O&amp;M activities</w:t>
      </w:r>
      <w:r>
        <w:rPr>
          <w:rFonts w:ascii="Comic Sans MS" w:hAnsi="Comic Sans MS" w:cs="Arial"/>
          <w:sz w:val="20"/>
          <w:szCs w:val="20"/>
          <w:lang w:val="en-GB"/>
        </w:rPr>
        <w:t>.</w:t>
      </w:r>
    </w:p>
    <w:p w:rsidR="00510CC4" w:rsidRPr="006A0A8E" w:rsidRDefault="009929ED" w:rsidP="00510CC4">
      <w:pPr>
        <w:pStyle w:val="ListParagraph"/>
        <w:numPr>
          <w:ilvl w:val="0"/>
          <w:numId w:val="18"/>
        </w:numPr>
        <w:jc w:val="both"/>
        <w:rPr>
          <w:rFonts w:ascii="Comic Sans MS" w:hAnsi="Comic Sans MS"/>
          <w:b/>
        </w:rPr>
      </w:pPr>
      <w:r w:rsidRPr="006A0A8E">
        <w:rPr>
          <w:rFonts w:ascii="Comic Sans MS" w:hAnsi="Comic Sans MS"/>
          <w:b/>
          <w:sz w:val="22"/>
          <w:szCs w:val="22"/>
        </w:rPr>
        <w:t>March,2012</w:t>
      </w:r>
      <w:r w:rsidR="00213271" w:rsidRPr="006A0A8E">
        <w:rPr>
          <w:rFonts w:ascii="Comic Sans MS" w:hAnsi="Comic Sans MS"/>
          <w:b/>
          <w:sz w:val="22"/>
          <w:szCs w:val="22"/>
        </w:rPr>
        <w:t xml:space="preserve"> to </w:t>
      </w:r>
      <w:r w:rsidR="00147C65" w:rsidRPr="006A0A8E">
        <w:rPr>
          <w:rFonts w:ascii="Comic Sans MS" w:hAnsi="Comic Sans MS"/>
          <w:b/>
          <w:sz w:val="22"/>
          <w:szCs w:val="22"/>
        </w:rPr>
        <w:t>19</w:t>
      </w:r>
      <w:r w:rsidR="00147C65" w:rsidRPr="006A0A8E">
        <w:rPr>
          <w:rFonts w:ascii="Comic Sans MS" w:hAnsi="Comic Sans MS"/>
          <w:b/>
          <w:sz w:val="22"/>
          <w:szCs w:val="22"/>
          <w:vertAlign w:val="superscript"/>
        </w:rPr>
        <w:t>th</w:t>
      </w:r>
      <w:r w:rsidR="00147C65" w:rsidRPr="006A0A8E">
        <w:rPr>
          <w:rFonts w:ascii="Comic Sans MS" w:hAnsi="Comic Sans MS"/>
          <w:b/>
          <w:sz w:val="22"/>
          <w:szCs w:val="22"/>
        </w:rPr>
        <w:t xml:space="preserve"> July,2020</w:t>
      </w:r>
      <w:r w:rsidRPr="006A0A8E">
        <w:rPr>
          <w:rFonts w:ascii="Comic Sans MS" w:hAnsi="Comic Sans MS"/>
          <w:b/>
          <w:sz w:val="22"/>
          <w:szCs w:val="22"/>
        </w:rPr>
        <w:t xml:space="preserve">: </w:t>
      </w:r>
      <w:r w:rsidR="00147C65" w:rsidRPr="006A0A8E">
        <w:rPr>
          <w:rFonts w:ascii="Comic Sans MS" w:hAnsi="Comic Sans MS"/>
          <w:bCs/>
          <w:sz w:val="22"/>
          <w:szCs w:val="22"/>
        </w:rPr>
        <w:t>Worked</w:t>
      </w:r>
      <w:r w:rsidR="0006633F" w:rsidRPr="006A0A8E">
        <w:rPr>
          <w:rFonts w:ascii="Comic Sans MS" w:hAnsi="Comic Sans MS"/>
          <w:bCs/>
          <w:sz w:val="22"/>
          <w:szCs w:val="22"/>
        </w:rPr>
        <w:t xml:space="preserve"> </w:t>
      </w:r>
      <w:r w:rsidRPr="006A0A8E">
        <w:rPr>
          <w:rFonts w:ascii="Comic Sans MS" w:hAnsi="Comic Sans MS"/>
          <w:bCs/>
          <w:sz w:val="22"/>
          <w:szCs w:val="22"/>
        </w:rPr>
        <w:t xml:space="preserve">as </w:t>
      </w:r>
      <w:r w:rsidR="0006633F" w:rsidRPr="006A0A8E">
        <w:rPr>
          <w:rFonts w:ascii="Comic Sans MS" w:hAnsi="Comic Sans MS"/>
          <w:b/>
          <w:sz w:val="22"/>
          <w:szCs w:val="22"/>
        </w:rPr>
        <w:t>Sr. Engineer</w:t>
      </w:r>
      <w:r w:rsidR="007D71D2" w:rsidRPr="006A0A8E">
        <w:rPr>
          <w:rFonts w:ascii="Comic Sans MS" w:hAnsi="Comic Sans MS"/>
          <w:b/>
          <w:sz w:val="22"/>
          <w:szCs w:val="22"/>
        </w:rPr>
        <w:t xml:space="preserve"> cum Planner</w:t>
      </w:r>
      <w:r w:rsidR="0006633F" w:rsidRPr="006A0A8E">
        <w:rPr>
          <w:rFonts w:ascii="Comic Sans MS" w:hAnsi="Comic Sans MS"/>
          <w:b/>
          <w:sz w:val="22"/>
          <w:szCs w:val="22"/>
        </w:rPr>
        <w:t xml:space="preserve"> </w:t>
      </w:r>
      <w:r w:rsidRPr="006A0A8E">
        <w:rPr>
          <w:rFonts w:ascii="Comic Sans MS" w:hAnsi="Comic Sans MS"/>
          <w:b/>
          <w:sz w:val="22"/>
          <w:szCs w:val="22"/>
        </w:rPr>
        <w:t>(Instrumentation)</w:t>
      </w:r>
      <w:r w:rsidRPr="006A0A8E">
        <w:rPr>
          <w:rFonts w:ascii="Comic Sans MS" w:hAnsi="Comic Sans MS"/>
          <w:bCs/>
          <w:sz w:val="22"/>
          <w:szCs w:val="22"/>
        </w:rPr>
        <w:t xml:space="preserve"> in </w:t>
      </w:r>
      <w:r w:rsidR="00F97AAC" w:rsidRPr="006A0A8E">
        <w:rPr>
          <w:rFonts w:ascii="Comic Sans MS" w:hAnsi="Comic Sans MS"/>
          <w:b/>
          <w:sz w:val="22"/>
          <w:szCs w:val="22"/>
        </w:rPr>
        <w:t>Schneider Electric</w:t>
      </w:r>
      <w:r w:rsidR="00213271" w:rsidRPr="006A0A8E">
        <w:rPr>
          <w:rFonts w:ascii="Comic Sans MS" w:hAnsi="Comic Sans MS"/>
          <w:b/>
          <w:sz w:val="22"/>
          <w:szCs w:val="22"/>
        </w:rPr>
        <w:t xml:space="preserve"> for Reliance</w:t>
      </w:r>
      <w:r w:rsidR="00395703" w:rsidRPr="006A0A8E">
        <w:rPr>
          <w:rFonts w:ascii="Comic Sans MS" w:hAnsi="Comic Sans MS"/>
          <w:b/>
          <w:sz w:val="22"/>
          <w:szCs w:val="22"/>
        </w:rPr>
        <w:t xml:space="preserve"> refinery</w:t>
      </w:r>
      <w:r w:rsidR="002457F0" w:rsidRPr="006A0A8E">
        <w:rPr>
          <w:rFonts w:ascii="Comic Sans MS" w:hAnsi="Comic Sans MS"/>
          <w:b/>
          <w:sz w:val="22"/>
          <w:szCs w:val="22"/>
        </w:rPr>
        <w:t xml:space="preserve"> </w:t>
      </w:r>
      <w:r w:rsidR="00395703" w:rsidRPr="006A0A8E">
        <w:rPr>
          <w:rFonts w:ascii="Comic Sans MS" w:hAnsi="Comic Sans MS"/>
          <w:b/>
          <w:sz w:val="22"/>
          <w:szCs w:val="22"/>
        </w:rPr>
        <w:t>Jamnagar</w:t>
      </w:r>
      <w:r w:rsidR="00A121C8" w:rsidRPr="006A0A8E">
        <w:rPr>
          <w:rFonts w:ascii="Comic Sans MS" w:hAnsi="Comic Sans MS"/>
          <w:b/>
          <w:sz w:val="22"/>
          <w:szCs w:val="22"/>
        </w:rPr>
        <w:t>,</w:t>
      </w:r>
      <w:r w:rsidRPr="006A0A8E">
        <w:rPr>
          <w:rFonts w:ascii="Comic Sans MS" w:hAnsi="Comic Sans MS"/>
          <w:b/>
          <w:sz w:val="22"/>
          <w:szCs w:val="22"/>
        </w:rPr>
        <w:t xml:space="preserve"> </w:t>
      </w:r>
      <w:r w:rsidR="0067062B">
        <w:rPr>
          <w:rFonts w:ascii="Comic Sans MS" w:hAnsi="Comic Sans MS"/>
          <w:b/>
          <w:sz w:val="22"/>
          <w:szCs w:val="22"/>
        </w:rPr>
        <w:t>Gujarat.</w:t>
      </w:r>
    </w:p>
    <w:p w:rsidR="00DF4897" w:rsidRDefault="00DF4897" w:rsidP="00510CC4">
      <w:pPr>
        <w:jc w:val="both"/>
        <w:rPr>
          <w:b/>
          <w:sz w:val="22"/>
          <w:szCs w:val="22"/>
        </w:rPr>
      </w:pPr>
    </w:p>
    <w:p w:rsidR="00510CC4" w:rsidRPr="00F04AB5" w:rsidRDefault="005B2A40" w:rsidP="00F04AB5">
      <w:pPr>
        <w:jc w:val="both"/>
        <w:rPr>
          <w:rFonts w:ascii="Comic Sans MS" w:hAnsi="Comic Sans MS"/>
          <w:b/>
          <w:sz w:val="22"/>
          <w:szCs w:val="22"/>
        </w:rPr>
      </w:pPr>
      <w:r w:rsidRPr="005B2A40">
        <w:rPr>
          <w:b/>
          <w:sz w:val="22"/>
          <w:szCs w:val="22"/>
        </w:rPr>
        <w:t>Boilers make</w:t>
      </w:r>
      <w:r w:rsidRPr="009E1926">
        <w:rPr>
          <w:sz w:val="22"/>
          <w:szCs w:val="22"/>
        </w:rPr>
        <w:t xml:space="preserve"> </w:t>
      </w:r>
      <w:r>
        <w:rPr>
          <w:sz w:val="22"/>
          <w:szCs w:val="22"/>
        </w:rPr>
        <w:t>-TBW</w:t>
      </w:r>
      <w:r w:rsidRPr="009E1926">
        <w:rPr>
          <w:sz w:val="22"/>
          <w:szCs w:val="22"/>
        </w:rPr>
        <w:t>:</w:t>
      </w:r>
      <w:r>
        <w:rPr>
          <w:sz w:val="22"/>
          <w:szCs w:val="22"/>
        </w:rPr>
        <w:t xml:space="preserve"> Oil/Gas Fired (6 x 125 TPH</w:t>
      </w:r>
      <w:r w:rsidR="00510CC4">
        <w:rPr>
          <w:sz w:val="22"/>
          <w:szCs w:val="22"/>
        </w:rPr>
        <w:t>)</w:t>
      </w:r>
    </w:p>
    <w:p w:rsidR="00510CC4" w:rsidRDefault="005B2A40" w:rsidP="00510CC4">
      <w:pPr>
        <w:pStyle w:val="WW-BodyText3"/>
        <w:tabs>
          <w:tab w:val="left" w:pos="5094"/>
        </w:tabs>
        <w:rPr>
          <w:sz w:val="22"/>
          <w:szCs w:val="22"/>
        </w:rPr>
      </w:pPr>
      <w:r w:rsidRPr="005B2A40">
        <w:rPr>
          <w:b/>
          <w:sz w:val="22"/>
          <w:szCs w:val="22"/>
        </w:rPr>
        <w:t xml:space="preserve">Steam Turbine: </w:t>
      </w:r>
      <w:r w:rsidRPr="009E1926">
        <w:t xml:space="preserve"> 6x30MW Double e</w:t>
      </w:r>
      <w:r>
        <w:t xml:space="preserve">xtraction condensing </w:t>
      </w:r>
    </w:p>
    <w:p w:rsidR="005B2A40" w:rsidRPr="00DF4897" w:rsidRDefault="005B2A40" w:rsidP="00FD0ABF">
      <w:pPr>
        <w:rPr>
          <w:b/>
        </w:rPr>
      </w:pPr>
    </w:p>
    <w:p w:rsidR="00510CC4" w:rsidRPr="00DF4897" w:rsidRDefault="00510CC4" w:rsidP="00FD0ABF">
      <w:pPr>
        <w:rPr>
          <w:b/>
        </w:rPr>
      </w:pPr>
      <w:r w:rsidRPr="00DF4897">
        <w:rPr>
          <w:b/>
        </w:rPr>
        <w:t>Job Profile:</w:t>
      </w:r>
    </w:p>
    <w:p w:rsidR="00510CC4" w:rsidRPr="006F0691" w:rsidRDefault="00510CC4" w:rsidP="00510CC4">
      <w:pPr>
        <w:numPr>
          <w:ilvl w:val="0"/>
          <w:numId w:val="17"/>
        </w:numPr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>Operation and Maintenance of Thermal Power Plant from Instrumentation side.</w:t>
      </w:r>
    </w:p>
    <w:p w:rsidR="00510CC4" w:rsidRDefault="00510CC4" w:rsidP="00510CC4">
      <w:pPr>
        <w:numPr>
          <w:ilvl w:val="0"/>
          <w:numId w:val="17"/>
        </w:numPr>
      </w:pPr>
      <w:r>
        <w:t>Prepare daily, weekly and monthly job report.</w:t>
      </w:r>
    </w:p>
    <w:p w:rsidR="00510CC4" w:rsidRDefault="00510CC4" w:rsidP="00510CC4">
      <w:pPr>
        <w:numPr>
          <w:ilvl w:val="0"/>
          <w:numId w:val="17"/>
        </w:numPr>
      </w:pPr>
      <w:r>
        <w:t xml:space="preserve">Prepare Weekly </w:t>
      </w:r>
      <w:r w:rsidR="00DF4897">
        <w:t>planning: Manpower allocation sheet, Job planning.</w:t>
      </w:r>
    </w:p>
    <w:p w:rsidR="008E6FD2" w:rsidRDefault="008E6FD2" w:rsidP="00510CC4">
      <w:pPr>
        <w:numPr>
          <w:ilvl w:val="0"/>
          <w:numId w:val="17"/>
        </w:numPr>
      </w:pPr>
      <w:r>
        <w:t>Supervision of daily job, MOC job.</w:t>
      </w:r>
    </w:p>
    <w:p w:rsidR="00DF4897" w:rsidRPr="00FA5DE0" w:rsidRDefault="00DF4897" w:rsidP="00DF4897">
      <w:pPr>
        <w:ind w:left="720"/>
      </w:pPr>
    </w:p>
    <w:p w:rsidR="005B2A40" w:rsidRPr="00FA5DE0" w:rsidRDefault="005B2A40" w:rsidP="005B2A40">
      <w:r w:rsidRPr="00FA5DE0">
        <w:rPr>
          <w:sz w:val="8"/>
          <w:szCs w:val="8"/>
        </w:rPr>
        <w:t> </w:t>
      </w:r>
    </w:p>
    <w:p w:rsidR="00C3169F" w:rsidRPr="006F0691" w:rsidRDefault="00213271" w:rsidP="009929ED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  <w:sz w:val="22"/>
          <w:szCs w:val="22"/>
        </w:rPr>
        <w:t>(</w:t>
      </w:r>
      <w:r w:rsidR="006A0A8E">
        <w:rPr>
          <w:rFonts w:ascii="Comic Sans MS" w:hAnsi="Comic Sans MS"/>
          <w:b/>
          <w:sz w:val="22"/>
          <w:szCs w:val="22"/>
        </w:rPr>
        <w:t>3</w:t>
      </w:r>
      <w:r w:rsidR="00C815DC" w:rsidRPr="00027121">
        <w:rPr>
          <w:rFonts w:ascii="Comic Sans MS" w:hAnsi="Comic Sans MS"/>
          <w:b/>
          <w:sz w:val="22"/>
          <w:szCs w:val="22"/>
        </w:rPr>
        <w:t>)</w:t>
      </w:r>
      <w:r w:rsidR="00A121C8">
        <w:rPr>
          <w:rFonts w:ascii="Comic Sans MS" w:hAnsi="Comic Sans MS"/>
          <w:b/>
          <w:sz w:val="22"/>
          <w:szCs w:val="22"/>
        </w:rPr>
        <w:t>Jan, 11 to March,</w:t>
      </w:r>
      <w:r w:rsidR="009929ED">
        <w:rPr>
          <w:rFonts w:ascii="Comic Sans MS" w:hAnsi="Comic Sans MS"/>
          <w:b/>
          <w:sz w:val="22"/>
          <w:szCs w:val="22"/>
        </w:rPr>
        <w:t>12</w:t>
      </w:r>
      <w:r w:rsidR="00C3169F" w:rsidRPr="00027121">
        <w:rPr>
          <w:rFonts w:ascii="Comic Sans MS" w:hAnsi="Comic Sans MS"/>
          <w:b/>
          <w:sz w:val="22"/>
          <w:szCs w:val="22"/>
        </w:rPr>
        <w:t xml:space="preserve">: </w:t>
      </w:r>
      <w:r w:rsidR="009929ED">
        <w:rPr>
          <w:rFonts w:ascii="Comic Sans MS" w:hAnsi="Comic Sans MS"/>
          <w:bCs/>
          <w:sz w:val="22"/>
          <w:szCs w:val="22"/>
        </w:rPr>
        <w:t xml:space="preserve">Worked </w:t>
      </w:r>
      <w:r w:rsidR="00C3169F" w:rsidRPr="00027121">
        <w:rPr>
          <w:rFonts w:ascii="Comic Sans MS" w:hAnsi="Comic Sans MS"/>
          <w:bCs/>
          <w:sz w:val="22"/>
          <w:szCs w:val="22"/>
        </w:rPr>
        <w:t xml:space="preserve">as </w:t>
      </w:r>
      <w:r w:rsidR="00C3169F" w:rsidRPr="00027121">
        <w:rPr>
          <w:rFonts w:ascii="Comic Sans MS" w:hAnsi="Comic Sans MS"/>
          <w:b/>
          <w:sz w:val="22"/>
          <w:szCs w:val="22"/>
        </w:rPr>
        <w:t>an Assistant Manager</w:t>
      </w:r>
      <w:r w:rsidR="00C815DC" w:rsidRPr="00027121">
        <w:rPr>
          <w:rFonts w:ascii="Comic Sans MS" w:hAnsi="Comic Sans MS"/>
          <w:b/>
          <w:sz w:val="22"/>
          <w:szCs w:val="22"/>
        </w:rPr>
        <w:t xml:space="preserve"> </w:t>
      </w:r>
      <w:r w:rsidR="00C3169F" w:rsidRPr="00027121">
        <w:rPr>
          <w:rFonts w:ascii="Comic Sans MS" w:hAnsi="Comic Sans MS"/>
          <w:b/>
          <w:sz w:val="22"/>
          <w:szCs w:val="22"/>
        </w:rPr>
        <w:t>(Instrumentation)</w:t>
      </w:r>
      <w:r w:rsidR="00C3169F" w:rsidRPr="00027121">
        <w:rPr>
          <w:rFonts w:ascii="Comic Sans MS" w:hAnsi="Comic Sans MS"/>
          <w:bCs/>
          <w:sz w:val="22"/>
          <w:szCs w:val="22"/>
        </w:rPr>
        <w:t xml:space="preserve"> in </w:t>
      </w:r>
      <w:r w:rsidR="00F53F5B">
        <w:rPr>
          <w:rFonts w:ascii="Comic Sans MS" w:hAnsi="Comic Sans MS"/>
          <w:b/>
          <w:sz w:val="22"/>
          <w:szCs w:val="22"/>
        </w:rPr>
        <w:t xml:space="preserve">Rungta </w:t>
      </w:r>
      <w:r w:rsidR="00C3169F" w:rsidRPr="00027121">
        <w:rPr>
          <w:rFonts w:ascii="Comic Sans MS" w:hAnsi="Comic Sans MS"/>
          <w:b/>
          <w:sz w:val="22"/>
          <w:szCs w:val="22"/>
        </w:rPr>
        <w:t>Mines Ltd.</w:t>
      </w:r>
      <w:r w:rsidR="00F53F5B">
        <w:rPr>
          <w:rFonts w:ascii="Comic Sans MS" w:hAnsi="Comic Sans MS"/>
          <w:b/>
          <w:sz w:val="22"/>
          <w:szCs w:val="22"/>
        </w:rPr>
        <w:t xml:space="preserve"> </w:t>
      </w:r>
      <w:r w:rsidR="00B06A47">
        <w:rPr>
          <w:rFonts w:ascii="Comic Sans MS" w:hAnsi="Comic Sans MS"/>
          <w:b/>
          <w:sz w:val="22"/>
          <w:szCs w:val="22"/>
        </w:rPr>
        <w:t>(A S.</w:t>
      </w:r>
      <w:r w:rsidR="00A121C8">
        <w:rPr>
          <w:rFonts w:ascii="Comic Sans MS" w:hAnsi="Comic Sans MS"/>
          <w:b/>
          <w:sz w:val="22"/>
          <w:szCs w:val="22"/>
        </w:rPr>
        <w:t xml:space="preserve">R Rungta Group),Chaibasa, </w:t>
      </w:r>
      <w:r w:rsidR="00C3169F" w:rsidRPr="00027121">
        <w:rPr>
          <w:rFonts w:ascii="Comic Sans MS" w:hAnsi="Comic Sans MS"/>
          <w:b/>
          <w:sz w:val="22"/>
          <w:szCs w:val="22"/>
        </w:rPr>
        <w:t>Jharkhand</w:t>
      </w:r>
      <w:r w:rsidR="00C3169F" w:rsidRPr="00027121">
        <w:rPr>
          <w:rFonts w:ascii="Comic Sans MS" w:hAnsi="Comic Sans MS"/>
          <w:bCs/>
          <w:sz w:val="22"/>
          <w:szCs w:val="22"/>
        </w:rPr>
        <w:t>.</w:t>
      </w:r>
    </w:p>
    <w:p w:rsidR="00C3169F" w:rsidRPr="00027121" w:rsidRDefault="00C3169F" w:rsidP="00C3169F">
      <w:pPr>
        <w:rPr>
          <w:rFonts w:ascii="Comic Sans MS" w:hAnsi="Comic Sans MS"/>
          <w:b/>
          <w:i/>
          <w:sz w:val="22"/>
          <w:szCs w:val="22"/>
        </w:rPr>
      </w:pPr>
      <w:r w:rsidRPr="00027121">
        <w:rPr>
          <w:rFonts w:ascii="Comic Sans MS" w:hAnsi="Comic Sans MS"/>
          <w:b/>
          <w:sz w:val="22"/>
          <w:szCs w:val="22"/>
        </w:rPr>
        <w:t>Company Profile:</w:t>
      </w:r>
      <w:r w:rsidRPr="00027121">
        <w:rPr>
          <w:rFonts w:ascii="Comic Sans MS" w:hAnsi="Comic Sans MS"/>
          <w:b/>
          <w:i/>
          <w:sz w:val="22"/>
          <w:szCs w:val="22"/>
        </w:rPr>
        <w:t xml:space="preserve"> </w:t>
      </w:r>
    </w:p>
    <w:p w:rsidR="006B279A" w:rsidRDefault="00DB4F3F" w:rsidP="00C3169F">
      <w:pPr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>Boiler-</w:t>
      </w:r>
      <w:r w:rsidR="00C3169F" w:rsidRPr="00027121">
        <w:rPr>
          <w:rFonts w:ascii="Comic Sans MS" w:hAnsi="Comic Sans MS" w:cs="Arial"/>
          <w:sz w:val="18"/>
          <w:szCs w:val="18"/>
        </w:rPr>
        <w:t xml:space="preserve"> 1x115 TPH AFBC &amp; 7x10 TPH WHRB boilers (Make-CVL) </w:t>
      </w:r>
    </w:p>
    <w:p w:rsidR="000160A1" w:rsidRDefault="006B279A" w:rsidP="00C3169F">
      <w:pPr>
        <w:rPr>
          <w:rFonts w:ascii="Comic Sans MS" w:hAnsi="Comic Sans MS" w:cs="Arial"/>
          <w:sz w:val="18"/>
          <w:szCs w:val="18"/>
        </w:rPr>
      </w:pPr>
      <w:r>
        <w:rPr>
          <w:rFonts w:ascii="Comic Sans MS" w:hAnsi="Comic Sans MS" w:cs="Arial"/>
          <w:sz w:val="18"/>
          <w:szCs w:val="18"/>
        </w:rPr>
        <w:t>Turbine-</w:t>
      </w:r>
      <w:r w:rsidR="00C3169F" w:rsidRPr="00027121">
        <w:rPr>
          <w:rFonts w:ascii="Comic Sans MS" w:hAnsi="Comic Sans MS" w:cs="Arial"/>
          <w:sz w:val="18"/>
          <w:szCs w:val="18"/>
        </w:rPr>
        <w:t xml:space="preserve"> 2x20 MW  Turbo-generator set (Make-Siemens/Model-STT300).</w:t>
      </w:r>
    </w:p>
    <w:p w:rsidR="00C3169F" w:rsidRPr="00027121" w:rsidRDefault="00C3169F" w:rsidP="00C3169F">
      <w:pPr>
        <w:rPr>
          <w:rFonts w:ascii="Comic Sans MS" w:hAnsi="Comic Sans MS" w:cs="Arial"/>
          <w:sz w:val="18"/>
          <w:szCs w:val="18"/>
        </w:rPr>
      </w:pPr>
      <w:r w:rsidRPr="00027121">
        <w:rPr>
          <w:rFonts w:ascii="Comic Sans MS" w:hAnsi="Comic Sans MS" w:cs="Arial"/>
          <w:sz w:val="18"/>
          <w:szCs w:val="18"/>
        </w:rPr>
        <w:t xml:space="preserve"> </w:t>
      </w:r>
      <w:r w:rsidR="000160A1">
        <w:rPr>
          <w:rFonts w:ascii="Comic Sans MS" w:hAnsi="Comic Sans MS" w:cs="Arial"/>
          <w:sz w:val="18"/>
          <w:szCs w:val="18"/>
        </w:rPr>
        <w:t>DCS-</w:t>
      </w:r>
      <w:r w:rsidRPr="00027121">
        <w:rPr>
          <w:rFonts w:ascii="Comic Sans MS" w:hAnsi="Comic Sans MS" w:cs="Arial"/>
          <w:sz w:val="18"/>
          <w:szCs w:val="18"/>
        </w:rPr>
        <w:t xml:space="preserve">YOKOGAWA CS3000 DCS system.   </w:t>
      </w:r>
    </w:p>
    <w:p w:rsidR="00C3169F" w:rsidRPr="00027121" w:rsidRDefault="00C3169F" w:rsidP="00C3169F">
      <w:pPr>
        <w:rPr>
          <w:rFonts w:ascii="Comic Sans MS" w:hAnsi="Comic Sans MS"/>
          <w:sz w:val="20"/>
          <w:szCs w:val="20"/>
        </w:rPr>
      </w:pPr>
    </w:p>
    <w:p w:rsidR="00C3169F" w:rsidRPr="00027121" w:rsidRDefault="00C3169F" w:rsidP="00C3169F">
      <w:pPr>
        <w:rPr>
          <w:rFonts w:ascii="Comic Sans MS" w:hAnsi="Comic Sans MS" w:cs="Arial"/>
          <w:sz w:val="18"/>
          <w:szCs w:val="18"/>
          <w:lang w:val="en-GB"/>
        </w:rPr>
      </w:pPr>
      <w:r w:rsidRPr="00027121">
        <w:rPr>
          <w:rFonts w:ascii="Comic Sans MS" w:hAnsi="Comic Sans MS"/>
          <w:b/>
          <w:sz w:val="22"/>
          <w:szCs w:val="22"/>
        </w:rPr>
        <w:t>Job Details</w:t>
      </w:r>
      <w:r w:rsidRPr="00027121">
        <w:rPr>
          <w:rFonts w:ascii="Comic Sans MS" w:hAnsi="Comic Sans MS"/>
          <w:sz w:val="22"/>
          <w:szCs w:val="22"/>
        </w:rPr>
        <w:t>:</w:t>
      </w:r>
      <w:r w:rsidRPr="00027121">
        <w:rPr>
          <w:rFonts w:ascii="Comic Sans MS" w:hAnsi="Comic Sans MS"/>
        </w:rPr>
        <w:t xml:space="preserve"> </w:t>
      </w:r>
      <w:r w:rsidR="00F53F5B">
        <w:rPr>
          <w:rFonts w:ascii="Comic Sans MS" w:hAnsi="Comic Sans MS"/>
        </w:rPr>
        <w:t xml:space="preserve"> </w:t>
      </w:r>
      <w:r w:rsidRPr="00027121">
        <w:rPr>
          <w:rFonts w:ascii="Comic Sans MS" w:hAnsi="Comic Sans MS" w:cs="Arial"/>
          <w:sz w:val="18"/>
          <w:szCs w:val="18"/>
          <w:lang w:val="en-GB"/>
        </w:rPr>
        <w:t>Played a pivotal role in Erection-commissioning of 2x20 MW CPP and project planning.</w:t>
      </w:r>
    </w:p>
    <w:p w:rsidR="00C3169F" w:rsidRPr="00043501" w:rsidRDefault="00C3169F" w:rsidP="00043501">
      <w:pPr>
        <w:rPr>
          <w:rFonts w:ascii="Comic Sans MS" w:hAnsi="Comic Sans MS"/>
          <w:b/>
        </w:rPr>
      </w:pPr>
    </w:p>
    <w:p w:rsidR="0011705F" w:rsidRPr="006F0691" w:rsidRDefault="00213271" w:rsidP="006F0691">
      <w:pPr>
        <w:pStyle w:val="BodyText"/>
        <w:suppressAutoHyphens w:val="0"/>
        <w:spacing w:after="40"/>
        <w:jc w:val="both"/>
        <w:rPr>
          <w:rFonts w:ascii="Comic Sans MS" w:hAnsi="Comic Sans MS" w:cs="Arial"/>
          <w:sz w:val="20"/>
          <w:szCs w:val="20"/>
          <w:lang w:val="en-GB"/>
        </w:rPr>
      </w:pPr>
      <w:r>
        <w:rPr>
          <w:rFonts w:ascii="Comic Sans MS" w:hAnsi="Comic Sans MS"/>
          <w:b/>
          <w:sz w:val="20"/>
          <w:szCs w:val="20"/>
        </w:rPr>
        <w:t>(</w:t>
      </w:r>
      <w:r w:rsidR="006A0A8E">
        <w:rPr>
          <w:rFonts w:ascii="Comic Sans MS" w:hAnsi="Comic Sans MS"/>
          <w:b/>
          <w:sz w:val="20"/>
          <w:szCs w:val="20"/>
        </w:rPr>
        <w:t>4</w:t>
      </w:r>
      <w:r w:rsidR="006F0691">
        <w:rPr>
          <w:rFonts w:ascii="Comic Sans MS" w:hAnsi="Comic Sans MS"/>
          <w:b/>
          <w:sz w:val="20"/>
          <w:szCs w:val="20"/>
        </w:rPr>
        <w:t>)</w:t>
      </w:r>
      <w:r w:rsidR="00C815DC" w:rsidRPr="006F0691">
        <w:rPr>
          <w:rFonts w:ascii="Comic Sans MS" w:hAnsi="Comic Sans MS"/>
          <w:b/>
          <w:sz w:val="20"/>
          <w:szCs w:val="20"/>
        </w:rPr>
        <w:t>Sep, 08 to Dec, 10</w:t>
      </w:r>
      <w:r w:rsidR="0011705F" w:rsidRPr="006F0691">
        <w:rPr>
          <w:rFonts w:ascii="Comic Sans MS" w:hAnsi="Comic Sans MS"/>
          <w:b/>
          <w:sz w:val="20"/>
          <w:szCs w:val="20"/>
        </w:rPr>
        <w:t xml:space="preserve">: </w:t>
      </w:r>
      <w:r w:rsidR="00C815DC" w:rsidRPr="006F0691">
        <w:rPr>
          <w:rFonts w:ascii="Comic Sans MS" w:hAnsi="Comic Sans MS"/>
          <w:bCs/>
          <w:sz w:val="20"/>
          <w:szCs w:val="20"/>
        </w:rPr>
        <w:t xml:space="preserve"> Worked</w:t>
      </w:r>
      <w:r w:rsidR="0011705F" w:rsidRPr="006F0691">
        <w:rPr>
          <w:rFonts w:ascii="Comic Sans MS" w:hAnsi="Comic Sans MS"/>
          <w:bCs/>
          <w:sz w:val="20"/>
          <w:szCs w:val="20"/>
        </w:rPr>
        <w:t xml:space="preserve"> as </w:t>
      </w:r>
      <w:r w:rsidR="0011705F" w:rsidRPr="006F0691">
        <w:rPr>
          <w:rFonts w:ascii="Comic Sans MS" w:hAnsi="Comic Sans MS"/>
          <w:b/>
          <w:sz w:val="20"/>
          <w:szCs w:val="20"/>
        </w:rPr>
        <w:t>Officer (Instrumentation)</w:t>
      </w:r>
      <w:r w:rsidR="0011705F" w:rsidRPr="006F0691">
        <w:rPr>
          <w:rFonts w:ascii="Comic Sans MS" w:hAnsi="Comic Sans MS"/>
          <w:bCs/>
          <w:sz w:val="20"/>
          <w:szCs w:val="20"/>
        </w:rPr>
        <w:t xml:space="preserve"> in </w:t>
      </w:r>
      <w:r w:rsidR="0011705F" w:rsidRPr="006F0691">
        <w:rPr>
          <w:rFonts w:ascii="Comic Sans MS" w:hAnsi="Comic Sans MS"/>
          <w:b/>
          <w:sz w:val="20"/>
          <w:szCs w:val="20"/>
        </w:rPr>
        <w:t>Grasim Bhiwani</w:t>
      </w:r>
      <w:r w:rsidR="0011705F" w:rsidRPr="006F0691">
        <w:rPr>
          <w:rFonts w:ascii="Comic Sans MS" w:hAnsi="Comic Sans MS"/>
          <w:bCs/>
          <w:sz w:val="20"/>
          <w:szCs w:val="20"/>
        </w:rPr>
        <w:t xml:space="preserve"> </w:t>
      </w:r>
      <w:r w:rsidR="0011705F" w:rsidRPr="006F0691">
        <w:rPr>
          <w:rFonts w:ascii="Comic Sans MS" w:hAnsi="Comic Sans MS"/>
          <w:b/>
          <w:sz w:val="20"/>
          <w:szCs w:val="20"/>
        </w:rPr>
        <w:t>Textile Ltd.(A Aditya Birla Group), Bhiwani, Haryana</w:t>
      </w:r>
      <w:r w:rsidR="0011705F" w:rsidRPr="006F0691">
        <w:rPr>
          <w:rFonts w:ascii="Comic Sans MS" w:hAnsi="Comic Sans MS"/>
          <w:bCs/>
          <w:sz w:val="20"/>
          <w:szCs w:val="20"/>
        </w:rPr>
        <w:t>.</w:t>
      </w:r>
    </w:p>
    <w:p w:rsidR="0011705F" w:rsidRPr="006F0691" w:rsidRDefault="00ED7918" w:rsidP="006F0691">
      <w:pPr>
        <w:jc w:val="both"/>
        <w:rPr>
          <w:rFonts w:ascii="Comic Sans MS" w:hAnsi="Comic Sans MS"/>
          <w:bCs/>
          <w:sz w:val="20"/>
          <w:szCs w:val="20"/>
        </w:rPr>
      </w:pPr>
      <w:r>
        <w:rPr>
          <w:rFonts w:ascii="Comic Sans MS" w:hAnsi="Comic Sans MS"/>
          <w:bCs/>
          <w:sz w:val="20"/>
          <w:szCs w:val="20"/>
        </w:rPr>
        <w:t>(Boiler Make – CV</w:t>
      </w:r>
      <w:r w:rsidR="0011705F" w:rsidRPr="006F0691">
        <w:rPr>
          <w:rFonts w:ascii="Comic Sans MS" w:hAnsi="Comic Sans MS"/>
          <w:bCs/>
          <w:sz w:val="20"/>
          <w:szCs w:val="20"/>
        </w:rPr>
        <w:t>PL – 45 TPH</w:t>
      </w:r>
      <w:r w:rsidR="005B2A40">
        <w:rPr>
          <w:rFonts w:ascii="Comic Sans MS" w:hAnsi="Comic Sans MS"/>
          <w:bCs/>
          <w:sz w:val="20"/>
          <w:szCs w:val="20"/>
        </w:rPr>
        <w:t>,</w:t>
      </w:r>
      <w:r w:rsidR="0011705F" w:rsidRPr="006F0691">
        <w:rPr>
          <w:rFonts w:ascii="Comic Sans MS" w:hAnsi="Comic Sans MS"/>
          <w:bCs/>
          <w:sz w:val="20"/>
          <w:szCs w:val="20"/>
        </w:rPr>
        <w:t xml:space="preserve"> Turbine Make – Siemens, 8 MW condensing cum extraction bleed turbine operated by Tata Honeywell DCS PKS C200 R300.1)</w:t>
      </w:r>
    </w:p>
    <w:p w:rsidR="0011705F" w:rsidRPr="00027121" w:rsidRDefault="0011705F">
      <w:pPr>
        <w:pStyle w:val="Header"/>
        <w:tabs>
          <w:tab w:val="left" w:pos="720"/>
        </w:tabs>
        <w:jc w:val="both"/>
        <w:rPr>
          <w:rFonts w:ascii="Comic Sans MS" w:hAnsi="Comic Sans MS"/>
          <w:b/>
          <w:u w:val="single"/>
        </w:rPr>
      </w:pPr>
      <w:r w:rsidRPr="00027121">
        <w:rPr>
          <w:rFonts w:ascii="Comic Sans MS" w:hAnsi="Comic Sans MS"/>
          <w:b/>
          <w:u w:val="single"/>
        </w:rPr>
        <w:t>JOB PROFILE:</w:t>
      </w:r>
    </w:p>
    <w:p w:rsidR="0011705F" w:rsidRPr="006F0691" w:rsidRDefault="0011705F">
      <w:pPr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>Operation and Maintenance of Thermal Power Plant from Instrumentation side.</w:t>
      </w:r>
    </w:p>
    <w:p w:rsidR="0011705F" w:rsidRPr="00A20EA6" w:rsidRDefault="0011705F" w:rsidP="00A20EA6">
      <w:pPr>
        <w:numPr>
          <w:ilvl w:val="0"/>
          <w:numId w:val="5"/>
        </w:numPr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>Performing the functions of troubleshooting and breakdown / preventive maintenance for reducing machinery downtime to minimum</w:t>
      </w:r>
    </w:p>
    <w:p w:rsidR="0011705F" w:rsidRPr="00027121" w:rsidRDefault="0011705F">
      <w:pPr>
        <w:numPr>
          <w:ilvl w:val="0"/>
          <w:numId w:val="5"/>
        </w:numPr>
        <w:jc w:val="both"/>
        <w:rPr>
          <w:rFonts w:ascii="Comic Sans MS" w:hAnsi="Comic Sans MS"/>
          <w:szCs w:val="22"/>
        </w:rPr>
      </w:pPr>
      <w:r w:rsidRPr="00027121">
        <w:rPr>
          <w:rFonts w:ascii="Comic Sans MS" w:hAnsi="Comic Sans MS"/>
          <w:szCs w:val="22"/>
        </w:rPr>
        <w:t>commissioning of project.</w:t>
      </w:r>
    </w:p>
    <w:p w:rsidR="0011705F" w:rsidRPr="005A01A2" w:rsidRDefault="0011705F" w:rsidP="005A01A2">
      <w:pPr>
        <w:jc w:val="both"/>
        <w:rPr>
          <w:rFonts w:ascii="Comic Sans MS" w:hAnsi="Comic Sans MS"/>
          <w:bCs/>
          <w:sz w:val="20"/>
          <w:szCs w:val="20"/>
        </w:rPr>
      </w:pPr>
    </w:p>
    <w:p w:rsidR="005A01A2" w:rsidRDefault="00213271" w:rsidP="005A01A2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</w:rPr>
        <w:t>(</w:t>
      </w:r>
      <w:r w:rsidR="006A0A8E">
        <w:rPr>
          <w:rFonts w:ascii="Comic Sans MS" w:hAnsi="Comic Sans MS"/>
          <w:b/>
        </w:rPr>
        <w:t>5</w:t>
      </w:r>
      <w:r w:rsidR="0011705F" w:rsidRPr="00027121">
        <w:rPr>
          <w:rFonts w:ascii="Comic Sans MS" w:hAnsi="Comic Sans MS"/>
          <w:b/>
        </w:rPr>
        <w:t xml:space="preserve">) </w:t>
      </w:r>
      <w:r w:rsidR="005A01A2">
        <w:rPr>
          <w:rFonts w:ascii="Comic Sans MS" w:hAnsi="Comic Sans MS"/>
          <w:b/>
          <w:sz w:val="20"/>
          <w:szCs w:val="20"/>
        </w:rPr>
        <w:t>Jan’06 to Sep’08</w:t>
      </w:r>
      <w:r w:rsidR="0011705F" w:rsidRPr="006F0691">
        <w:rPr>
          <w:rFonts w:ascii="Comic Sans MS" w:hAnsi="Comic Sans MS"/>
          <w:b/>
          <w:sz w:val="20"/>
          <w:szCs w:val="20"/>
        </w:rPr>
        <w:t>:</w:t>
      </w:r>
      <w:r w:rsidR="0011705F" w:rsidRPr="006F0691">
        <w:rPr>
          <w:rFonts w:ascii="Comic Sans MS" w:hAnsi="Comic Sans MS"/>
          <w:sz w:val="20"/>
          <w:szCs w:val="20"/>
        </w:rPr>
        <w:t xml:space="preserve"> Worked as JE (Instrumentation) in</w:t>
      </w:r>
      <w:r w:rsidR="0011705F" w:rsidRPr="006F0691">
        <w:rPr>
          <w:rFonts w:ascii="Comic Sans MS" w:hAnsi="Comic Sans MS"/>
          <w:b/>
          <w:bCs/>
          <w:sz w:val="20"/>
          <w:szCs w:val="20"/>
        </w:rPr>
        <w:t xml:space="preserve"> Specialist Power Engg. Service Pvt. Ltd</w:t>
      </w:r>
      <w:r w:rsidR="00A121C8">
        <w:rPr>
          <w:rFonts w:ascii="Comic Sans MS" w:hAnsi="Comic Sans MS"/>
          <w:sz w:val="20"/>
          <w:szCs w:val="20"/>
        </w:rPr>
        <w:t xml:space="preserve">. </w:t>
      </w:r>
      <w:r w:rsidR="0011705F" w:rsidRPr="006F0691">
        <w:rPr>
          <w:rFonts w:ascii="Comic Sans MS" w:hAnsi="Comic Sans MS"/>
          <w:sz w:val="20"/>
          <w:szCs w:val="20"/>
        </w:rPr>
        <w:t>Harinagar, Ashram, New Delhi for S.R.F site, 7.3 MW Power P</w:t>
      </w:r>
      <w:r w:rsidR="005A01A2">
        <w:rPr>
          <w:rFonts w:ascii="Comic Sans MS" w:hAnsi="Comic Sans MS"/>
          <w:sz w:val="20"/>
          <w:szCs w:val="20"/>
        </w:rPr>
        <w:t>lant, Bhiwadi, Alwar, Rajasthan.</w:t>
      </w:r>
    </w:p>
    <w:p w:rsidR="00387CA1" w:rsidRPr="00387CA1" w:rsidRDefault="0011705F" w:rsidP="00387CA1">
      <w:pPr>
        <w:pStyle w:val="Header"/>
        <w:tabs>
          <w:tab w:val="left" w:pos="720"/>
        </w:tabs>
        <w:jc w:val="both"/>
        <w:rPr>
          <w:rFonts w:ascii="Comic Sans MS" w:hAnsi="Comic Sans MS"/>
          <w:b/>
          <w:u w:val="single"/>
        </w:rPr>
      </w:pPr>
      <w:r w:rsidRPr="006F0691">
        <w:rPr>
          <w:rFonts w:ascii="Comic Sans MS" w:hAnsi="Comic Sans MS"/>
          <w:b/>
          <w:sz w:val="20"/>
          <w:szCs w:val="20"/>
        </w:rPr>
        <w:t xml:space="preserve"> </w:t>
      </w:r>
    </w:p>
    <w:p w:rsidR="005A01A2" w:rsidRPr="006F0691" w:rsidRDefault="005A01A2" w:rsidP="005A01A2">
      <w:pPr>
        <w:jc w:val="both"/>
        <w:rPr>
          <w:rFonts w:ascii="Comic Sans MS" w:hAnsi="Comic Sans MS"/>
          <w:b/>
          <w:sz w:val="20"/>
          <w:szCs w:val="20"/>
        </w:rPr>
      </w:pPr>
    </w:p>
    <w:p w:rsidR="0011705F" w:rsidRPr="006F0691" w:rsidRDefault="00027121">
      <w:pPr>
        <w:jc w:val="both"/>
        <w:rPr>
          <w:rFonts w:ascii="Comic Sans MS" w:hAnsi="Comic Sans MS"/>
          <w:bCs/>
          <w:sz w:val="20"/>
          <w:szCs w:val="20"/>
        </w:rPr>
      </w:pPr>
      <w:r w:rsidRPr="00027121">
        <w:rPr>
          <w:rFonts w:ascii="Comic Sans MS" w:hAnsi="Comic Sans MS"/>
          <w:b/>
        </w:rPr>
        <w:t xml:space="preserve"> </w:t>
      </w:r>
      <w:r w:rsidR="00213271">
        <w:rPr>
          <w:rFonts w:ascii="Comic Sans MS" w:hAnsi="Comic Sans MS"/>
          <w:b/>
        </w:rPr>
        <w:t>(</w:t>
      </w:r>
      <w:r w:rsidR="006A0A8E">
        <w:rPr>
          <w:rFonts w:ascii="Comic Sans MS" w:hAnsi="Comic Sans MS"/>
          <w:b/>
        </w:rPr>
        <w:t>6</w:t>
      </w:r>
      <w:r w:rsidR="0011705F" w:rsidRPr="00027121">
        <w:rPr>
          <w:rFonts w:ascii="Comic Sans MS" w:hAnsi="Comic Sans MS"/>
          <w:b/>
        </w:rPr>
        <w:t xml:space="preserve">) </w:t>
      </w:r>
      <w:r w:rsidR="0011705F" w:rsidRPr="006F0691">
        <w:rPr>
          <w:rFonts w:ascii="Comic Sans MS" w:hAnsi="Comic Sans MS"/>
          <w:b/>
          <w:sz w:val="20"/>
          <w:szCs w:val="20"/>
        </w:rPr>
        <w:t xml:space="preserve">April’04 to Jan’06: </w:t>
      </w:r>
      <w:r w:rsidR="0011705F" w:rsidRPr="006F0691">
        <w:rPr>
          <w:rFonts w:ascii="Comic Sans MS" w:hAnsi="Comic Sans MS"/>
          <w:bCs/>
          <w:sz w:val="20"/>
          <w:szCs w:val="20"/>
        </w:rPr>
        <w:t>Worked as a Calibration Engineer</w:t>
      </w:r>
      <w:r w:rsidR="0011705F" w:rsidRPr="006F0691">
        <w:rPr>
          <w:rFonts w:ascii="Comic Sans MS" w:hAnsi="Comic Sans MS"/>
          <w:b/>
          <w:sz w:val="20"/>
          <w:szCs w:val="20"/>
        </w:rPr>
        <w:t xml:space="preserve"> </w:t>
      </w:r>
      <w:r w:rsidR="0011705F" w:rsidRPr="006F0691">
        <w:rPr>
          <w:rFonts w:ascii="Comic Sans MS" w:hAnsi="Comic Sans MS"/>
          <w:bCs/>
          <w:sz w:val="20"/>
          <w:szCs w:val="20"/>
        </w:rPr>
        <w:t xml:space="preserve">in </w:t>
      </w:r>
      <w:r w:rsidR="0011705F" w:rsidRPr="006F0691">
        <w:rPr>
          <w:rFonts w:ascii="Comic Sans MS" w:hAnsi="Comic Sans MS"/>
          <w:b/>
          <w:sz w:val="20"/>
          <w:szCs w:val="20"/>
        </w:rPr>
        <w:t xml:space="preserve">Adcon Test &amp; Calibration Lab (ATCL) </w:t>
      </w:r>
      <w:r w:rsidR="0011705F" w:rsidRPr="006F0691">
        <w:rPr>
          <w:rFonts w:ascii="Comic Sans MS" w:hAnsi="Comic Sans MS"/>
          <w:bCs/>
          <w:sz w:val="20"/>
          <w:szCs w:val="20"/>
        </w:rPr>
        <w:t>a division of Adcon Instrument Pvt. Ltd,</w:t>
      </w:r>
      <w:r w:rsidR="0011705F" w:rsidRPr="006F0691">
        <w:rPr>
          <w:rFonts w:ascii="Comic Sans MS" w:hAnsi="Comic Sans MS"/>
          <w:b/>
          <w:sz w:val="20"/>
          <w:szCs w:val="20"/>
        </w:rPr>
        <w:t xml:space="preserve"> </w:t>
      </w:r>
      <w:r w:rsidR="0011705F" w:rsidRPr="006F0691">
        <w:rPr>
          <w:rFonts w:ascii="Comic Sans MS" w:hAnsi="Comic Sans MS"/>
          <w:bCs/>
          <w:sz w:val="20"/>
          <w:szCs w:val="20"/>
        </w:rPr>
        <w:t>Udyog Vihar, Gurgaon, Haryana.</w:t>
      </w:r>
    </w:p>
    <w:p w:rsidR="0011705F" w:rsidRPr="006F0691" w:rsidRDefault="0011705F">
      <w:pPr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b/>
          <w:bCs/>
          <w:sz w:val="20"/>
          <w:szCs w:val="20"/>
          <w:u w:val="single"/>
        </w:rPr>
        <w:t>JOB PROFILE</w:t>
      </w:r>
      <w:r w:rsidRPr="006F0691">
        <w:rPr>
          <w:rFonts w:ascii="Comic Sans MS" w:hAnsi="Comic Sans MS"/>
          <w:b/>
          <w:sz w:val="20"/>
          <w:szCs w:val="20"/>
          <w:u w:val="single"/>
        </w:rPr>
        <w:t>:</w:t>
      </w:r>
      <w:r w:rsidRPr="006F0691">
        <w:rPr>
          <w:rFonts w:ascii="Comic Sans MS" w:hAnsi="Comic Sans MS"/>
          <w:sz w:val="20"/>
          <w:szCs w:val="20"/>
        </w:rPr>
        <w:t xml:space="preserve"> </w:t>
      </w:r>
    </w:p>
    <w:p w:rsidR="0011705F" w:rsidRPr="006F0691" w:rsidRDefault="0011705F">
      <w:pPr>
        <w:jc w:val="both"/>
        <w:rPr>
          <w:rFonts w:ascii="Comic Sans MS" w:hAnsi="Comic Sans MS"/>
          <w:sz w:val="22"/>
          <w:szCs w:val="22"/>
        </w:rPr>
      </w:pPr>
      <w:r w:rsidRPr="006F0691">
        <w:rPr>
          <w:rFonts w:ascii="Comic Sans MS" w:hAnsi="Comic Sans MS"/>
          <w:sz w:val="20"/>
          <w:szCs w:val="20"/>
        </w:rPr>
        <w:t>Calibration of Testing &amp; Measuring Instruments</w:t>
      </w:r>
      <w:r w:rsidR="00F53F5B">
        <w:rPr>
          <w:rFonts w:ascii="Comic Sans MS" w:hAnsi="Comic Sans MS"/>
          <w:sz w:val="20"/>
          <w:szCs w:val="20"/>
        </w:rPr>
        <w:t>.</w:t>
      </w:r>
    </w:p>
    <w:p w:rsidR="00A121C8" w:rsidRPr="00C75115" w:rsidRDefault="00A121C8" w:rsidP="00C75115">
      <w:pPr>
        <w:pStyle w:val="Heading4"/>
        <w:numPr>
          <w:ilvl w:val="0"/>
          <w:numId w:val="0"/>
        </w:numPr>
        <w:tabs>
          <w:tab w:val="left" w:pos="360"/>
        </w:tabs>
        <w:jc w:val="both"/>
        <w:rPr>
          <w:rFonts w:ascii="Comic Sans MS" w:hAnsi="Comic Sans MS"/>
          <w:sz w:val="22"/>
          <w:szCs w:val="22"/>
        </w:rPr>
      </w:pPr>
    </w:p>
    <w:p w:rsidR="00A121C8" w:rsidRDefault="00A121C8" w:rsidP="00A121C8">
      <w:pPr>
        <w:tabs>
          <w:tab w:val="left" w:pos="720"/>
        </w:tabs>
        <w:jc w:val="both"/>
        <w:rPr>
          <w:rFonts w:ascii="Comic Sans MS" w:hAnsi="Comic Sans MS"/>
          <w:sz w:val="22"/>
          <w:szCs w:val="22"/>
        </w:rPr>
      </w:pPr>
    </w:p>
    <w:p w:rsidR="0011705F" w:rsidRPr="001F4727" w:rsidRDefault="0011705F" w:rsidP="00A121C8">
      <w:pPr>
        <w:tabs>
          <w:tab w:val="left" w:pos="720"/>
        </w:tabs>
        <w:jc w:val="both"/>
        <w:rPr>
          <w:rFonts w:ascii="Comic Sans MS" w:hAnsi="Comic Sans MS"/>
          <w:b/>
          <w:sz w:val="20"/>
          <w:szCs w:val="20"/>
        </w:rPr>
      </w:pPr>
      <w:r w:rsidRPr="001F4727">
        <w:rPr>
          <w:rFonts w:ascii="Comic Sans MS" w:hAnsi="Comic Sans MS"/>
          <w:b/>
          <w:sz w:val="22"/>
          <w:szCs w:val="22"/>
        </w:rPr>
        <w:t>Personal information:</w:t>
      </w:r>
    </w:p>
    <w:p w:rsidR="0011705F" w:rsidRPr="006F0691" w:rsidRDefault="0011705F">
      <w:pPr>
        <w:tabs>
          <w:tab w:val="left" w:pos="720"/>
        </w:tabs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 xml:space="preserve">Father’s Name   </w:t>
      </w:r>
      <w:r w:rsidR="00027121" w:rsidRPr="006F0691">
        <w:rPr>
          <w:rFonts w:ascii="Comic Sans MS" w:hAnsi="Comic Sans MS"/>
          <w:sz w:val="20"/>
          <w:szCs w:val="20"/>
        </w:rPr>
        <w:t xml:space="preserve"> </w:t>
      </w:r>
      <w:r w:rsidR="00A121C8">
        <w:rPr>
          <w:rFonts w:ascii="Comic Sans MS" w:hAnsi="Comic Sans MS"/>
          <w:sz w:val="20"/>
          <w:szCs w:val="20"/>
        </w:rPr>
        <w:t xml:space="preserve"> </w:t>
      </w:r>
      <w:r w:rsidRPr="006F0691">
        <w:rPr>
          <w:rFonts w:ascii="Comic Sans MS" w:hAnsi="Comic Sans MS"/>
          <w:sz w:val="20"/>
          <w:szCs w:val="20"/>
        </w:rPr>
        <w:t xml:space="preserve"> :    Sri Vaidya Nath Singh</w:t>
      </w:r>
    </w:p>
    <w:p w:rsidR="0011705F" w:rsidRPr="006F0691" w:rsidRDefault="0011705F">
      <w:pPr>
        <w:tabs>
          <w:tab w:val="left" w:pos="1080"/>
        </w:tabs>
        <w:ind w:left="360" w:hanging="360"/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 xml:space="preserve">Date of Birth   </w:t>
      </w:r>
      <w:r w:rsidR="00027121" w:rsidRPr="006F0691">
        <w:rPr>
          <w:rFonts w:ascii="Comic Sans MS" w:hAnsi="Comic Sans MS"/>
          <w:sz w:val="20"/>
          <w:szCs w:val="20"/>
        </w:rPr>
        <w:t xml:space="preserve"> </w:t>
      </w:r>
      <w:r w:rsidR="00A121C8">
        <w:rPr>
          <w:rFonts w:ascii="Comic Sans MS" w:hAnsi="Comic Sans MS"/>
          <w:sz w:val="20"/>
          <w:szCs w:val="20"/>
        </w:rPr>
        <w:t xml:space="preserve"> </w:t>
      </w:r>
      <w:r w:rsidR="00027121" w:rsidRPr="006F0691">
        <w:rPr>
          <w:rFonts w:ascii="Comic Sans MS" w:hAnsi="Comic Sans MS"/>
          <w:sz w:val="20"/>
          <w:szCs w:val="20"/>
        </w:rPr>
        <w:t xml:space="preserve"> </w:t>
      </w:r>
      <w:r w:rsidRPr="006F0691">
        <w:rPr>
          <w:rFonts w:ascii="Comic Sans MS" w:hAnsi="Comic Sans MS"/>
          <w:sz w:val="20"/>
          <w:szCs w:val="20"/>
        </w:rPr>
        <w:t xml:space="preserve"> :    June 29, 1981</w:t>
      </w:r>
    </w:p>
    <w:p w:rsidR="0011705F" w:rsidRPr="006F0691" w:rsidRDefault="0011705F">
      <w:pPr>
        <w:tabs>
          <w:tab w:val="left" w:pos="1080"/>
        </w:tabs>
        <w:ind w:left="360" w:hanging="360"/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 xml:space="preserve">Marital Status  </w:t>
      </w:r>
      <w:r w:rsidR="00A121C8">
        <w:rPr>
          <w:rFonts w:ascii="Comic Sans MS" w:hAnsi="Comic Sans MS"/>
          <w:sz w:val="20"/>
          <w:szCs w:val="20"/>
        </w:rPr>
        <w:t xml:space="preserve"> </w:t>
      </w:r>
      <w:r w:rsidRPr="006F0691">
        <w:rPr>
          <w:rFonts w:ascii="Comic Sans MS" w:hAnsi="Comic Sans MS"/>
          <w:sz w:val="20"/>
          <w:szCs w:val="20"/>
        </w:rPr>
        <w:t xml:space="preserve"> </w:t>
      </w:r>
      <w:r w:rsidR="00027121" w:rsidRPr="006F0691">
        <w:rPr>
          <w:rFonts w:ascii="Comic Sans MS" w:hAnsi="Comic Sans MS"/>
          <w:sz w:val="20"/>
          <w:szCs w:val="20"/>
        </w:rPr>
        <w:t xml:space="preserve"> </w:t>
      </w:r>
      <w:r w:rsidR="004523CB">
        <w:rPr>
          <w:rFonts w:ascii="Comic Sans MS" w:hAnsi="Comic Sans MS"/>
          <w:sz w:val="20"/>
          <w:szCs w:val="20"/>
        </w:rPr>
        <w:t>:    M</w:t>
      </w:r>
      <w:r w:rsidRPr="006F0691">
        <w:rPr>
          <w:rFonts w:ascii="Comic Sans MS" w:hAnsi="Comic Sans MS"/>
          <w:sz w:val="20"/>
          <w:szCs w:val="20"/>
        </w:rPr>
        <w:t>arried</w:t>
      </w:r>
    </w:p>
    <w:p w:rsidR="0011705F" w:rsidRPr="006F0691" w:rsidRDefault="0011705F">
      <w:pPr>
        <w:tabs>
          <w:tab w:val="left" w:pos="1080"/>
        </w:tabs>
        <w:ind w:left="360" w:hanging="360"/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 xml:space="preserve">Nationality       </w:t>
      </w:r>
      <w:r w:rsidR="00A121C8">
        <w:rPr>
          <w:rFonts w:ascii="Comic Sans MS" w:hAnsi="Comic Sans MS"/>
          <w:sz w:val="20"/>
          <w:szCs w:val="20"/>
        </w:rPr>
        <w:t xml:space="preserve">  </w:t>
      </w:r>
      <w:r w:rsidRPr="006F0691">
        <w:rPr>
          <w:rFonts w:ascii="Comic Sans MS" w:hAnsi="Comic Sans MS"/>
          <w:sz w:val="20"/>
          <w:szCs w:val="20"/>
        </w:rPr>
        <w:t xml:space="preserve"> :   </w:t>
      </w:r>
      <w:r w:rsidR="00027121" w:rsidRPr="006F0691">
        <w:rPr>
          <w:rFonts w:ascii="Comic Sans MS" w:hAnsi="Comic Sans MS"/>
          <w:sz w:val="20"/>
          <w:szCs w:val="20"/>
        </w:rPr>
        <w:t xml:space="preserve"> </w:t>
      </w:r>
      <w:r w:rsidRPr="006F0691">
        <w:rPr>
          <w:rFonts w:ascii="Comic Sans MS" w:hAnsi="Comic Sans MS"/>
          <w:sz w:val="20"/>
          <w:szCs w:val="20"/>
        </w:rPr>
        <w:t xml:space="preserve"> Indian</w:t>
      </w:r>
    </w:p>
    <w:p w:rsidR="0082239A" w:rsidRDefault="0082239A" w:rsidP="0082239A">
      <w:pPr>
        <w:tabs>
          <w:tab w:val="left" w:pos="1080"/>
        </w:tabs>
        <w:jc w:val="both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Passport No- </w:t>
      </w:r>
      <w:r w:rsidR="00322E16">
        <w:rPr>
          <w:rFonts w:ascii="Comic Sans MS" w:hAnsi="Comic Sans MS"/>
          <w:b/>
          <w:sz w:val="20"/>
          <w:szCs w:val="20"/>
        </w:rPr>
        <w:t xml:space="preserve">  </w:t>
      </w:r>
      <w:r>
        <w:rPr>
          <w:rFonts w:ascii="Comic Sans MS" w:hAnsi="Comic Sans MS"/>
          <w:b/>
          <w:sz w:val="20"/>
          <w:szCs w:val="20"/>
        </w:rPr>
        <w:t xml:space="preserve">   :   N3415493</w:t>
      </w:r>
    </w:p>
    <w:p w:rsidR="0011705F" w:rsidRPr="0009763F" w:rsidRDefault="0068441E" w:rsidP="0009763F">
      <w:pPr>
        <w:tabs>
          <w:tab w:val="left" w:pos="1080"/>
        </w:tabs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 xml:space="preserve">Emailaddress    </w:t>
      </w:r>
      <w:r w:rsidR="0011705F" w:rsidRPr="006F0691">
        <w:rPr>
          <w:rFonts w:ascii="Comic Sans MS" w:hAnsi="Comic Sans MS"/>
          <w:b/>
          <w:sz w:val="20"/>
          <w:szCs w:val="20"/>
        </w:rPr>
        <w:t>:</w:t>
      </w:r>
      <w:hyperlink r:id="rId8" w:history="1">
        <w:r w:rsidR="0011705F" w:rsidRPr="006F0691">
          <w:rPr>
            <w:rStyle w:val="Hyperlink"/>
            <w:rFonts w:ascii="Comic Sans MS" w:hAnsi="Comic Sans MS"/>
            <w:sz w:val="20"/>
            <w:szCs w:val="20"/>
          </w:rPr>
          <w:t>vijayhardy29@yahoo.co.in</w:t>
        </w:r>
      </w:hyperlink>
      <w:r w:rsidR="006C2601">
        <w:rPr>
          <w:rFonts w:ascii="Comic Sans MS" w:hAnsi="Comic Sans MS"/>
          <w:sz w:val="20"/>
          <w:szCs w:val="20"/>
        </w:rPr>
        <w:t>,vijayhardy</w:t>
      </w:r>
      <w:r>
        <w:rPr>
          <w:rFonts w:ascii="Comic Sans MS" w:hAnsi="Comic Sans MS"/>
          <w:sz w:val="20"/>
          <w:szCs w:val="20"/>
        </w:rPr>
        <w:t>29@rediffmail.com,vijayhardy29@gmail.com</w:t>
      </w:r>
    </w:p>
    <w:p w:rsidR="0011705F" w:rsidRPr="0082239A" w:rsidRDefault="0011705F">
      <w:pPr>
        <w:tabs>
          <w:tab w:val="left" w:pos="1080"/>
        </w:tabs>
        <w:ind w:left="360" w:hanging="360"/>
        <w:jc w:val="both"/>
        <w:rPr>
          <w:rFonts w:ascii="Comic Sans MS" w:hAnsi="Comic Sans MS"/>
          <w:b/>
          <w:sz w:val="20"/>
          <w:szCs w:val="20"/>
        </w:rPr>
      </w:pPr>
      <w:r w:rsidRPr="0082239A">
        <w:rPr>
          <w:rFonts w:ascii="Comic Sans MS" w:hAnsi="Comic Sans MS"/>
          <w:b/>
          <w:sz w:val="20"/>
          <w:szCs w:val="20"/>
        </w:rPr>
        <w:t>Contac</w:t>
      </w:r>
      <w:r w:rsidR="0009763F">
        <w:rPr>
          <w:rFonts w:ascii="Comic Sans MS" w:hAnsi="Comic Sans MS"/>
          <w:b/>
          <w:sz w:val="20"/>
          <w:szCs w:val="20"/>
        </w:rPr>
        <w:t>t</w:t>
      </w:r>
      <w:r w:rsidRPr="0082239A">
        <w:rPr>
          <w:rFonts w:ascii="Comic Sans MS" w:hAnsi="Comic Sans MS"/>
          <w:b/>
          <w:sz w:val="20"/>
          <w:szCs w:val="20"/>
        </w:rPr>
        <w:t>Nos.</w:t>
      </w:r>
      <w:r w:rsidR="00B51A2A">
        <w:rPr>
          <w:rFonts w:ascii="Comic Sans MS" w:hAnsi="Comic Sans MS"/>
          <w:b/>
          <w:sz w:val="20"/>
          <w:szCs w:val="20"/>
        </w:rPr>
        <w:t xml:space="preserve"> </w:t>
      </w:r>
      <w:r w:rsidR="004B52A2">
        <w:rPr>
          <w:rFonts w:ascii="Comic Sans MS" w:hAnsi="Comic Sans MS"/>
          <w:b/>
          <w:sz w:val="20"/>
          <w:szCs w:val="20"/>
        </w:rPr>
        <w:t>7016196684</w:t>
      </w:r>
      <w:r w:rsidR="00A85068" w:rsidRPr="0082239A">
        <w:rPr>
          <w:rFonts w:ascii="Comic Sans MS" w:hAnsi="Comic Sans MS"/>
          <w:b/>
          <w:sz w:val="20"/>
          <w:szCs w:val="20"/>
        </w:rPr>
        <w:t>,</w:t>
      </w:r>
      <w:r w:rsidR="0082239A">
        <w:rPr>
          <w:rFonts w:ascii="Comic Sans MS" w:hAnsi="Comic Sans MS"/>
          <w:b/>
          <w:sz w:val="20"/>
          <w:szCs w:val="20"/>
        </w:rPr>
        <w:t>8758764649</w:t>
      </w:r>
      <w:r w:rsidR="0009763F">
        <w:rPr>
          <w:rFonts w:ascii="Comic Sans MS" w:hAnsi="Comic Sans MS"/>
          <w:b/>
          <w:sz w:val="20"/>
          <w:szCs w:val="20"/>
        </w:rPr>
        <w:t xml:space="preserve">, </w:t>
      </w:r>
      <w:r w:rsidR="00B51A2A">
        <w:rPr>
          <w:rFonts w:ascii="Comic Sans MS" w:hAnsi="Comic Sans MS"/>
          <w:b/>
          <w:sz w:val="20"/>
          <w:szCs w:val="20"/>
        </w:rPr>
        <w:t xml:space="preserve">    </w:t>
      </w:r>
      <w:r w:rsidRPr="0082239A">
        <w:rPr>
          <w:rFonts w:ascii="Comic Sans MS" w:hAnsi="Comic Sans MS"/>
          <w:b/>
          <w:sz w:val="20"/>
          <w:szCs w:val="20"/>
        </w:rPr>
        <w:t>09810668241</w:t>
      </w:r>
    </w:p>
    <w:p w:rsidR="001F4727" w:rsidRDefault="001F4727">
      <w:pPr>
        <w:jc w:val="both"/>
        <w:rPr>
          <w:rFonts w:ascii="Comic Sans MS" w:hAnsi="Comic Sans MS"/>
          <w:b/>
          <w:sz w:val="20"/>
          <w:szCs w:val="20"/>
        </w:rPr>
      </w:pPr>
    </w:p>
    <w:p w:rsidR="001F4727" w:rsidRDefault="001F4727">
      <w:pPr>
        <w:jc w:val="both"/>
        <w:rPr>
          <w:rFonts w:ascii="Comic Sans MS" w:hAnsi="Comic Sans MS"/>
          <w:b/>
          <w:sz w:val="20"/>
          <w:szCs w:val="20"/>
        </w:rPr>
      </w:pPr>
    </w:p>
    <w:p w:rsidR="0011705F" w:rsidRPr="006F0691" w:rsidRDefault="0011705F">
      <w:pPr>
        <w:jc w:val="both"/>
        <w:rPr>
          <w:rFonts w:ascii="Comic Sans MS" w:hAnsi="Comic Sans MS"/>
          <w:b/>
          <w:sz w:val="20"/>
          <w:szCs w:val="20"/>
        </w:rPr>
      </w:pPr>
      <w:r w:rsidRPr="006F0691">
        <w:rPr>
          <w:rFonts w:ascii="Comic Sans MS" w:hAnsi="Comic Sans MS"/>
          <w:b/>
          <w:sz w:val="20"/>
          <w:szCs w:val="20"/>
        </w:rPr>
        <w:t>Present Address</w:t>
      </w:r>
      <w:r w:rsidRPr="006F0691">
        <w:rPr>
          <w:rFonts w:ascii="Comic Sans MS" w:hAnsi="Comic Sans MS"/>
          <w:b/>
          <w:sz w:val="20"/>
          <w:szCs w:val="20"/>
        </w:rPr>
        <w:tab/>
      </w:r>
      <w:r w:rsidRPr="006F0691">
        <w:rPr>
          <w:rFonts w:ascii="Comic Sans MS" w:hAnsi="Comic Sans MS"/>
          <w:b/>
          <w:sz w:val="20"/>
          <w:szCs w:val="20"/>
        </w:rPr>
        <w:tab/>
        <w:t>Permanent Address</w:t>
      </w:r>
    </w:p>
    <w:p w:rsidR="0011705F" w:rsidRPr="006F0691" w:rsidRDefault="00C815DC">
      <w:pPr>
        <w:jc w:val="both"/>
        <w:rPr>
          <w:rFonts w:ascii="Comic Sans MS" w:hAnsi="Comic Sans MS"/>
          <w:sz w:val="20"/>
          <w:szCs w:val="20"/>
        </w:rPr>
      </w:pPr>
      <w:r w:rsidRPr="006F0691">
        <w:rPr>
          <w:rFonts w:ascii="Comic Sans MS" w:hAnsi="Comic Sans MS"/>
          <w:sz w:val="20"/>
          <w:szCs w:val="20"/>
        </w:rPr>
        <w:t xml:space="preserve"> </w:t>
      </w:r>
      <w:r w:rsidR="004523CB">
        <w:rPr>
          <w:rFonts w:ascii="Comic Sans MS" w:hAnsi="Comic Sans MS" w:cs="Arial"/>
          <w:sz w:val="20"/>
          <w:szCs w:val="20"/>
        </w:rPr>
        <w:t>Plot N</w:t>
      </w:r>
      <w:r w:rsidR="004B52A2">
        <w:rPr>
          <w:rFonts w:ascii="Comic Sans MS" w:hAnsi="Comic Sans MS" w:cs="Arial"/>
          <w:sz w:val="20"/>
          <w:szCs w:val="20"/>
        </w:rPr>
        <w:t>No46/1</w:t>
      </w:r>
      <w:r w:rsidR="004523CB">
        <w:rPr>
          <w:rFonts w:ascii="Comic Sans MS" w:hAnsi="Comic Sans MS" w:cs="Arial"/>
          <w:sz w:val="20"/>
          <w:szCs w:val="20"/>
        </w:rPr>
        <w:t xml:space="preserve"> </w:t>
      </w:r>
      <w:r w:rsidRPr="006F0691">
        <w:rPr>
          <w:rFonts w:ascii="Comic Sans MS" w:hAnsi="Comic Sans MS" w:cs="Arial"/>
          <w:sz w:val="20"/>
          <w:szCs w:val="20"/>
        </w:rPr>
        <w:t>.</w:t>
      </w:r>
      <w:r w:rsidR="0011705F" w:rsidRPr="006F0691">
        <w:rPr>
          <w:rFonts w:ascii="Comic Sans MS" w:hAnsi="Comic Sans MS"/>
          <w:sz w:val="20"/>
          <w:szCs w:val="20"/>
        </w:rPr>
        <w:tab/>
      </w:r>
      <w:r w:rsidR="0011705F" w:rsidRPr="006F0691">
        <w:rPr>
          <w:rFonts w:ascii="Comic Sans MS" w:hAnsi="Comic Sans MS"/>
          <w:sz w:val="20"/>
          <w:szCs w:val="20"/>
        </w:rPr>
        <w:tab/>
      </w:r>
      <w:r w:rsidR="00B51A2A">
        <w:rPr>
          <w:rFonts w:ascii="Comic Sans MS" w:hAnsi="Comic Sans MS"/>
          <w:sz w:val="20"/>
          <w:szCs w:val="20"/>
        </w:rPr>
        <w:t xml:space="preserve">          </w:t>
      </w:r>
      <w:r w:rsidR="0011705F" w:rsidRPr="006F0691">
        <w:rPr>
          <w:rFonts w:ascii="Comic Sans MS" w:hAnsi="Comic Sans MS"/>
          <w:sz w:val="20"/>
          <w:szCs w:val="20"/>
        </w:rPr>
        <w:t>Village – Gorihari Gopal</w:t>
      </w:r>
    </w:p>
    <w:p w:rsidR="0011705F" w:rsidRPr="0082239A" w:rsidRDefault="004523CB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</w:t>
      </w:r>
      <w:r w:rsidR="004B52A2">
        <w:rPr>
          <w:rFonts w:ascii="Comic Sans MS" w:hAnsi="Comic Sans MS" w:cs="Arial"/>
          <w:sz w:val="20"/>
          <w:szCs w:val="20"/>
        </w:rPr>
        <w:t>Yogeshwar Dham</w:t>
      </w:r>
      <w:r>
        <w:rPr>
          <w:rFonts w:ascii="Comic Sans MS" w:hAnsi="Comic Sans MS" w:cs="Arial"/>
          <w:sz w:val="20"/>
          <w:szCs w:val="20"/>
        </w:rPr>
        <w:t xml:space="preserve">       </w:t>
      </w:r>
      <w:r w:rsidR="004B52A2">
        <w:rPr>
          <w:rFonts w:ascii="Comic Sans MS" w:hAnsi="Comic Sans MS" w:cs="Arial"/>
          <w:sz w:val="20"/>
          <w:szCs w:val="20"/>
        </w:rPr>
        <w:t xml:space="preserve">  </w:t>
      </w:r>
      <w:r w:rsidR="00B51A2A">
        <w:rPr>
          <w:rFonts w:ascii="Comic Sans MS" w:hAnsi="Comic Sans MS" w:cs="Arial"/>
          <w:sz w:val="20"/>
          <w:szCs w:val="20"/>
        </w:rPr>
        <w:t xml:space="preserve">    </w:t>
      </w:r>
      <w:r w:rsidR="00B51A2A">
        <w:rPr>
          <w:rFonts w:ascii="Comic Sans MS" w:hAnsi="Comic Sans MS"/>
          <w:sz w:val="20"/>
          <w:szCs w:val="20"/>
        </w:rPr>
        <w:t xml:space="preserve">   </w:t>
      </w:r>
      <w:r w:rsidR="0011705F" w:rsidRPr="0082239A">
        <w:rPr>
          <w:rFonts w:ascii="Comic Sans MS" w:hAnsi="Comic Sans MS"/>
          <w:sz w:val="20"/>
          <w:szCs w:val="20"/>
        </w:rPr>
        <w:t>P.O      - Turki</w:t>
      </w:r>
    </w:p>
    <w:p w:rsidR="00027121" w:rsidRPr="0082239A" w:rsidRDefault="004523CB" w:rsidP="0002712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</w:t>
      </w:r>
      <w:r w:rsidR="004B52A2">
        <w:rPr>
          <w:rFonts w:ascii="Comic Sans MS" w:hAnsi="Comic Sans MS" w:cs="Arial"/>
          <w:sz w:val="20"/>
          <w:szCs w:val="20"/>
        </w:rPr>
        <w:t>Near Yogeshwar Temple</w:t>
      </w:r>
      <w:r>
        <w:rPr>
          <w:rFonts w:ascii="Comic Sans MS" w:hAnsi="Comic Sans MS" w:cs="Arial"/>
          <w:sz w:val="20"/>
          <w:szCs w:val="20"/>
        </w:rPr>
        <w:t xml:space="preserve">    </w:t>
      </w:r>
      <w:r w:rsidR="00027121" w:rsidRPr="006F0691">
        <w:rPr>
          <w:rFonts w:ascii="Comic Sans MS" w:hAnsi="Comic Sans MS"/>
          <w:sz w:val="20"/>
          <w:szCs w:val="20"/>
        </w:rPr>
        <w:t>Dist</w:t>
      </w:r>
      <w:r w:rsidR="006F0691">
        <w:rPr>
          <w:rFonts w:ascii="Comic Sans MS" w:hAnsi="Comic Sans MS"/>
          <w:sz w:val="20"/>
          <w:szCs w:val="20"/>
        </w:rPr>
        <w:t xml:space="preserve">     </w:t>
      </w:r>
      <w:r w:rsidR="00027121" w:rsidRPr="006F0691">
        <w:rPr>
          <w:rFonts w:ascii="Comic Sans MS" w:hAnsi="Comic Sans MS"/>
          <w:sz w:val="20"/>
          <w:szCs w:val="20"/>
        </w:rPr>
        <w:t>–Muzaffarpur</w:t>
      </w:r>
    </w:p>
    <w:p w:rsidR="00C815DC" w:rsidRPr="0082239A" w:rsidRDefault="00636332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Dhichada,</w:t>
      </w:r>
      <w:r w:rsidR="004523CB">
        <w:rPr>
          <w:rFonts w:ascii="Comic Sans MS" w:hAnsi="Comic Sans MS" w:cs="Arial"/>
          <w:sz w:val="20"/>
          <w:szCs w:val="20"/>
        </w:rPr>
        <w:t xml:space="preserve">Jamnagar   </w:t>
      </w:r>
      <w:r w:rsidR="00027121" w:rsidRPr="006F0691">
        <w:rPr>
          <w:rFonts w:ascii="Comic Sans MS" w:hAnsi="Comic Sans MS" w:cs="Arial"/>
          <w:sz w:val="20"/>
          <w:szCs w:val="20"/>
        </w:rPr>
        <w:t>.</w:t>
      </w:r>
      <w:r w:rsidR="006F0691">
        <w:rPr>
          <w:rFonts w:ascii="Comic Sans MS" w:hAnsi="Comic Sans MS" w:cs="Arial"/>
          <w:sz w:val="20"/>
          <w:szCs w:val="20"/>
        </w:rPr>
        <w:t xml:space="preserve">             </w:t>
      </w:r>
      <w:r w:rsidR="00027121" w:rsidRPr="006F0691">
        <w:rPr>
          <w:rFonts w:ascii="Comic Sans MS" w:hAnsi="Comic Sans MS" w:cs="Arial"/>
          <w:sz w:val="20"/>
          <w:szCs w:val="20"/>
        </w:rPr>
        <w:t>Bihar</w:t>
      </w:r>
    </w:p>
    <w:p w:rsidR="0011705F" w:rsidRPr="0082239A" w:rsidRDefault="006F0691" w:rsidP="00027121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</w:t>
      </w:r>
      <w:r w:rsidR="004523CB">
        <w:rPr>
          <w:rFonts w:ascii="Comic Sans MS" w:hAnsi="Comic Sans MS" w:cs="Arial"/>
          <w:sz w:val="20"/>
          <w:szCs w:val="20"/>
        </w:rPr>
        <w:t>Gujarat</w:t>
      </w:r>
      <w:r w:rsidR="0011705F" w:rsidRPr="006F0691">
        <w:rPr>
          <w:rFonts w:ascii="Comic Sans MS" w:hAnsi="Comic Sans MS"/>
          <w:sz w:val="20"/>
          <w:szCs w:val="20"/>
        </w:rPr>
        <w:tab/>
      </w:r>
      <w:r w:rsidR="0011705F" w:rsidRPr="006F0691">
        <w:rPr>
          <w:rFonts w:ascii="Comic Sans MS" w:hAnsi="Comic Sans MS"/>
          <w:sz w:val="20"/>
          <w:szCs w:val="20"/>
        </w:rPr>
        <w:tab/>
      </w:r>
      <w:r w:rsidR="0011705F" w:rsidRPr="006F0691">
        <w:rPr>
          <w:rFonts w:ascii="Comic Sans MS" w:hAnsi="Comic Sans MS"/>
          <w:sz w:val="20"/>
          <w:szCs w:val="20"/>
        </w:rPr>
        <w:tab/>
        <w:t xml:space="preserve"> </w:t>
      </w:r>
    </w:p>
    <w:p w:rsidR="00A121C8" w:rsidRDefault="00A121C8">
      <w:pPr>
        <w:jc w:val="both"/>
        <w:rPr>
          <w:rFonts w:ascii="Comic Sans MS" w:hAnsi="Comic Sans MS"/>
          <w:b/>
          <w:sz w:val="20"/>
          <w:szCs w:val="20"/>
          <w:u w:val="single"/>
        </w:rPr>
      </w:pPr>
    </w:p>
    <w:p w:rsidR="0011705F" w:rsidRPr="006F0691" w:rsidRDefault="0011705F">
      <w:pPr>
        <w:jc w:val="both"/>
        <w:rPr>
          <w:rFonts w:ascii="Comic Sans MS" w:hAnsi="Comic Sans MS"/>
          <w:b/>
          <w:sz w:val="20"/>
          <w:szCs w:val="20"/>
          <w:u w:val="single"/>
        </w:rPr>
      </w:pPr>
      <w:r w:rsidRPr="006F0691">
        <w:rPr>
          <w:rFonts w:ascii="Comic Sans MS" w:hAnsi="Comic Sans MS"/>
          <w:b/>
          <w:sz w:val="20"/>
          <w:szCs w:val="20"/>
          <w:u w:val="single"/>
        </w:rPr>
        <w:t>Declaration:</w:t>
      </w:r>
    </w:p>
    <w:p w:rsidR="0011705F" w:rsidRPr="006F0691" w:rsidRDefault="0011705F">
      <w:pPr>
        <w:pStyle w:val="BodyTextIndent"/>
        <w:ind w:left="0"/>
        <w:jc w:val="both"/>
        <w:rPr>
          <w:rFonts w:ascii="Comic Sans MS" w:hAnsi="Comic Sans MS"/>
          <w:sz w:val="22"/>
          <w:szCs w:val="22"/>
        </w:rPr>
      </w:pPr>
      <w:r w:rsidRPr="006F0691">
        <w:rPr>
          <w:rFonts w:ascii="Comic Sans MS" w:hAnsi="Comic Sans MS"/>
          <w:sz w:val="20"/>
          <w:szCs w:val="20"/>
        </w:rPr>
        <w:t xml:space="preserve">I hereby confirm that the information given in this resume is true &amp; correct to the best of my Knowledge.     </w:t>
      </w:r>
      <w:r w:rsidRPr="006F0691">
        <w:rPr>
          <w:rFonts w:ascii="Comic Sans MS" w:hAnsi="Comic Sans MS"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:rsidR="006F0691" w:rsidRDefault="006F0691">
      <w:pPr>
        <w:pStyle w:val="BodyTextIndent"/>
        <w:ind w:left="0"/>
        <w:jc w:val="both"/>
        <w:rPr>
          <w:rFonts w:ascii="Comic Sans MS" w:hAnsi="Comic Sans MS"/>
          <w:b/>
          <w:sz w:val="20"/>
          <w:szCs w:val="20"/>
        </w:rPr>
      </w:pPr>
    </w:p>
    <w:p w:rsidR="00A121C8" w:rsidRDefault="00A121C8">
      <w:pPr>
        <w:pStyle w:val="BodyTextIndent"/>
        <w:ind w:left="0"/>
        <w:jc w:val="both"/>
        <w:rPr>
          <w:rFonts w:ascii="Comic Sans MS" w:hAnsi="Comic Sans MS"/>
          <w:b/>
          <w:sz w:val="20"/>
          <w:szCs w:val="20"/>
        </w:rPr>
      </w:pPr>
    </w:p>
    <w:p w:rsidR="00A121C8" w:rsidRDefault="00A121C8">
      <w:pPr>
        <w:pStyle w:val="BodyTextIndent"/>
        <w:ind w:left="0"/>
        <w:jc w:val="both"/>
        <w:rPr>
          <w:rFonts w:ascii="Comic Sans MS" w:hAnsi="Comic Sans MS"/>
          <w:b/>
          <w:sz w:val="20"/>
          <w:szCs w:val="20"/>
        </w:rPr>
      </w:pPr>
    </w:p>
    <w:p w:rsidR="00A121C8" w:rsidRDefault="00A121C8">
      <w:pPr>
        <w:pStyle w:val="BodyTextIndent"/>
        <w:ind w:left="0"/>
        <w:jc w:val="both"/>
        <w:rPr>
          <w:rFonts w:ascii="Comic Sans MS" w:hAnsi="Comic Sans MS"/>
          <w:b/>
          <w:sz w:val="20"/>
          <w:szCs w:val="20"/>
        </w:rPr>
      </w:pPr>
    </w:p>
    <w:p w:rsidR="00A121C8" w:rsidRDefault="00A121C8">
      <w:pPr>
        <w:pStyle w:val="BodyTextIndent"/>
        <w:ind w:left="0"/>
        <w:jc w:val="both"/>
        <w:rPr>
          <w:rFonts w:ascii="Comic Sans MS" w:hAnsi="Comic Sans MS"/>
          <w:b/>
          <w:sz w:val="20"/>
          <w:szCs w:val="20"/>
        </w:rPr>
      </w:pPr>
    </w:p>
    <w:p w:rsidR="00A121C8" w:rsidRDefault="00A121C8">
      <w:pPr>
        <w:pStyle w:val="BodyTextIndent"/>
        <w:ind w:left="0"/>
        <w:jc w:val="both"/>
        <w:rPr>
          <w:rFonts w:ascii="Comic Sans MS" w:hAnsi="Comic Sans MS"/>
          <w:b/>
          <w:sz w:val="20"/>
          <w:szCs w:val="20"/>
        </w:rPr>
      </w:pPr>
    </w:p>
    <w:p w:rsidR="0011705F" w:rsidRPr="006F0691" w:rsidRDefault="0011705F">
      <w:pPr>
        <w:pStyle w:val="BodyTextIndent"/>
        <w:ind w:left="0"/>
        <w:jc w:val="both"/>
        <w:rPr>
          <w:rFonts w:ascii="Comic Sans MS" w:hAnsi="Comic Sans MS"/>
          <w:b/>
          <w:sz w:val="20"/>
          <w:szCs w:val="20"/>
        </w:rPr>
      </w:pPr>
      <w:r w:rsidRPr="006F0691">
        <w:rPr>
          <w:rFonts w:ascii="Comic Sans MS" w:hAnsi="Comic Sans MS"/>
          <w:b/>
          <w:sz w:val="20"/>
          <w:szCs w:val="20"/>
        </w:rPr>
        <w:t>Date:</w:t>
      </w:r>
      <w:r w:rsidRPr="006F0691">
        <w:rPr>
          <w:rFonts w:ascii="Comic Sans MS" w:hAnsi="Comic Sans MS"/>
          <w:sz w:val="20"/>
          <w:szCs w:val="20"/>
        </w:rPr>
        <w:t xml:space="preserve">                                                                         </w:t>
      </w:r>
      <w:r w:rsidR="006F0691">
        <w:rPr>
          <w:rFonts w:ascii="Comic Sans MS" w:hAnsi="Comic Sans MS"/>
          <w:sz w:val="20"/>
          <w:szCs w:val="20"/>
        </w:rPr>
        <w:t xml:space="preserve">                  </w:t>
      </w:r>
      <w:r w:rsidRPr="006F0691">
        <w:rPr>
          <w:rFonts w:ascii="Comic Sans MS" w:hAnsi="Comic Sans MS"/>
          <w:sz w:val="20"/>
          <w:szCs w:val="20"/>
        </w:rPr>
        <w:t xml:space="preserve"> </w:t>
      </w:r>
      <w:r w:rsidRPr="006F0691">
        <w:rPr>
          <w:rFonts w:ascii="Comic Sans MS" w:hAnsi="Comic Sans MS"/>
          <w:b/>
          <w:sz w:val="20"/>
          <w:szCs w:val="20"/>
        </w:rPr>
        <w:t>(Vijay Kumar Singh)</w:t>
      </w:r>
    </w:p>
    <w:p w:rsidR="0011705F" w:rsidRPr="006F0691" w:rsidRDefault="0011705F">
      <w:pPr>
        <w:ind w:left="360"/>
        <w:jc w:val="both"/>
        <w:rPr>
          <w:rFonts w:ascii="Comic Sans MS" w:hAnsi="Comic Sans MS"/>
          <w:sz w:val="22"/>
          <w:szCs w:val="22"/>
        </w:rPr>
      </w:pPr>
    </w:p>
    <w:sectPr w:rsidR="0011705F" w:rsidRPr="006F0691" w:rsidSect="00A121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2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51D8" w:rsidRDefault="00EF51D8" w:rsidP="0072209A">
      <w:r>
        <w:separator/>
      </w:r>
    </w:p>
  </w:endnote>
  <w:endnote w:type="continuationSeparator" w:id="0">
    <w:p w:rsidR="00EF51D8" w:rsidRDefault="00EF51D8" w:rsidP="0072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Yu Gothic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09A" w:rsidRDefault="00722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09A" w:rsidRDefault="007220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09A" w:rsidRDefault="00722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51D8" w:rsidRDefault="00EF51D8" w:rsidP="0072209A">
      <w:r>
        <w:separator/>
      </w:r>
    </w:p>
  </w:footnote>
  <w:footnote w:type="continuationSeparator" w:id="0">
    <w:p w:rsidR="00EF51D8" w:rsidRDefault="00EF51D8" w:rsidP="00722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09A" w:rsidRDefault="00722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09A" w:rsidRDefault="007220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2209A" w:rsidRDefault="00722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9856F38"/>
    <w:multiLevelType w:val="hybridMultilevel"/>
    <w:tmpl w:val="EEE8B9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B405C"/>
    <w:multiLevelType w:val="hybridMultilevel"/>
    <w:tmpl w:val="3E3E5DB0"/>
    <w:lvl w:ilvl="0" w:tplc="3ECEDCC0">
      <w:start w:val="1"/>
      <w:numFmt w:val="bullet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87837"/>
    <w:multiLevelType w:val="hybridMultilevel"/>
    <w:tmpl w:val="6792C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345CC"/>
    <w:multiLevelType w:val="hybridMultilevel"/>
    <w:tmpl w:val="E4481B1A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76D57D2"/>
    <w:multiLevelType w:val="hybridMultilevel"/>
    <w:tmpl w:val="AE207A2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111B0"/>
    <w:multiLevelType w:val="hybridMultilevel"/>
    <w:tmpl w:val="25488C96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12" w15:restartNumberingAfterBreak="0">
    <w:nsid w:val="51637B0B"/>
    <w:multiLevelType w:val="hybridMultilevel"/>
    <w:tmpl w:val="6A08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4340E"/>
    <w:multiLevelType w:val="hybridMultilevel"/>
    <w:tmpl w:val="CA662484"/>
    <w:lvl w:ilvl="0" w:tplc="219E096C">
      <w:start w:val="2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3992C7E"/>
    <w:multiLevelType w:val="hybridMultilevel"/>
    <w:tmpl w:val="9CFC1B6C"/>
    <w:lvl w:ilvl="0" w:tplc="6262E20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4F412F"/>
    <w:multiLevelType w:val="multilevel"/>
    <w:tmpl w:val="6D54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71391"/>
    <w:multiLevelType w:val="hybridMultilevel"/>
    <w:tmpl w:val="8E1E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25E71"/>
    <w:multiLevelType w:val="hybridMultilevel"/>
    <w:tmpl w:val="B83ED8BE"/>
    <w:lvl w:ilvl="0" w:tplc="FFFFFFFF">
      <w:start w:val="1"/>
      <w:numFmt w:val="decimal"/>
      <w:lvlText w:val="(%1)"/>
      <w:lvlJc w:val="left"/>
      <w:pPr>
        <w:ind w:left="82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8" w15:restartNumberingAfterBreak="0">
    <w:nsid w:val="7ECE691D"/>
    <w:multiLevelType w:val="hybridMultilevel"/>
    <w:tmpl w:val="ADD0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14"/>
  </w:num>
  <w:num w:numId="10">
    <w:abstractNumId w:val="18"/>
  </w:num>
  <w:num w:numId="11">
    <w:abstractNumId w:val="8"/>
  </w:num>
  <w:num w:numId="12">
    <w:abstractNumId w:val="9"/>
  </w:num>
  <w:num w:numId="13">
    <w:abstractNumId w:val="13"/>
  </w:num>
  <w:num w:numId="14">
    <w:abstractNumId w:val="15"/>
  </w:num>
  <w:num w:numId="15">
    <w:abstractNumId w:val="7"/>
  </w:num>
  <w:num w:numId="16">
    <w:abstractNumId w:val="12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38"/>
    <w:rsid w:val="000160A1"/>
    <w:rsid w:val="00027121"/>
    <w:rsid w:val="00043501"/>
    <w:rsid w:val="0006633F"/>
    <w:rsid w:val="0009763F"/>
    <w:rsid w:val="000B1A5F"/>
    <w:rsid w:val="000D2218"/>
    <w:rsid w:val="000D79F9"/>
    <w:rsid w:val="0011705F"/>
    <w:rsid w:val="0012663F"/>
    <w:rsid w:val="00147C65"/>
    <w:rsid w:val="00150F4F"/>
    <w:rsid w:val="001F4727"/>
    <w:rsid w:val="00213271"/>
    <w:rsid w:val="002457F0"/>
    <w:rsid w:val="00276C78"/>
    <w:rsid w:val="0029381F"/>
    <w:rsid w:val="002D0007"/>
    <w:rsid w:val="00311A2B"/>
    <w:rsid w:val="00322E16"/>
    <w:rsid w:val="00387CA1"/>
    <w:rsid w:val="003906A3"/>
    <w:rsid w:val="00395703"/>
    <w:rsid w:val="003E41C8"/>
    <w:rsid w:val="004523CB"/>
    <w:rsid w:val="00463E1B"/>
    <w:rsid w:val="004B52A2"/>
    <w:rsid w:val="004E67CD"/>
    <w:rsid w:val="00510CC4"/>
    <w:rsid w:val="00524153"/>
    <w:rsid w:val="00527120"/>
    <w:rsid w:val="00535986"/>
    <w:rsid w:val="00541138"/>
    <w:rsid w:val="00541525"/>
    <w:rsid w:val="005A01A2"/>
    <w:rsid w:val="005B2A40"/>
    <w:rsid w:val="005B68E8"/>
    <w:rsid w:val="0060083B"/>
    <w:rsid w:val="00636332"/>
    <w:rsid w:val="0067062B"/>
    <w:rsid w:val="0068441E"/>
    <w:rsid w:val="0069048A"/>
    <w:rsid w:val="006A0A8E"/>
    <w:rsid w:val="006B1477"/>
    <w:rsid w:val="006B269B"/>
    <w:rsid w:val="006B279A"/>
    <w:rsid w:val="006C2601"/>
    <w:rsid w:val="006F0691"/>
    <w:rsid w:val="006F265A"/>
    <w:rsid w:val="0072209A"/>
    <w:rsid w:val="007D71D2"/>
    <w:rsid w:val="00800BFC"/>
    <w:rsid w:val="0080357B"/>
    <w:rsid w:val="0082239A"/>
    <w:rsid w:val="00832E8B"/>
    <w:rsid w:val="008A0700"/>
    <w:rsid w:val="008D37DF"/>
    <w:rsid w:val="008E6FD2"/>
    <w:rsid w:val="00962016"/>
    <w:rsid w:val="00977BAD"/>
    <w:rsid w:val="009929ED"/>
    <w:rsid w:val="009E1926"/>
    <w:rsid w:val="009E7C9F"/>
    <w:rsid w:val="00A0430A"/>
    <w:rsid w:val="00A04F12"/>
    <w:rsid w:val="00A121C8"/>
    <w:rsid w:val="00A20EA6"/>
    <w:rsid w:val="00A722EA"/>
    <w:rsid w:val="00A81B44"/>
    <w:rsid w:val="00A85068"/>
    <w:rsid w:val="00A95742"/>
    <w:rsid w:val="00AA571C"/>
    <w:rsid w:val="00AE5D16"/>
    <w:rsid w:val="00B06A47"/>
    <w:rsid w:val="00B51A2A"/>
    <w:rsid w:val="00B81E91"/>
    <w:rsid w:val="00B96E2D"/>
    <w:rsid w:val="00BA2B6A"/>
    <w:rsid w:val="00BB6E1D"/>
    <w:rsid w:val="00BF00C7"/>
    <w:rsid w:val="00BF0166"/>
    <w:rsid w:val="00BF4A05"/>
    <w:rsid w:val="00C20C3E"/>
    <w:rsid w:val="00C241B3"/>
    <w:rsid w:val="00C3169F"/>
    <w:rsid w:val="00C31C61"/>
    <w:rsid w:val="00C75115"/>
    <w:rsid w:val="00C815DC"/>
    <w:rsid w:val="00CD3BDC"/>
    <w:rsid w:val="00D011BD"/>
    <w:rsid w:val="00D92CE2"/>
    <w:rsid w:val="00DA0CA1"/>
    <w:rsid w:val="00DB4F3F"/>
    <w:rsid w:val="00DD3C8B"/>
    <w:rsid w:val="00DF32FA"/>
    <w:rsid w:val="00DF35AD"/>
    <w:rsid w:val="00DF4897"/>
    <w:rsid w:val="00E95D80"/>
    <w:rsid w:val="00EA03AF"/>
    <w:rsid w:val="00ED7918"/>
    <w:rsid w:val="00EE1C3E"/>
    <w:rsid w:val="00EF08AC"/>
    <w:rsid w:val="00EF51D8"/>
    <w:rsid w:val="00F04AB5"/>
    <w:rsid w:val="00F33458"/>
    <w:rsid w:val="00F53F5B"/>
    <w:rsid w:val="00F678D2"/>
    <w:rsid w:val="00F95D3E"/>
    <w:rsid w:val="00F97AAC"/>
    <w:rsid w:val="00FA52B1"/>
    <w:rsid w:val="00FA5DE0"/>
    <w:rsid w:val="00FB571C"/>
    <w:rsid w:val="00FC72DB"/>
    <w:rsid w:val="00FD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0"/>
  <w15:docId w15:val="{1762DF04-03E6-4570-824C-7329F272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jc w:val="center"/>
      <w:outlineLvl w:val="0"/>
    </w:pPr>
    <w:rPr>
      <w:rFonts w:ascii="Monotype Corsiva" w:hAnsi="Monotype Corsiva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ind w:left="360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ar-SA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ar-SA" w:bidi="ar-SA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b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3">
    <w:name w:val="WW8Num6z3"/>
    <w:rPr>
      <w:rFonts w:ascii="Symbol" w:hAnsi="Symbol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x-none" w:eastAsia="ar-SA" w:bidi="ar-SA"/>
    </w:rPr>
  </w:style>
  <w:style w:type="paragraph" w:styleId="List">
    <w:name w:val="List"/>
    <w:basedOn w:val="BodyText"/>
    <w:uiPriority w:val="99"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x-none" w:eastAsia="ar-SA" w:bidi="ar-SA"/>
    </w:rPr>
  </w:style>
  <w:style w:type="paragraph" w:styleId="BodyTextIndent">
    <w:name w:val="Body Text Indent"/>
    <w:basedOn w:val="Normal"/>
    <w:link w:val="BodyTextIndentChar"/>
    <w:uiPriority w:val="9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  <w:lang w:val="x-none" w:eastAsia="ar-SA" w:bidi="ar-SA"/>
    </w:rPr>
  </w:style>
  <w:style w:type="paragraph" w:customStyle="1" w:styleId="WW-BodyText3">
    <w:name w:val="WW-Body Text 3"/>
    <w:basedOn w:val="Normal"/>
    <w:rsid w:val="005B2A40"/>
    <w:pPr>
      <w:jc w:val="both"/>
    </w:pPr>
    <w:rPr>
      <w:sz w:val="26"/>
      <w:szCs w:val="20"/>
    </w:rPr>
  </w:style>
  <w:style w:type="paragraph" w:styleId="Footer">
    <w:name w:val="footer"/>
    <w:basedOn w:val="Normal"/>
    <w:link w:val="FooterChar"/>
    <w:uiPriority w:val="99"/>
    <w:rsid w:val="00722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09A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0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949882">
      <w:marLeft w:val="0"/>
      <w:marRight w:val="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8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hardy29@yahoo.co.in" TargetMode="External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3D1BA-91F6-477A-890D-F236D105197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3495</Characters>
  <Application>Microsoft Office Word</Application>
  <DocSecurity>0</DocSecurity>
  <Lines>29</Lines>
  <Paragraphs>7</Paragraphs>
  <ScaleCrop>false</ScaleCrop>
  <Company>Project-OS.org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 VAIDYA</dc:title>
  <dc:subject/>
  <dc:creator>VAIDYA</dc:creator>
  <cp:keywords/>
  <dc:description/>
  <cp:lastModifiedBy>Guest User</cp:lastModifiedBy>
  <cp:revision>2</cp:revision>
  <cp:lastPrinted>2008-06-19T16:50:00Z</cp:lastPrinted>
  <dcterms:created xsi:type="dcterms:W3CDTF">2021-04-23T02:22:00Z</dcterms:created>
  <dcterms:modified xsi:type="dcterms:W3CDTF">2021-04-23T02:22:00Z</dcterms:modified>
</cp:coreProperties>
</file>