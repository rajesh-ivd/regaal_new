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34FF" w:rsidRPr="000309EF" w:rsidRDefault="009A34FF" w:rsidP="004C42C9">
      <w:pPr>
        <w:pStyle w:val="Header"/>
        <w:jc w:val="center"/>
        <w:rPr>
          <w:rFonts w:ascii="Times New Roman" w:hAnsi="Times New Roman"/>
          <w:sz w:val="32"/>
          <w:szCs w:val="32"/>
          <w:u w:val="single"/>
        </w:rPr>
      </w:pPr>
      <w:r w:rsidRPr="000309EF">
        <w:rPr>
          <w:rFonts w:ascii="Times New Roman" w:hAnsi="Times New Roman"/>
          <w:sz w:val="32"/>
          <w:szCs w:val="32"/>
          <w:u w:val="single"/>
        </w:rPr>
        <w:t>Resume</w:t>
      </w:r>
    </w:p>
    <w:p w:rsidR="009A34FF" w:rsidRPr="00B17F46" w:rsidRDefault="00163620" w:rsidP="004C42C9">
      <w:pPr>
        <w:pStyle w:val="Header"/>
        <w:rPr>
          <w:rFonts w:ascii="Times New Roman" w:hAnsi="Times New Roman"/>
          <w:b/>
          <w:sz w:val="24"/>
          <w:szCs w:val="24"/>
        </w:rPr>
      </w:pPr>
      <w:proofErr w:type="spellStart"/>
      <w:r w:rsidRPr="00B17F46">
        <w:rPr>
          <w:rFonts w:ascii="Times New Roman" w:hAnsi="Times New Roman"/>
          <w:b/>
          <w:sz w:val="24"/>
          <w:szCs w:val="24"/>
        </w:rPr>
        <w:t>Kishori</w:t>
      </w:r>
      <w:proofErr w:type="spellEnd"/>
      <w:r w:rsidRPr="00B17F4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F46">
        <w:rPr>
          <w:rFonts w:ascii="Times New Roman" w:hAnsi="Times New Roman"/>
          <w:b/>
          <w:sz w:val="24"/>
          <w:szCs w:val="24"/>
        </w:rPr>
        <w:t>Sharan</w:t>
      </w:r>
      <w:proofErr w:type="spellEnd"/>
      <w:r w:rsidRPr="00B17F46">
        <w:rPr>
          <w:rFonts w:ascii="Times New Roman" w:hAnsi="Times New Roman"/>
          <w:b/>
          <w:sz w:val="24"/>
          <w:szCs w:val="24"/>
        </w:rPr>
        <w:t xml:space="preserve"> M</w:t>
      </w:r>
      <w:r w:rsidR="009A34FF" w:rsidRPr="00B17F46">
        <w:rPr>
          <w:rFonts w:ascii="Times New Roman" w:hAnsi="Times New Roman"/>
          <w:b/>
          <w:sz w:val="24"/>
          <w:szCs w:val="24"/>
        </w:rPr>
        <w:t xml:space="preserve">ishra </w:t>
      </w:r>
    </w:p>
    <w:p w:rsidR="009A34FF" w:rsidRPr="00B17F46" w:rsidRDefault="00214A14" w:rsidP="004C42C9">
      <w:pPr>
        <w:pStyle w:val="Header"/>
        <w:rPr>
          <w:rFonts w:ascii="Times New Roman" w:hAnsi="Times New Roman"/>
          <w:sz w:val="24"/>
          <w:szCs w:val="24"/>
        </w:rPr>
      </w:pPr>
      <w:proofErr w:type="spellStart"/>
      <w:r w:rsidRPr="00B17F46">
        <w:rPr>
          <w:rFonts w:ascii="Times New Roman" w:hAnsi="Times New Roman"/>
          <w:b/>
          <w:sz w:val="24"/>
          <w:szCs w:val="24"/>
        </w:rPr>
        <w:t>Asst.Manager</w:t>
      </w:r>
      <w:proofErr w:type="spellEnd"/>
      <w:r w:rsidR="00CF5403" w:rsidRPr="00B17F46">
        <w:rPr>
          <w:rFonts w:ascii="Times New Roman" w:hAnsi="Times New Roman"/>
          <w:b/>
          <w:sz w:val="24"/>
          <w:szCs w:val="24"/>
        </w:rPr>
        <w:t xml:space="preserve"> </w:t>
      </w:r>
      <w:r w:rsidR="008F39DD" w:rsidRPr="00B17F46">
        <w:rPr>
          <w:rFonts w:ascii="Times New Roman" w:hAnsi="Times New Roman"/>
          <w:b/>
          <w:sz w:val="24"/>
          <w:szCs w:val="24"/>
          <w:lang w:val="en-IN"/>
        </w:rPr>
        <w:t xml:space="preserve">Power plant &amp; </w:t>
      </w:r>
      <w:proofErr w:type="spellStart"/>
      <w:r w:rsidR="00CF5403" w:rsidRPr="00B17F46">
        <w:rPr>
          <w:rFonts w:ascii="Times New Roman" w:hAnsi="Times New Roman"/>
          <w:b/>
          <w:sz w:val="24"/>
          <w:szCs w:val="24"/>
        </w:rPr>
        <w:t>Utilitity</w:t>
      </w:r>
      <w:proofErr w:type="spellEnd"/>
      <w:r w:rsidR="00C5439A" w:rsidRPr="00B17F46">
        <w:rPr>
          <w:rFonts w:ascii="Times New Roman" w:hAnsi="Times New Roman"/>
          <w:b/>
          <w:sz w:val="24"/>
          <w:szCs w:val="24"/>
        </w:rPr>
        <w:t xml:space="preserve"> </w:t>
      </w:r>
    </w:p>
    <w:p w:rsidR="009A34FF" w:rsidRPr="00B17F46" w:rsidRDefault="00342F1D" w:rsidP="004C42C9">
      <w:pPr>
        <w:pStyle w:val="Head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Deora</w:t>
      </w:r>
      <w:proofErr w:type="spellEnd"/>
      <w:r>
        <w:rPr>
          <w:rFonts w:ascii="Times New Roman" w:hAnsi="Times New Roman"/>
          <w:sz w:val="24"/>
          <w:szCs w:val="24"/>
        </w:rPr>
        <w:t xml:space="preserve"> road </w:t>
      </w:r>
      <w:proofErr w:type="spellStart"/>
      <w:r>
        <w:rPr>
          <w:rFonts w:ascii="Times New Roman" w:hAnsi="Times New Roman"/>
          <w:sz w:val="24"/>
          <w:szCs w:val="24"/>
        </w:rPr>
        <w:t>J</w:t>
      </w:r>
      <w:r w:rsidR="009A34FF" w:rsidRPr="00B17F46">
        <w:rPr>
          <w:rFonts w:ascii="Times New Roman" w:hAnsi="Times New Roman"/>
          <w:sz w:val="24"/>
          <w:szCs w:val="24"/>
        </w:rPr>
        <w:t>aisingh</w:t>
      </w:r>
      <w:proofErr w:type="spellEnd"/>
      <w:r w:rsidR="00D26FA3" w:rsidRPr="00B17F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="009A34FF" w:rsidRPr="00B17F46">
        <w:rPr>
          <w:rFonts w:ascii="Times New Roman" w:hAnsi="Times New Roman"/>
          <w:sz w:val="24"/>
          <w:szCs w:val="24"/>
        </w:rPr>
        <w:t>agar</w:t>
      </w:r>
    </w:p>
    <w:p w:rsidR="009A34FF" w:rsidRPr="00B17F46" w:rsidRDefault="009A34FF" w:rsidP="004C42C9">
      <w:pPr>
        <w:pStyle w:val="Header"/>
        <w:rPr>
          <w:rFonts w:ascii="Times New Roman" w:hAnsi="Times New Roman"/>
          <w:sz w:val="24"/>
          <w:szCs w:val="24"/>
        </w:rPr>
      </w:pPr>
      <w:proofErr w:type="spellStart"/>
      <w:r w:rsidRPr="00B17F46">
        <w:rPr>
          <w:rFonts w:ascii="Times New Roman" w:hAnsi="Times New Roman"/>
          <w:sz w:val="24"/>
          <w:szCs w:val="24"/>
        </w:rPr>
        <w:t>Distt</w:t>
      </w:r>
      <w:proofErr w:type="spellEnd"/>
      <w:r w:rsidRPr="00B17F46">
        <w:rPr>
          <w:rFonts w:ascii="Times New Roman" w:hAnsi="Times New Roman"/>
          <w:sz w:val="24"/>
          <w:szCs w:val="24"/>
        </w:rPr>
        <w:t>-</w:t>
      </w:r>
      <w:r w:rsidR="00D26FA3" w:rsidRPr="00B17F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6FA3" w:rsidRPr="00B17F46">
        <w:rPr>
          <w:rFonts w:ascii="Times New Roman" w:hAnsi="Times New Roman"/>
          <w:sz w:val="24"/>
          <w:szCs w:val="24"/>
        </w:rPr>
        <w:t>Shahdol</w:t>
      </w:r>
      <w:proofErr w:type="spellEnd"/>
      <w:r w:rsidR="00D26FA3" w:rsidRPr="00B17F4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D26FA3" w:rsidRPr="00B17F46">
        <w:rPr>
          <w:rFonts w:ascii="Times New Roman" w:hAnsi="Times New Roman"/>
          <w:sz w:val="24"/>
          <w:szCs w:val="24"/>
        </w:rPr>
        <w:t>M</w:t>
      </w:r>
      <w:r w:rsidRPr="00B17F46">
        <w:rPr>
          <w:rFonts w:ascii="Times New Roman" w:hAnsi="Times New Roman"/>
          <w:sz w:val="24"/>
          <w:szCs w:val="24"/>
        </w:rPr>
        <w:t>.p</w:t>
      </w:r>
      <w:proofErr w:type="spellEnd"/>
      <w:r w:rsidRPr="00B17F46">
        <w:rPr>
          <w:rFonts w:ascii="Times New Roman" w:hAnsi="Times New Roman"/>
          <w:sz w:val="24"/>
          <w:szCs w:val="24"/>
        </w:rPr>
        <w:t>.</w:t>
      </w:r>
    </w:p>
    <w:p w:rsidR="009A34FF" w:rsidRPr="00B17F46" w:rsidRDefault="00163620" w:rsidP="004C42C9">
      <w:pPr>
        <w:pStyle w:val="Header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E</w:t>
      </w:r>
      <w:r w:rsidR="009A34FF" w:rsidRPr="00B17F46">
        <w:rPr>
          <w:rFonts w:ascii="Times New Roman" w:hAnsi="Times New Roman"/>
          <w:sz w:val="24"/>
          <w:szCs w:val="24"/>
        </w:rPr>
        <w:t xml:space="preserve">mail: </w:t>
      </w:r>
      <w:hyperlink r:id="rId7" w:history="1">
        <w:r w:rsidR="009A34FF" w:rsidRPr="00B17F46">
          <w:rPr>
            <w:rStyle w:val="ListBullet31"/>
            <w:rFonts w:ascii="Times New Roman" w:hAnsi="Times New Roman"/>
            <w:color w:val="auto"/>
            <w:sz w:val="24"/>
            <w:szCs w:val="24"/>
          </w:rPr>
          <w:t>kishori_mishra123@yahoo.co.in</w:t>
        </w:r>
      </w:hyperlink>
    </w:p>
    <w:p w:rsidR="00CC40C2" w:rsidRDefault="00163620" w:rsidP="004C42C9">
      <w:pPr>
        <w:pStyle w:val="Header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M</w:t>
      </w:r>
      <w:r w:rsidR="00544395" w:rsidRPr="00B17F46">
        <w:rPr>
          <w:rFonts w:ascii="Times New Roman" w:hAnsi="Times New Roman"/>
          <w:sz w:val="24"/>
          <w:szCs w:val="24"/>
        </w:rPr>
        <w:t>ob:09679904968</w:t>
      </w:r>
      <w:r w:rsidR="009A34FF" w:rsidRPr="00B17F46">
        <w:rPr>
          <w:rFonts w:ascii="Times New Roman" w:hAnsi="Times New Roman"/>
          <w:sz w:val="24"/>
          <w:szCs w:val="24"/>
        </w:rPr>
        <w:t xml:space="preserve">   </w:t>
      </w:r>
    </w:p>
    <w:p w:rsidR="009A34FF" w:rsidRPr="00B17F46" w:rsidRDefault="009A34FF" w:rsidP="004C42C9">
      <w:pPr>
        <w:pStyle w:val="Header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 xml:space="preserve">                    </w:t>
      </w:r>
    </w:p>
    <w:p w:rsidR="009A34FF" w:rsidRPr="00B17F46" w:rsidRDefault="009A34FF" w:rsidP="004C42C9">
      <w:pPr>
        <w:pStyle w:val="TOC7"/>
        <w:jc w:val="left"/>
        <w:rPr>
          <w:b/>
          <w:sz w:val="24"/>
          <w:szCs w:val="24"/>
          <w:u w:val="single"/>
        </w:rPr>
      </w:pPr>
      <w:r w:rsidRPr="00B17F46">
        <w:rPr>
          <w:rFonts w:ascii="Times New Roman" w:hAnsi="Times New Roman"/>
          <w:b/>
          <w:sz w:val="24"/>
          <w:szCs w:val="24"/>
          <w:u w:val="single"/>
        </w:rPr>
        <w:t>OBJECTIV</w:t>
      </w:r>
      <w:r w:rsidRPr="00B17F46">
        <w:rPr>
          <w:b/>
          <w:sz w:val="24"/>
          <w:szCs w:val="24"/>
          <w:u w:val="single"/>
        </w:rPr>
        <w:t>:</w:t>
      </w:r>
    </w:p>
    <w:p w:rsidR="009A34FF" w:rsidRPr="00B17F46" w:rsidRDefault="009A34FF" w:rsidP="004C42C9">
      <w:pPr>
        <w:pStyle w:val="ListBullet4"/>
        <w:spacing w:before="0" w:after="0"/>
        <w:rPr>
          <w:bCs/>
        </w:rPr>
      </w:pPr>
      <w:r w:rsidRPr="00B17F46">
        <w:rPr>
          <w:b/>
          <w:bCs/>
        </w:rPr>
        <w:t>"</w:t>
      </w:r>
      <w:r w:rsidRPr="00B17F46">
        <w:rPr>
          <w:bCs/>
        </w:rPr>
        <w:t>To work in an organization where I can learn more and prove my abilities. My aim is to grow with the organization and contribute full of my part in the achievement of organization goal.</w:t>
      </w:r>
    </w:p>
    <w:p w:rsidR="00436318" w:rsidRDefault="00214A14" w:rsidP="00436318">
      <w:pPr>
        <w:spacing w:after="0" w:line="240" w:lineRule="auto"/>
        <w:ind w:right="-340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 xml:space="preserve">Since </w:t>
      </w:r>
      <w:r w:rsidR="00567B1C" w:rsidRPr="00B17F46">
        <w:rPr>
          <w:rFonts w:ascii="Times New Roman" w:hAnsi="Times New Roman"/>
          <w:sz w:val="24"/>
          <w:szCs w:val="24"/>
        </w:rPr>
        <w:t>1</w:t>
      </w:r>
      <w:r w:rsidRPr="00B17F46">
        <w:rPr>
          <w:rFonts w:ascii="Times New Roman" w:hAnsi="Times New Roman"/>
          <w:sz w:val="24"/>
          <w:szCs w:val="24"/>
          <w:vertAlign w:val="superscript"/>
        </w:rPr>
        <w:t>th</w:t>
      </w:r>
      <w:r w:rsidRPr="00B17F46">
        <w:rPr>
          <w:rFonts w:ascii="Times New Roman" w:hAnsi="Times New Roman"/>
          <w:sz w:val="24"/>
          <w:szCs w:val="24"/>
        </w:rPr>
        <w:t xml:space="preserve"> JUNE 2015 with </w:t>
      </w:r>
      <w:r w:rsidRPr="00B17F46">
        <w:rPr>
          <w:rFonts w:ascii="Times New Roman" w:hAnsi="Times New Roman"/>
          <w:b/>
          <w:sz w:val="24"/>
          <w:szCs w:val="24"/>
          <w:u w:val="single"/>
        </w:rPr>
        <w:t>IFB AGRO</w:t>
      </w:r>
      <w:r w:rsidR="00496FC4" w:rsidRPr="00B17F46">
        <w:rPr>
          <w:rFonts w:ascii="Times New Roman" w:hAnsi="Times New Roman"/>
          <w:b/>
          <w:sz w:val="24"/>
          <w:szCs w:val="24"/>
          <w:u w:val="single"/>
        </w:rPr>
        <w:t xml:space="preserve"> INDUSTRIES</w:t>
      </w:r>
      <w:r w:rsidRPr="00B17F46">
        <w:rPr>
          <w:rFonts w:ascii="Times New Roman" w:hAnsi="Times New Roman"/>
          <w:b/>
          <w:sz w:val="24"/>
          <w:szCs w:val="24"/>
          <w:u w:val="single"/>
        </w:rPr>
        <w:t xml:space="preserve"> LTD</w:t>
      </w:r>
      <w:r w:rsidR="00846EBE" w:rsidRPr="00B17F4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9B4F1A" w:rsidRPr="00B17F4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B4F1A" w:rsidRPr="00B17F46">
        <w:rPr>
          <w:rFonts w:ascii="Times New Roman" w:hAnsi="Times New Roman"/>
          <w:b/>
          <w:sz w:val="24"/>
          <w:szCs w:val="24"/>
        </w:rPr>
        <w:t>Noorpur</w:t>
      </w:r>
      <w:proofErr w:type="spellEnd"/>
      <w:r w:rsidR="009B4F1A" w:rsidRPr="00B17F46">
        <w:rPr>
          <w:rFonts w:ascii="Times New Roman" w:hAnsi="Times New Roman"/>
          <w:b/>
          <w:sz w:val="24"/>
          <w:szCs w:val="24"/>
        </w:rPr>
        <w:t xml:space="preserve"> West Bengal</w:t>
      </w:r>
      <w:r w:rsidR="00C37FF4" w:rsidRPr="00B17F46">
        <w:rPr>
          <w:rFonts w:ascii="Times New Roman" w:hAnsi="Times New Roman"/>
          <w:b/>
          <w:sz w:val="24"/>
          <w:szCs w:val="24"/>
        </w:rPr>
        <w:t xml:space="preserve"> </w:t>
      </w:r>
      <w:r w:rsidR="00C37FF4" w:rsidRPr="00B17F46">
        <w:rPr>
          <w:rFonts w:ascii="Times New Roman" w:hAnsi="Times New Roman"/>
          <w:sz w:val="24"/>
          <w:szCs w:val="24"/>
        </w:rPr>
        <w:t>working</w:t>
      </w:r>
      <w:r w:rsidRPr="00B17F46">
        <w:rPr>
          <w:rFonts w:ascii="Times New Roman" w:hAnsi="Times New Roman"/>
          <w:sz w:val="24"/>
          <w:szCs w:val="24"/>
        </w:rPr>
        <w:t xml:space="preserve"> </w:t>
      </w:r>
      <w:r w:rsidR="0013370B" w:rsidRPr="00B17F46">
        <w:rPr>
          <w:rFonts w:ascii="Times New Roman" w:hAnsi="Times New Roman"/>
          <w:b/>
          <w:sz w:val="24"/>
          <w:szCs w:val="24"/>
        </w:rPr>
        <w:t xml:space="preserve"> </w:t>
      </w:r>
      <w:r w:rsidRPr="00B17F46">
        <w:rPr>
          <w:rFonts w:ascii="Times New Roman" w:hAnsi="Times New Roman"/>
          <w:sz w:val="24"/>
          <w:szCs w:val="24"/>
        </w:rPr>
        <w:t>as Asst.</w:t>
      </w:r>
      <w:r w:rsidR="00CC40C2">
        <w:rPr>
          <w:rFonts w:ascii="Times New Roman" w:hAnsi="Times New Roman"/>
          <w:sz w:val="24"/>
          <w:szCs w:val="24"/>
        </w:rPr>
        <w:t xml:space="preserve"> </w:t>
      </w:r>
      <w:r w:rsidRPr="00B17F46">
        <w:rPr>
          <w:rFonts w:ascii="Times New Roman" w:hAnsi="Times New Roman"/>
          <w:sz w:val="24"/>
          <w:szCs w:val="24"/>
        </w:rPr>
        <w:t>Manager Power Plant &amp; Utility services</w:t>
      </w:r>
      <w:r w:rsidR="0013370B" w:rsidRPr="00B17F46">
        <w:rPr>
          <w:rFonts w:ascii="Times New Roman" w:hAnsi="Times New Roman"/>
          <w:sz w:val="24"/>
          <w:szCs w:val="24"/>
        </w:rPr>
        <w:t xml:space="preserve"> With</w:t>
      </w:r>
      <w:r w:rsidR="00A136F8" w:rsidRPr="00B17F46">
        <w:rPr>
          <w:rFonts w:ascii="Times New Roman" w:hAnsi="Times New Roman"/>
          <w:sz w:val="24"/>
          <w:szCs w:val="24"/>
        </w:rPr>
        <w:t xml:space="preserve"> </w:t>
      </w:r>
      <w:r w:rsidR="00E07996">
        <w:rPr>
          <w:rFonts w:ascii="Times New Roman" w:hAnsi="Times New Roman"/>
          <w:sz w:val="24"/>
          <w:szCs w:val="24"/>
          <w:lang w:val="en-IN"/>
        </w:rPr>
        <w:t>10</w:t>
      </w:r>
      <w:r w:rsidR="008F39DD" w:rsidRPr="00B17F46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A136F8" w:rsidRPr="00B17F46">
        <w:rPr>
          <w:rFonts w:ascii="Times New Roman" w:hAnsi="Times New Roman"/>
          <w:sz w:val="24"/>
          <w:szCs w:val="24"/>
        </w:rPr>
        <w:t>years</w:t>
      </w:r>
      <w:r w:rsidR="00AF52CE">
        <w:rPr>
          <w:rFonts w:ascii="Times New Roman" w:hAnsi="Times New Roman"/>
          <w:sz w:val="24"/>
          <w:szCs w:val="24"/>
        </w:rPr>
        <w:t xml:space="preserve"> </w:t>
      </w:r>
      <w:r w:rsidR="007008C4">
        <w:rPr>
          <w:rFonts w:ascii="Times New Roman" w:hAnsi="Times New Roman"/>
          <w:sz w:val="24"/>
          <w:szCs w:val="24"/>
        </w:rPr>
        <w:t xml:space="preserve"> plus </w:t>
      </w:r>
      <w:r w:rsidR="00A136F8" w:rsidRPr="00B17F46">
        <w:rPr>
          <w:rFonts w:ascii="Times New Roman" w:hAnsi="Times New Roman"/>
          <w:sz w:val="24"/>
          <w:szCs w:val="24"/>
        </w:rPr>
        <w:t xml:space="preserve">experiences in Power </w:t>
      </w:r>
      <w:r w:rsidR="0013370B" w:rsidRPr="00B17F46">
        <w:rPr>
          <w:rFonts w:ascii="Times New Roman" w:hAnsi="Times New Roman"/>
          <w:sz w:val="24"/>
          <w:szCs w:val="24"/>
        </w:rPr>
        <w:t xml:space="preserve">plant and </w:t>
      </w:r>
      <w:r w:rsidR="00496FC4" w:rsidRPr="00B17F46">
        <w:rPr>
          <w:rFonts w:ascii="Times New Roman" w:hAnsi="Times New Roman"/>
          <w:sz w:val="24"/>
          <w:szCs w:val="24"/>
        </w:rPr>
        <w:t xml:space="preserve">Distillery &amp; </w:t>
      </w:r>
      <w:r w:rsidR="00465DDB" w:rsidRPr="00B17F46">
        <w:rPr>
          <w:rFonts w:ascii="Times New Roman" w:hAnsi="Times New Roman"/>
          <w:sz w:val="24"/>
          <w:szCs w:val="24"/>
        </w:rPr>
        <w:t>Refinery Project, O</w:t>
      </w:r>
      <w:r w:rsidR="00436318">
        <w:rPr>
          <w:rFonts w:ascii="Times New Roman" w:hAnsi="Times New Roman"/>
          <w:sz w:val="24"/>
          <w:szCs w:val="24"/>
        </w:rPr>
        <w:t>peration &amp; Maintenance of Plant.</w:t>
      </w:r>
    </w:p>
    <w:p w:rsidR="00CC40C2" w:rsidRPr="00CC40C2" w:rsidRDefault="00CC40C2" w:rsidP="00CC40C2">
      <w:pPr>
        <w:spacing w:after="0" w:line="240" w:lineRule="auto"/>
        <w:jc w:val="left"/>
      </w:pPr>
    </w:p>
    <w:p w:rsidR="009A34FF" w:rsidRPr="00841009" w:rsidRDefault="009A34FF" w:rsidP="004C42C9">
      <w:pPr>
        <w:spacing w:before="60" w:line="240" w:lineRule="auto"/>
        <w:rPr>
          <w:rFonts w:ascii="Times New Roman" w:hAnsi="Times New Roman"/>
          <w:b/>
          <w:color w:val="000000"/>
          <w:sz w:val="24"/>
          <w:szCs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841009">
        <w:rPr>
          <w:rFonts w:ascii="Times New Roman" w:hAnsi="Times New Roman"/>
          <w:b/>
          <w:color w:val="000000"/>
          <w:sz w:val="24"/>
          <w:szCs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PROFESSIONAL ABRIDGEMENT</w:t>
      </w:r>
    </w:p>
    <w:p w:rsidR="00563905" w:rsidRDefault="009A34FF" w:rsidP="00563905">
      <w:pPr>
        <w:numPr>
          <w:ilvl w:val="0"/>
          <w:numId w:val="9"/>
        </w:numPr>
        <w:spacing w:after="0" w:line="240" w:lineRule="auto"/>
        <w:jc w:val="left"/>
      </w:pPr>
      <w:r w:rsidRPr="00B17F46">
        <w:rPr>
          <w:rFonts w:ascii="Times New Roman" w:hAnsi="Times New Roman"/>
          <w:sz w:val="24"/>
          <w:szCs w:val="24"/>
        </w:rPr>
        <w:t xml:space="preserve">A Result Oriented Professional with </w:t>
      </w:r>
      <w:r w:rsidR="00E07996">
        <w:rPr>
          <w:rFonts w:ascii="Times New Roman" w:hAnsi="Times New Roman"/>
          <w:sz w:val="24"/>
          <w:szCs w:val="24"/>
          <w:lang w:val="en-IN"/>
        </w:rPr>
        <w:t>10</w:t>
      </w:r>
      <w:r w:rsidR="008F39DD" w:rsidRPr="00B17F46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543097" w:rsidRPr="00B17F46">
        <w:rPr>
          <w:rFonts w:ascii="Times New Roman" w:hAnsi="Times New Roman"/>
          <w:sz w:val="24"/>
          <w:szCs w:val="24"/>
        </w:rPr>
        <w:t xml:space="preserve">years </w:t>
      </w:r>
      <w:r w:rsidRPr="00B17F46">
        <w:rPr>
          <w:rFonts w:ascii="Times New Roman" w:hAnsi="Times New Roman"/>
          <w:sz w:val="24"/>
          <w:szCs w:val="24"/>
        </w:rPr>
        <w:t xml:space="preserve"> rich &amp; extensive experi</w:t>
      </w:r>
      <w:r w:rsidR="00653057" w:rsidRPr="00B17F46">
        <w:rPr>
          <w:rFonts w:ascii="Times New Roman" w:hAnsi="Times New Roman"/>
          <w:sz w:val="24"/>
          <w:szCs w:val="24"/>
        </w:rPr>
        <w:t>enc</w:t>
      </w:r>
      <w:r w:rsidR="00D54CFE">
        <w:rPr>
          <w:rFonts w:ascii="Times New Roman" w:hAnsi="Times New Roman"/>
          <w:sz w:val="24"/>
          <w:szCs w:val="24"/>
        </w:rPr>
        <w:t>e in</w:t>
      </w:r>
      <w:r w:rsidR="00653057" w:rsidRPr="00D54CFE">
        <w:rPr>
          <w:rFonts w:ascii="Times New Roman" w:hAnsi="Times New Roman"/>
          <w:sz w:val="24"/>
          <w:szCs w:val="24"/>
        </w:rPr>
        <w:t xml:space="preserve"> Erection &amp; Commissioning</w:t>
      </w:r>
      <w:r w:rsidR="00CA354E" w:rsidRPr="00D54CFE">
        <w:rPr>
          <w:rFonts w:ascii="Times New Roman" w:hAnsi="Times New Roman"/>
          <w:sz w:val="24"/>
          <w:szCs w:val="24"/>
        </w:rPr>
        <w:t xml:space="preserve">, </w:t>
      </w:r>
      <w:r w:rsidRPr="00D54CFE">
        <w:rPr>
          <w:rFonts w:ascii="Times New Roman" w:hAnsi="Times New Roman"/>
          <w:sz w:val="24"/>
          <w:szCs w:val="24"/>
        </w:rPr>
        <w:t>and maintenance of</w:t>
      </w:r>
      <w:r w:rsidR="00F66A7A" w:rsidRPr="00D54CFE">
        <w:rPr>
          <w:rFonts w:ascii="Times New Roman" w:hAnsi="Times New Roman"/>
          <w:sz w:val="24"/>
          <w:szCs w:val="24"/>
        </w:rPr>
        <w:t xml:space="preserve"> 45</w:t>
      </w:r>
      <w:r w:rsidR="00072998" w:rsidRPr="00D54CFE">
        <w:rPr>
          <w:rFonts w:ascii="Times New Roman" w:hAnsi="Times New Roman"/>
          <w:sz w:val="24"/>
          <w:szCs w:val="24"/>
        </w:rPr>
        <w:t xml:space="preserve"> </w:t>
      </w:r>
      <w:r w:rsidR="009E383D" w:rsidRPr="00D54CFE">
        <w:rPr>
          <w:rFonts w:ascii="Times New Roman" w:hAnsi="Times New Roman"/>
          <w:sz w:val="24"/>
          <w:szCs w:val="24"/>
        </w:rPr>
        <w:t xml:space="preserve">TPH Power Boiler, </w:t>
      </w:r>
      <w:r w:rsidR="00C15C13" w:rsidRPr="00D54CFE">
        <w:rPr>
          <w:rFonts w:ascii="Times New Roman" w:hAnsi="Times New Roman"/>
          <w:sz w:val="24"/>
          <w:szCs w:val="24"/>
        </w:rPr>
        <w:t>30</w:t>
      </w:r>
      <w:r w:rsidR="009E383D" w:rsidRPr="00D54CFE">
        <w:rPr>
          <w:rFonts w:ascii="Times New Roman" w:hAnsi="Times New Roman"/>
          <w:sz w:val="24"/>
          <w:szCs w:val="24"/>
        </w:rPr>
        <w:t xml:space="preserve">TPH Process </w:t>
      </w:r>
      <w:r w:rsidRPr="00D54CFE">
        <w:rPr>
          <w:rFonts w:ascii="Times New Roman" w:hAnsi="Times New Roman"/>
          <w:sz w:val="24"/>
          <w:szCs w:val="24"/>
        </w:rPr>
        <w:t>Boil</w:t>
      </w:r>
      <w:r w:rsidR="00915E57" w:rsidRPr="00D54CFE">
        <w:rPr>
          <w:rFonts w:ascii="Times New Roman" w:hAnsi="Times New Roman"/>
          <w:sz w:val="24"/>
          <w:szCs w:val="24"/>
        </w:rPr>
        <w:t>er &amp; 5</w:t>
      </w:r>
      <w:r w:rsidR="004C42C9" w:rsidRPr="00D54CFE">
        <w:rPr>
          <w:rFonts w:ascii="Times New Roman" w:hAnsi="Times New Roman"/>
          <w:sz w:val="24"/>
          <w:szCs w:val="24"/>
        </w:rPr>
        <w:t>MW &amp; 3</w:t>
      </w:r>
      <w:r w:rsidR="004208B4" w:rsidRPr="00D54CFE">
        <w:rPr>
          <w:rFonts w:ascii="Times New Roman" w:hAnsi="Times New Roman"/>
          <w:sz w:val="24"/>
          <w:szCs w:val="24"/>
        </w:rPr>
        <w:t xml:space="preserve">MW </w:t>
      </w:r>
      <w:r w:rsidRPr="00D54CFE">
        <w:rPr>
          <w:rFonts w:ascii="Times New Roman" w:hAnsi="Times New Roman"/>
          <w:sz w:val="24"/>
          <w:szCs w:val="24"/>
        </w:rPr>
        <w:t>Turbine with CH</w:t>
      </w:r>
      <w:r w:rsidR="00072998" w:rsidRPr="00D54CFE">
        <w:rPr>
          <w:rFonts w:ascii="Times New Roman" w:hAnsi="Times New Roman"/>
          <w:sz w:val="24"/>
          <w:szCs w:val="24"/>
        </w:rPr>
        <w:t>P &amp; DM&amp; RO plant</w:t>
      </w:r>
      <w:r w:rsidR="002348B7" w:rsidRPr="00D54CFE">
        <w:rPr>
          <w:rFonts w:ascii="Times New Roman" w:hAnsi="Times New Roman"/>
          <w:sz w:val="24"/>
          <w:szCs w:val="24"/>
        </w:rPr>
        <w:t xml:space="preserve"> And</w:t>
      </w:r>
      <w:r w:rsidR="00B15055" w:rsidRPr="00D54C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055" w:rsidRPr="00D54CFE">
        <w:rPr>
          <w:rFonts w:ascii="Times New Roman" w:hAnsi="Times New Roman"/>
          <w:sz w:val="24"/>
          <w:szCs w:val="24"/>
        </w:rPr>
        <w:t>Thermosyphon</w:t>
      </w:r>
      <w:proofErr w:type="spellEnd"/>
      <w:r w:rsidR="00CA7CF9">
        <w:rPr>
          <w:rFonts w:ascii="Times New Roman" w:hAnsi="Times New Roman"/>
          <w:sz w:val="24"/>
          <w:szCs w:val="24"/>
        </w:rPr>
        <w:t xml:space="preserve"> </w:t>
      </w:r>
      <w:r w:rsidR="00B15055" w:rsidRPr="00D54CFE">
        <w:rPr>
          <w:rFonts w:ascii="Times New Roman" w:hAnsi="Times New Roman"/>
          <w:sz w:val="24"/>
          <w:szCs w:val="24"/>
        </w:rPr>
        <w:t>/</w:t>
      </w:r>
      <w:proofErr w:type="spellStart"/>
      <w:r w:rsidR="00293055" w:rsidRPr="00D54CFE">
        <w:rPr>
          <w:rFonts w:ascii="Times New Roman" w:hAnsi="Times New Roman"/>
          <w:sz w:val="24"/>
          <w:szCs w:val="24"/>
        </w:rPr>
        <w:t>Thermo</w:t>
      </w:r>
      <w:proofErr w:type="spellEnd"/>
      <w:r w:rsidR="00293055" w:rsidRPr="00D54CFE">
        <w:rPr>
          <w:rFonts w:ascii="Times New Roman" w:hAnsi="Times New Roman"/>
          <w:sz w:val="24"/>
          <w:szCs w:val="24"/>
        </w:rPr>
        <w:t xml:space="preserve"> Fluid</w:t>
      </w:r>
      <w:r w:rsidR="004208B4" w:rsidRPr="00D54CFE">
        <w:rPr>
          <w:rFonts w:ascii="Times New Roman" w:hAnsi="Times New Roman"/>
          <w:sz w:val="24"/>
          <w:szCs w:val="24"/>
        </w:rPr>
        <w:t xml:space="preserve"> </w:t>
      </w:r>
      <w:r w:rsidR="00B15055" w:rsidRPr="00D54CFE">
        <w:rPr>
          <w:rFonts w:ascii="Times New Roman" w:hAnsi="Times New Roman"/>
          <w:sz w:val="24"/>
          <w:szCs w:val="24"/>
        </w:rPr>
        <w:t>Boiler (25lakhs)kcal/</w:t>
      </w:r>
      <w:proofErr w:type="spellStart"/>
      <w:r w:rsidR="00771AD6" w:rsidRPr="00D54CFE">
        <w:rPr>
          <w:rFonts w:ascii="Times New Roman" w:hAnsi="Times New Roman"/>
          <w:sz w:val="24"/>
          <w:szCs w:val="24"/>
        </w:rPr>
        <w:t>hr</w:t>
      </w:r>
      <w:proofErr w:type="spellEnd"/>
      <w:r w:rsidR="00771AD6" w:rsidRPr="00D54CFE">
        <w:rPr>
          <w:rFonts w:ascii="Times New Roman" w:hAnsi="Times New Roman"/>
          <w:sz w:val="24"/>
          <w:szCs w:val="24"/>
        </w:rPr>
        <w:t>,</w:t>
      </w:r>
      <w:r w:rsidR="00164182" w:rsidRPr="00D54CFE">
        <w:rPr>
          <w:rFonts w:ascii="Times New Roman" w:hAnsi="Times New Roman"/>
          <w:sz w:val="24"/>
          <w:szCs w:val="24"/>
        </w:rPr>
        <w:t xml:space="preserve"> </w:t>
      </w:r>
      <w:r w:rsidR="00C561D2">
        <w:rPr>
          <w:rFonts w:ascii="Times New Roman" w:hAnsi="Times New Roman"/>
          <w:sz w:val="24"/>
          <w:szCs w:val="24"/>
        </w:rPr>
        <w:t xml:space="preserve">Grain </w:t>
      </w:r>
      <w:r w:rsidR="00526F20" w:rsidRPr="00D54CFE">
        <w:rPr>
          <w:rFonts w:ascii="Times New Roman" w:hAnsi="Times New Roman"/>
          <w:sz w:val="24"/>
          <w:szCs w:val="24"/>
        </w:rPr>
        <w:t>Distillery,</w:t>
      </w:r>
      <w:r w:rsidR="004208B4" w:rsidRPr="00D54CFE">
        <w:rPr>
          <w:rFonts w:ascii="Times New Roman" w:hAnsi="Times New Roman"/>
          <w:sz w:val="24"/>
          <w:szCs w:val="24"/>
        </w:rPr>
        <w:t xml:space="preserve"> </w:t>
      </w:r>
      <w:r w:rsidR="00C561D2">
        <w:rPr>
          <w:rFonts w:ascii="Times New Roman" w:hAnsi="Times New Roman"/>
          <w:sz w:val="24"/>
          <w:szCs w:val="24"/>
        </w:rPr>
        <w:t xml:space="preserve">Edible </w:t>
      </w:r>
      <w:r w:rsidR="00F36233">
        <w:rPr>
          <w:rFonts w:ascii="Times New Roman" w:hAnsi="Times New Roman"/>
          <w:sz w:val="24"/>
          <w:szCs w:val="24"/>
        </w:rPr>
        <w:t xml:space="preserve">Refinery </w:t>
      </w:r>
      <w:r w:rsidR="00376A55">
        <w:rPr>
          <w:rFonts w:ascii="Times New Roman" w:hAnsi="Times New Roman"/>
          <w:sz w:val="24"/>
          <w:szCs w:val="24"/>
        </w:rPr>
        <w:t xml:space="preserve">and CO2 &amp; </w:t>
      </w:r>
      <w:r w:rsidR="00376A55" w:rsidRPr="00376A55">
        <w:rPr>
          <w:rFonts w:ascii="Times New Roman" w:hAnsi="Times New Roman"/>
          <w:sz w:val="24"/>
          <w:szCs w:val="24"/>
        </w:rPr>
        <w:t>DDGS Dryer &amp; Evaporator</w:t>
      </w:r>
      <w:r w:rsidR="00376A55">
        <w:rPr>
          <w:rFonts w:ascii="Times New Roman" w:hAnsi="Times New Roman"/>
          <w:sz w:val="24"/>
          <w:szCs w:val="24"/>
        </w:rPr>
        <w:t>.</w:t>
      </w:r>
    </w:p>
    <w:p w:rsidR="00563905" w:rsidRPr="00563905" w:rsidRDefault="00B5325F" w:rsidP="00563905">
      <w:pPr>
        <w:numPr>
          <w:ilvl w:val="0"/>
          <w:numId w:val="9"/>
        </w:num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</w:t>
      </w:r>
      <w:r w:rsidR="00563905" w:rsidRPr="00563905">
        <w:rPr>
          <w:rFonts w:ascii="Times New Roman" w:hAnsi="Times New Roman"/>
          <w:sz w:val="24"/>
          <w:szCs w:val="24"/>
        </w:rPr>
        <w:t>ll responsibility of power plant and utility sections.</w:t>
      </w:r>
      <w:r w:rsidR="00563905">
        <w:rPr>
          <w:rFonts w:ascii="Times New Roman" w:hAnsi="Times New Roman"/>
          <w:sz w:val="24"/>
          <w:szCs w:val="24"/>
        </w:rPr>
        <w:t xml:space="preserve"> </w:t>
      </w:r>
      <w:r w:rsidR="00372434">
        <w:rPr>
          <w:rFonts w:ascii="Times New Roman" w:hAnsi="Times New Roman"/>
          <w:sz w:val="24"/>
          <w:szCs w:val="24"/>
        </w:rPr>
        <w:t>Exposure of Multi fuel</w:t>
      </w:r>
      <w:r w:rsidR="00563905" w:rsidRPr="00563905">
        <w:rPr>
          <w:rFonts w:ascii="Times New Roman" w:hAnsi="Times New Roman"/>
          <w:sz w:val="24"/>
          <w:szCs w:val="24"/>
        </w:rPr>
        <w:t xml:space="preserve"> Cogen Plants,</w:t>
      </w:r>
      <w:r w:rsidR="00372434">
        <w:rPr>
          <w:rFonts w:ascii="Times New Roman" w:hAnsi="Times New Roman"/>
          <w:sz w:val="24"/>
          <w:szCs w:val="24"/>
        </w:rPr>
        <w:t xml:space="preserve"> </w:t>
      </w:r>
      <w:r w:rsidR="00563905" w:rsidRPr="00563905">
        <w:rPr>
          <w:rFonts w:ascii="Times New Roman" w:hAnsi="Times New Roman"/>
          <w:sz w:val="24"/>
          <w:szCs w:val="24"/>
        </w:rPr>
        <w:t xml:space="preserve">Co-ordination </w:t>
      </w:r>
      <w:r w:rsidR="00563905">
        <w:rPr>
          <w:rFonts w:ascii="Times New Roman" w:hAnsi="Times New Roman"/>
          <w:sz w:val="24"/>
          <w:szCs w:val="24"/>
        </w:rPr>
        <w:t>for supply of steam, water and E</w:t>
      </w:r>
      <w:r w:rsidR="00563905" w:rsidRPr="00563905">
        <w:rPr>
          <w:rFonts w:ascii="Times New Roman" w:hAnsi="Times New Roman"/>
          <w:sz w:val="24"/>
          <w:szCs w:val="24"/>
        </w:rPr>
        <w:t>lectricity.</w:t>
      </w:r>
      <w:r w:rsidR="00563905">
        <w:rPr>
          <w:rFonts w:ascii="Times New Roman" w:hAnsi="Times New Roman"/>
          <w:sz w:val="24"/>
          <w:szCs w:val="24"/>
        </w:rPr>
        <w:t xml:space="preserve"> </w:t>
      </w:r>
      <w:r w:rsidR="0093228E">
        <w:rPr>
          <w:rFonts w:ascii="Times New Roman" w:hAnsi="Times New Roman"/>
          <w:sz w:val="24"/>
          <w:szCs w:val="24"/>
        </w:rPr>
        <w:t>Operation of Plants (Co-Gen, DM</w:t>
      </w:r>
      <w:r w:rsidR="00563905" w:rsidRPr="00563905">
        <w:rPr>
          <w:rFonts w:ascii="Times New Roman" w:hAnsi="Times New Roman"/>
          <w:sz w:val="24"/>
          <w:szCs w:val="24"/>
        </w:rPr>
        <w:t>, &amp; Central Utilities, ).Ensure Uninterrupted supply of power, steam,</w:t>
      </w:r>
      <w:r w:rsidR="00563905">
        <w:rPr>
          <w:rFonts w:ascii="Times New Roman" w:hAnsi="Times New Roman"/>
          <w:sz w:val="24"/>
          <w:szCs w:val="24"/>
        </w:rPr>
        <w:t xml:space="preserve"> water, air,</w:t>
      </w:r>
      <w:r w:rsidR="00563905" w:rsidRPr="00563905">
        <w:rPr>
          <w:rFonts w:ascii="Times New Roman" w:hAnsi="Times New Roman"/>
          <w:sz w:val="24"/>
          <w:szCs w:val="24"/>
        </w:rPr>
        <w:t xml:space="preserve"> chilled water to various sections of plant .Co-ordina</w:t>
      </w:r>
      <w:r w:rsidR="00563905">
        <w:rPr>
          <w:rFonts w:ascii="Times New Roman" w:hAnsi="Times New Roman"/>
          <w:sz w:val="24"/>
          <w:szCs w:val="24"/>
        </w:rPr>
        <w:t xml:space="preserve">tion with Production, </w:t>
      </w:r>
      <w:r w:rsidR="00563905" w:rsidRPr="00563905">
        <w:rPr>
          <w:rFonts w:ascii="Times New Roman" w:hAnsi="Times New Roman"/>
          <w:sz w:val="24"/>
          <w:szCs w:val="24"/>
        </w:rPr>
        <w:t xml:space="preserve"> Stores, Safety, Maintenance,</w:t>
      </w:r>
      <w:r w:rsidR="00372434">
        <w:rPr>
          <w:rFonts w:ascii="Times New Roman" w:hAnsi="Times New Roman"/>
          <w:sz w:val="24"/>
          <w:szCs w:val="24"/>
        </w:rPr>
        <w:t xml:space="preserve"> </w:t>
      </w:r>
      <w:r w:rsidR="00563905" w:rsidRPr="00563905">
        <w:rPr>
          <w:rFonts w:ascii="Times New Roman" w:hAnsi="Times New Roman"/>
          <w:sz w:val="24"/>
          <w:szCs w:val="24"/>
        </w:rPr>
        <w:t>Shut Down Planning also looking Grain Distillery ,Dryer &amp; Evaporator maintenance work</w:t>
      </w:r>
    </w:p>
    <w:p w:rsidR="004C42C9" w:rsidRPr="00B17F46" w:rsidRDefault="009A34FF" w:rsidP="004C42C9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Good exposure in construction supervision and management of jobs in the ar</w:t>
      </w:r>
      <w:r w:rsidR="00653057" w:rsidRPr="00B17F46">
        <w:rPr>
          <w:rFonts w:ascii="Times New Roman" w:hAnsi="Times New Roman"/>
          <w:sz w:val="24"/>
          <w:szCs w:val="24"/>
        </w:rPr>
        <w:t>ea of fabrication/ Erection of P</w:t>
      </w:r>
      <w:r w:rsidRPr="00B17F46">
        <w:rPr>
          <w:rFonts w:ascii="Times New Roman" w:hAnsi="Times New Roman"/>
          <w:sz w:val="24"/>
          <w:szCs w:val="24"/>
        </w:rPr>
        <w:t>res</w:t>
      </w:r>
      <w:r w:rsidR="006B0C88" w:rsidRPr="00B17F46">
        <w:rPr>
          <w:rFonts w:ascii="Times New Roman" w:hAnsi="Times New Roman"/>
          <w:sz w:val="24"/>
          <w:szCs w:val="24"/>
        </w:rPr>
        <w:t>s</w:t>
      </w:r>
      <w:r w:rsidRPr="00B17F46">
        <w:rPr>
          <w:rFonts w:ascii="Times New Roman" w:hAnsi="Times New Roman"/>
          <w:sz w:val="24"/>
          <w:szCs w:val="24"/>
        </w:rPr>
        <w:t>ure part of power plant, steel structures/ Pi</w:t>
      </w:r>
      <w:r w:rsidR="002348B7" w:rsidRPr="00B17F46">
        <w:rPr>
          <w:rFonts w:ascii="Times New Roman" w:hAnsi="Times New Roman"/>
          <w:sz w:val="24"/>
          <w:szCs w:val="24"/>
        </w:rPr>
        <w:t xml:space="preserve">ping and Erection of Equipment </w:t>
      </w:r>
      <w:r w:rsidRPr="00B17F46">
        <w:rPr>
          <w:rFonts w:ascii="Times New Roman" w:hAnsi="Times New Roman"/>
          <w:sz w:val="24"/>
          <w:szCs w:val="24"/>
        </w:rPr>
        <w:t>and good knowledge of reading ISO drawings, P&amp; IDs</w:t>
      </w:r>
      <w:r w:rsidR="004C42C9" w:rsidRPr="00B17F46">
        <w:rPr>
          <w:rFonts w:ascii="Times New Roman" w:hAnsi="Times New Roman"/>
          <w:sz w:val="24"/>
          <w:szCs w:val="24"/>
        </w:rPr>
        <w:t>.</w:t>
      </w:r>
    </w:p>
    <w:p w:rsidR="004C42C9" w:rsidRPr="00B17F46" w:rsidRDefault="004C42C9" w:rsidP="004C42C9">
      <w:pPr>
        <w:tabs>
          <w:tab w:val="left" w:pos="36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6E20F0" w:rsidRPr="00841009" w:rsidRDefault="006E20F0" w:rsidP="004C42C9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841009">
        <w:rPr>
          <w:rFonts w:ascii="Times New Roman" w:hAnsi="Times New Roman"/>
          <w:b/>
          <w:color w:val="000000"/>
          <w:sz w:val="24"/>
          <w:szCs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AREAS OF EXPERTISE</w:t>
      </w:r>
    </w:p>
    <w:p w:rsidR="00E946E8" w:rsidRPr="00B5325F" w:rsidRDefault="009A34FF" w:rsidP="00AD3219">
      <w:pPr>
        <w:spacing w:before="240" w:after="0"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B17F46">
        <w:rPr>
          <w:rFonts w:ascii="Times New Roman" w:hAnsi="Times New Roman"/>
          <w:b/>
          <w:sz w:val="24"/>
          <w:szCs w:val="24"/>
          <w:u w:val="single"/>
        </w:rPr>
        <w:t>Project &amp; Utility Section</w:t>
      </w:r>
      <w:r w:rsidR="00AD3219">
        <w:rPr>
          <w:rFonts w:ascii="Times New Roman" w:hAnsi="Times New Roman"/>
          <w:b/>
          <w:sz w:val="24"/>
          <w:szCs w:val="24"/>
          <w:u w:val="single"/>
        </w:rPr>
        <w:t xml:space="preserve"> O&amp;</w:t>
      </w:r>
      <w:r w:rsidR="00867879" w:rsidRPr="00B17F46">
        <w:rPr>
          <w:rFonts w:ascii="Times New Roman" w:hAnsi="Times New Roman"/>
          <w:b/>
          <w:sz w:val="24"/>
          <w:szCs w:val="24"/>
          <w:u w:val="single"/>
        </w:rPr>
        <w:t>M</w:t>
      </w:r>
    </w:p>
    <w:p w:rsidR="007A7D3E" w:rsidRDefault="0016243D" w:rsidP="00E946E8">
      <w:pPr>
        <w:numPr>
          <w:ilvl w:val="0"/>
          <w:numId w:val="25"/>
        </w:numPr>
        <w:tabs>
          <w:tab w:val="left" w:pos="360"/>
          <w:tab w:val="left" w:pos="720"/>
        </w:tabs>
        <w:spacing w:after="0" w:line="240" w:lineRule="auto"/>
      </w:pPr>
      <w:r w:rsidRPr="00B17F46">
        <w:rPr>
          <w:rFonts w:ascii="Times New Roman" w:hAnsi="Times New Roman"/>
          <w:sz w:val="24"/>
          <w:szCs w:val="24"/>
        </w:rPr>
        <w:t xml:space="preserve">Monitor </w:t>
      </w:r>
      <w:r w:rsidR="00237B3C" w:rsidRPr="00B17F46">
        <w:rPr>
          <w:rFonts w:ascii="Times New Roman" w:hAnsi="Times New Roman"/>
          <w:sz w:val="24"/>
          <w:szCs w:val="24"/>
        </w:rPr>
        <w:t xml:space="preserve">operation </w:t>
      </w:r>
      <w:r w:rsidR="00DD5AA5">
        <w:rPr>
          <w:rFonts w:ascii="Times New Roman" w:hAnsi="Times New Roman"/>
          <w:sz w:val="24"/>
          <w:szCs w:val="24"/>
        </w:rPr>
        <w:t xml:space="preserve">&amp; maintenance of  </w:t>
      </w:r>
      <w:r w:rsidR="00237B3C" w:rsidRPr="00B17F46">
        <w:rPr>
          <w:rFonts w:ascii="Times New Roman" w:hAnsi="Times New Roman"/>
          <w:sz w:val="24"/>
          <w:szCs w:val="24"/>
        </w:rPr>
        <w:t xml:space="preserve">AFBC </w:t>
      </w:r>
      <w:r w:rsidR="00570B94" w:rsidRPr="00B17F46">
        <w:rPr>
          <w:rFonts w:ascii="Times New Roman" w:hAnsi="Times New Roman"/>
          <w:sz w:val="24"/>
          <w:szCs w:val="24"/>
        </w:rPr>
        <w:t>B</w:t>
      </w:r>
      <w:r w:rsidRPr="00B17F46">
        <w:rPr>
          <w:rFonts w:ascii="Times New Roman" w:hAnsi="Times New Roman"/>
          <w:sz w:val="24"/>
          <w:szCs w:val="24"/>
        </w:rPr>
        <w:t>oilers(high pressure &amp; low pr</w:t>
      </w:r>
      <w:r w:rsidR="00937FAC" w:rsidRPr="00B17F46">
        <w:rPr>
          <w:rFonts w:ascii="Times New Roman" w:hAnsi="Times New Roman"/>
          <w:sz w:val="24"/>
          <w:szCs w:val="24"/>
        </w:rPr>
        <w:t>essure),</w:t>
      </w:r>
      <w:r w:rsidR="007376B4" w:rsidRPr="00B17F46">
        <w:rPr>
          <w:rFonts w:ascii="Times New Roman" w:hAnsi="Times New Roman"/>
          <w:sz w:val="24"/>
          <w:szCs w:val="24"/>
        </w:rPr>
        <w:t xml:space="preserve"> </w:t>
      </w:r>
      <w:r w:rsidR="008876B5" w:rsidRPr="00B17F46">
        <w:rPr>
          <w:rFonts w:ascii="Times New Roman" w:hAnsi="Times New Roman"/>
          <w:sz w:val="24"/>
          <w:szCs w:val="24"/>
        </w:rPr>
        <w:t>Back Pressure &amp; Extraction</w:t>
      </w:r>
      <w:r w:rsidR="00B17F46">
        <w:rPr>
          <w:rFonts w:ascii="Times New Roman" w:hAnsi="Times New Roman"/>
          <w:sz w:val="24"/>
          <w:szCs w:val="24"/>
        </w:rPr>
        <w:t xml:space="preserve"> </w:t>
      </w:r>
      <w:r w:rsidR="007376B4" w:rsidRPr="00B17F46">
        <w:rPr>
          <w:rFonts w:ascii="Times New Roman" w:hAnsi="Times New Roman"/>
          <w:sz w:val="24"/>
          <w:szCs w:val="24"/>
        </w:rPr>
        <w:t xml:space="preserve">Turbine ,hydraulic </w:t>
      </w:r>
      <w:r w:rsidR="00F860D9" w:rsidRPr="00B17F46">
        <w:rPr>
          <w:rFonts w:ascii="Times New Roman" w:hAnsi="Times New Roman"/>
          <w:sz w:val="24"/>
          <w:szCs w:val="24"/>
        </w:rPr>
        <w:t>&amp;</w:t>
      </w:r>
      <w:r w:rsidR="0077709A" w:rsidRPr="00B17F46">
        <w:rPr>
          <w:rFonts w:ascii="Times New Roman" w:hAnsi="Times New Roman"/>
          <w:sz w:val="24"/>
          <w:szCs w:val="24"/>
        </w:rPr>
        <w:t>C</w:t>
      </w:r>
      <w:r w:rsidR="00F860D9" w:rsidRPr="00B17F46">
        <w:rPr>
          <w:rFonts w:ascii="Times New Roman" w:hAnsi="Times New Roman"/>
          <w:sz w:val="24"/>
          <w:szCs w:val="24"/>
        </w:rPr>
        <w:t xml:space="preserve">entrifugal pump, </w:t>
      </w:r>
      <w:r w:rsidR="0077709A" w:rsidRPr="00B17F46">
        <w:rPr>
          <w:rFonts w:ascii="Times New Roman" w:hAnsi="Times New Roman"/>
          <w:sz w:val="24"/>
          <w:szCs w:val="24"/>
        </w:rPr>
        <w:t>Compressors,</w:t>
      </w:r>
      <w:r w:rsidR="00F860D9" w:rsidRPr="00B17F46">
        <w:rPr>
          <w:rFonts w:ascii="Times New Roman" w:hAnsi="Times New Roman"/>
          <w:sz w:val="24"/>
          <w:szCs w:val="24"/>
        </w:rPr>
        <w:t xml:space="preserve"> </w:t>
      </w:r>
      <w:r w:rsidR="0077709A" w:rsidRPr="00B17F46">
        <w:rPr>
          <w:rFonts w:ascii="Times New Roman" w:hAnsi="Times New Roman"/>
          <w:sz w:val="24"/>
          <w:szCs w:val="24"/>
        </w:rPr>
        <w:t>C</w:t>
      </w:r>
      <w:r w:rsidRPr="00B17F46">
        <w:rPr>
          <w:rFonts w:ascii="Times New Roman" w:hAnsi="Times New Roman"/>
          <w:sz w:val="24"/>
          <w:szCs w:val="24"/>
        </w:rPr>
        <w:t>ooling towe</w:t>
      </w:r>
      <w:r w:rsidR="0077709A" w:rsidRPr="00B17F46">
        <w:rPr>
          <w:rFonts w:ascii="Times New Roman" w:hAnsi="Times New Roman"/>
          <w:sz w:val="24"/>
          <w:szCs w:val="24"/>
        </w:rPr>
        <w:t>r, G</w:t>
      </w:r>
      <w:r w:rsidRPr="00B17F46">
        <w:rPr>
          <w:rFonts w:ascii="Times New Roman" w:hAnsi="Times New Roman"/>
          <w:sz w:val="24"/>
          <w:szCs w:val="24"/>
        </w:rPr>
        <w:t>ea</w:t>
      </w:r>
      <w:r w:rsidR="0077709A" w:rsidRPr="00B17F46">
        <w:rPr>
          <w:rFonts w:ascii="Times New Roman" w:hAnsi="Times New Roman"/>
          <w:sz w:val="24"/>
          <w:szCs w:val="24"/>
        </w:rPr>
        <w:t xml:space="preserve">rboxes, </w:t>
      </w:r>
      <w:r w:rsidR="00F860D9" w:rsidRPr="00B17F46">
        <w:rPr>
          <w:rFonts w:ascii="Times New Roman" w:hAnsi="Times New Roman"/>
          <w:sz w:val="24"/>
          <w:szCs w:val="24"/>
        </w:rPr>
        <w:t>F</w:t>
      </w:r>
      <w:r w:rsidRPr="00B17F46">
        <w:rPr>
          <w:rFonts w:ascii="Times New Roman" w:hAnsi="Times New Roman"/>
          <w:sz w:val="24"/>
          <w:szCs w:val="24"/>
        </w:rPr>
        <w:t>ire pump house,</w:t>
      </w:r>
      <w:r w:rsidR="0077709A" w:rsidRPr="00B17F46">
        <w:rPr>
          <w:rFonts w:ascii="Times New Roman" w:hAnsi="Times New Roman"/>
          <w:sz w:val="24"/>
          <w:szCs w:val="24"/>
        </w:rPr>
        <w:t xml:space="preserve"> </w:t>
      </w:r>
      <w:r w:rsidRPr="00B17F46">
        <w:rPr>
          <w:rFonts w:ascii="Times New Roman" w:hAnsi="Times New Roman"/>
          <w:sz w:val="24"/>
          <w:szCs w:val="24"/>
        </w:rPr>
        <w:t>DM &amp; RO Plant</w:t>
      </w:r>
      <w:r w:rsidR="00F860D9" w:rsidRPr="00B17F46">
        <w:rPr>
          <w:rFonts w:ascii="Times New Roman" w:hAnsi="Times New Roman"/>
          <w:sz w:val="24"/>
          <w:szCs w:val="24"/>
        </w:rPr>
        <w:t>, ETP</w:t>
      </w:r>
      <w:r w:rsidRPr="00B17F46">
        <w:rPr>
          <w:rFonts w:ascii="Times New Roman" w:hAnsi="Times New Roman"/>
          <w:sz w:val="24"/>
          <w:szCs w:val="24"/>
        </w:rPr>
        <w:t xml:space="preserve"> Trouble shooting of total mechanical equipment in the plant </w:t>
      </w:r>
      <w:r w:rsidR="00937FAC" w:rsidRPr="00B17F46">
        <w:rPr>
          <w:rFonts w:ascii="Times New Roman" w:hAnsi="Times New Roman"/>
          <w:sz w:val="24"/>
          <w:szCs w:val="24"/>
        </w:rPr>
        <w:t xml:space="preserve">and Minimize </w:t>
      </w:r>
      <w:r w:rsidR="00E57209">
        <w:rPr>
          <w:rFonts w:ascii="Times New Roman" w:hAnsi="Times New Roman"/>
          <w:sz w:val="24"/>
          <w:szCs w:val="24"/>
        </w:rPr>
        <w:t>unpl</w:t>
      </w:r>
      <w:r w:rsidR="00E823A3">
        <w:rPr>
          <w:rFonts w:ascii="Times New Roman" w:hAnsi="Times New Roman"/>
          <w:sz w:val="24"/>
          <w:szCs w:val="24"/>
        </w:rPr>
        <w:t>anned Downtime  MTTR &amp; MTBF.</w:t>
      </w:r>
    </w:p>
    <w:p w:rsidR="007A7D3E" w:rsidRPr="00E946E8" w:rsidRDefault="007A7D3E" w:rsidP="00E946E8">
      <w:pPr>
        <w:numPr>
          <w:ilvl w:val="0"/>
          <w:numId w:val="25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Knowledge of cold startup, hot start up normal operation, emergency handling &amp; SFC shut down of boiler light up of the boiler &amp; knowledge of DCS operation monitor performance for efficient utilization of resources &amp; ensure desired PLF is achieved.</w:t>
      </w:r>
    </w:p>
    <w:p w:rsidR="007A2595" w:rsidRPr="00B17F46" w:rsidRDefault="0077709A" w:rsidP="00E946E8">
      <w:pPr>
        <w:numPr>
          <w:ilvl w:val="0"/>
          <w:numId w:val="25"/>
        </w:numPr>
        <w:spacing w:after="0" w:line="240" w:lineRule="auto"/>
        <w:ind w:right="90"/>
        <w:rPr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Handling P</w:t>
      </w:r>
      <w:r w:rsidR="00F25D02" w:rsidRPr="00B17F46">
        <w:rPr>
          <w:rFonts w:ascii="Times New Roman" w:hAnsi="Times New Roman"/>
          <w:sz w:val="24"/>
          <w:szCs w:val="24"/>
        </w:rPr>
        <w:t>reventive</w:t>
      </w:r>
      <w:r w:rsidRPr="00B17F46">
        <w:rPr>
          <w:rFonts w:ascii="Times New Roman" w:hAnsi="Times New Roman"/>
          <w:sz w:val="24"/>
          <w:szCs w:val="24"/>
        </w:rPr>
        <w:t>, P</w:t>
      </w:r>
      <w:r w:rsidR="00F25D02" w:rsidRPr="00B17F46">
        <w:rPr>
          <w:rFonts w:ascii="Times New Roman" w:hAnsi="Times New Roman"/>
          <w:sz w:val="24"/>
          <w:szCs w:val="24"/>
        </w:rPr>
        <w:t>redictive &amp; Breakdown maintenance of Plant &amp; machines Expo</w:t>
      </w:r>
      <w:r w:rsidR="0016243D" w:rsidRPr="00B17F46">
        <w:rPr>
          <w:rFonts w:ascii="Times New Roman" w:hAnsi="Times New Roman"/>
          <w:sz w:val="24"/>
          <w:szCs w:val="24"/>
        </w:rPr>
        <w:t>sure of ISO Documentation,</w:t>
      </w:r>
      <w:r w:rsidRPr="00B17F46">
        <w:rPr>
          <w:rFonts w:ascii="Times New Roman" w:hAnsi="Times New Roman"/>
          <w:sz w:val="24"/>
          <w:szCs w:val="24"/>
        </w:rPr>
        <w:t xml:space="preserve"> </w:t>
      </w:r>
      <w:r w:rsidR="00F25D02" w:rsidRPr="00B17F46">
        <w:rPr>
          <w:rFonts w:ascii="Times New Roman" w:hAnsi="Times New Roman"/>
          <w:sz w:val="24"/>
          <w:szCs w:val="24"/>
        </w:rPr>
        <w:t>Route cause analysis</w:t>
      </w:r>
      <w:r w:rsidR="00F25D02" w:rsidRPr="00B17F46">
        <w:rPr>
          <w:rFonts w:ascii="Times New Roman" w:hAnsi="Times New Roman"/>
          <w:b/>
          <w:sz w:val="24"/>
          <w:szCs w:val="24"/>
        </w:rPr>
        <w:t>,</w:t>
      </w:r>
      <w:r w:rsidR="0016243D" w:rsidRPr="00B17F46">
        <w:rPr>
          <w:rFonts w:ascii="Times New Roman" w:hAnsi="Times New Roman"/>
          <w:sz w:val="24"/>
          <w:szCs w:val="24"/>
        </w:rPr>
        <w:t xml:space="preserve"> Regular inspection/ monitoring of all Rotating/ Running equipment and Improve Efficiency rate and reduce operation cost.</w:t>
      </w:r>
      <w:r w:rsidR="00CA7DA2" w:rsidRPr="00B17F46">
        <w:rPr>
          <w:rFonts w:ascii="Times New Roman" w:hAnsi="Times New Roman"/>
          <w:sz w:val="24"/>
          <w:szCs w:val="24"/>
        </w:rPr>
        <w:t xml:space="preserve"> Implementation and execution of energy conservation projects in Utility</w:t>
      </w:r>
      <w:r w:rsidR="00FC5F1D" w:rsidRPr="00B17F46">
        <w:rPr>
          <w:rFonts w:ascii="Times New Roman" w:hAnsi="Times New Roman"/>
          <w:sz w:val="24"/>
          <w:szCs w:val="24"/>
        </w:rPr>
        <w:t>.</w:t>
      </w:r>
    </w:p>
    <w:p w:rsidR="007A2595" w:rsidRPr="00B17F46" w:rsidRDefault="007A2595" w:rsidP="00E946E8">
      <w:pPr>
        <w:numPr>
          <w:ilvl w:val="0"/>
          <w:numId w:val="25"/>
        </w:numPr>
        <w:spacing w:after="0" w:line="240" w:lineRule="auto"/>
        <w:ind w:right="90"/>
        <w:rPr>
          <w:sz w:val="24"/>
          <w:szCs w:val="24"/>
        </w:rPr>
      </w:pPr>
      <w:r w:rsidRPr="00B17F46">
        <w:rPr>
          <w:rFonts w:ascii="Times New Roman" w:eastAsia="Times New Roman" w:hAnsi="Times New Roman"/>
          <w:sz w:val="24"/>
          <w:szCs w:val="24"/>
        </w:rPr>
        <w:lastRenderedPageBreak/>
        <w:t>Plan &amp; Prepare Annual, Monthly &amp; Weekly plan to execute Periodical </w:t>
      </w:r>
      <w:r w:rsidRPr="00B576CD">
        <w:rPr>
          <w:rFonts w:ascii="Times New Roman" w:eastAsia="Times New Roman" w:hAnsi="Times New Roman"/>
          <w:bCs/>
          <w:sz w:val="24"/>
          <w:szCs w:val="24"/>
        </w:rPr>
        <w:t>maintenance</w:t>
      </w:r>
      <w:r w:rsidRPr="00B17F46">
        <w:rPr>
          <w:rFonts w:ascii="Times New Roman" w:eastAsia="Times New Roman" w:hAnsi="Times New Roman"/>
          <w:sz w:val="24"/>
          <w:szCs w:val="24"/>
        </w:rPr>
        <w:t xml:space="preserve"> Weekly review of Periodical </w:t>
      </w:r>
      <w:r w:rsidR="00B576CD">
        <w:rPr>
          <w:rFonts w:ascii="Times New Roman" w:eastAsia="Times New Roman" w:hAnsi="Times New Roman"/>
          <w:bCs/>
          <w:sz w:val="24"/>
          <w:szCs w:val="24"/>
        </w:rPr>
        <w:t>m</w:t>
      </w:r>
      <w:r w:rsidRPr="00B576CD">
        <w:rPr>
          <w:rFonts w:ascii="Times New Roman" w:eastAsia="Times New Roman" w:hAnsi="Times New Roman"/>
          <w:bCs/>
          <w:sz w:val="24"/>
          <w:szCs w:val="24"/>
        </w:rPr>
        <w:t>aintenance</w:t>
      </w:r>
      <w:r w:rsidRPr="00B17F46">
        <w:rPr>
          <w:rFonts w:ascii="Times New Roman" w:eastAsia="Times New Roman" w:hAnsi="Times New Roman"/>
          <w:sz w:val="24"/>
          <w:szCs w:val="24"/>
        </w:rPr>
        <w:t xml:space="preserve"> plan &amp; Gap analysis. </w:t>
      </w:r>
      <w:r w:rsidRPr="00FA5C0F">
        <w:rPr>
          <w:rFonts w:ascii="Times New Roman" w:eastAsia="Times New Roman" w:hAnsi="Times New Roman"/>
          <w:sz w:val="24"/>
          <w:szCs w:val="24"/>
        </w:rPr>
        <w:t>Prepare</w:t>
      </w:r>
      <w:r w:rsidR="00235B56">
        <w:rPr>
          <w:rFonts w:ascii="Times New Roman" w:eastAsia="Times New Roman" w:hAnsi="Times New Roman"/>
          <w:sz w:val="24"/>
          <w:szCs w:val="24"/>
        </w:rPr>
        <w:t xml:space="preserve"> &amp; Review </w:t>
      </w:r>
      <w:r w:rsidR="00602073" w:rsidRPr="00B17F46">
        <w:rPr>
          <w:rFonts w:ascii="Times New Roman" w:eastAsia="Times New Roman" w:hAnsi="Times New Roman"/>
          <w:sz w:val="24"/>
          <w:szCs w:val="24"/>
        </w:rPr>
        <w:t xml:space="preserve"> SOPs, </w:t>
      </w:r>
      <w:r w:rsidR="00B576CD" w:rsidRPr="00B576CD">
        <w:rPr>
          <w:rFonts w:ascii="Times New Roman" w:eastAsia="Times New Roman" w:hAnsi="Times New Roman"/>
          <w:sz w:val="22"/>
          <w:szCs w:val="22"/>
        </w:rPr>
        <w:t>FLOW CHART</w:t>
      </w:r>
      <w:r w:rsidR="00B576CD">
        <w:rPr>
          <w:rFonts w:ascii="Times New Roman" w:eastAsia="Times New Roman" w:hAnsi="Times New Roman"/>
          <w:sz w:val="24"/>
          <w:szCs w:val="24"/>
        </w:rPr>
        <w:t xml:space="preserve"> </w:t>
      </w:r>
      <w:r w:rsidR="00602073" w:rsidRPr="00B17F46">
        <w:rPr>
          <w:rFonts w:ascii="Times New Roman" w:eastAsia="Times New Roman" w:hAnsi="Times New Roman"/>
          <w:sz w:val="24"/>
          <w:szCs w:val="24"/>
        </w:rPr>
        <w:t>Equipment</w:t>
      </w:r>
      <w:r w:rsidRPr="00FA5C0F">
        <w:rPr>
          <w:rFonts w:ascii="Times New Roman" w:eastAsia="Times New Roman" w:hAnsi="Times New Roman"/>
          <w:sz w:val="24"/>
          <w:szCs w:val="24"/>
        </w:rPr>
        <w:t xml:space="preserve"> history</w:t>
      </w:r>
      <w:r w:rsidRPr="00B17F46">
        <w:rPr>
          <w:rFonts w:ascii="Times New Roman" w:eastAsia="Times New Roman" w:hAnsi="Times New Roman"/>
          <w:sz w:val="24"/>
          <w:szCs w:val="24"/>
        </w:rPr>
        <w:t xml:space="preserve"> Card </w:t>
      </w:r>
      <w:r w:rsidRPr="00FA5C0F">
        <w:rPr>
          <w:rFonts w:ascii="Times New Roman" w:eastAsia="Times New Roman" w:hAnsi="Times New Roman"/>
          <w:sz w:val="24"/>
          <w:szCs w:val="24"/>
        </w:rPr>
        <w:t>,PM Checklists etc</w:t>
      </w:r>
      <w:r w:rsidR="00602073" w:rsidRPr="00B17F46">
        <w:rPr>
          <w:rFonts w:ascii="Times New Roman" w:eastAsia="Times New Roman" w:hAnsi="Times New Roman"/>
          <w:sz w:val="24"/>
          <w:szCs w:val="24"/>
        </w:rPr>
        <w:t>.</w:t>
      </w:r>
    </w:p>
    <w:p w:rsidR="00FC5F1D" w:rsidRPr="00B17F46" w:rsidRDefault="00FC5F1D" w:rsidP="007A2595">
      <w:pPr>
        <w:numPr>
          <w:ilvl w:val="0"/>
          <w:numId w:val="25"/>
        </w:numPr>
        <w:spacing w:after="0" w:line="240" w:lineRule="auto"/>
        <w:ind w:right="90"/>
        <w:rPr>
          <w:rFonts w:ascii="Times New Roman" w:hAnsi="Times New Roman"/>
          <w:b/>
          <w:sz w:val="24"/>
          <w:szCs w:val="24"/>
          <w:u w:val="single"/>
        </w:rPr>
      </w:pPr>
      <w:r w:rsidRPr="00B17F46">
        <w:rPr>
          <w:rFonts w:ascii="Times New Roman" w:hAnsi="Times New Roman"/>
          <w:sz w:val="24"/>
          <w:szCs w:val="24"/>
        </w:rPr>
        <w:t>Basic Knowledge of Electricals &amp; Instrumentation Systems &amp; Knowledge of Maintenance process &amp; Engineering.</w:t>
      </w:r>
      <w:r w:rsidR="002348B7" w:rsidRPr="00B17F46">
        <w:rPr>
          <w:rFonts w:ascii="Times New Roman" w:hAnsi="Times New Roman"/>
          <w:sz w:val="24"/>
          <w:szCs w:val="24"/>
        </w:rPr>
        <w:t xml:space="preserve"> Good experience with the design aspects &amp; Sizing of Equipment</w:t>
      </w:r>
      <w:r w:rsidR="0003366C" w:rsidRPr="00B17F46">
        <w:rPr>
          <w:rFonts w:ascii="Times New Roman" w:hAnsi="Times New Roman"/>
          <w:sz w:val="24"/>
          <w:szCs w:val="24"/>
        </w:rPr>
        <w:t>. Execution of PDCA cycle and deep analysis study.</w:t>
      </w:r>
    </w:p>
    <w:p w:rsidR="0077709A" w:rsidRPr="00B17F46" w:rsidRDefault="0077709A" w:rsidP="004C42C9">
      <w:pPr>
        <w:numPr>
          <w:ilvl w:val="0"/>
          <w:numId w:val="25"/>
        </w:numPr>
        <w:tabs>
          <w:tab w:val="left" w:pos="360"/>
          <w:tab w:val="left" w:pos="720"/>
        </w:tabs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Respo</w:t>
      </w:r>
      <w:r w:rsidR="009B489C" w:rsidRPr="00B17F46">
        <w:rPr>
          <w:rFonts w:ascii="Times New Roman" w:hAnsi="Times New Roman"/>
          <w:sz w:val="24"/>
          <w:szCs w:val="24"/>
        </w:rPr>
        <w:t>n</w:t>
      </w:r>
      <w:r w:rsidRPr="00B17F46">
        <w:rPr>
          <w:rFonts w:ascii="Times New Roman" w:hAnsi="Times New Roman"/>
          <w:sz w:val="24"/>
          <w:szCs w:val="24"/>
        </w:rPr>
        <w:t xml:space="preserve">sible for monitoring installation checking &amp; inspection of mechanical work at site to confirm they are </w:t>
      </w:r>
      <w:r w:rsidR="009B489C" w:rsidRPr="00B17F46">
        <w:rPr>
          <w:rFonts w:ascii="Times New Roman" w:hAnsi="Times New Roman"/>
          <w:sz w:val="24"/>
          <w:szCs w:val="24"/>
        </w:rPr>
        <w:t xml:space="preserve">in accordance with the Drawing, </w:t>
      </w:r>
      <w:r w:rsidRPr="00B17F46">
        <w:rPr>
          <w:rFonts w:ascii="Times New Roman" w:hAnsi="Times New Roman"/>
          <w:sz w:val="24"/>
          <w:szCs w:val="24"/>
        </w:rPr>
        <w:t>Contract documents and applicable Standards or specification.</w:t>
      </w:r>
      <w:r w:rsidR="009B489C" w:rsidRPr="00B17F46">
        <w:rPr>
          <w:rFonts w:ascii="Times New Roman" w:hAnsi="Times New Roman"/>
          <w:sz w:val="24"/>
          <w:szCs w:val="24"/>
        </w:rPr>
        <w:t xml:space="preserve"> </w:t>
      </w:r>
    </w:p>
    <w:p w:rsidR="007D46DA" w:rsidRPr="00B17F46" w:rsidRDefault="0076092C" w:rsidP="004C42C9">
      <w:pPr>
        <w:numPr>
          <w:ilvl w:val="0"/>
          <w:numId w:val="25"/>
        </w:numPr>
        <w:tabs>
          <w:tab w:val="left" w:pos="360"/>
          <w:tab w:val="left" w:pos="720"/>
        </w:tabs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Monitor</w:t>
      </w:r>
      <w:r w:rsidR="00FC5F1D" w:rsidRPr="00B17F46">
        <w:rPr>
          <w:rFonts w:ascii="Times New Roman" w:hAnsi="Times New Roman"/>
          <w:sz w:val="24"/>
          <w:szCs w:val="24"/>
        </w:rPr>
        <w:t xml:space="preserve"> </w:t>
      </w:r>
      <w:r w:rsidRPr="00B17F46">
        <w:rPr>
          <w:rFonts w:ascii="Times New Roman" w:hAnsi="Times New Roman"/>
          <w:sz w:val="24"/>
          <w:szCs w:val="24"/>
        </w:rPr>
        <w:t xml:space="preserve">&amp;Control of all expenses in the </w:t>
      </w:r>
      <w:r w:rsidR="00CA7DA2" w:rsidRPr="00B17F46">
        <w:rPr>
          <w:rFonts w:ascii="Times New Roman" w:hAnsi="Times New Roman"/>
          <w:sz w:val="24"/>
          <w:szCs w:val="24"/>
        </w:rPr>
        <w:t xml:space="preserve">area of indirect </w:t>
      </w:r>
      <w:r w:rsidR="009B489C" w:rsidRPr="00B17F46">
        <w:rPr>
          <w:rFonts w:ascii="Times New Roman" w:hAnsi="Times New Roman"/>
          <w:sz w:val="24"/>
          <w:szCs w:val="24"/>
        </w:rPr>
        <w:t>Man power</w:t>
      </w:r>
      <w:r w:rsidRPr="00B17F46">
        <w:rPr>
          <w:rFonts w:ascii="Times New Roman" w:hAnsi="Times New Roman"/>
          <w:sz w:val="24"/>
          <w:szCs w:val="24"/>
        </w:rPr>
        <w:t>,</w:t>
      </w:r>
      <w:r w:rsidR="004E32D7" w:rsidRPr="00B17F46">
        <w:rPr>
          <w:rFonts w:ascii="Times New Roman" w:hAnsi="Times New Roman"/>
          <w:sz w:val="24"/>
          <w:szCs w:val="24"/>
        </w:rPr>
        <w:t xml:space="preserve"> AMC charge of Utility and </w:t>
      </w:r>
      <w:r w:rsidR="00DD5AA5">
        <w:rPr>
          <w:rFonts w:ascii="Times New Roman" w:hAnsi="Times New Roman"/>
          <w:sz w:val="24"/>
          <w:szCs w:val="24"/>
        </w:rPr>
        <w:t xml:space="preserve"> </w:t>
      </w:r>
      <w:r w:rsidRPr="00B17F46">
        <w:rPr>
          <w:rFonts w:ascii="Times New Roman" w:hAnsi="Times New Roman"/>
          <w:sz w:val="24"/>
          <w:szCs w:val="24"/>
        </w:rPr>
        <w:t xml:space="preserve"> repair &amp; maintenance consumables,</w:t>
      </w:r>
      <w:r w:rsidR="002348B7" w:rsidRPr="00B17F46">
        <w:rPr>
          <w:rFonts w:ascii="Times New Roman" w:hAnsi="Times New Roman"/>
          <w:sz w:val="24"/>
          <w:szCs w:val="24"/>
        </w:rPr>
        <w:t xml:space="preserve"> </w:t>
      </w:r>
      <w:r w:rsidR="00EC4AAE">
        <w:rPr>
          <w:rFonts w:ascii="Times New Roman" w:hAnsi="Times New Roman"/>
          <w:sz w:val="24"/>
          <w:szCs w:val="24"/>
        </w:rPr>
        <w:t>reduces specific fuel ,Steam &amp; Power consumption.</w:t>
      </w:r>
      <w:r w:rsidRPr="00B17F46">
        <w:rPr>
          <w:rFonts w:ascii="Times New Roman" w:hAnsi="Times New Roman"/>
          <w:sz w:val="24"/>
          <w:szCs w:val="24"/>
        </w:rPr>
        <w:t xml:space="preserve"> Prepare report ,</w:t>
      </w:r>
      <w:r w:rsidR="00DD5AA5">
        <w:rPr>
          <w:rFonts w:ascii="Times New Roman" w:hAnsi="Times New Roman"/>
          <w:sz w:val="24"/>
          <w:szCs w:val="24"/>
        </w:rPr>
        <w:t xml:space="preserve"> </w:t>
      </w:r>
      <w:r w:rsidRPr="00B17F46">
        <w:rPr>
          <w:rFonts w:ascii="Times New Roman" w:hAnsi="Times New Roman"/>
          <w:sz w:val="24"/>
          <w:szCs w:val="24"/>
        </w:rPr>
        <w:t>analyze data an</w:t>
      </w:r>
      <w:r w:rsidR="00CA7DA2" w:rsidRPr="00B17F46">
        <w:rPr>
          <w:rFonts w:ascii="Times New Roman" w:hAnsi="Times New Roman"/>
          <w:sz w:val="24"/>
          <w:szCs w:val="24"/>
        </w:rPr>
        <w:t>d make recommendation on Plant</w:t>
      </w:r>
      <w:r w:rsidR="002348B7" w:rsidRPr="00B17F46">
        <w:rPr>
          <w:rFonts w:ascii="Times New Roman" w:hAnsi="Times New Roman"/>
          <w:sz w:val="24"/>
          <w:szCs w:val="24"/>
        </w:rPr>
        <w:t xml:space="preserve"> Operation &amp; Maintenance</w:t>
      </w:r>
      <w:r w:rsidR="00E963F0">
        <w:rPr>
          <w:rFonts w:ascii="Times New Roman" w:hAnsi="Times New Roman"/>
          <w:sz w:val="24"/>
          <w:szCs w:val="24"/>
        </w:rPr>
        <w:t xml:space="preserve"> Benchmark of All KPI.</w:t>
      </w:r>
    </w:p>
    <w:p w:rsidR="009A34FF" w:rsidRPr="00B17F46" w:rsidRDefault="009A34FF" w:rsidP="0003366C">
      <w:pPr>
        <w:numPr>
          <w:ilvl w:val="0"/>
          <w:numId w:val="19"/>
        </w:numPr>
        <w:tabs>
          <w:tab w:val="left" w:pos="360"/>
        </w:tabs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Having good knowledge of Equipment Erecti</w:t>
      </w:r>
      <w:r w:rsidR="0076092C" w:rsidRPr="00B17F46">
        <w:rPr>
          <w:rFonts w:ascii="Times New Roman" w:hAnsi="Times New Roman"/>
          <w:sz w:val="24"/>
          <w:szCs w:val="24"/>
        </w:rPr>
        <w:t>on and all type IBR high &amp; low Pres</w:t>
      </w:r>
      <w:r w:rsidR="007948A2" w:rsidRPr="00B17F46">
        <w:rPr>
          <w:rFonts w:ascii="Times New Roman" w:hAnsi="Times New Roman"/>
          <w:sz w:val="24"/>
          <w:szCs w:val="24"/>
        </w:rPr>
        <w:t>s</w:t>
      </w:r>
      <w:r w:rsidR="0076092C" w:rsidRPr="00B17F46">
        <w:rPr>
          <w:rFonts w:ascii="Times New Roman" w:hAnsi="Times New Roman"/>
          <w:sz w:val="24"/>
          <w:szCs w:val="24"/>
        </w:rPr>
        <w:t>ure P</w:t>
      </w:r>
      <w:r w:rsidRPr="00B17F46">
        <w:rPr>
          <w:rFonts w:ascii="Times New Roman" w:hAnsi="Times New Roman"/>
          <w:sz w:val="24"/>
          <w:szCs w:val="24"/>
        </w:rPr>
        <w:t>iping.</w:t>
      </w:r>
      <w:r w:rsidR="007948A2" w:rsidRPr="00B17F46">
        <w:rPr>
          <w:rFonts w:ascii="Times New Roman" w:hAnsi="Times New Roman"/>
          <w:sz w:val="24"/>
          <w:szCs w:val="24"/>
        </w:rPr>
        <w:t xml:space="preserve"> B</w:t>
      </w:r>
      <w:r w:rsidRPr="00B17F46">
        <w:rPr>
          <w:rFonts w:ascii="Times New Roman" w:hAnsi="Times New Roman"/>
          <w:sz w:val="24"/>
          <w:szCs w:val="24"/>
        </w:rPr>
        <w:t>as</w:t>
      </w:r>
      <w:r w:rsidR="0003366C" w:rsidRPr="00B17F46">
        <w:rPr>
          <w:rFonts w:ascii="Times New Roman" w:hAnsi="Times New Roman"/>
          <w:sz w:val="24"/>
          <w:szCs w:val="24"/>
        </w:rPr>
        <w:t>ic knowledge of Radiogra</w:t>
      </w:r>
      <w:r w:rsidR="00602073" w:rsidRPr="00B17F46">
        <w:rPr>
          <w:rFonts w:ascii="Times New Roman" w:hAnsi="Times New Roman"/>
          <w:sz w:val="24"/>
          <w:szCs w:val="24"/>
        </w:rPr>
        <w:t xml:space="preserve">phy. </w:t>
      </w:r>
      <w:r w:rsidRPr="00B17F46">
        <w:rPr>
          <w:rFonts w:ascii="Times New Roman" w:hAnsi="Times New Roman"/>
          <w:sz w:val="24"/>
          <w:szCs w:val="24"/>
        </w:rPr>
        <w:t>Very Good knowledge of various design codes / standards like</w:t>
      </w:r>
      <w:r w:rsidRPr="00B17F46">
        <w:rPr>
          <w:rFonts w:ascii="Times New Roman" w:hAnsi="Times New Roman"/>
          <w:b/>
          <w:sz w:val="24"/>
          <w:szCs w:val="24"/>
        </w:rPr>
        <w:t xml:space="preserve"> ASME B 31.1&amp; B31.3, , API, ASTM ,ANSI, </w:t>
      </w:r>
    </w:p>
    <w:p w:rsidR="001E3511" w:rsidRPr="00B17F46" w:rsidRDefault="001E3511" w:rsidP="004C42C9">
      <w:pPr>
        <w:numPr>
          <w:ilvl w:val="0"/>
          <w:numId w:val="25"/>
        </w:numPr>
        <w:tabs>
          <w:tab w:val="left" w:pos="360"/>
          <w:tab w:val="left" w:pos="720"/>
        </w:tabs>
        <w:spacing w:before="60" w:after="0" w:line="240" w:lineRule="auto"/>
        <w:rPr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Implementation of condition based, preventive, corrective maintenance, shut down Planning &amp; execution.</w:t>
      </w:r>
      <w:r w:rsidRPr="00B17F46">
        <w:rPr>
          <w:rFonts w:ascii="Times New Roman" w:hAnsi="Times New Roman"/>
          <w:b/>
          <w:sz w:val="24"/>
          <w:szCs w:val="24"/>
        </w:rPr>
        <w:t xml:space="preserve"> </w:t>
      </w:r>
      <w:r w:rsidRPr="00B17F46">
        <w:rPr>
          <w:rFonts w:ascii="Times New Roman" w:hAnsi="Times New Roman"/>
          <w:sz w:val="24"/>
          <w:szCs w:val="24"/>
        </w:rPr>
        <w:t xml:space="preserve">Implementation of </w:t>
      </w:r>
      <w:r w:rsidRPr="00B17F46">
        <w:rPr>
          <w:rFonts w:ascii="Times New Roman" w:hAnsi="Times New Roman"/>
          <w:b/>
          <w:sz w:val="24"/>
          <w:szCs w:val="24"/>
        </w:rPr>
        <w:t>5S</w:t>
      </w:r>
      <w:r w:rsidRPr="00B17F46">
        <w:rPr>
          <w:rFonts w:ascii="Times New Roman" w:hAnsi="Times New Roman"/>
          <w:sz w:val="24"/>
          <w:szCs w:val="24"/>
        </w:rPr>
        <w:t xml:space="preserve"> &amp; </w:t>
      </w:r>
      <w:r w:rsidR="00E823A3">
        <w:rPr>
          <w:rFonts w:ascii="Times New Roman" w:hAnsi="Times New Roman"/>
          <w:b/>
          <w:sz w:val="24"/>
          <w:szCs w:val="24"/>
        </w:rPr>
        <w:t>TPM</w:t>
      </w:r>
      <w:r w:rsidR="008F39DD">
        <w:rPr>
          <w:rFonts w:ascii="Times New Roman" w:hAnsi="Times New Roman"/>
          <w:b/>
          <w:sz w:val="24"/>
          <w:szCs w:val="24"/>
          <w:lang w:val="en-IN"/>
        </w:rPr>
        <w:t>.</w:t>
      </w:r>
    </w:p>
    <w:p w:rsidR="0077709A" w:rsidRPr="00B17F46" w:rsidRDefault="008D0267" w:rsidP="004C42C9">
      <w:pPr>
        <w:numPr>
          <w:ilvl w:val="0"/>
          <w:numId w:val="25"/>
        </w:numPr>
        <w:tabs>
          <w:tab w:val="left" w:pos="360"/>
          <w:tab w:val="left" w:pos="720"/>
        </w:tabs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Demonstrate competence in industrial health and safety standards, rules and specifications, monitoring industrial practices and detecting unsafe practices or condition and analyzing accidents and preparing clear concise reports.</w:t>
      </w:r>
    </w:p>
    <w:p w:rsidR="008D0267" w:rsidRPr="00B17F46" w:rsidRDefault="008D0267" w:rsidP="004C42C9">
      <w:pPr>
        <w:numPr>
          <w:ilvl w:val="0"/>
          <w:numId w:val="25"/>
        </w:numPr>
        <w:tabs>
          <w:tab w:val="left" w:pos="360"/>
          <w:tab w:val="left" w:pos="720"/>
        </w:tabs>
        <w:spacing w:before="60" w:after="0" w:line="240" w:lineRule="auto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 xml:space="preserve">Conducts Safety Committee Meetings and </w:t>
      </w:r>
      <w:r w:rsidRPr="00B17F46">
        <w:rPr>
          <w:rFonts w:ascii="Times New Roman" w:hAnsi="Times New Roman"/>
          <w:sz w:val="24"/>
          <w:szCs w:val="24"/>
          <w:shd w:val="clear" w:color="auto" w:fill="FFFFFF"/>
        </w:rPr>
        <w:t xml:space="preserve">Give safety training on accident prevention/ loss control &amp; coordinate with other sections. </w:t>
      </w:r>
      <w:r w:rsidRPr="00B17F4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Develop a proper safety attitude in all levels of employee and management</w:t>
      </w:r>
    </w:p>
    <w:p w:rsidR="004731DD" w:rsidRPr="00B17F46" w:rsidRDefault="004731DD" w:rsidP="004C42C9">
      <w:pPr>
        <w:numPr>
          <w:ilvl w:val="0"/>
          <w:numId w:val="25"/>
        </w:numPr>
        <w:tabs>
          <w:tab w:val="left" w:pos="360"/>
          <w:tab w:val="left" w:pos="720"/>
        </w:tabs>
        <w:spacing w:before="60" w:after="0" w:line="240" w:lineRule="auto"/>
        <w:ind w:left="697" w:hanging="357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  <w:shd w:val="clear" w:color="auto" w:fill="FFFFFF"/>
        </w:rPr>
        <w:t>Conduct regular meeting with all subordinates for discussion &amp; presentation of new methods, Policies, procedures, and plans to ensure smooth and complete implementation.</w:t>
      </w:r>
    </w:p>
    <w:p w:rsidR="00581C9D" w:rsidRPr="00581C9D" w:rsidRDefault="00B71CE3" w:rsidP="00B17F46">
      <w:pPr>
        <w:numPr>
          <w:ilvl w:val="0"/>
          <w:numId w:val="2"/>
        </w:numPr>
        <w:tabs>
          <w:tab w:val="left" w:pos="360"/>
        </w:tabs>
        <w:spacing w:before="60" w:after="0" w:line="240" w:lineRule="auto"/>
        <w:jc w:val="left"/>
        <w:rPr>
          <w:rFonts w:ascii="Times New Roman" w:hAnsi="Times New Roman"/>
          <w:b/>
          <w:sz w:val="24"/>
          <w:szCs w:val="24"/>
        </w:rPr>
      </w:pPr>
      <w:r w:rsidRPr="00B17F46">
        <w:rPr>
          <w:rFonts w:ascii="Times New Roman" w:eastAsia="Times New Roman" w:hAnsi="Times New Roman"/>
          <w:sz w:val="24"/>
          <w:szCs w:val="24"/>
        </w:rPr>
        <w:t xml:space="preserve">Working knowledge in SAP </w:t>
      </w:r>
      <w:r w:rsidR="005847D2">
        <w:rPr>
          <w:rFonts w:ascii="Times New Roman" w:eastAsia="Times New Roman" w:hAnsi="Times New Roman"/>
          <w:sz w:val="24"/>
          <w:szCs w:val="24"/>
        </w:rPr>
        <w:t>–</w:t>
      </w:r>
      <w:r w:rsidRPr="00B17F46">
        <w:rPr>
          <w:rFonts w:ascii="Times New Roman" w:eastAsia="Times New Roman" w:hAnsi="Times New Roman"/>
          <w:sz w:val="24"/>
          <w:szCs w:val="24"/>
        </w:rPr>
        <w:t xml:space="preserve"> </w:t>
      </w:r>
      <w:r w:rsidR="005847D2">
        <w:rPr>
          <w:rFonts w:ascii="Times New Roman" w:eastAsia="Times New Roman" w:hAnsi="Times New Roman"/>
          <w:sz w:val="24"/>
          <w:szCs w:val="24"/>
        </w:rPr>
        <w:t xml:space="preserve">PM&amp; PS MODULE, </w:t>
      </w:r>
      <w:r w:rsidRPr="00B17F46">
        <w:rPr>
          <w:rFonts w:ascii="Times New Roman" w:eastAsia="Times New Roman" w:hAnsi="Times New Roman"/>
          <w:sz w:val="24"/>
          <w:szCs w:val="24"/>
        </w:rPr>
        <w:t>PR</w:t>
      </w:r>
      <w:r w:rsidR="00164182">
        <w:rPr>
          <w:rFonts w:ascii="Times New Roman" w:eastAsia="Times New Roman" w:hAnsi="Times New Roman"/>
          <w:sz w:val="24"/>
          <w:szCs w:val="24"/>
        </w:rPr>
        <w:t xml:space="preserve">, Bill , </w:t>
      </w:r>
      <w:r w:rsidRPr="00FA5C0F">
        <w:rPr>
          <w:rFonts w:ascii="Times New Roman" w:eastAsia="Times New Roman" w:hAnsi="Times New Roman"/>
          <w:sz w:val="24"/>
          <w:szCs w:val="24"/>
        </w:rPr>
        <w:t xml:space="preserve">Service Entry, Material Management </w:t>
      </w:r>
      <w:proofErr w:type="spellStart"/>
      <w:r w:rsidRPr="00FA5C0F">
        <w:rPr>
          <w:rFonts w:ascii="Times New Roman" w:eastAsia="Times New Roman" w:hAnsi="Times New Roman"/>
          <w:sz w:val="24"/>
          <w:szCs w:val="24"/>
        </w:rPr>
        <w:t>wrt</w:t>
      </w:r>
      <w:proofErr w:type="spellEnd"/>
      <w:r w:rsidRPr="00FA5C0F">
        <w:rPr>
          <w:rFonts w:ascii="Times New Roman" w:eastAsia="Times New Roman" w:hAnsi="Times New Roman"/>
          <w:sz w:val="24"/>
          <w:szCs w:val="24"/>
        </w:rPr>
        <w:t xml:space="preserve"> Stores/Quality check</w:t>
      </w:r>
    </w:p>
    <w:p w:rsidR="00581C9D" w:rsidRPr="007C41C4" w:rsidRDefault="00581C9D" w:rsidP="00581C9D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/>
          <w:sz w:val="24"/>
          <w:szCs w:val="24"/>
        </w:rPr>
      </w:pPr>
      <w:r w:rsidRPr="00581C9D">
        <w:rPr>
          <w:rFonts w:ascii="Times New Roman" w:eastAsia="Times New Roman" w:hAnsi="Times New Roman"/>
          <w:sz w:val="24"/>
          <w:szCs w:val="24"/>
        </w:rPr>
        <w:t xml:space="preserve">Managing overall operations &amp; maintenance </w:t>
      </w:r>
      <w:r w:rsidRPr="007C41C4">
        <w:rPr>
          <w:rFonts w:ascii="Times New Roman" w:eastAsia="Times New Roman" w:hAnsi="Times New Roman"/>
          <w:sz w:val="24"/>
          <w:szCs w:val="24"/>
        </w:rPr>
        <w:t>with a vie</w:t>
      </w:r>
      <w:r w:rsidRPr="00581C9D">
        <w:rPr>
          <w:rFonts w:ascii="Times New Roman" w:eastAsia="Times New Roman" w:hAnsi="Times New Roman"/>
          <w:sz w:val="24"/>
          <w:szCs w:val="24"/>
        </w:rPr>
        <w:t>w to ensure timely</w:t>
      </w:r>
      <w:r w:rsidRPr="007C41C4">
        <w:rPr>
          <w:rFonts w:ascii="Times New Roman" w:eastAsia="Times New Roman" w:hAnsi="Times New Roman"/>
          <w:sz w:val="24"/>
          <w:szCs w:val="24"/>
        </w:rPr>
        <w:t xml:space="preserve"> accomplishment of production target</w:t>
      </w:r>
      <w:r w:rsidRPr="00581C9D">
        <w:rPr>
          <w:rFonts w:ascii="Times New Roman" w:eastAsia="Times New Roman" w:hAnsi="Times New Roman"/>
          <w:sz w:val="24"/>
          <w:szCs w:val="24"/>
        </w:rPr>
        <w:t>s within the time and cost</w:t>
      </w:r>
      <w:r w:rsidRPr="007C41C4">
        <w:rPr>
          <w:rFonts w:ascii="Times New Roman" w:eastAsia="Times New Roman" w:hAnsi="Times New Roman"/>
          <w:sz w:val="24"/>
          <w:szCs w:val="24"/>
        </w:rPr>
        <w:t xml:space="preserve"> parameters</w:t>
      </w:r>
    </w:p>
    <w:p w:rsidR="00E92569" w:rsidRPr="00581C9D" w:rsidRDefault="00E92569" w:rsidP="00581C9D">
      <w:pPr>
        <w:ind w:left="720"/>
        <w:rPr>
          <w:rFonts w:ascii="Times New Roman" w:hAnsi="Times New Roman"/>
          <w:sz w:val="24"/>
          <w:szCs w:val="24"/>
        </w:rPr>
      </w:pPr>
    </w:p>
    <w:p w:rsidR="005C562F" w:rsidRPr="00F210AC" w:rsidRDefault="009A34FF" w:rsidP="004C42C9">
      <w:pPr>
        <w:spacing w:line="240" w:lineRule="auto"/>
        <w:ind w:right="90"/>
        <w:rPr>
          <w:rFonts w:ascii="Times New Roman" w:hAnsi="Times New Roman"/>
          <w:b/>
          <w:sz w:val="26"/>
          <w:szCs w:val="26"/>
          <w:u w:val="single"/>
        </w:rPr>
      </w:pPr>
      <w:r w:rsidRPr="00F210AC">
        <w:rPr>
          <w:rFonts w:ascii="Times New Roman" w:hAnsi="Times New Roman"/>
          <w:b/>
          <w:sz w:val="26"/>
          <w:szCs w:val="26"/>
          <w:u w:val="single"/>
        </w:rPr>
        <w:t>Projects Details:</w:t>
      </w:r>
    </w:p>
    <w:p w:rsidR="00473BEF" w:rsidRPr="00B17F46" w:rsidRDefault="00473BEF" w:rsidP="004C42C9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 xml:space="preserve">Captive power plant of </w:t>
      </w:r>
      <w:r w:rsidRPr="00B17F46">
        <w:rPr>
          <w:rFonts w:ascii="Times New Roman" w:hAnsi="Times New Roman"/>
          <w:b/>
          <w:sz w:val="24"/>
          <w:szCs w:val="24"/>
        </w:rPr>
        <w:t>2.5 MW</w:t>
      </w:r>
      <w:r w:rsidRPr="00B17F46">
        <w:rPr>
          <w:rFonts w:ascii="Times New Roman" w:hAnsi="Times New Roman"/>
          <w:sz w:val="24"/>
          <w:szCs w:val="24"/>
        </w:rPr>
        <w:t xml:space="preserve"> &amp; </w:t>
      </w:r>
      <w:r w:rsidR="002472B4">
        <w:rPr>
          <w:rFonts w:ascii="Times New Roman" w:hAnsi="Times New Roman"/>
          <w:b/>
          <w:sz w:val="24"/>
          <w:szCs w:val="24"/>
        </w:rPr>
        <w:t>6</w:t>
      </w:r>
      <w:r w:rsidRPr="00B17F46">
        <w:rPr>
          <w:rFonts w:ascii="Times New Roman" w:hAnsi="Times New Roman"/>
          <w:b/>
          <w:sz w:val="24"/>
          <w:szCs w:val="24"/>
        </w:rPr>
        <w:t>0 KLPD</w:t>
      </w:r>
      <w:r w:rsidRPr="00B17F46">
        <w:rPr>
          <w:rFonts w:ascii="Times New Roman" w:hAnsi="Times New Roman"/>
          <w:sz w:val="24"/>
          <w:szCs w:val="24"/>
        </w:rPr>
        <w:t xml:space="preserve"> </w:t>
      </w:r>
      <w:r w:rsidR="00AF42FA" w:rsidRPr="00B17F46">
        <w:rPr>
          <w:rFonts w:ascii="Times New Roman" w:hAnsi="Times New Roman"/>
          <w:b/>
          <w:sz w:val="24"/>
          <w:szCs w:val="24"/>
        </w:rPr>
        <w:t>Disti</w:t>
      </w:r>
      <w:r w:rsidRPr="00B17F46">
        <w:rPr>
          <w:rFonts w:ascii="Times New Roman" w:hAnsi="Times New Roman"/>
          <w:b/>
          <w:sz w:val="24"/>
          <w:szCs w:val="24"/>
        </w:rPr>
        <w:t>llery Plant</w:t>
      </w:r>
      <w:r w:rsidRPr="00B17F46">
        <w:rPr>
          <w:rFonts w:ascii="Times New Roman" w:hAnsi="Times New Roman"/>
          <w:sz w:val="24"/>
          <w:szCs w:val="24"/>
        </w:rPr>
        <w:t xml:space="preserve"> IFB Agro industries ltd</w:t>
      </w:r>
    </w:p>
    <w:p w:rsidR="00496FC4" w:rsidRPr="00B17F46" w:rsidRDefault="009A34FF" w:rsidP="004C42C9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 xml:space="preserve">Captive Power Plant of </w:t>
      </w:r>
      <w:r w:rsidRPr="00B17F46">
        <w:rPr>
          <w:rFonts w:ascii="Times New Roman" w:hAnsi="Times New Roman"/>
          <w:b/>
          <w:sz w:val="24"/>
          <w:szCs w:val="24"/>
        </w:rPr>
        <w:t>3MW</w:t>
      </w:r>
      <w:r w:rsidR="0074210A" w:rsidRPr="00B17F46">
        <w:rPr>
          <w:rFonts w:ascii="Times New Roman" w:hAnsi="Times New Roman"/>
          <w:b/>
          <w:sz w:val="24"/>
          <w:szCs w:val="24"/>
        </w:rPr>
        <w:t xml:space="preserve"> &amp;1.5MW</w:t>
      </w:r>
      <w:r w:rsidRPr="00B17F46">
        <w:rPr>
          <w:rFonts w:ascii="Times New Roman" w:hAnsi="Times New Roman"/>
          <w:sz w:val="24"/>
          <w:szCs w:val="24"/>
        </w:rPr>
        <w:t xml:space="preserve"> capacity in </w:t>
      </w:r>
      <w:proofErr w:type="spellStart"/>
      <w:r w:rsidRPr="00B17F46">
        <w:rPr>
          <w:rFonts w:ascii="Times New Roman" w:hAnsi="Times New Roman"/>
          <w:sz w:val="24"/>
          <w:szCs w:val="24"/>
        </w:rPr>
        <w:t>Ruch</w:t>
      </w:r>
      <w:r w:rsidR="00F26C47" w:rsidRPr="00B17F46">
        <w:rPr>
          <w:rFonts w:ascii="Times New Roman" w:hAnsi="Times New Roman"/>
          <w:sz w:val="24"/>
          <w:szCs w:val="24"/>
        </w:rPr>
        <w:t>i</w:t>
      </w:r>
      <w:proofErr w:type="spellEnd"/>
      <w:r w:rsidR="00F26C47" w:rsidRPr="00B17F46">
        <w:rPr>
          <w:rFonts w:ascii="Times New Roman" w:hAnsi="Times New Roman"/>
          <w:sz w:val="24"/>
          <w:szCs w:val="24"/>
        </w:rPr>
        <w:t xml:space="preserve"> Soya Industry Ltd.</w:t>
      </w:r>
      <w:r w:rsidR="0074210A" w:rsidRPr="00B17F46">
        <w:rPr>
          <w:rFonts w:ascii="Times New Roman" w:hAnsi="Times New Roman"/>
          <w:sz w:val="24"/>
          <w:szCs w:val="24"/>
        </w:rPr>
        <w:t xml:space="preserve"> </w:t>
      </w:r>
    </w:p>
    <w:p w:rsidR="00496FC4" w:rsidRPr="00B17F46" w:rsidRDefault="001773E6" w:rsidP="004C42C9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 xml:space="preserve">Erection of </w:t>
      </w:r>
      <w:r w:rsidRPr="00B17F46">
        <w:rPr>
          <w:rFonts w:ascii="Times New Roman" w:hAnsi="Times New Roman"/>
          <w:b/>
          <w:sz w:val="24"/>
          <w:szCs w:val="24"/>
        </w:rPr>
        <w:t>1000 TPD</w:t>
      </w:r>
      <w:r w:rsidRPr="00B17F46">
        <w:rPr>
          <w:rFonts w:ascii="Times New Roman" w:hAnsi="Times New Roman"/>
          <w:sz w:val="24"/>
          <w:szCs w:val="24"/>
        </w:rPr>
        <w:t xml:space="preserve"> Refinery (MADE-Alfa </w:t>
      </w:r>
      <w:proofErr w:type="spellStart"/>
      <w:r w:rsidRPr="00B17F46">
        <w:rPr>
          <w:rFonts w:ascii="Times New Roman" w:hAnsi="Times New Roman"/>
          <w:sz w:val="24"/>
          <w:szCs w:val="24"/>
        </w:rPr>
        <w:t>laval</w:t>
      </w:r>
      <w:proofErr w:type="spellEnd"/>
      <w:r w:rsidRPr="00B17F46">
        <w:rPr>
          <w:rFonts w:ascii="Times New Roman" w:hAnsi="Times New Roman"/>
          <w:sz w:val="24"/>
          <w:szCs w:val="24"/>
        </w:rPr>
        <w:t xml:space="preserve">) and </w:t>
      </w:r>
      <w:r w:rsidRPr="00B17F46">
        <w:rPr>
          <w:rFonts w:ascii="Times New Roman" w:hAnsi="Times New Roman"/>
          <w:b/>
          <w:sz w:val="24"/>
          <w:szCs w:val="24"/>
        </w:rPr>
        <w:t>800 TPD</w:t>
      </w:r>
      <w:r w:rsidRPr="00B17F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F46">
        <w:rPr>
          <w:rFonts w:ascii="Times New Roman" w:hAnsi="Times New Roman"/>
          <w:sz w:val="24"/>
          <w:szCs w:val="24"/>
        </w:rPr>
        <w:t>Fractination</w:t>
      </w:r>
      <w:proofErr w:type="spellEnd"/>
    </w:p>
    <w:p w:rsidR="009A34FF" w:rsidRPr="00F25010" w:rsidRDefault="009A34FF" w:rsidP="005459D4">
      <w:pPr>
        <w:spacing w:after="0" w:line="240" w:lineRule="auto"/>
        <w:ind w:left="1440"/>
      </w:pPr>
    </w:p>
    <w:p w:rsidR="00F25010" w:rsidRPr="00F25010" w:rsidRDefault="00F25010" w:rsidP="00F25010">
      <w:pPr>
        <w:spacing w:after="0" w:line="240" w:lineRule="auto"/>
        <w:jc w:val="left"/>
      </w:pPr>
    </w:p>
    <w:p w:rsidR="00A47BA9" w:rsidRDefault="00A47BA9" w:rsidP="00A47BA9">
      <w:pPr>
        <w:spacing w:after="0" w:line="240" w:lineRule="auto"/>
        <w:jc w:val="left"/>
      </w:pPr>
    </w:p>
    <w:p w:rsidR="00A47BA9" w:rsidRDefault="00A47BA9" w:rsidP="00A47BA9">
      <w:pPr>
        <w:spacing w:after="0" w:line="240" w:lineRule="auto"/>
        <w:jc w:val="left"/>
      </w:pPr>
    </w:p>
    <w:p w:rsidR="00B43E98" w:rsidRDefault="00B43E98" w:rsidP="00B43E98">
      <w:pPr>
        <w:spacing w:after="0" w:line="240" w:lineRule="auto"/>
        <w:jc w:val="left"/>
      </w:pPr>
    </w:p>
    <w:p w:rsidR="00B43E98" w:rsidRDefault="00B43E98" w:rsidP="00B43E98">
      <w:pPr>
        <w:spacing w:after="0" w:line="240" w:lineRule="auto"/>
        <w:jc w:val="left"/>
      </w:pPr>
    </w:p>
    <w:p w:rsidR="00B43E98" w:rsidRDefault="00B43E98" w:rsidP="00B43E98">
      <w:pPr>
        <w:spacing w:after="0" w:line="240" w:lineRule="auto"/>
        <w:jc w:val="left"/>
      </w:pPr>
    </w:p>
    <w:p w:rsidR="00B43E98" w:rsidRPr="00B43E98" w:rsidRDefault="00B43E98" w:rsidP="00B43E98">
      <w:pPr>
        <w:spacing w:after="0" w:line="240" w:lineRule="auto"/>
        <w:jc w:val="left"/>
      </w:pPr>
    </w:p>
    <w:p w:rsidR="008728ED" w:rsidRPr="00B17F46" w:rsidRDefault="008728ED" w:rsidP="004C42C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8728ED" w:rsidRPr="00841009" w:rsidRDefault="008728ED" w:rsidP="004C42C9">
      <w:pPr>
        <w:spacing w:line="240" w:lineRule="auto"/>
        <w:rPr>
          <w:rFonts w:ascii="Times New Roman" w:hAnsi="Times New Roman"/>
          <w:color w:val="000000"/>
          <w:sz w:val="24"/>
          <w:szCs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841009">
        <w:rPr>
          <w:rFonts w:ascii="Times New Roman" w:hAnsi="Times New Roman"/>
          <w:color w:val="000000"/>
          <w:sz w:val="24"/>
          <w:szCs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PREVIOUS EXPERIENCE:</w:t>
      </w:r>
    </w:p>
    <w:p w:rsidR="003E6BC7" w:rsidRPr="003E6BC7" w:rsidRDefault="00332978" w:rsidP="009F78DE">
      <w:pPr>
        <w:pStyle w:val="Heading1"/>
      </w:pPr>
      <w:r w:rsidRPr="00720B6E">
        <w:rPr>
          <w:rStyle w:val="CommentText1"/>
          <w:rFonts w:ascii="Times New Roman" w:hAnsi="Times New Roman"/>
          <w:i w:val="0"/>
          <w:sz w:val="24"/>
          <w:szCs w:val="24"/>
        </w:rPr>
        <w:t>AUG 10’-MAY 15’</w:t>
      </w:r>
      <w:r w:rsidR="00B1031B" w:rsidRPr="00B17F46">
        <w:rPr>
          <w:rStyle w:val="CommentText1"/>
          <w:rFonts w:ascii="Times New Roman" w:hAnsi="Times New Roman"/>
          <w:i w:val="0"/>
          <w:sz w:val="24"/>
          <w:szCs w:val="24"/>
        </w:rPr>
        <w:t xml:space="preserve">   </w:t>
      </w:r>
      <w:r w:rsidR="008728ED" w:rsidRPr="00B17F46">
        <w:rPr>
          <w:rStyle w:val="CommentText1"/>
          <w:rFonts w:ascii="Times New Roman" w:hAnsi="Times New Roman"/>
          <w:i w:val="0"/>
          <w:sz w:val="24"/>
          <w:szCs w:val="24"/>
        </w:rPr>
        <w:t>RUCHI SOYA INDUSTRIES LTD</w:t>
      </w:r>
      <w:r w:rsidR="00B80A5D" w:rsidRPr="00B17F46">
        <w:rPr>
          <w:rStyle w:val="CommentText1"/>
          <w:rFonts w:ascii="Times New Roman" w:hAnsi="Times New Roman"/>
          <w:i w:val="0"/>
          <w:sz w:val="24"/>
          <w:szCs w:val="24"/>
        </w:rPr>
        <w:t xml:space="preserve"> HALDIA WEST BENGAL     </w:t>
      </w:r>
      <w:r w:rsidR="00B1031B" w:rsidRPr="00B17F46">
        <w:rPr>
          <w:rStyle w:val="CommentText1"/>
          <w:rFonts w:ascii="Times New Roman" w:hAnsi="Times New Roman"/>
          <w:i w:val="0"/>
          <w:sz w:val="24"/>
          <w:szCs w:val="24"/>
        </w:rPr>
        <w:t xml:space="preserve">                                             </w:t>
      </w:r>
      <w:r w:rsidR="00B80A5D" w:rsidRPr="00B17F46">
        <w:rPr>
          <w:rStyle w:val="CommentText1"/>
          <w:rFonts w:ascii="Times New Roman" w:hAnsi="Times New Roman"/>
          <w:i w:val="0"/>
          <w:sz w:val="24"/>
          <w:szCs w:val="24"/>
        </w:rPr>
        <w:t xml:space="preserve">Working as a </w:t>
      </w:r>
      <w:proofErr w:type="spellStart"/>
      <w:r w:rsidR="00B80A5D" w:rsidRPr="00B17F46">
        <w:rPr>
          <w:rStyle w:val="CommentText1"/>
          <w:rFonts w:ascii="Times New Roman" w:hAnsi="Times New Roman"/>
          <w:i w:val="0"/>
          <w:sz w:val="24"/>
          <w:szCs w:val="24"/>
        </w:rPr>
        <w:t>Sr.Engineer</w:t>
      </w:r>
      <w:proofErr w:type="spellEnd"/>
      <w:r w:rsidR="00771008" w:rsidRPr="00B17F46">
        <w:rPr>
          <w:rStyle w:val="CommentText1"/>
          <w:rFonts w:ascii="Times New Roman" w:hAnsi="Times New Roman"/>
          <w:i w:val="0"/>
          <w:sz w:val="24"/>
          <w:szCs w:val="24"/>
        </w:rPr>
        <w:t xml:space="preserve"> 3 MW</w:t>
      </w:r>
      <w:r w:rsidR="00A250FA">
        <w:rPr>
          <w:rStyle w:val="CommentText1"/>
          <w:rFonts w:ascii="Times New Roman" w:hAnsi="Times New Roman"/>
          <w:i w:val="0"/>
          <w:sz w:val="24"/>
          <w:szCs w:val="24"/>
        </w:rPr>
        <w:t xml:space="preserve"> Power plant &amp; utility services.</w:t>
      </w:r>
    </w:p>
    <w:p w:rsidR="003853E8" w:rsidRDefault="003853E8" w:rsidP="003853E8">
      <w:pPr>
        <w:spacing w:after="0" w:line="240" w:lineRule="auto"/>
        <w:jc w:val="left"/>
      </w:pPr>
    </w:p>
    <w:p w:rsidR="003853E8" w:rsidRPr="003853E8" w:rsidRDefault="003853E8" w:rsidP="003853E8">
      <w:pPr>
        <w:spacing w:after="0" w:line="240" w:lineRule="auto"/>
        <w:jc w:val="left"/>
      </w:pPr>
    </w:p>
    <w:p w:rsidR="009A34FF" w:rsidRPr="00841009" w:rsidRDefault="009A34FF" w:rsidP="004C42C9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841009">
        <w:rPr>
          <w:rFonts w:ascii="Times New Roman" w:hAnsi="Times New Roman"/>
          <w:b/>
          <w:color w:val="000000"/>
          <w:sz w:val="24"/>
          <w:szCs w:val="24"/>
          <w:u w:val="singl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EDUCATIONAL CREDENTIALS</w:t>
      </w:r>
    </w:p>
    <w:p w:rsidR="007A241C" w:rsidRPr="00B17F46" w:rsidRDefault="007A241C" w:rsidP="007A241C">
      <w:pPr>
        <w:spacing w:after="0" w:line="240" w:lineRule="auto"/>
        <w:jc w:val="left"/>
        <w:rPr>
          <w:sz w:val="24"/>
          <w:szCs w:val="24"/>
        </w:rPr>
      </w:pPr>
    </w:p>
    <w:p w:rsidR="009A34FF" w:rsidRPr="00B17F46" w:rsidRDefault="000C301C" w:rsidP="004C42C9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17F46">
        <w:rPr>
          <w:rFonts w:ascii="Times New Roman" w:hAnsi="Times New Roman"/>
          <w:color w:val="000000"/>
          <w:sz w:val="24"/>
          <w:szCs w:val="24"/>
        </w:rPr>
        <w:t xml:space="preserve">Completed B.E in Mechanical </w:t>
      </w:r>
      <w:proofErr w:type="spellStart"/>
      <w:r w:rsidRPr="00B17F46">
        <w:rPr>
          <w:rFonts w:ascii="Times New Roman" w:hAnsi="Times New Roman"/>
          <w:color w:val="000000"/>
          <w:sz w:val="24"/>
          <w:szCs w:val="24"/>
        </w:rPr>
        <w:t>Engg</w:t>
      </w:r>
      <w:proofErr w:type="spellEnd"/>
      <w:r w:rsidRPr="00B17F4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9A34FF" w:rsidRPr="00B17F46">
        <w:rPr>
          <w:rFonts w:ascii="Times New Roman" w:hAnsi="Times New Roman"/>
          <w:color w:val="000000"/>
          <w:sz w:val="24"/>
          <w:szCs w:val="24"/>
        </w:rPr>
        <w:t>with 71% in June 2010 from , Rajiv Gandhi technical University Bhopal MADHYA PRADESH.</w:t>
      </w:r>
    </w:p>
    <w:p w:rsidR="001116B2" w:rsidRPr="00B17F46" w:rsidRDefault="001116B2" w:rsidP="004C42C9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B17F46">
        <w:rPr>
          <w:rFonts w:ascii="Times New Roman" w:hAnsi="Times New Roman"/>
          <w:color w:val="000000"/>
          <w:sz w:val="24"/>
          <w:szCs w:val="24"/>
        </w:rPr>
        <w:t>Complete</w:t>
      </w:r>
      <w:r w:rsidR="000C301C" w:rsidRPr="00B17F46">
        <w:rPr>
          <w:rFonts w:ascii="Times New Roman" w:hAnsi="Times New Roman"/>
          <w:color w:val="000000"/>
          <w:sz w:val="24"/>
          <w:szCs w:val="24"/>
        </w:rPr>
        <w:t>d Diploma in Industrial Safety</w:t>
      </w:r>
      <w:r w:rsidR="00D16DEA" w:rsidRPr="00B17F46">
        <w:rPr>
          <w:rFonts w:ascii="Times New Roman" w:hAnsi="Times New Roman"/>
          <w:color w:val="000000"/>
          <w:sz w:val="24"/>
          <w:szCs w:val="24"/>
        </w:rPr>
        <w:t xml:space="preserve"> with 69 % in June 2014</w:t>
      </w:r>
      <w:r w:rsidR="000C301C" w:rsidRPr="00B17F4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B489C" w:rsidRPr="00B17F46">
        <w:rPr>
          <w:rFonts w:ascii="Times New Roman" w:hAnsi="Times New Roman"/>
          <w:color w:val="000000"/>
          <w:sz w:val="24"/>
          <w:szCs w:val="24"/>
        </w:rPr>
        <w:t xml:space="preserve">KSO University </w:t>
      </w:r>
      <w:proofErr w:type="spellStart"/>
      <w:r w:rsidR="009B489C" w:rsidRPr="00B17F46">
        <w:rPr>
          <w:rFonts w:ascii="Times New Roman" w:hAnsi="Times New Roman"/>
          <w:color w:val="000000"/>
          <w:sz w:val="24"/>
          <w:szCs w:val="24"/>
        </w:rPr>
        <w:t>Karnatka</w:t>
      </w:r>
      <w:proofErr w:type="spellEnd"/>
      <w:r w:rsidR="009B489C" w:rsidRPr="00B17F46">
        <w:rPr>
          <w:rFonts w:ascii="Times New Roman" w:hAnsi="Times New Roman"/>
          <w:color w:val="000000"/>
          <w:sz w:val="24"/>
          <w:szCs w:val="24"/>
        </w:rPr>
        <w:t xml:space="preserve"> .</w:t>
      </w:r>
    </w:p>
    <w:p w:rsidR="009A34FF" w:rsidRPr="003853E8" w:rsidRDefault="009A34FF" w:rsidP="003853E8">
      <w:pPr>
        <w:numPr>
          <w:ilvl w:val="0"/>
          <w:numId w:val="8"/>
        </w:numPr>
        <w:spacing w:after="0" w:line="240" w:lineRule="auto"/>
      </w:pPr>
      <w:r w:rsidRPr="00B17F46">
        <w:rPr>
          <w:rFonts w:ascii="Times New Roman" w:hAnsi="Times New Roman"/>
          <w:color w:val="000000"/>
          <w:sz w:val="24"/>
          <w:szCs w:val="24"/>
        </w:rPr>
        <w:t>Passed out Intermediate with 82% from MP Board in 2004</w:t>
      </w:r>
      <w:r w:rsidR="009B489C" w:rsidRPr="00B17F46">
        <w:rPr>
          <w:rFonts w:ascii="Times New Roman" w:hAnsi="Times New Roman"/>
          <w:color w:val="000000"/>
          <w:sz w:val="24"/>
          <w:szCs w:val="24"/>
        </w:rPr>
        <w:t>.</w:t>
      </w:r>
    </w:p>
    <w:p w:rsidR="003853E8" w:rsidRPr="003853E8" w:rsidRDefault="003853E8" w:rsidP="003853E8">
      <w:pPr>
        <w:spacing w:after="0" w:line="240" w:lineRule="auto"/>
        <w:jc w:val="left"/>
      </w:pPr>
    </w:p>
    <w:p w:rsidR="009A34FF" w:rsidRPr="00B17F46" w:rsidRDefault="009A34FF" w:rsidP="00581C9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B17F46">
        <w:rPr>
          <w:rFonts w:ascii="Times New Roman" w:hAnsi="Times New Roman"/>
          <w:b/>
          <w:sz w:val="24"/>
          <w:szCs w:val="24"/>
          <w:u w:val="single"/>
        </w:rPr>
        <w:t xml:space="preserve">STRENGTHS: </w:t>
      </w:r>
    </w:p>
    <w:p w:rsidR="009A34FF" w:rsidRPr="00B17F46" w:rsidRDefault="009A34FF" w:rsidP="004C42C9">
      <w:pPr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Hard working</w:t>
      </w:r>
    </w:p>
    <w:p w:rsidR="009A34FF" w:rsidRPr="00B17F46" w:rsidRDefault="009A34FF" w:rsidP="004C42C9">
      <w:pPr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/>
          <w:b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Ability to learn &amp; accommodate easily with others.</w:t>
      </w:r>
    </w:p>
    <w:p w:rsidR="009A34FF" w:rsidRPr="00B17F46" w:rsidRDefault="009A34FF" w:rsidP="004C42C9">
      <w:pPr>
        <w:spacing w:after="0" w:line="240" w:lineRule="auto"/>
        <w:ind w:left="720"/>
        <w:jc w:val="left"/>
        <w:rPr>
          <w:rFonts w:ascii="Times New Roman" w:hAnsi="Times New Roman"/>
          <w:b/>
          <w:sz w:val="24"/>
          <w:szCs w:val="24"/>
        </w:rPr>
      </w:pPr>
    </w:p>
    <w:p w:rsidR="009A34FF" w:rsidRPr="00B17F46" w:rsidRDefault="009A34FF" w:rsidP="004C42C9">
      <w:pPr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B17F46">
        <w:rPr>
          <w:rFonts w:ascii="Times New Roman" w:hAnsi="Times New Roman"/>
          <w:b/>
          <w:sz w:val="24"/>
          <w:szCs w:val="24"/>
          <w:u w:val="single"/>
        </w:rPr>
        <w:t xml:space="preserve">EXTRA ACTIVITIES: </w:t>
      </w:r>
    </w:p>
    <w:p w:rsidR="009A34FF" w:rsidRPr="00B17F46" w:rsidRDefault="009A34FF" w:rsidP="004C42C9">
      <w:pPr>
        <w:numPr>
          <w:ilvl w:val="0"/>
          <w:numId w:val="34"/>
        </w:numPr>
        <w:spacing w:after="0" w:line="240" w:lineRule="auto"/>
        <w:jc w:val="left"/>
        <w:rPr>
          <w:rFonts w:ascii="Times New Roman" w:hAnsi="Times New Roman"/>
          <w:b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 xml:space="preserve">Won a district level </w:t>
      </w:r>
      <w:r w:rsidRPr="00B17F46">
        <w:rPr>
          <w:rFonts w:ascii="Times New Roman" w:hAnsi="Times New Roman"/>
          <w:b/>
          <w:bCs/>
          <w:sz w:val="24"/>
          <w:szCs w:val="24"/>
        </w:rPr>
        <w:t>CRICKET</w:t>
      </w:r>
      <w:r w:rsidRPr="00B17F46">
        <w:rPr>
          <w:rFonts w:ascii="Times New Roman" w:hAnsi="Times New Roman"/>
          <w:sz w:val="24"/>
          <w:szCs w:val="24"/>
        </w:rPr>
        <w:t xml:space="preserve"> Championship as a team member.  </w:t>
      </w:r>
    </w:p>
    <w:p w:rsidR="009A34FF" w:rsidRPr="00B17F46" w:rsidRDefault="009A34FF" w:rsidP="004C42C9">
      <w:pPr>
        <w:numPr>
          <w:ilvl w:val="0"/>
          <w:numId w:val="34"/>
        </w:numPr>
        <w:spacing w:after="0" w:line="240" w:lineRule="auto"/>
        <w:jc w:val="left"/>
        <w:rPr>
          <w:rFonts w:ascii="Times New Roman" w:hAnsi="Times New Roman"/>
          <w:b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Pa</w:t>
      </w:r>
      <w:r w:rsidR="007948A2" w:rsidRPr="00B17F46">
        <w:rPr>
          <w:rFonts w:ascii="Times New Roman" w:hAnsi="Times New Roman"/>
          <w:sz w:val="24"/>
          <w:szCs w:val="24"/>
        </w:rPr>
        <w:t xml:space="preserve">rticipated in </w:t>
      </w:r>
      <w:r w:rsidR="00030FFD" w:rsidRPr="00B17F46">
        <w:rPr>
          <w:rFonts w:ascii="Times New Roman" w:hAnsi="Times New Roman"/>
          <w:sz w:val="24"/>
          <w:szCs w:val="24"/>
        </w:rPr>
        <w:t>Behavior based safety Programs.</w:t>
      </w:r>
    </w:p>
    <w:p w:rsidR="009A34FF" w:rsidRPr="00B17F46" w:rsidRDefault="009A34FF" w:rsidP="004C42C9">
      <w:pPr>
        <w:numPr>
          <w:ilvl w:val="0"/>
          <w:numId w:val="34"/>
        </w:numPr>
        <w:spacing w:after="0" w:line="240" w:lineRule="auto"/>
        <w:jc w:val="left"/>
        <w:rPr>
          <w:rFonts w:ascii="Times New Roman" w:hAnsi="Times New Roman"/>
          <w:b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>Partici</w:t>
      </w:r>
      <w:r w:rsidR="00EF4EC5" w:rsidRPr="00B17F46">
        <w:rPr>
          <w:rFonts w:ascii="Times New Roman" w:hAnsi="Times New Roman"/>
          <w:sz w:val="24"/>
          <w:szCs w:val="24"/>
        </w:rPr>
        <w:t xml:space="preserve">pated a national level seminar </w:t>
      </w:r>
      <w:proofErr w:type="spellStart"/>
      <w:r w:rsidR="00EF4EC5" w:rsidRPr="00B17F46">
        <w:rPr>
          <w:rFonts w:ascii="Times New Roman" w:hAnsi="Times New Roman"/>
          <w:sz w:val="24"/>
          <w:szCs w:val="24"/>
        </w:rPr>
        <w:t>P</w:t>
      </w:r>
      <w:r w:rsidRPr="00B17F46">
        <w:rPr>
          <w:rFonts w:ascii="Times New Roman" w:hAnsi="Times New Roman"/>
          <w:sz w:val="24"/>
          <w:szCs w:val="24"/>
        </w:rPr>
        <w:t>rabhatam</w:t>
      </w:r>
      <w:proofErr w:type="spellEnd"/>
      <w:r w:rsidRPr="00B17F46">
        <w:rPr>
          <w:rFonts w:ascii="Times New Roman" w:hAnsi="Times New Roman"/>
          <w:sz w:val="24"/>
          <w:szCs w:val="24"/>
        </w:rPr>
        <w:t xml:space="preserve"> 2008.</w:t>
      </w:r>
    </w:p>
    <w:p w:rsidR="009A34FF" w:rsidRPr="00B17F46" w:rsidRDefault="009A34FF" w:rsidP="004C42C9">
      <w:pPr>
        <w:spacing w:after="0" w:line="240" w:lineRule="auto"/>
        <w:ind w:left="1080" w:firstLine="5850"/>
        <w:rPr>
          <w:rFonts w:ascii="Times New Roman" w:hAnsi="Times New Roman"/>
          <w:sz w:val="24"/>
          <w:szCs w:val="24"/>
        </w:rPr>
      </w:pPr>
    </w:p>
    <w:p w:rsidR="009A34FF" w:rsidRPr="00B17F46" w:rsidRDefault="009A34FF" w:rsidP="004C42C9">
      <w:pPr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B17F46">
        <w:rPr>
          <w:rFonts w:ascii="Times New Roman" w:hAnsi="Times New Roman"/>
          <w:sz w:val="24"/>
          <w:szCs w:val="24"/>
        </w:rPr>
        <w:t xml:space="preserve"> </w:t>
      </w:r>
      <w:r w:rsidRPr="00B17F46">
        <w:rPr>
          <w:rFonts w:ascii="Times New Roman" w:hAnsi="Times New Roman"/>
          <w:b/>
          <w:bCs/>
          <w:sz w:val="24"/>
          <w:szCs w:val="24"/>
          <w:u w:val="single"/>
        </w:rPr>
        <w:t>PERSONAL DETAILS</w:t>
      </w:r>
      <w:r w:rsidRPr="00B17F46">
        <w:rPr>
          <w:rFonts w:ascii="Times New Roman" w:hAnsi="Times New Roman"/>
          <w:b/>
          <w:sz w:val="24"/>
          <w:szCs w:val="24"/>
          <w:u w:val="single"/>
        </w:rPr>
        <w:t xml:space="preserve">: </w:t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000" w:firstRow="0" w:lastRow="0" w:firstColumn="0" w:lastColumn="0" w:noHBand="0" w:noVBand="0"/>
      </w:tblPr>
      <w:tblGrid>
        <w:gridCol w:w="4460"/>
        <w:gridCol w:w="4460"/>
      </w:tblGrid>
      <w:tr w:rsidR="009A34FF" w:rsidRPr="00B17F46">
        <w:trPr>
          <w:trHeight w:val="128"/>
        </w:trPr>
        <w:tc>
          <w:tcPr>
            <w:tcW w:w="4460" w:type="dxa"/>
            <w:shd w:val="clear" w:color="000000" w:fill="EFD3D2"/>
          </w:tcPr>
          <w:p w:rsidR="009A34FF" w:rsidRPr="00B17F46" w:rsidRDefault="009A34FF" w:rsidP="004C42C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B17F46">
              <w:rPr>
                <w:rFonts w:ascii="Times New Roman" w:hAnsi="Times New Roman"/>
                <w:bCs/>
                <w:sz w:val="24"/>
                <w:szCs w:val="24"/>
              </w:rPr>
              <w:t>Father’s name</w:t>
            </w:r>
          </w:p>
        </w:tc>
        <w:tc>
          <w:tcPr>
            <w:tcW w:w="4460" w:type="dxa"/>
            <w:shd w:val="clear" w:color="000000" w:fill="EFD3D2"/>
          </w:tcPr>
          <w:p w:rsidR="009A34FF" w:rsidRPr="00B17F46" w:rsidRDefault="009A34FF" w:rsidP="004C42C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B17F46">
              <w:rPr>
                <w:rFonts w:ascii="Times New Roman" w:hAnsi="Times New Roman"/>
                <w:bCs/>
                <w:sz w:val="24"/>
                <w:szCs w:val="24"/>
              </w:rPr>
              <w:t>MR.INDRAJEET MISHRA</w:t>
            </w:r>
          </w:p>
        </w:tc>
      </w:tr>
      <w:tr w:rsidR="009A34FF" w:rsidRPr="00B17F46">
        <w:trPr>
          <w:trHeight w:val="128"/>
        </w:trPr>
        <w:tc>
          <w:tcPr>
            <w:tcW w:w="4460" w:type="dxa"/>
            <w:shd w:val="clear" w:color="000000" w:fill="DFA7A6"/>
          </w:tcPr>
          <w:p w:rsidR="009A34FF" w:rsidRPr="00B17F46" w:rsidRDefault="009A34FF" w:rsidP="004C42C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B17F46">
              <w:rPr>
                <w:rFonts w:ascii="Times New Roman" w:hAnsi="Times New Roman"/>
                <w:bCs/>
                <w:sz w:val="24"/>
                <w:szCs w:val="24"/>
              </w:rPr>
              <w:t>Mother’s name</w:t>
            </w:r>
          </w:p>
        </w:tc>
        <w:tc>
          <w:tcPr>
            <w:tcW w:w="4460" w:type="dxa"/>
            <w:shd w:val="clear" w:color="000000" w:fill="DFA7A6"/>
          </w:tcPr>
          <w:p w:rsidR="009A34FF" w:rsidRPr="00B17F46" w:rsidRDefault="009A34FF" w:rsidP="004C42C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B17F46">
              <w:rPr>
                <w:rFonts w:ascii="Times New Roman" w:hAnsi="Times New Roman"/>
                <w:sz w:val="24"/>
                <w:szCs w:val="24"/>
              </w:rPr>
              <w:t>SMT.SUSHEELA MISHRA</w:t>
            </w:r>
          </w:p>
        </w:tc>
      </w:tr>
      <w:tr w:rsidR="009A34FF" w:rsidRPr="00B17F46">
        <w:trPr>
          <w:trHeight w:val="70"/>
        </w:trPr>
        <w:tc>
          <w:tcPr>
            <w:tcW w:w="4460" w:type="dxa"/>
            <w:shd w:val="clear" w:color="000000" w:fill="EFD3D2"/>
          </w:tcPr>
          <w:p w:rsidR="009A34FF" w:rsidRPr="00B17F46" w:rsidRDefault="009A34FF" w:rsidP="004C42C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B17F46">
              <w:rPr>
                <w:rFonts w:ascii="Times New Roman" w:hAnsi="Times New Roman"/>
                <w:bCs/>
                <w:sz w:val="24"/>
                <w:szCs w:val="24"/>
              </w:rPr>
              <w:t>Date of birth</w:t>
            </w:r>
          </w:p>
        </w:tc>
        <w:tc>
          <w:tcPr>
            <w:tcW w:w="4460" w:type="dxa"/>
            <w:shd w:val="clear" w:color="000000" w:fill="EFD3D2"/>
          </w:tcPr>
          <w:p w:rsidR="009A34FF" w:rsidRPr="00B17F46" w:rsidRDefault="009A34FF" w:rsidP="004C42C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B17F46">
              <w:rPr>
                <w:rFonts w:ascii="Times New Roman" w:hAnsi="Times New Roman"/>
                <w:sz w:val="24"/>
                <w:szCs w:val="24"/>
              </w:rPr>
              <w:t>1july 1987</w:t>
            </w:r>
          </w:p>
        </w:tc>
      </w:tr>
    </w:tbl>
    <w:p w:rsidR="009A34FF" w:rsidRPr="00B17F46" w:rsidRDefault="009A34FF" w:rsidP="004C42C9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9A34FF" w:rsidRPr="00B17F46" w:rsidRDefault="009A34FF" w:rsidP="004C42C9">
      <w:pPr>
        <w:spacing w:line="240" w:lineRule="auto"/>
        <w:rPr>
          <w:b/>
          <w:bCs/>
          <w:sz w:val="24"/>
          <w:szCs w:val="24"/>
        </w:rPr>
      </w:pPr>
      <w:r w:rsidRPr="00B17F46">
        <w:rPr>
          <w:rFonts w:ascii="Times New Roman" w:hAnsi="Times New Roman"/>
          <w:b/>
          <w:bCs/>
          <w:sz w:val="24"/>
          <w:szCs w:val="24"/>
          <w:u w:val="single"/>
        </w:rPr>
        <w:t>DECLARATION:</w:t>
      </w:r>
      <w:r w:rsidRPr="00B17F46">
        <w:rPr>
          <w:b/>
          <w:bCs/>
          <w:sz w:val="24"/>
          <w:szCs w:val="24"/>
        </w:rPr>
        <w:t xml:space="preserve"> </w:t>
      </w:r>
      <w:r w:rsidRPr="00B17F46">
        <w:rPr>
          <w:rFonts w:ascii="Times New Roman" w:hAnsi="Times New Roman"/>
          <w:sz w:val="24"/>
          <w:szCs w:val="24"/>
        </w:rPr>
        <w:t>I hereby declared that the above details furnished by me are true to the best of my Knowledge.</w:t>
      </w:r>
    </w:p>
    <w:p w:rsidR="009A34FF" w:rsidRPr="00B17F46" w:rsidRDefault="009B489C" w:rsidP="004C42C9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B17F46">
        <w:rPr>
          <w:rFonts w:ascii="Times New Roman" w:hAnsi="Times New Roman"/>
          <w:sz w:val="24"/>
          <w:szCs w:val="24"/>
        </w:rPr>
        <w:t xml:space="preserve"> Date:</w:t>
      </w:r>
    </w:p>
    <w:p w:rsidR="009A34FF" w:rsidRPr="00B17F46" w:rsidRDefault="009A34FF" w:rsidP="004C42C9">
      <w:pPr>
        <w:spacing w:line="240" w:lineRule="auto"/>
        <w:jc w:val="left"/>
        <w:rPr>
          <w:sz w:val="24"/>
          <w:szCs w:val="24"/>
        </w:rPr>
      </w:pPr>
      <w:r w:rsidRPr="00B17F46">
        <w:rPr>
          <w:sz w:val="24"/>
          <w:szCs w:val="24"/>
        </w:rPr>
        <w:t xml:space="preserve">  </w:t>
      </w:r>
      <w:r w:rsidR="007579BC" w:rsidRPr="00B17F46">
        <w:rPr>
          <w:rFonts w:ascii="Times New Roman" w:hAnsi="Times New Roman"/>
          <w:sz w:val="24"/>
          <w:szCs w:val="24"/>
        </w:rPr>
        <w:t xml:space="preserve">Place: </w:t>
      </w:r>
      <w:proofErr w:type="spellStart"/>
      <w:r w:rsidR="007579BC" w:rsidRPr="00B17F46">
        <w:rPr>
          <w:rFonts w:ascii="Times New Roman" w:hAnsi="Times New Roman"/>
          <w:sz w:val="24"/>
          <w:szCs w:val="24"/>
        </w:rPr>
        <w:t>Noorpur</w:t>
      </w:r>
      <w:proofErr w:type="spellEnd"/>
      <w:r w:rsidRPr="00B17F46"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  <w:r w:rsidR="004C42C9" w:rsidRPr="00B17F46">
        <w:rPr>
          <w:rFonts w:ascii="Times New Roman" w:hAnsi="Times New Roman"/>
          <w:sz w:val="24"/>
          <w:szCs w:val="24"/>
        </w:rPr>
        <w:t xml:space="preserve">               </w:t>
      </w:r>
      <w:r w:rsidRPr="00B17F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F46">
        <w:rPr>
          <w:rFonts w:ascii="Times New Roman" w:hAnsi="Times New Roman"/>
          <w:sz w:val="24"/>
          <w:szCs w:val="24"/>
        </w:rPr>
        <w:t>Kishori</w:t>
      </w:r>
      <w:proofErr w:type="spellEnd"/>
      <w:r w:rsidRPr="00B17F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F46">
        <w:rPr>
          <w:rFonts w:ascii="Times New Roman" w:hAnsi="Times New Roman"/>
          <w:sz w:val="24"/>
          <w:szCs w:val="24"/>
        </w:rPr>
        <w:t>Sharan</w:t>
      </w:r>
      <w:proofErr w:type="spellEnd"/>
      <w:r w:rsidRPr="00B17F46">
        <w:rPr>
          <w:rFonts w:ascii="Times New Roman" w:hAnsi="Times New Roman"/>
          <w:sz w:val="24"/>
          <w:szCs w:val="24"/>
        </w:rPr>
        <w:t xml:space="preserve"> Mishra</w:t>
      </w:r>
    </w:p>
    <w:sectPr w:rsidR="009A34FF" w:rsidRPr="00B17F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2F20" w:rsidRDefault="004A2F20">
      <w:pPr>
        <w:spacing w:after="0" w:line="240" w:lineRule="auto"/>
      </w:pPr>
      <w:r>
        <w:separator/>
      </w:r>
    </w:p>
  </w:endnote>
  <w:endnote w:type="continuationSeparator" w:id="0">
    <w:p w:rsidR="004A2F20" w:rsidRDefault="004A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09EF" w:rsidRDefault="000309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09EF" w:rsidRDefault="000309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78DE" w:rsidRDefault="009F7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2F20" w:rsidRDefault="004A2F20">
      <w:pPr>
        <w:spacing w:after="0" w:line="240" w:lineRule="auto"/>
      </w:pPr>
      <w:r>
        <w:separator/>
      </w:r>
    </w:p>
  </w:footnote>
  <w:footnote w:type="continuationSeparator" w:id="0">
    <w:p w:rsidR="004A2F20" w:rsidRDefault="004A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09EF" w:rsidRDefault="000309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09EF" w:rsidRDefault="000309EF">
    <w:pPr>
      <w:pStyle w:val="Header"/>
    </w:pPr>
  </w:p>
  <w:p w:rsidR="009F78DE" w:rsidRDefault="009F78DE" w:rsidP="009F78DE">
    <w:pPr>
      <w:spacing w:after="0" w:line="240" w:lineRule="auto"/>
      <w:jc w:val="left"/>
    </w:pPr>
  </w:p>
  <w:p w:rsidR="009F78DE" w:rsidRDefault="009F78DE" w:rsidP="009F78DE">
    <w:pPr>
      <w:spacing w:after="0" w:line="240" w:lineRule="auto"/>
      <w:jc w:val="left"/>
    </w:pPr>
  </w:p>
  <w:p w:rsidR="009F78DE" w:rsidRPr="009F78DE" w:rsidRDefault="009F78DE" w:rsidP="009F78DE">
    <w:pPr>
      <w:spacing w:after="0" w:line="240" w:lineRule="aut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09EF" w:rsidRDefault="00030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</w:abstractNum>
  <w:abstractNum w:abstractNumId="1" w15:restartNumberingAfterBreak="0">
    <w:nsid w:val="00000002"/>
    <w:multiLevelType w:val="hybridMultilevel"/>
    <w:tmpl w:val="00000000"/>
    <w:lvl w:ilvl="0" w:tplc="B588D996">
      <w:start w:val="1"/>
      <w:numFmt w:val="bullet"/>
      <w:lvlText w:val=""/>
      <w:lvlJc w:val="left"/>
      <w:pPr>
        <w:ind w:left="450" w:hanging="360"/>
      </w:pPr>
      <w:rPr>
        <w:rFonts w:ascii="Wingdings" w:hAnsi="Wingdings"/>
        <w:color w:val="auto"/>
      </w:rPr>
    </w:lvl>
    <w:lvl w:ilvl="1" w:tplc="E3C24D7E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53EA8CCE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234EAA6A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2D64C4C2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FD3682B4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C0FE523E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AB2C5A70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DB307EE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0"/>
    <w:lvl w:ilvl="0" w:tplc="EC003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0ADF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AFAD3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B38B1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608E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51A9F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9A95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B0EC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6C32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0"/>
    <w:lvl w:ilvl="0" w:tplc="EC9CE4F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950C6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888BB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CCE2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2060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F3AEC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82E65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4834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6B86C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0"/>
    <w:lvl w:ilvl="0" w:tplc="CD4A385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00E6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7C43C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20EB8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2F44E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243D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70D1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CF4BB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8636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0"/>
    <w:lvl w:ilvl="0" w:tplc="43EC2230">
      <w:start w:val="1"/>
      <w:numFmt w:val="bullet"/>
      <w:lvlText w:val=""/>
      <w:lvlJc w:val="left"/>
      <w:pPr>
        <w:ind w:left="982" w:hanging="360"/>
      </w:pPr>
      <w:rPr>
        <w:rFonts w:ascii="Symbol" w:hAnsi="Symbol"/>
      </w:rPr>
    </w:lvl>
    <w:lvl w:ilvl="1" w:tplc="D82C96C6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/>
      </w:rPr>
    </w:lvl>
    <w:lvl w:ilvl="2" w:tplc="C6C4FDD2">
      <w:start w:val="1"/>
      <w:numFmt w:val="bullet"/>
      <w:lvlText w:val=""/>
      <w:lvlJc w:val="left"/>
      <w:pPr>
        <w:ind w:left="2422" w:hanging="360"/>
      </w:pPr>
      <w:rPr>
        <w:rFonts w:ascii="Wingdings" w:hAnsi="Wingdings"/>
      </w:rPr>
    </w:lvl>
    <w:lvl w:ilvl="3" w:tplc="0BE0CAFE">
      <w:start w:val="1"/>
      <w:numFmt w:val="bullet"/>
      <w:lvlText w:val=""/>
      <w:lvlJc w:val="left"/>
      <w:pPr>
        <w:ind w:left="3142" w:hanging="360"/>
      </w:pPr>
      <w:rPr>
        <w:rFonts w:ascii="Symbol" w:hAnsi="Symbol"/>
      </w:rPr>
    </w:lvl>
    <w:lvl w:ilvl="4" w:tplc="023C24D6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/>
      </w:rPr>
    </w:lvl>
    <w:lvl w:ilvl="5" w:tplc="76FC3BA0">
      <w:start w:val="1"/>
      <w:numFmt w:val="bullet"/>
      <w:lvlText w:val=""/>
      <w:lvlJc w:val="left"/>
      <w:pPr>
        <w:ind w:left="4582" w:hanging="360"/>
      </w:pPr>
      <w:rPr>
        <w:rFonts w:ascii="Wingdings" w:hAnsi="Wingdings"/>
      </w:rPr>
    </w:lvl>
    <w:lvl w:ilvl="6" w:tplc="BFE8A0C2">
      <w:start w:val="1"/>
      <w:numFmt w:val="bullet"/>
      <w:lvlText w:val=""/>
      <w:lvlJc w:val="left"/>
      <w:pPr>
        <w:ind w:left="5302" w:hanging="360"/>
      </w:pPr>
      <w:rPr>
        <w:rFonts w:ascii="Symbol" w:hAnsi="Symbol"/>
      </w:rPr>
    </w:lvl>
    <w:lvl w:ilvl="7" w:tplc="993298B4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/>
      </w:rPr>
    </w:lvl>
    <w:lvl w:ilvl="8" w:tplc="BA7EFC5C">
      <w:start w:val="1"/>
      <w:numFmt w:val="bullet"/>
      <w:lvlText w:val=""/>
      <w:lvlJc w:val="left"/>
      <w:pPr>
        <w:ind w:left="6742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0"/>
    <w:lvl w:ilvl="0" w:tplc="0AB8A01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0EA0B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AA604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240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9C51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4A2A8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06A1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6B23B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7F814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0"/>
    <w:lvl w:ilvl="0" w:tplc="4336F14C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B6AC90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25E6682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89A109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E1AA9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695EBC2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444DD1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F0CE9A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51A4880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0"/>
    <w:lvl w:ilvl="0" w:tplc="1278FC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7CE7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EF4CB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B6E3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60CF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5013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750A0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1660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F3CD3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0"/>
    <w:lvl w:ilvl="0" w:tplc="5374DA40">
      <w:start w:val="1"/>
      <w:numFmt w:val="bullet"/>
      <w:lvlText w:val=""/>
      <w:lvlJc w:val="left"/>
      <w:pPr>
        <w:ind w:left="1468" w:hanging="360"/>
      </w:pPr>
      <w:rPr>
        <w:rFonts w:ascii="Symbol" w:hAnsi="Symbol"/>
      </w:rPr>
    </w:lvl>
    <w:lvl w:ilvl="1" w:tplc="6BE82866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/>
      </w:rPr>
    </w:lvl>
    <w:lvl w:ilvl="2" w:tplc="4AB8DAFE">
      <w:start w:val="1"/>
      <w:numFmt w:val="bullet"/>
      <w:lvlText w:val=""/>
      <w:lvlJc w:val="left"/>
      <w:pPr>
        <w:ind w:left="2908" w:hanging="360"/>
      </w:pPr>
      <w:rPr>
        <w:rFonts w:ascii="Wingdings" w:hAnsi="Wingdings"/>
      </w:rPr>
    </w:lvl>
    <w:lvl w:ilvl="3" w:tplc="C50CE176">
      <w:start w:val="1"/>
      <w:numFmt w:val="bullet"/>
      <w:lvlText w:val=""/>
      <w:lvlJc w:val="left"/>
      <w:pPr>
        <w:ind w:left="3628" w:hanging="360"/>
      </w:pPr>
      <w:rPr>
        <w:rFonts w:ascii="Symbol" w:hAnsi="Symbol"/>
      </w:rPr>
    </w:lvl>
    <w:lvl w:ilvl="4" w:tplc="1A14F9BA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/>
      </w:rPr>
    </w:lvl>
    <w:lvl w:ilvl="5" w:tplc="F8A6B086">
      <w:start w:val="1"/>
      <w:numFmt w:val="bullet"/>
      <w:lvlText w:val=""/>
      <w:lvlJc w:val="left"/>
      <w:pPr>
        <w:ind w:left="5068" w:hanging="360"/>
      </w:pPr>
      <w:rPr>
        <w:rFonts w:ascii="Wingdings" w:hAnsi="Wingdings"/>
      </w:rPr>
    </w:lvl>
    <w:lvl w:ilvl="6" w:tplc="ABF43B4C">
      <w:start w:val="1"/>
      <w:numFmt w:val="bullet"/>
      <w:lvlText w:val=""/>
      <w:lvlJc w:val="left"/>
      <w:pPr>
        <w:ind w:left="5788" w:hanging="360"/>
      </w:pPr>
      <w:rPr>
        <w:rFonts w:ascii="Symbol" w:hAnsi="Symbol"/>
      </w:rPr>
    </w:lvl>
    <w:lvl w:ilvl="7" w:tplc="4F4A61D4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/>
      </w:rPr>
    </w:lvl>
    <w:lvl w:ilvl="8" w:tplc="6004E72A">
      <w:start w:val="1"/>
      <w:numFmt w:val="bullet"/>
      <w:lvlText w:val=""/>
      <w:lvlJc w:val="left"/>
      <w:pPr>
        <w:ind w:left="7228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0"/>
    <w:lvl w:ilvl="0" w:tplc="C8B4263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512B5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CEC73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1E0E7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6D0E9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208EA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FA57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8AC4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EA95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0"/>
    <w:lvl w:ilvl="0" w:tplc="FF5AB3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22FF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D6AFA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F4D5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60A7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3960C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3CF2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1AD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468B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0"/>
    <w:lvl w:ilvl="0" w:tplc="6ACC752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D422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B06B4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F6EB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B9689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D8A31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B641B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302DE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BB653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0"/>
    <w:lvl w:ilvl="0" w:tplc="C83A031C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832475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81811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CF8BD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D58D3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2627F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EE41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5ACD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1CE2A1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0"/>
    <w:lvl w:ilvl="0" w:tplc="84541C3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36438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66C20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050E2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7A2A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5B60C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6AA4C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76EF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D4491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00"/>
    <w:lvl w:ilvl="0" w:tplc="519A077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266ED39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BD44807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2D62C0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E0061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DBF03EC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C80A3E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958A90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AE421C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00"/>
    <w:lvl w:ilvl="0" w:tplc="57B2CD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25A6A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36B8B66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574A39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C8C81F7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5E2F90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2C21AC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99E7C6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67FE071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00"/>
    <w:lvl w:ilvl="0" w:tplc="4E6E6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FC66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78C2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846D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F095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57819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C662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8B2A3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23482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00"/>
    <w:lvl w:ilvl="0" w:tplc="55BED902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DF2048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67CA4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EE10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4E47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1A425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4100F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8280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9B06C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00"/>
    <w:lvl w:ilvl="0" w:tplc="4AD0A0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DED5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E6D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33E6C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3A1D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EE462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6842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2C098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72C38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00"/>
    <w:lvl w:ilvl="0" w:tplc="75D4CB5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auto"/>
      </w:rPr>
    </w:lvl>
    <w:lvl w:ilvl="1" w:tplc="E1AAE3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A426A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4AA0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E6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A84E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762F7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46D4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4C802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00"/>
    <w:lvl w:ilvl="0" w:tplc="D622592A">
      <w:start w:val="1"/>
      <w:numFmt w:val="bullet"/>
      <w:lvlText w:val=""/>
      <w:lvlJc w:val="left"/>
      <w:pPr>
        <w:ind w:left="450" w:hanging="360"/>
      </w:pPr>
      <w:rPr>
        <w:rFonts w:ascii="Symbol" w:hAnsi="Symbol"/>
        <w:color w:val="auto"/>
      </w:rPr>
    </w:lvl>
    <w:lvl w:ilvl="1" w:tplc="30E649A6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D9CE5D5A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C7E4F0CC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879ABDA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C6763AC0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3A4E1E1C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72DE215E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9ABA6A0A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00"/>
    <w:lvl w:ilvl="0" w:tplc="8DA449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8834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99EF0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A54B2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20BA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32E89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0AFF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30C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E96301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00"/>
    <w:lvl w:ilvl="0" w:tplc="D80610A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37243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7143E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EC0C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2DE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542F8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3CC65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5FE28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6009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00"/>
    <w:lvl w:ilvl="0" w:tplc="FBE41E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FCB3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268AF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88A2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FA69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E7C7A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26C26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B610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AA4F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00"/>
    <w:lvl w:ilvl="0" w:tplc="A2226764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 w:tplc="019659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FC652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3008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36E2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80E37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2AE5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8277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F3A73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00"/>
    <w:lvl w:ilvl="0" w:tplc="E710F4E4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7F88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A3CD0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65E6A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427C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4A2D7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6A878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0007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34AC1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00"/>
    <w:lvl w:ilvl="0" w:tplc="952074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4E3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CE2FB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B4BF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AE0E1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112A8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B0FF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66EE2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6949B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00"/>
    <w:lvl w:ilvl="0" w:tplc="38406A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204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E2C7F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E6F4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194FFF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F0A10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54DA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0BE5C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56698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00"/>
    <w:lvl w:ilvl="0" w:tplc="1CCC2CAA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F54617D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27894D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82EEE2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AFDAE32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4841C5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908AB1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014D5F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A8A66BF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00"/>
    <w:lvl w:ilvl="0" w:tplc="5B705EB4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BDC0E8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48C888D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FB2896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79847B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E96F14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4BC9B9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238146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2AEB42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00"/>
    <w:lvl w:ilvl="0" w:tplc="EA2052DE">
      <w:start w:val="1"/>
      <w:numFmt w:val="bullet"/>
      <w:lvlText w:val=""/>
      <w:lvlJc w:val="left"/>
      <w:pPr>
        <w:ind w:left="1080" w:hanging="360"/>
      </w:pPr>
      <w:rPr>
        <w:rFonts w:ascii="Symbol" w:hAnsi="Symbol"/>
        <w:color w:val="auto"/>
      </w:rPr>
    </w:lvl>
    <w:lvl w:ilvl="1" w:tplc="6FC67CF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73F61AD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8643FC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7C2BBC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3E6E9D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B1F0EFE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540661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9C6C582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00000000"/>
    <w:lvl w:ilvl="0" w:tplc="C7E67C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0A42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66ACD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0C46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D04A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E3287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5AF0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2401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078D2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00000022"/>
    <w:multiLevelType w:val="hybridMultilevel"/>
    <w:tmpl w:val="00000000"/>
    <w:lvl w:ilvl="0" w:tplc="9B4AE30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1788D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390F4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63082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7EC0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18CBC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1A90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3E33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1EEF3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00000023"/>
    <w:multiLevelType w:val="hybridMultilevel"/>
    <w:tmpl w:val="00000000"/>
    <w:lvl w:ilvl="0" w:tplc="8D58FDA6">
      <w:start w:val="1"/>
      <w:numFmt w:val="bullet"/>
      <w:lvlText w:val=""/>
      <w:lvlJc w:val="left"/>
      <w:pPr>
        <w:ind w:left="1080" w:hanging="360"/>
      </w:pPr>
      <w:rPr>
        <w:rFonts w:ascii="Symbol" w:hAnsi="Symbol"/>
        <w:color w:val="auto"/>
      </w:rPr>
    </w:lvl>
    <w:lvl w:ilvl="1" w:tplc="956E269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70DACF2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9E08193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D3168FE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192F10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B906CF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F8C23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107EFD6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5" w15:restartNumberingAfterBreak="0">
    <w:nsid w:val="00000024"/>
    <w:multiLevelType w:val="hybridMultilevel"/>
    <w:tmpl w:val="00000000"/>
    <w:lvl w:ilvl="0" w:tplc="155CA8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DA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874A8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C2A9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2ECDA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8EF1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6DE70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D4D9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5A83B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5"/>
    <w:multiLevelType w:val="multilevel"/>
    <w:tmpl w:val="FE3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2"/>
  </w:num>
  <w:num w:numId="3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6"/>
  </w:num>
  <w:num w:numId="5">
    <w:abstractNumId w:val="24"/>
  </w:num>
  <w:num w:numId="6">
    <w:abstractNumId w:val="29"/>
  </w:num>
  <w:num w:numId="7">
    <w:abstractNumId w:val="16"/>
  </w:num>
  <w:num w:numId="8">
    <w:abstractNumId w:val="4"/>
  </w:num>
  <w:num w:numId="9">
    <w:abstractNumId w:val="30"/>
  </w:num>
  <w:num w:numId="10">
    <w:abstractNumId w:val="8"/>
  </w:num>
  <w:num w:numId="11">
    <w:abstractNumId w:val="7"/>
  </w:num>
  <w:num w:numId="12">
    <w:abstractNumId w:val="22"/>
  </w:num>
  <w:num w:numId="13">
    <w:abstractNumId w:val="0"/>
  </w:num>
  <w:num w:numId="14">
    <w:abstractNumId w:val="14"/>
  </w:num>
  <w:num w:numId="15">
    <w:abstractNumId w:val="21"/>
  </w:num>
  <w:num w:numId="16">
    <w:abstractNumId w:val="35"/>
  </w:num>
  <w:num w:numId="17">
    <w:abstractNumId w:val="2"/>
  </w:num>
  <w:num w:numId="18">
    <w:abstractNumId w:val="33"/>
  </w:num>
  <w:num w:numId="19">
    <w:abstractNumId w:val="6"/>
  </w:num>
  <w:num w:numId="20">
    <w:abstractNumId w:val="13"/>
  </w:num>
  <w:num w:numId="21">
    <w:abstractNumId w:val="11"/>
  </w:num>
  <w:num w:numId="22">
    <w:abstractNumId w:val="34"/>
  </w:num>
  <w:num w:numId="23">
    <w:abstractNumId w:val="25"/>
  </w:num>
  <w:num w:numId="24">
    <w:abstractNumId w:val="27"/>
  </w:num>
  <w:num w:numId="25">
    <w:abstractNumId w:val="3"/>
  </w:num>
  <w:num w:numId="26">
    <w:abstractNumId w:val="10"/>
  </w:num>
  <w:num w:numId="27">
    <w:abstractNumId w:val="23"/>
  </w:num>
  <w:num w:numId="28">
    <w:abstractNumId w:val="1"/>
  </w:num>
  <w:num w:numId="29">
    <w:abstractNumId w:val="28"/>
  </w:num>
  <w:num w:numId="30">
    <w:abstractNumId w:val="9"/>
  </w:num>
  <w:num w:numId="31">
    <w:abstractNumId w:val="31"/>
  </w:num>
  <w:num w:numId="32">
    <w:abstractNumId w:val="15"/>
  </w:num>
  <w:num w:numId="33">
    <w:abstractNumId w:val="17"/>
  </w:num>
  <w:num w:numId="34">
    <w:abstractNumId w:val="20"/>
  </w:num>
  <w:num w:numId="35">
    <w:abstractNumId w:val="5"/>
  </w:num>
  <w:num w:numId="36">
    <w:abstractNumId w:val="19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58"/>
    <w:rsid w:val="000169E1"/>
    <w:rsid w:val="000309EF"/>
    <w:rsid w:val="00030FFD"/>
    <w:rsid w:val="00031B99"/>
    <w:rsid w:val="0003366C"/>
    <w:rsid w:val="000428AD"/>
    <w:rsid w:val="000500B7"/>
    <w:rsid w:val="00056481"/>
    <w:rsid w:val="000629AE"/>
    <w:rsid w:val="00072998"/>
    <w:rsid w:val="00074463"/>
    <w:rsid w:val="00075D36"/>
    <w:rsid w:val="0008262B"/>
    <w:rsid w:val="00096228"/>
    <w:rsid w:val="000A5028"/>
    <w:rsid w:val="000B6F26"/>
    <w:rsid w:val="000C270C"/>
    <w:rsid w:val="000C301C"/>
    <w:rsid w:val="000D1A5E"/>
    <w:rsid w:val="000F57F7"/>
    <w:rsid w:val="000F6CC2"/>
    <w:rsid w:val="00101380"/>
    <w:rsid w:val="00101D42"/>
    <w:rsid w:val="001116B2"/>
    <w:rsid w:val="0012378F"/>
    <w:rsid w:val="0012454A"/>
    <w:rsid w:val="0013370B"/>
    <w:rsid w:val="001355CA"/>
    <w:rsid w:val="00140014"/>
    <w:rsid w:val="001513D6"/>
    <w:rsid w:val="001554AA"/>
    <w:rsid w:val="0016243D"/>
    <w:rsid w:val="00163620"/>
    <w:rsid w:val="00164182"/>
    <w:rsid w:val="00172A27"/>
    <w:rsid w:val="00174FCC"/>
    <w:rsid w:val="001773E6"/>
    <w:rsid w:val="00187660"/>
    <w:rsid w:val="0019736B"/>
    <w:rsid w:val="001C03E8"/>
    <w:rsid w:val="001D4370"/>
    <w:rsid w:val="001D4505"/>
    <w:rsid w:val="001E1BF3"/>
    <w:rsid w:val="001E3511"/>
    <w:rsid w:val="001E35D3"/>
    <w:rsid w:val="0020010F"/>
    <w:rsid w:val="00207B31"/>
    <w:rsid w:val="0021182D"/>
    <w:rsid w:val="00211DAF"/>
    <w:rsid w:val="00214A14"/>
    <w:rsid w:val="00231713"/>
    <w:rsid w:val="002348B7"/>
    <w:rsid w:val="00235B56"/>
    <w:rsid w:val="002372FF"/>
    <w:rsid w:val="00237B3C"/>
    <w:rsid w:val="00243CF1"/>
    <w:rsid w:val="002472B4"/>
    <w:rsid w:val="002565CC"/>
    <w:rsid w:val="00260781"/>
    <w:rsid w:val="0026209E"/>
    <w:rsid w:val="00273090"/>
    <w:rsid w:val="00286524"/>
    <w:rsid w:val="00286B16"/>
    <w:rsid w:val="00291C35"/>
    <w:rsid w:val="00293055"/>
    <w:rsid w:val="002A0C84"/>
    <w:rsid w:val="002B5CAE"/>
    <w:rsid w:val="002C2067"/>
    <w:rsid w:val="002C4724"/>
    <w:rsid w:val="002D03D5"/>
    <w:rsid w:val="002D0FEF"/>
    <w:rsid w:val="002D6617"/>
    <w:rsid w:val="0032347B"/>
    <w:rsid w:val="003250F0"/>
    <w:rsid w:val="00332978"/>
    <w:rsid w:val="00334681"/>
    <w:rsid w:val="00341633"/>
    <w:rsid w:val="00342F1D"/>
    <w:rsid w:val="003661E3"/>
    <w:rsid w:val="003707F7"/>
    <w:rsid w:val="00372434"/>
    <w:rsid w:val="00376A55"/>
    <w:rsid w:val="00381C16"/>
    <w:rsid w:val="0038201F"/>
    <w:rsid w:val="003853E8"/>
    <w:rsid w:val="003964F2"/>
    <w:rsid w:val="003A2B59"/>
    <w:rsid w:val="003A5B22"/>
    <w:rsid w:val="003B3004"/>
    <w:rsid w:val="003B675B"/>
    <w:rsid w:val="003D6DEF"/>
    <w:rsid w:val="003E691D"/>
    <w:rsid w:val="003E6BC7"/>
    <w:rsid w:val="003F2634"/>
    <w:rsid w:val="003F73DB"/>
    <w:rsid w:val="00415158"/>
    <w:rsid w:val="004208B4"/>
    <w:rsid w:val="00432304"/>
    <w:rsid w:val="00436318"/>
    <w:rsid w:val="00453897"/>
    <w:rsid w:val="00465DDB"/>
    <w:rsid w:val="004713AB"/>
    <w:rsid w:val="004731DD"/>
    <w:rsid w:val="00473BEF"/>
    <w:rsid w:val="00475D9F"/>
    <w:rsid w:val="0047737B"/>
    <w:rsid w:val="00480758"/>
    <w:rsid w:val="00484B6C"/>
    <w:rsid w:val="0049254E"/>
    <w:rsid w:val="00496FC4"/>
    <w:rsid w:val="004A0F16"/>
    <w:rsid w:val="004A2F20"/>
    <w:rsid w:val="004A3D48"/>
    <w:rsid w:val="004A7928"/>
    <w:rsid w:val="004B146C"/>
    <w:rsid w:val="004C42C9"/>
    <w:rsid w:val="004C734F"/>
    <w:rsid w:val="004E3055"/>
    <w:rsid w:val="004E32D7"/>
    <w:rsid w:val="004E47C6"/>
    <w:rsid w:val="00521C10"/>
    <w:rsid w:val="005255DB"/>
    <w:rsid w:val="00526F20"/>
    <w:rsid w:val="00543097"/>
    <w:rsid w:val="00544395"/>
    <w:rsid w:val="005459D4"/>
    <w:rsid w:val="00563905"/>
    <w:rsid w:val="00564B35"/>
    <w:rsid w:val="00567B1C"/>
    <w:rsid w:val="00570B94"/>
    <w:rsid w:val="00580E15"/>
    <w:rsid w:val="00581C9D"/>
    <w:rsid w:val="00582076"/>
    <w:rsid w:val="005847D2"/>
    <w:rsid w:val="00586DED"/>
    <w:rsid w:val="00591C8B"/>
    <w:rsid w:val="005C1AAE"/>
    <w:rsid w:val="005C562F"/>
    <w:rsid w:val="005F0BF2"/>
    <w:rsid w:val="005F29AF"/>
    <w:rsid w:val="00602073"/>
    <w:rsid w:val="00626CFA"/>
    <w:rsid w:val="00630E71"/>
    <w:rsid w:val="00631940"/>
    <w:rsid w:val="00633050"/>
    <w:rsid w:val="006503BF"/>
    <w:rsid w:val="00653057"/>
    <w:rsid w:val="00653599"/>
    <w:rsid w:val="00664C2F"/>
    <w:rsid w:val="00673A2D"/>
    <w:rsid w:val="00677A41"/>
    <w:rsid w:val="00680ABD"/>
    <w:rsid w:val="00690356"/>
    <w:rsid w:val="006B0C88"/>
    <w:rsid w:val="006E20F0"/>
    <w:rsid w:val="006F4A77"/>
    <w:rsid w:val="007008C4"/>
    <w:rsid w:val="00713000"/>
    <w:rsid w:val="00716A78"/>
    <w:rsid w:val="00720B6E"/>
    <w:rsid w:val="007376B4"/>
    <w:rsid w:val="0074210A"/>
    <w:rsid w:val="0075741D"/>
    <w:rsid w:val="007579BC"/>
    <w:rsid w:val="0076092C"/>
    <w:rsid w:val="00771008"/>
    <w:rsid w:val="00771AD6"/>
    <w:rsid w:val="0077709A"/>
    <w:rsid w:val="007948A2"/>
    <w:rsid w:val="007A241C"/>
    <w:rsid w:val="007A2595"/>
    <w:rsid w:val="007A45D6"/>
    <w:rsid w:val="007A5128"/>
    <w:rsid w:val="007A73B9"/>
    <w:rsid w:val="007A7D3E"/>
    <w:rsid w:val="007B0DDA"/>
    <w:rsid w:val="007C2FD4"/>
    <w:rsid w:val="007D3301"/>
    <w:rsid w:val="007D46DA"/>
    <w:rsid w:val="007D551F"/>
    <w:rsid w:val="007F4242"/>
    <w:rsid w:val="00805FA7"/>
    <w:rsid w:val="00826E0A"/>
    <w:rsid w:val="00841009"/>
    <w:rsid w:val="00846EBE"/>
    <w:rsid w:val="00851BCE"/>
    <w:rsid w:val="00860C76"/>
    <w:rsid w:val="008642F4"/>
    <w:rsid w:val="00867879"/>
    <w:rsid w:val="008728ED"/>
    <w:rsid w:val="008876B5"/>
    <w:rsid w:val="008D0267"/>
    <w:rsid w:val="008D15B1"/>
    <w:rsid w:val="008D2B40"/>
    <w:rsid w:val="008E38EF"/>
    <w:rsid w:val="008E7FCE"/>
    <w:rsid w:val="008F39DD"/>
    <w:rsid w:val="009117F6"/>
    <w:rsid w:val="00915E57"/>
    <w:rsid w:val="00925922"/>
    <w:rsid w:val="00930DD1"/>
    <w:rsid w:val="0093228E"/>
    <w:rsid w:val="0093496C"/>
    <w:rsid w:val="00934AFD"/>
    <w:rsid w:val="00937FAC"/>
    <w:rsid w:val="00941C75"/>
    <w:rsid w:val="009455A6"/>
    <w:rsid w:val="00950914"/>
    <w:rsid w:val="009521DB"/>
    <w:rsid w:val="00966D76"/>
    <w:rsid w:val="00982500"/>
    <w:rsid w:val="00986E2B"/>
    <w:rsid w:val="00992259"/>
    <w:rsid w:val="00995E87"/>
    <w:rsid w:val="009A2772"/>
    <w:rsid w:val="009A34FF"/>
    <w:rsid w:val="009B489C"/>
    <w:rsid w:val="009B4F1A"/>
    <w:rsid w:val="009E1D68"/>
    <w:rsid w:val="009E383D"/>
    <w:rsid w:val="009F78DE"/>
    <w:rsid w:val="00A102BE"/>
    <w:rsid w:val="00A11F67"/>
    <w:rsid w:val="00A12AD0"/>
    <w:rsid w:val="00A136F8"/>
    <w:rsid w:val="00A250FA"/>
    <w:rsid w:val="00A47BA9"/>
    <w:rsid w:val="00A71B0D"/>
    <w:rsid w:val="00A758E9"/>
    <w:rsid w:val="00A80F7F"/>
    <w:rsid w:val="00A81780"/>
    <w:rsid w:val="00A8224C"/>
    <w:rsid w:val="00AC602A"/>
    <w:rsid w:val="00AD30C3"/>
    <w:rsid w:val="00AD3219"/>
    <w:rsid w:val="00AD6C9F"/>
    <w:rsid w:val="00AF1703"/>
    <w:rsid w:val="00AF42FA"/>
    <w:rsid w:val="00AF52CE"/>
    <w:rsid w:val="00B018CD"/>
    <w:rsid w:val="00B05B23"/>
    <w:rsid w:val="00B1031B"/>
    <w:rsid w:val="00B15055"/>
    <w:rsid w:val="00B17F46"/>
    <w:rsid w:val="00B22C52"/>
    <w:rsid w:val="00B23A74"/>
    <w:rsid w:val="00B30260"/>
    <w:rsid w:val="00B3040B"/>
    <w:rsid w:val="00B43E98"/>
    <w:rsid w:val="00B5325F"/>
    <w:rsid w:val="00B576CD"/>
    <w:rsid w:val="00B659F9"/>
    <w:rsid w:val="00B71CE3"/>
    <w:rsid w:val="00B80377"/>
    <w:rsid w:val="00B80A5D"/>
    <w:rsid w:val="00B91A30"/>
    <w:rsid w:val="00B93B02"/>
    <w:rsid w:val="00BB5A97"/>
    <w:rsid w:val="00BC31D0"/>
    <w:rsid w:val="00BD3815"/>
    <w:rsid w:val="00BE1419"/>
    <w:rsid w:val="00BE64BB"/>
    <w:rsid w:val="00C00709"/>
    <w:rsid w:val="00C1229A"/>
    <w:rsid w:val="00C15C13"/>
    <w:rsid w:val="00C20352"/>
    <w:rsid w:val="00C37FF4"/>
    <w:rsid w:val="00C5439A"/>
    <w:rsid w:val="00C561D2"/>
    <w:rsid w:val="00C867F2"/>
    <w:rsid w:val="00C87BF7"/>
    <w:rsid w:val="00C947D4"/>
    <w:rsid w:val="00CA275B"/>
    <w:rsid w:val="00CA354E"/>
    <w:rsid w:val="00CA6BDE"/>
    <w:rsid w:val="00CA7CF9"/>
    <w:rsid w:val="00CA7DA2"/>
    <w:rsid w:val="00CC0B70"/>
    <w:rsid w:val="00CC40C2"/>
    <w:rsid w:val="00CF5403"/>
    <w:rsid w:val="00D03A0A"/>
    <w:rsid w:val="00D161C1"/>
    <w:rsid w:val="00D16DEA"/>
    <w:rsid w:val="00D24A8C"/>
    <w:rsid w:val="00D26FA3"/>
    <w:rsid w:val="00D54CFE"/>
    <w:rsid w:val="00D65583"/>
    <w:rsid w:val="00D76EE2"/>
    <w:rsid w:val="00D83EEC"/>
    <w:rsid w:val="00D96F57"/>
    <w:rsid w:val="00DD0502"/>
    <w:rsid w:val="00DD5AA5"/>
    <w:rsid w:val="00E07996"/>
    <w:rsid w:val="00E236E6"/>
    <w:rsid w:val="00E4160F"/>
    <w:rsid w:val="00E41E76"/>
    <w:rsid w:val="00E535CC"/>
    <w:rsid w:val="00E57209"/>
    <w:rsid w:val="00E60686"/>
    <w:rsid w:val="00E705E6"/>
    <w:rsid w:val="00E74CAC"/>
    <w:rsid w:val="00E823A3"/>
    <w:rsid w:val="00E8570F"/>
    <w:rsid w:val="00E92569"/>
    <w:rsid w:val="00E946E8"/>
    <w:rsid w:val="00E963F0"/>
    <w:rsid w:val="00EC0380"/>
    <w:rsid w:val="00EC377C"/>
    <w:rsid w:val="00EC4AAE"/>
    <w:rsid w:val="00ED4099"/>
    <w:rsid w:val="00ED77FA"/>
    <w:rsid w:val="00EF4EC5"/>
    <w:rsid w:val="00F13E68"/>
    <w:rsid w:val="00F210AC"/>
    <w:rsid w:val="00F240C2"/>
    <w:rsid w:val="00F25010"/>
    <w:rsid w:val="00F25D02"/>
    <w:rsid w:val="00F26AED"/>
    <w:rsid w:val="00F26C47"/>
    <w:rsid w:val="00F36233"/>
    <w:rsid w:val="00F43916"/>
    <w:rsid w:val="00F4512C"/>
    <w:rsid w:val="00F46979"/>
    <w:rsid w:val="00F57B5E"/>
    <w:rsid w:val="00F6445D"/>
    <w:rsid w:val="00F66A7A"/>
    <w:rsid w:val="00F860D9"/>
    <w:rsid w:val="00F93FE3"/>
    <w:rsid w:val="00F97A0A"/>
    <w:rsid w:val="00FA04D9"/>
    <w:rsid w:val="00FC5F1D"/>
    <w:rsid w:val="00F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30A34"/>
  <w14:defaultImageDpi w14:val="0"/>
  <w15:chartTrackingRefBased/>
  <w15:docId w15:val="{4B44D26D-77AB-2B45-8097-06E5A388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lang w:eastAsia="en-IN" w:bidi="en-US"/>
    </w:rPr>
  </w:style>
  <w:style w:type="paragraph" w:styleId="Heading1">
    <w:name w:val="heading 1"/>
    <w:basedOn w:val="Normal"/>
    <w:next w:val="Normal"/>
    <w:qFormat/>
    <w:pPr>
      <w:spacing w:before="300" w:after="40"/>
      <w:jc w:val="left"/>
      <w:outlineLvl w:val="0"/>
    </w:pPr>
    <w:rPr>
      <w:smallCaps/>
      <w:spacing w:val="5"/>
      <w:sz w:val="32"/>
      <w:szCs w:val="32"/>
      <w:lang w:val="x-none" w:bidi="ar-SA"/>
    </w:rPr>
  </w:style>
  <w:style w:type="paragraph" w:styleId="Heading2">
    <w:name w:val="heading 2"/>
    <w:basedOn w:val="Normal"/>
    <w:next w:val="Normal"/>
    <w:qFormat/>
    <w:pPr>
      <w:spacing w:before="240" w:after="80"/>
      <w:jc w:val="left"/>
      <w:outlineLvl w:val="1"/>
    </w:pPr>
    <w:rPr>
      <w:smallCaps/>
      <w:spacing w:val="5"/>
      <w:sz w:val="28"/>
      <w:szCs w:val="28"/>
      <w:lang w:val="x-none" w:bidi="ar-SA"/>
    </w:rPr>
  </w:style>
  <w:style w:type="paragraph" w:styleId="Heading3">
    <w:name w:val="heading 3"/>
    <w:basedOn w:val="Normal"/>
    <w:next w:val="Normal"/>
    <w:qFormat/>
    <w:pPr>
      <w:spacing w:after="0"/>
      <w:jc w:val="left"/>
      <w:outlineLvl w:val="2"/>
    </w:pPr>
    <w:rPr>
      <w:smallCaps/>
      <w:spacing w:val="5"/>
      <w:sz w:val="24"/>
      <w:szCs w:val="24"/>
      <w:lang w:val="x-none" w:bidi="ar-SA"/>
    </w:rPr>
  </w:style>
  <w:style w:type="paragraph" w:styleId="Heading4">
    <w:name w:val="heading 4"/>
    <w:basedOn w:val="Normal"/>
    <w:next w:val="Normal"/>
    <w:qFormat/>
    <w:pPr>
      <w:spacing w:before="240" w:after="0"/>
      <w:jc w:val="left"/>
      <w:outlineLvl w:val="3"/>
    </w:pPr>
    <w:rPr>
      <w:smallCaps/>
      <w:spacing w:val="10"/>
      <w:sz w:val="22"/>
      <w:szCs w:val="22"/>
      <w:lang w:val="x-none" w:bidi="ar-SA"/>
    </w:rPr>
  </w:style>
  <w:style w:type="paragraph" w:styleId="Heading5">
    <w:name w:val="heading 5"/>
    <w:basedOn w:val="Normal"/>
    <w:next w:val="Normal"/>
    <w:qFormat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val="x-none" w:bidi="ar-SA"/>
    </w:rPr>
  </w:style>
  <w:style w:type="paragraph" w:styleId="Heading6">
    <w:name w:val="heading 6"/>
    <w:basedOn w:val="Normal"/>
    <w:next w:val="Normal"/>
    <w:qFormat/>
    <w:pPr>
      <w:spacing w:after="0"/>
      <w:jc w:val="left"/>
      <w:outlineLvl w:val="5"/>
    </w:pPr>
    <w:rPr>
      <w:smallCaps/>
      <w:color w:val="C0504D"/>
      <w:spacing w:val="5"/>
      <w:sz w:val="22"/>
      <w:lang w:val="x-none" w:bidi="ar-SA"/>
    </w:rPr>
  </w:style>
  <w:style w:type="paragraph" w:styleId="Heading7">
    <w:name w:val="heading 7"/>
    <w:basedOn w:val="Normal"/>
    <w:next w:val="Normal"/>
    <w:qFormat/>
    <w:pPr>
      <w:spacing w:after="0"/>
      <w:jc w:val="left"/>
      <w:outlineLvl w:val="6"/>
    </w:pPr>
    <w:rPr>
      <w:b/>
      <w:smallCaps/>
      <w:color w:val="C0504D"/>
      <w:spacing w:val="10"/>
      <w:lang w:val="x-none" w:bidi="ar-SA"/>
    </w:rPr>
  </w:style>
  <w:style w:type="paragraph" w:styleId="Heading8">
    <w:name w:val="heading 8"/>
    <w:basedOn w:val="Normal"/>
    <w:next w:val="Normal"/>
    <w:qFormat/>
    <w:pPr>
      <w:spacing w:after="0"/>
      <w:jc w:val="left"/>
      <w:outlineLvl w:val="7"/>
    </w:pPr>
    <w:rPr>
      <w:b/>
      <w:i/>
      <w:smallCaps/>
      <w:color w:val="943634"/>
      <w:lang w:val="x-none" w:bidi="ar-SA"/>
    </w:rPr>
  </w:style>
  <w:style w:type="paragraph" w:styleId="Heading9">
    <w:name w:val="heading 9"/>
    <w:basedOn w:val="Normal"/>
    <w:next w:val="Normal"/>
    <w:qFormat/>
    <w:pPr>
      <w:spacing w:after="0"/>
      <w:jc w:val="left"/>
      <w:outlineLvl w:val="8"/>
    </w:pPr>
    <w:rPr>
      <w:b/>
      <w:i/>
      <w:smallCaps/>
      <w:color w:val="622423"/>
      <w:lang w:val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after="0" w:line="240" w:lineRule="auto"/>
    </w:pPr>
  </w:style>
  <w:style w:type="character" w:customStyle="1" w:styleId="FooterChar1">
    <w:name w:val="Footer Char1"/>
    <w:link w:val="Footer"/>
    <w:rPr>
      <w:rFonts w:ascii="Calibri" w:eastAsia="Calibri" w:hAnsi="Calibri" w:cs="Times New Roman"/>
      <w:lang w:val="en-US" w:bidi="en-US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ListBullet31">
    <w:name w:val="List Bullet 31"/>
    <w:rPr>
      <w:rFonts w:ascii="Calibri" w:eastAsia="Calibri" w:hAnsi="Calibri" w:cs="Times New Roman"/>
      <w:color w:val="0000FF"/>
      <w:u w:val="single"/>
    </w:rPr>
  </w:style>
  <w:style w:type="paragraph" w:styleId="TOC7">
    <w:name w:val="toc 7"/>
    <w:basedOn w:val="Normal"/>
    <w:next w:val="Normal"/>
    <w:pPr>
      <w:spacing w:line="240" w:lineRule="auto"/>
      <w:jc w:val="right"/>
    </w:pPr>
    <w:rPr>
      <w:smallCaps/>
      <w:sz w:val="48"/>
      <w:szCs w:val="48"/>
      <w:lang w:val="x-none" w:bidi="ar-SA"/>
    </w:rPr>
  </w:style>
  <w:style w:type="paragraph" w:styleId="ListBullet4">
    <w:name w:val="List Bullet 4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CommentText1">
    <w:name w:val="Comment Text1"/>
    <w:rPr>
      <w:rFonts w:ascii="Calibri" w:eastAsia="Calibri" w:hAnsi="Calibri" w:cs="Times New Roman"/>
      <w:b/>
      <w:i/>
      <w:spacing w:val="10"/>
    </w:rPr>
  </w:style>
  <w:style w:type="paragraph" w:styleId="IndexHeading">
    <w:name w:val="index heading"/>
    <w:basedOn w:val="Normal"/>
    <w:pPr>
      <w:ind w:left="720"/>
      <w:contextualSpacing/>
    </w:pPr>
  </w:style>
  <w:style w:type="character" w:customStyle="1" w:styleId="Heading1Char">
    <w:name w:val="Heading 1 Char"/>
    <w:rPr>
      <w:rFonts w:ascii="Calibri" w:eastAsia="Calibri" w:hAnsi="Calibri" w:cs="Times New Roman"/>
      <w:smallCaps/>
      <w:spacing w:val="5"/>
      <w:sz w:val="32"/>
      <w:szCs w:val="32"/>
    </w:rPr>
  </w:style>
  <w:style w:type="character" w:customStyle="1" w:styleId="Heading2Char">
    <w:name w:val="Heading 2 Char"/>
    <w:rPr>
      <w:rFonts w:ascii="Calibri" w:eastAsia="Calibri" w:hAnsi="Calibri" w:cs="Times New Roman"/>
      <w:smallCaps/>
      <w:spacing w:val="5"/>
      <w:sz w:val="28"/>
      <w:szCs w:val="28"/>
    </w:rPr>
  </w:style>
  <w:style w:type="character" w:customStyle="1" w:styleId="Heading3Char">
    <w:name w:val="Heading 3 Char"/>
    <w:rPr>
      <w:rFonts w:ascii="Calibri" w:eastAsia="Calibri" w:hAnsi="Calibri" w:cs="Times New Roman"/>
      <w:smallCaps/>
      <w:spacing w:val="5"/>
      <w:sz w:val="24"/>
      <w:szCs w:val="24"/>
    </w:rPr>
  </w:style>
  <w:style w:type="character" w:customStyle="1" w:styleId="Heading4Char">
    <w:name w:val="Heading 4 Char"/>
    <w:rPr>
      <w:rFonts w:ascii="Calibri" w:eastAsia="Calibri" w:hAnsi="Calibri" w:cs="Times New Roman"/>
      <w:smallCaps/>
      <w:spacing w:val="10"/>
      <w:sz w:val="22"/>
      <w:szCs w:val="22"/>
    </w:rPr>
  </w:style>
  <w:style w:type="character" w:customStyle="1" w:styleId="Heading5Char">
    <w:name w:val="Heading 5 Char"/>
    <w:rPr>
      <w:rFonts w:ascii="Calibri" w:eastAsia="Calibri" w:hAnsi="Calibri" w:cs="Times New Roman"/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rPr>
      <w:rFonts w:ascii="Calibri" w:eastAsia="Calibri" w:hAnsi="Calibri" w:cs="Times New Roman"/>
      <w:smallCaps/>
      <w:color w:val="C0504D"/>
      <w:spacing w:val="5"/>
      <w:sz w:val="22"/>
    </w:rPr>
  </w:style>
  <w:style w:type="character" w:customStyle="1" w:styleId="Heading7Char">
    <w:name w:val="Heading 7 Char"/>
    <w:rPr>
      <w:rFonts w:ascii="Calibri" w:eastAsia="Calibri" w:hAnsi="Calibri" w:cs="Times New Roman"/>
      <w:b/>
      <w:smallCaps/>
      <w:color w:val="C0504D"/>
      <w:spacing w:val="10"/>
    </w:rPr>
  </w:style>
  <w:style w:type="character" w:customStyle="1" w:styleId="Heading8Char">
    <w:name w:val="Heading 8 Char"/>
    <w:rPr>
      <w:rFonts w:ascii="Calibri" w:eastAsia="Calibri" w:hAnsi="Calibri" w:cs="Times New Roman"/>
      <w:b/>
      <w:i/>
      <w:smallCaps/>
      <w:color w:val="943634"/>
    </w:rPr>
  </w:style>
  <w:style w:type="character" w:customStyle="1" w:styleId="Heading9Char">
    <w:name w:val="Heading 9 Char"/>
    <w:rPr>
      <w:rFonts w:ascii="Calibri" w:eastAsia="Calibri" w:hAnsi="Calibri" w:cs="Times New Roman"/>
      <w:b/>
      <w:i/>
      <w:smallCaps/>
      <w:color w:val="622423"/>
    </w:rPr>
  </w:style>
  <w:style w:type="paragraph" w:styleId="TOC6">
    <w:name w:val="toc 6"/>
    <w:basedOn w:val="Normal"/>
    <w:next w:val="Normal"/>
    <w:rPr>
      <w:b/>
      <w:bCs/>
      <w:caps/>
      <w:sz w:val="16"/>
      <w:szCs w:val="18"/>
    </w:rPr>
  </w:style>
  <w:style w:type="character" w:customStyle="1" w:styleId="TitleChar">
    <w:name w:val="Title Char"/>
    <w:rPr>
      <w:rFonts w:ascii="Calibri" w:eastAsia="Calibri" w:hAnsi="Calibri" w:cs="Times New Roman"/>
      <w:smallCaps/>
      <w:sz w:val="48"/>
      <w:szCs w:val="48"/>
    </w:rPr>
  </w:style>
  <w:style w:type="paragraph" w:styleId="TOC9">
    <w:name w:val="toc 9"/>
    <w:basedOn w:val="Normal"/>
    <w:next w:val="Normal"/>
    <w:pPr>
      <w:spacing w:after="720" w:line="240" w:lineRule="auto"/>
      <w:jc w:val="right"/>
    </w:pPr>
    <w:rPr>
      <w:rFonts w:ascii="Cambria" w:eastAsia="Times New Roman" w:hAnsi="Cambria"/>
      <w:szCs w:val="22"/>
      <w:lang w:val="x-none" w:bidi="ar-SA"/>
    </w:rPr>
  </w:style>
  <w:style w:type="character" w:customStyle="1" w:styleId="SubtitleChar">
    <w:name w:val="Subtitle Char"/>
    <w:rPr>
      <w:rFonts w:ascii="Cambria" w:eastAsia="Times New Roman" w:hAnsi="Cambria" w:cs="Times New Roman"/>
      <w:szCs w:val="22"/>
    </w:rPr>
  </w:style>
  <w:style w:type="character" w:customStyle="1" w:styleId="FootnoteText1">
    <w:name w:val="Footnote Text1"/>
    <w:rPr>
      <w:rFonts w:ascii="Calibri" w:eastAsia="Calibri" w:hAnsi="Calibri" w:cs="Times New Roman"/>
      <w:b/>
      <w:color w:val="C0504D"/>
    </w:rPr>
  </w:style>
  <w:style w:type="character" w:customStyle="1" w:styleId="NoSpacingChar">
    <w:name w:val="No Spacing Char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qFormat/>
    <w:rPr>
      <w:i/>
      <w:lang w:val="x-none" w:bidi="ar-SA"/>
    </w:rPr>
  </w:style>
  <w:style w:type="character" w:customStyle="1" w:styleId="QuoteChar">
    <w:name w:val="Quote Char"/>
    <w:rPr>
      <w:rFonts w:ascii="Calibri" w:eastAsia="Calibri" w:hAnsi="Calibri" w:cs="Times New Roman"/>
      <w:i/>
    </w:rPr>
  </w:style>
  <w:style w:type="paragraph" w:styleId="EnvelopeAddress">
    <w:name w:val="envelope address"/>
    <w:basedOn w:val="Normal"/>
    <w:next w:val="Normal"/>
    <w:pPr>
      <w:spacing w:before="140" w:after="140"/>
      <w:ind w:left="1440" w:right="1440"/>
    </w:pPr>
    <w:rPr>
      <w:b/>
      <w:i/>
      <w:color w:val="FFFFFF"/>
      <w:lang w:val="x-none" w:bidi="ar-SA"/>
    </w:rPr>
  </w:style>
  <w:style w:type="character" w:customStyle="1" w:styleId="IntenseQuoteChar">
    <w:name w:val="Intense Quote Char"/>
    <w:rPr>
      <w:rFonts w:ascii="Calibri" w:eastAsia="Calibri" w:hAnsi="Calibri" w:cs="Times New Roman"/>
      <w:b/>
      <w:i/>
      <w:color w:val="FFFFFF"/>
    </w:rPr>
  </w:style>
  <w:style w:type="character" w:styleId="FootnoteReference">
    <w:name w:val="footnote reference"/>
    <w:rPr>
      <w:rFonts w:ascii="Calibri" w:eastAsia="Calibri" w:hAnsi="Calibri" w:cs="Times New Roman"/>
      <w:i/>
    </w:rPr>
  </w:style>
  <w:style w:type="character" w:styleId="CommentReference">
    <w:name w:val="annotation reference"/>
    <w:rPr>
      <w:rFonts w:ascii="Calibri" w:eastAsia="Calibri" w:hAnsi="Calibri" w:cs="Times New Roman"/>
      <w:b/>
      <w:i/>
      <w:color w:val="C0504D"/>
      <w:spacing w:val="10"/>
    </w:rPr>
  </w:style>
  <w:style w:type="character" w:styleId="LineNumber">
    <w:name w:val="line number"/>
    <w:rPr>
      <w:rFonts w:ascii="Calibri" w:eastAsia="Calibri" w:hAnsi="Calibri" w:cs="Times New Roman"/>
      <w:b/>
    </w:rPr>
  </w:style>
  <w:style w:type="character" w:styleId="PageNumber">
    <w:name w:val="page number"/>
    <w:rPr>
      <w:rFonts w:ascii="Calibri" w:eastAsia="Calibri" w:hAnsi="Calibri" w:cs="Times New Roman"/>
      <w:b/>
      <w:bCs/>
      <w:smallCaps/>
      <w:spacing w:val="5"/>
      <w:sz w:val="22"/>
      <w:szCs w:val="22"/>
      <w:u w:val="single"/>
    </w:rPr>
  </w:style>
  <w:style w:type="character" w:styleId="EndnoteReference">
    <w:name w:val="endnote reference"/>
    <w:rPr>
      <w:rFonts w:ascii="Cambria" w:eastAsia="Times New Roman" w:hAnsi="Cambria" w:cs="Times New Roman"/>
      <w:i/>
      <w:iCs/>
      <w:sz w:val="20"/>
      <w:szCs w:val="20"/>
    </w:rPr>
  </w:style>
  <w:style w:type="paragraph" w:styleId="EndnoteText">
    <w:name w:val="endnote text"/>
    <w:basedOn w:val="Heading1"/>
    <w:next w:val="Normal"/>
    <w:pPr>
      <w:outlineLvl w:val="9"/>
    </w:pPr>
  </w:style>
  <w:style w:type="paragraph" w:styleId="TableofAuthorities">
    <w:name w:val="table of authorities"/>
    <w:basedOn w:val="Normal"/>
    <w:pPr>
      <w:spacing w:after="0" w:line="240" w:lineRule="auto"/>
      <w:ind w:left="720"/>
      <w:jc w:val="left"/>
    </w:pPr>
    <w:rPr>
      <w:rFonts w:ascii="Monotype Corsiva" w:eastAsia="Times New Roman" w:hAnsi="Monotype Corsiva"/>
      <w:sz w:val="24"/>
      <w:szCs w:val="24"/>
      <w:lang w:val="x-none" w:bidi="ar-SA"/>
    </w:rPr>
  </w:style>
  <w:style w:type="character" w:customStyle="1" w:styleId="BodyTextIndent2Char">
    <w:name w:val="Body Text Indent 2 Char"/>
    <w:rPr>
      <w:rFonts w:ascii="Monotype Corsiva" w:eastAsia="Times New Roman" w:hAnsi="Monotype Corsiva" w:cs="Times New Roman"/>
      <w:sz w:val="24"/>
      <w:szCs w:val="24"/>
      <w:lang w:bidi="ar-SA"/>
    </w:rPr>
  </w:style>
  <w:style w:type="table" w:customStyle="1" w:styleId="TOAHeading1">
    <w:name w:val="TOA Heading1"/>
    <w:basedOn w:val="TableNormal"/>
    <w:tblPr>
      <w:tblCellMar>
        <w:left w:w="0" w:type="dxa"/>
        <w:right w:w="0" w:type="dxa"/>
      </w:tblCellMar>
    </w:tblPr>
  </w:style>
  <w:style w:type="table" w:customStyle="1" w:styleId="List1">
    <w:name w:val="List1"/>
    <w:basedOn w:val="TableNormal"/>
    <w:tblPr>
      <w:tblCellMar>
        <w:left w:w="0" w:type="dxa"/>
        <w:right w:w="0" w:type="dxa"/>
      </w:tblCellMar>
    </w:tblPr>
  </w:style>
  <w:style w:type="table" w:customStyle="1" w:styleId="ListBullet1">
    <w:name w:val="List Bullet1"/>
    <w:basedOn w:val="TableNormal"/>
    <w:tblPr>
      <w:tblCellMar>
        <w:left w:w="0" w:type="dxa"/>
        <w:right w:w="0" w:type="dxa"/>
      </w:tblCellMar>
    </w:tblPr>
  </w:style>
  <w:style w:type="table" w:customStyle="1" w:styleId="ListNumber1">
    <w:name w:val="List Number1"/>
    <w:basedOn w:val="TableNormal"/>
    <w:rPr>
      <w:rFonts w:ascii="Times New Roman" w:eastAsia="Times New Roman" w:hAnsi="Times New Roman"/>
      <w:color w:val="FFFFFF"/>
    </w:rPr>
    <w:tblPr>
      <w:tblCellMar>
        <w:left w:w="0" w:type="dxa"/>
        <w:right w:w="0" w:type="dxa"/>
      </w:tblCellMar>
    </w:tblPr>
  </w:style>
  <w:style w:type="table" w:customStyle="1" w:styleId="List21">
    <w:name w:val="List 21"/>
    <w:basedOn w:val="TableNormal"/>
    <w:rPr>
      <w:color w:val="000000"/>
    </w:rPr>
    <w:tblPr>
      <w:tblCellMar>
        <w:left w:w="0" w:type="dxa"/>
        <w:right w:w="0" w:type="dxa"/>
      </w:tblCellMar>
    </w:tblPr>
  </w:style>
  <w:style w:type="paragraph" w:styleId="List3">
    <w:name w:val="List 3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rPr>
      <w:rFonts w:ascii="Calibri" w:eastAsia="Calibri" w:hAnsi="Calibri" w:cs="Times New Roman"/>
    </w:rPr>
  </w:style>
  <w:style w:type="paragraph" w:styleId="List5">
    <w:name w:val="List 5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rPr>
      <w:rFonts w:ascii="Calibri" w:eastAsia="Calibri" w:hAnsi="Calibri" w:cs="Times New Roman"/>
    </w:rPr>
  </w:style>
  <w:style w:type="character" w:customStyle="1" w:styleId="apple-converted-space">
    <w:name w:val="apple-converted-space"/>
    <w:rPr>
      <w:rFonts w:ascii="Calibri" w:eastAsia="Calibri" w:hAnsi="Calibri" w:cs="Times New Roman"/>
    </w:rPr>
  </w:style>
  <w:style w:type="paragraph" w:styleId="ListNumber2">
    <w:name w:val="List Number 2"/>
    <w:basedOn w:val="Normal"/>
    <w:next w:val="Normal"/>
    <w:pP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bidi="ar-SA"/>
    </w:rPr>
  </w:style>
  <w:style w:type="character" w:customStyle="1" w:styleId="z-TopofFormChar">
    <w:name w:val="z-Top of Form Char"/>
    <w:rPr>
      <w:rFonts w:ascii="Arial" w:eastAsia="Times New Roman" w:hAnsi="Arial" w:cs="Arial"/>
      <w:vanish/>
      <w:sz w:val="16"/>
      <w:szCs w:val="16"/>
    </w:rPr>
  </w:style>
  <w:style w:type="character" w:customStyle="1" w:styleId="f14">
    <w:name w:val="f14"/>
    <w:rPr>
      <w:rFonts w:ascii="Calibri" w:eastAsia="Calibri" w:hAnsi="Calibri" w:cs="Times New Roman"/>
    </w:rPr>
  </w:style>
  <w:style w:type="paragraph" w:styleId="ListNumber5">
    <w:name w:val="List Number 5"/>
    <w:basedOn w:val="Normal"/>
    <w:next w:val="Normal"/>
    <w:pP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bidi="ar-SA"/>
    </w:rPr>
  </w:style>
  <w:style w:type="character" w:customStyle="1" w:styleId="z-BottomofFormChar">
    <w:name w:val="z-Bottom of Form Char"/>
    <w:rPr>
      <w:rFonts w:ascii="Arial" w:eastAsia="Times New Roman" w:hAnsi="Arial" w:cs="Arial"/>
      <w:vanish/>
      <w:sz w:val="16"/>
      <w:szCs w:val="16"/>
    </w:rPr>
  </w:style>
  <w:style w:type="character" w:customStyle="1" w:styleId="red">
    <w:name w:val="red"/>
    <w:rPr>
      <w:rFonts w:ascii="Calibri" w:eastAsia="Calibri" w:hAnsi="Calibri" w:cs="Times New Roman"/>
    </w:rPr>
  </w:style>
  <w:style w:type="paragraph" w:customStyle="1" w:styleId="fl">
    <w:name w:val="fl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clr888">
    <w:name w:val="clr888"/>
    <w:rPr>
      <w:rFonts w:ascii="Calibri" w:eastAsia="Calibri" w:hAnsi="Calibri" w:cs="Times New Roman"/>
    </w:rPr>
  </w:style>
  <w:style w:type="paragraph" w:customStyle="1" w:styleId="mb15">
    <w:name w:val="mb15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dspb">
    <w:name w:val="dspb"/>
    <w:rPr>
      <w:rFonts w:ascii="Calibri" w:eastAsia="Calibri" w:hAnsi="Calibri" w:cs="Times New Roman"/>
    </w:rPr>
  </w:style>
  <w:style w:type="paragraph" w:customStyle="1" w:styleId="p10">
    <w:name w:val="p10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31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kishori_mishra123@yahoo.co.in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ajay</Company>
  <LinksUpToDate>false</LinksUpToDate>
  <CharactersWithSpaces>6169</CharactersWithSpaces>
  <SharedDoc>false</SharedDoc>
  <HLinks>
    <vt:vector size="6" baseType="variant">
      <vt:variant>
        <vt:i4>5177426</vt:i4>
      </vt:variant>
      <vt:variant>
        <vt:i4>0</vt:i4>
      </vt:variant>
      <vt:variant>
        <vt:i4>0</vt:i4>
      </vt:variant>
      <vt:variant>
        <vt:i4>5</vt:i4>
      </vt:variant>
      <vt:variant>
        <vt:lpwstr>mailto:kishori_mishra123@yahoo.co.in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ajay kumar sharma</dc:creator>
  <cp:keywords/>
  <cp:lastModifiedBy>Guest User</cp:lastModifiedBy>
  <cp:revision>6</cp:revision>
  <cp:lastPrinted>2014-01-08T06:37:00Z</cp:lastPrinted>
  <dcterms:created xsi:type="dcterms:W3CDTF">2020-07-23T12:38:00Z</dcterms:created>
  <dcterms:modified xsi:type="dcterms:W3CDTF">2021-02-23T08:30:00Z</dcterms:modified>
</cp:coreProperties>
</file>