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999" w:rsidRPr="005B3304" w:rsidRDefault="00C13FA2" w:rsidP="006D2AC3">
      <w:pPr>
        <w:rPr>
          <w:sz w:val="18"/>
          <w:szCs w:val="18"/>
          <w:lang w:eastAsia="en-IN" w:bidi="hi-IN"/>
        </w:rPr>
      </w:pPr>
      <w:r w:rsidRPr="005B3304">
        <w:rPr>
          <w:rFonts w:ascii="Verdana" w:hAnsi="Verdana" w:cs="Arial"/>
          <w:sz w:val="18"/>
          <w:szCs w:val="18"/>
        </w:rPr>
        <w:t xml:space="preserve"> </w:t>
      </w:r>
      <w:r w:rsidR="00741786" w:rsidRPr="003D4651">
        <w:rPr>
          <w:rFonts w:ascii="Bookman Old Style" w:hAnsi="Bookman Old Style" w:cs="Arial"/>
          <w:noProof/>
          <w:sz w:val="20"/>
          <w:szCs w:val="20"/>
          <w:lang w:val="en-GB" w:eastAsia="en-GB" w:bidi="hi-IN"/>
        </w:rPr>
        <w:drawing>
          <wp:inline distT="0" distB="0" distL="0" distR="0" wp14:anchorId="1C42AFDA" wp14:editId="456111E4">
            <wp:extent cx="1143000" cy="1303020"/>
            <wp:effectExtent l="0" t="0" r="0" b="0"/>
            <wp:docPr id="1" name="Picture 1" descr="20170314_082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20170314_082236"/>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1303020"/>
                    </a:xfrm>
                    <a:prstGeom prst="rect">
                      <a:avLst/>
                    </a:prstGeom>
                    <a:noFill/>
                    <a:ln>
                      <a:noFill/>
                    </a:ln>
                  </pic:spPr>
                </pic:pic>
              </a:graphicData>
            </a:graphic>
          </wp:inline>
        </w:drawing>
      </w:r>
      <w:r w:rsidRPr="005B3304">
        <w:rPr>
          <w:rFonts w:ascii="Verdana" w:hAnsi="Verdana" w:cs="Arial"/>
          <w:sz w:val="18"/>
          <w:szCs w:val="18"/>
        </w:rPr>
        <w:t xml:space="preserve">                                                                                 </w:t>
      </w:r>
      <w:r w:rsidRPr="005B3304">
        <w:rPr>
          <w:b/>
          <w:sz w:val="18"/>
          <w:szCs w:val="18"/>
          <w:lang w:eastAsia="en-IN" w:bidi="hi-IN"/>
        </w:rPr>
        <w:t xml:space="preserve"> </w:t>
      </w:r>
      <w:r w:rsidR="00741786">
        <w:rPr>
          <w:b/>
          <w:sz w:val="18"/>
          <w:szCs w:val="18"/>
          <w:lang w:eastAsia="en-IN" w:bidi="hi-IN"/>
        </w:rPr>
        <w:t xml:space="preserve"> </w:t>
      </w:r>
      <w:r w:rsidR="007B7D47">
        <w:rPr>
          <w:b/>
          <w:sz w:val="18"/>
          <w:szCs w:val="18"/>
          <w:lang w:eastAsia="en-IN" w:bidi="hi-IN"/>
        </w:rPr>
        <w:t xml:space="preserve"> </w:t>
      </w:r>
      <w:r w:rsidRPr="005B3304">
        <w:rPr>
          <w:b/>
          <w:sz w:val="18"/>
          <w:szCs w:val="18"/>
          <w:lang w:eastAsia="en-IN" w:bidi="hi-IN"/>
        </w:rPr>
        <w:t>CHANDRA BHAN SINGH</w:t>
      </w:r>
      <w:r w:rsidR="00FB29DF" w:rsidRPr="005B3304">
        <w:rPr>
          <w:sz w:val="18"/>
          <w:szCs w:val="18"/>
          <w:lang w:eastAsia="en-IN" w:bidi="hi-IN"/>
        </w:rPr>
        <w:br/>
      </w:r>
      <w:r w:rsidRPr="005B3304">
        <w:rPr>
          <w:sz w:val="18"/>
          <w:szCs w:val="18"/>
          <w:lang w:eastAsia="en-IN" w:bidi="hi-IN"/>
        </w:rPr>
        <w:t xml:space="preserve">                                                                                                                                                              </w:t>
      </w:r>
      <w:r w:rsidR="00CE2627" w:rsidRPr="005B3304">
        <w:rPr>
          <w:sz w:val="18"/>
          <w:szCs w:val="18"/>
          <w:lang w:eastAsia="en-IN" w:bidi="hi-IN"/>
        </w:rPr>
        <w:t xml:space="preserve">Flat no – 8, Build. No </w:t>
      </w:r>
      <w:r w:rsidR="006A5999" w:rsidRPr="005B3304">
        <w:rPr>
          <w:sz w:val="18"/>
          <w:szCs w:val="18"/>
          <w:lang w:eastAsia="en-IN" w:bidi="hi-IN"/>
        </w:rPr>
        <w:t xml:space="preserve">-3F, Shivdham </w:t>
      </w:r>
    </w:p>
    <w:p w:rsidR="006A5999" w:rsidRPr="005B3304" w:rsidRDefault="006A5999" w:rsidP="006D2AC3">
      <w:pPr>
        <w:rPr>
          <w:sz w:val="18"/>
          <w:szCs w:val="18"/>
          <w:lang w:eastAsia="en-IN" w:bidi="hi-IN"/>
        </w:rPr>
      </w:pPr>
      <w:r w:rsidRPr="005B3304">
        <w:rPr>
          <w:sz w:val="18"/>
          <w:szCs w:val="18"/>
          <w:lang w:eastAsia="en-IN" w:bidi="hi-IN"/>
        </w:rPr>
        <w:t xml:space="preserve">                                                                                                                                                          </w:t>
      </w:r>
      <w:r w:rsidR="00C13FA2" w:rsidRPr="005B3304">
        <w:rPr>
          <w:sz w:val="18"/>
          <w:szCs w:val="18"/>
          <w:lang w:eastAsia="en-IN" w:bidi="hi-IN"/>
        </w:rPr>
        <w:t xml:space="preserve">    Co-op</w:t>
      </w:r>
      <w:r w:rsidRPr="005B3304">
        <w:rPr>
          <w:sz w:val="18"/>
          <w:szCs w:val="18"/>
          <w:lang w:eastAsia="en-IN" w:bidi="hi-IN"/>
        </w:rPr>
        <w:t xml:space="preserve">. Housing Society Ltd. Sushil Nagar,                                       </w:t>
      </w:r>
    </w:p>
    <w:p w:rsidR="006A5999" w:rsidRPr="005B3304" w:rsidRDefault="006A5999" w:rsidP="006D2AC3">
      <w:pPr>
        <w:rPr>
          <w:sz w:val="18"/>
          <w:szCs w:val="18"/>
          <w:lang w:eastAsia="en-IN" w:bidi="hi-IN"/>
        </w:rPr>
      </w:pPr>
      <w:r w:rsidRPr="005B3304">
        <w:rPr>
          <w:sz w:val="18"/>
          <w:szCs w:val="18"/>
          <w:lang w:eastAsia="en-IN" w:bidi="hi-IN"/>
        </w:rPr>
        <w:t xml:space="preserve">                                                      </w:t>
      </w:r>
      <w:r w:rsidR="00C13FA2" w:rsidRPr="005B3304">
        <w:rPr>
          <w:sz w:val="18"/>
          <w:szCs w:val="18"/>
          <w:lang w:eastAsia="en-IN" w:bidi="hi-IN"/>
        </w:rPr>
        <w:t xml:space="preserve">                                                                                                       </w:t>
      </w:r>
      <w:r w:rsidRPr="005B3304">
        <w:rPr>
          <w:sz w:val="18"/>
          <w:szCs w:val="18"/>
          <w:lang w:eastAsia="en-IN" w:bidi="hi-IN"/>
        </w:rPr>
        <w:t xml:space="preserve"> Khairaphatak, Boisar (E),-401501,</w:t>
      </w:r>
      <w:r w:rsidR="00FB29DF" w:rsidRPr="005B3304">
        <w:rPr>
          <w:sz w:val="18"/>
          <w:szCs w:val="18"/>
          <w:lang w:eastAsia="en-IN" w:bidi="hi-IN"/>
        </w:rPr>
        <w:br/>
      </w:r>
      <w:r w:rsidRPr="005B3304">
        <w:rPr>
          <w:sz w:val="18"/>
          <w:szCs w:val="18"/>
          <w:lang w:eastAsia="en-IN" w:bidi="hi-IN"/>
        </w:rPr>
        <w:t xml:space="preserve"> </w:t>
      </w:r>
      <w:r w:rsidR="00C13FA2" w:rsidRPr="005B3304">
        <w:rPr>
          <w:sz w:val="18"/>
          <w:szCs w:val="18"/>
          <w:lang w:eastAsia="en-IN" w:bidi="hi-IN"/>
        </w:rPr>
        <w:t xml:space="preserve">                                                                                                                                                             </w:t>
      </w:r>
      <w:r w:rsidRPr="005B3304">
        <w:rPr>
          <w:sz w:val="18"/>
          <w:szCs w:val="18"/>
          <w:lang w:eastAsia="en-IN" w:bidi="hi-IN"/>
        </w:rPr>
        <w:t>Tal &amp; Dist – Palghar (Maharashtra)</w:t>
      </w:r>
    </w:p>
    <w:p w:rsidR="00C13FA2" w:rsidRPr="005B3304" w:rsidRDefault="00C13FA2" w:rsidP="00C13FA2">
      <w:pPr>
        <w:rPr>
          <w:sz w:val="18"/>
          <w:szCs w:val="18"/>
          <w:lang w:eastAsia="en-IN" w:bidi="hi-IN"/>
        </w:rPr>
      </w:pPr>
      <w:r w:rsidRPr="005B3304">
        <w:rPr>
          <w:sz w:val="18"/>
          <w:szCs w:val="18"/>
          <w:lang w:eastAsia="en-IN" w:bidi="hi-IN"/>
        </w:rPr>
        <w:t xml:space="preserve">                                                                                                                                                              </w:t>
      </w:r>
      <w:r w:rsidR="00FB29DF" w:rsidRPr="005B3304">
        <w:rPr>
          <w:sz w:val="18"/>
          <w:szCs w:val="18"/>
          <w:lang w:eastAsia="en-IN" w:bidi="hi-IN"/>
        </w:rPr>
        <w:t>Phone</w:t>
      </w:r>
      <w:r w:rsidRPr="005B3304">
        <w:rPr>
          <w:sz w:val="18"/>
          <w:szCs w:val="18"/>
          <w:lang w:eastAsia="en-IN" w:bidi="hi-IN"/>
        </w:rPr>
        <w:t xml:space="preserve">: </w:t>
      </w:r>
      <w:r w:rsidR="007B7D47">
        <w:rPr>
          <w:sz w:val="18"/>
          <w:szCs w:val="18"/>
          <w:lang w:eastAsia="en-IN" w:bidi="hi-IN"/>
        </w:rPr>
        <w:t>08669104556</w:t>
      </w:r>
      <w:r w:rsidR="006D2AC3" w:rsidRPr="005B3304">
        <w:rPr>
          <w:sz w:val="18"/>
          <w:szCs w:val="18"/>
          <w:lang w:eastAsia="en-IN" w:bidi="hi-IN"/>
        </w:rPr>
        <w:t>,</w:t>
      </w:r>
      <w:r w:rsidR="007B7D47">
        <w:rPr>
          <w:sz w:val="18"/>
          <w:szCs w:val="18"/>
          <w:lang w:eastAsia="en-IN" w:bidi="hi-IN"/>
        </w:rPr>
        <w:t xml:space="preserve"> 07769949641</w:t>
      </w:r>
    </w:p>
    <w:p w:rsidR="00C13FA2" w:rsidRPr="005B3304" w:rsidRDefault="00C13FA2" w:rsidP="00C13FA2">
      <w:pPr>
        <w:rPr>
          <w:rFonts w:ascii="Verdana" w:hAnsi="Verdana" w:cs="Arial"/>
          <w:sz w:val="18"/>
          <w:szCs w:val="18"/>
        </w:rPr>
      </w:pPr>
      <w:r w:rsidRPr="005B3304">
        <w:rPr>
          <w:sz w:val="18"/>
          <w:szCs w:val="18"/>
          <w:lang w:eastAsia="en-IN" w:bidi="hi-IN"/>
        </w:rPr>
        <w:tab/>
        <w:t xml:space="preserve">                                                                                                                                              Email: </w:t>
      </w:r>
      <w:hyperlink r:id="rId6" w:history="1">
        <w:r w:rsidRPr="005B3304">
          <w:rPr>
            <w:rStyle w:val="Hyperlink"/>
            <w:sz w:val="18"/>
            <w:szCs w:val="18"/>
            <w:lang w:eastAsia="en-IN" w:bidi="hi-IN"/>
          </w:rPr>
          <w:t>cbsingh07@gmail.com</w:t>
        </w:r>
      </w:hyperlink>
    </w:p>
    <w:p w:rsidR="00C13FA2" w:rsidRPr="005B3304" w:rsidRDefault="00C13FA2" w:rsidP="00C13FA2">
      <w:pPr>
        <w:tabs>
          <w:tab w:val="left" w:pos="7182"/>
        </w:tabs>
        <w:rPr>
          <w:sz w:val="18"/>
          <w:szCs w:val="18"/>
          <w:lang w:eastAsia="en-IN" w:bidi="hi-IN"/>
        </w:rPr>
      </w:pPr>
    </w:p>
    <w:p w:rsidR="006D2AC3" w:rsidRPr="005B3304" w:rsidRDefault="006D2AC3" w:rsidP="006D2AC3">
      <w:pPr>
        <w:rPr>
          <w:sz w:val="20"/>
          <w:szCs w:val="20"/>
          <w:lang w:eastAsia="en-IN" w:bidi="hi-IN"/>
        </w:rPr>
      </w:pPr>
      <w:r w:rsidRPr="005B3304">
        <w:rPr>
          <w:sz w:val="20"/>
          <w:szCs w:val="20"/>
          <w:lang w:eastAsia="en-IN" w:bidi="hi-IN"/>
        </w:rPr>
        <w:t xml:space="preserve">                                                                                                                                                               </w:t>
      </w:r>
      <w:r w:rsidR="00C13FA2" w:rsidRPr="005B3304">
        <w:rPr>
          <w:sz w:val="20"/>
          <w:szCs w:val="20"/>
          <w:lang w:eastAsia="en-IN" w:bidi="hi-IN"/>
        </w:rPr>
        <w:t xml:space="preserve">                        </w:t>
      </w:r>
    </w:p>
    <w:p w:rsidR="00AF2A9C" w:rsidRDefault="001B7CDA" w:rsidP="00F82F76">
      <w:pPr>
        <w:pStyle w:val="Heading1"/>
        <w:shd w:val="clear" w:color="auto" w:fill="FFFFFF"/>
        <w:spacing w:before="0" w:after="90"/>
        <w:rPr>
          <w:rFonts w:ascii="Verdana" w:hAnsi="Verdana" w:cs="Arial"/>
          <w:sz w:val="32"/>
          <w:szCs w:val="32"/>
          <w:u w:val="single"/>
        </w:rPr>
      </w:pPr>
      <w:r w:rsidRPr="00E10AEE">
        <w:rPr>
          <w:rFonts w:ascii="Verdana" w:hAnsi="Verdana" w:cs="Arial"/>
          <w:color w:val="auto"/>
          <w:sz w:val="32"/>
          <w:szCs w:val="32"/>
          <w:u w:val="single"/>
        </w:rPr>
        <w:t>POST APPLIED FOR</w:t>
      </w:r>
      <w:r w:rsidRPr="00E10AEE">
        <w:rPr>
          <w:rFonts w:ascii="Verdana" w:hAnsi="Verdana" w:cs="Arial"/>
          <w:color w:val="auto"/>
          <w:sz w:val="20"/>
          <w:szCs w:val="20"/>
          <w:u w:val="single"/>
        </w:rPr>
        <w:t xml:space="preserve"> </w:t>
      </w:r>
      <w:r w:rsidR="00B56790" w:rsidRPr="005B3304">
        <w:rPr>
          <w:rFonts w:ascii="Verdana" w:hAnsi="Verdana" w:cs="Arial"/>
          <w:b w:val="0"/>
          <w:sz w:val="20"/>
          <w:szCs w:val="20"/>
          <w:u w:val="single"/>
        </w:rPr>
        <w:t xml:space="preserve">– </w:t>
      </w:r>
      <w:r w:rsidR="009765A4">
        <w:rPr>
          <w:rFonts w:ascii="Verdana" w:hAnsi="Verdana" w:cs="Arial"/>
          <w:sz w:val="32"/>
          <w:szCs w:val="32"/>
          <w:u w:val="single"/>
        </w:rPr>
        <w:t>VP - OPERATION</w:t>
      </w:r>
    </w:p>
    <w:p w:rsidR="008E22EB" w:rsidRPr="00AF2A9C" w:rsidRDefault="009E34B3" w:rsidP="00F82F76">
      <w:pPr>
        <w:pStyle w:val="Heading1"/>
        <w:shd w:val="clear" w:color="auto" w:fill="FFFFFF"/>
        <w:spacing w:before="0" w:after="90"/>
        <w:rPr>
          <w:rFonts w:ascii="Verdana" w:hAnsi="Verdana" w:cs="Arial"/>
          <w:sz w:val="32"/>
          <w:szCs w:val="32"/>
          <w:u w:val="single"/>
        </w:rPr>
      </w:pPr>
      <w:r w:rsidRPr="005B3304">
        <w:rPr>
          <w:rFonts w:ascii="Verdana" w:hAnsi="Verdana" w:cs="Arial"/>
          <w:sz w:val="20"/>
          <w:szCs w:val="20"/>
        </w:rPr>
        <w:t>To,</w:t>
      </w:r>
    </w:p>
    <w:p w:rsidR="00E34AA6" w:rsidRPr="005B3304" w:rsidRDefault="008E22EB" w:rsidP="005B0438">
      <w:pPr>
        <w:jc w:val="both"/>
        <w:rPr>
          <w:rFonts w:ascii="Verdana" w:hAnsi="Verdana" w:cs="Arial"/>
          <w:sz w:val="20"/>
          <w:szCs w:val="20"/>
        </w:rPr>
      </w:pPr>
      <w:r w:rsidRPr="005B3304">
        <w:rPr>
          <w:rFonts w:ascii="Verdana" w:hAnsi="Verdana" w:cs="Arial"/>
          <w:sz w:val="20"/>
          <w:szCs w:val="20"/>
        </w:rPr>
        <w:t>HR,</w:t>
      </w:r>
    </w:p>
    <w:p w:rsidR="00490824" w:rsidRPr="005B3304" w:rsidRDefault="00490824" w:rsidP="005B0438">
      <w:pPr>
        <w:jc w:val="both"/>
        <w:rPr>
          <w:lang w:eastAsia="en-IN" w:bidi="hi-IN"/>
        </w:rPr>
      </w:pPr>
      <w:r w:rsidRPr="005B3304">
        <w:rPr>
          <w:sz w:val="20"/>
          <w:szCs w:val="20"/>
          <w:lang w:eastAsia="en-IN" w:bidi="hi-IN"/>
        </w:rPr>
        <w:br/>
      </w:r>
      <w:r w:rsidRPr="005B3304">
        <w:rPr>
          <w:lang w:eastAsia="en-IN" w:bidi="hi-IN"/>
        </w:rPr>
        <w:t>Dear Sir,</w:t>
      </w:r>
    </w:p>
    <w:p w:rsidR="00490824" w:rsidRPr="005B3304" w:rsidRDefault="00490824" w:rsidP="00490824">
      <w:pPr>
        <w:rPr>
          <w:lang w:eastAsia="en-IN" w:bidi="hi-IN"/>
        </w:rPr>
      </w:pPr>
    </w:p>
    <w:p w:rsidR="00E6264E" w:rsidRDefault="00490824" w:rsidP="00490824">
      <w:pPr>
        <w:rPr>
          <w:lang w:eastAsia="en-IN" w:bidi="hi-IN"/>
        </w:rPr>
      </w:pPr>
      <w:r w:rsidRPr="005B3304">
        <w:rPr>
          <w:lang w:eastAsia="en-IN" w:bidi="hi-IN"/>
        </w:rPr>
        <w:t>I have an Engineering</w:t>
      </w:r>
      <w:r w:rsidR="00F82F76">
        <w:rPr>
          <w:lang w:eastAsia="en-IN" w:bidi="hi-IN"/>
        </w:rPr>
        <w:t xml:space="preserve"> </w:t>
      </w:r>
      <w:r w:rsidRPr="005B3304">
        <w:rPr>
          <w:lang w:eastAsia="en-IN" w:bidi="hi-IN"/>
        </w:rPr>
        <w:t>&amp;</w:t>
      </w:r>
      <w:r w:rsidR="00F82F76">
        <w:rPr>
          <w:lang w:eastAsia="en-IN" w:bidi="hi-IN"/>
        </w:rPr>
        <w:t xml:space="preserve"> </w:t>
      </w:r>
      <w:r w:rsidRPr="005B3304">
        <w:rPr>
          <w:lang w:eastAsia="en-IN" w:bidi="hi-IN"/>
        </w:rPr>
        <w:t>Ma</w:t>
      </w:r>
      <w:r w:rsidR="00B56790">
        <w:rPr>
          <w:lang w:eastAsia="en-IN" w:bidi="hi-IN"/>
        </w:rPr>
        <w:t xml:space="preserve">intenance experience of </w:t>
      </w:r>
      <w:r w:rsidR="007B385C">
        <w:rPr>
          <w:lang w:eastAsia="en-IN" w:bidi="hi-IN"/>
        </w:rPr>
        <w:t>over 31</w:t>
      </w:r>
      <w:r w:rsidR="00D22A10" w:rsidRPr="005B3304">
        <w:rPr>
          <w:lang w:eastAsia="en-IN" w:bidi="hi-IN"/>
        </w:rPr>
        <w:t xml:space="preserve"> </w:t>
      </w:r>
      <w:r w:rsidRPr="005B3304">
        <w:rPr>
          <w:lang w:eastAsia="en-IN" w:bidi="hi-IN"/>
        </w:rPr>
        <w:t>years. I have wide experience in maintenance,</w:t>
      </w:r>
      <w:r w:rsidR="00C75353" w:rsidRPr="005B3304">
        <w:rPr>
          <w:lang w:eastAsia="en-IN" w:bidi="hi-IN"/>
        </w:rPr>
        <w:t xml:space="preserve"> </w:t>
      </w:r>
      <w:r w:rsidR="00E6264E">
        <w:rPr>
          <w:lang w:eastAsia="en-IN" w:bidi="hi-IN"/>
        </w:rPr>
        <w:t xml:space="preserve"> </w:t>
      </w:r>
    </w:p>
    <w:p w:rsidR="00E6264E" w:rsidRDefault="00E6264E" w:rsidP="00490824">
      <w:pPr>
        <w:rPr>
          <w:lang w:eastAsia="en-IN" w:bidi="hi-IN"/>
        </w:rPr>
      </w:pPr>
    </w:p>
    <w:p w:rsidR="00B56790" w:rsidRDefault="00B56790" w:rsidP="00490824">
      <w:pPr>
        <w:rPr>
          <w:lang w:eastAsia="en-IN" w:bidi="hi-IN"/>
        </w:rPr>
      </w:pPr>
      <w:r w:rsidRPr="005B3304">
        <w:rPr>
          <w:lang w:eastAsia="en-IN" w:bidi="hi-IN"/>
        </w:rPr>
        <w:t>Erection</w:t>
      </w:r>
      <w:r w:rsidR="00490824" w:rsidRPr="005B3304">
        <w:rPr>
          <w:lang w:eastAsia="en-IN" w:bidi="hi-IN"/>
        </w:rPr>
        <w:t xml:space="preserve"> and commissioning,</w:t>
      </w:r>
      <w:r w:rsidR="00C75353" w:rsidRPr="005B3304">
        <w:rPr>
          <w:lang w:eastAsia="en-IN" w:bidi="hi-IN"/>
        </w:rPr>
        <w:t xml:space="preserve"> </w:t>
      </w:r>
      <w:r>
        <w:rPr>
          <w:lang w:eastAsia="en-IN" w:bidi="hi-IN"/>
        </w:rPr>
        <w:t xml:space="preserve">Green field &amp; </w:t>
      </w:r>
      <w:r w:rsidR="00490824" w:rsidRPr="005B3304">
        <w:rPr>
          <w:lang w:eastAsia="en-IN" w:bidi="hi-IN"/>
        </w:rPr>
        <w:t>expansion project,</w:t>
      </w:r>
      <w:r w:rsidR="00C75353" w:rsidRPr="005B3304">
        <w:rPr>
          <w:lang w:eastAsia="en-IN" w:bidi="hi-IN"/>
        </w:rPr>
        <w:t xml:space="preserve"> </w:t>
      </w:r>
      <w:r w:rsidR="00490824" w:rsidRPr="005B3304">
        <w:rPr>
          <w:lang w:eastAsia="en-IN" w:bidi="hi-IN"/>
        </w:rPr>
        <w:t xml:space="preserve">maintenance planning, budget planning and </w:t>
      </w:r>
    </w:p>
    <w:p w:rsidR="00B56790" w:rsidRDefault="00B56790" w:rsidP="00490824">
      <w:pPr>
        <w:rPr>
          <w:lang w:eastAsia="en-IN" w:bidi="hi-IN"/>
        </w:rPr>
      </w:pPr>
    </w:p>
    <w:p w:rsidR="00B56790" w:rsidRDefault="00B56790" w:rsidP="00490824">
      <w:pPr>
        <w:rPr>
          <w:lang w:eastAsia="en-IN" w:bidi="hi-IN"/>
        </w:rPr>
      </w:pPr>
      <w:r w:rsidRPr="005B3304">
        <w:rPr>
          <w:lang w:eastAsia="en-IN" w:bidi="hi-IN"/>
        </w:rPr>
        <w:t>Control</w:t>
      </w:r>
      <w:r w:rsidR="00490824" w:rsidRPr="005B3304">
        <w:rPr>
          <w:lang w:eastAsia="en-IN" w:bidi="hi-IN"/>
        </w:rPr>
        <w:t xml:space="preserve">, man power </w:t>
      </w:r>
      <w:r w:rsidR="00E6264E" w:rsidRPr="005B3304">
        <w:rPr>
          <w:lang w:eastAsia="en-IN" w:bidi="hi-IN"/>
        </w:rPr>
        <w:t>planning, inventory</w:t>
      </w:r>
      <w:r w:rsidR="00490824" w:rsidRPr="005B3304">
        <w:rPr>
          <w:lang w:eastAsia="en-IN" w:bidi="hi-IN"/>
        </w:rPr>
        <w:t xml:space="preserve"> control etc. of following areas such as all </w:t>
      </w:r>
      <w:r w:rsidRPr="005B3304">
        <w:rPr>
          <w:lang w:eastAsia="en-IN" w:bidi="hi-IN"/>
        </w:rPr>
        <w:t>utilities (</w:t>
      </w:r>
      <w:r w:rsidR="00490824" w:rsidRPr="005B3304">
        <w:rPr>
          <w:lang w:eastAsia="en-IN" w:bidi="hi-IN"/>
        </w:rPr>
        <w:t xml:space="preserve">all types of </w:t>
      </w:r>
    </w:p>
    <w:p w:rsidR="00B56790" w:rsidRDefault="00B56790" w:rsidP="00490824">
      <w:pPr>
        <w:rPr>
          <w:lang w:eastAsia="en-IN" w:bidi="hi-IN"/>
        </w:rPr>
      </w:pPr>
    </w:p>
    <w:p w:rsidR="00B56790" w:rsidRDefault="00B56790" w:rsidP="00B56790">
      <w:pPr>
        <w:rPr>
          <w:lang w:eastAsia="en-IN" w:bidi="hi-IN"/>
        </w:rPr>
      </w:pPr>
      <w:r w:rsidRPr="005B3304">
        <w:rPr>
          <w:lang w:eastAsia="en-IN" w:bidi="hi-IN"/>
        </w:rPr>
        <w:t>Boilers</w:t>
      </w:r>
      <w:r w:rsidR="00490824" w:rsidRPr="005B3304">
        <w:rPr>
          <w:lang w:eastAsia="en-IN" w:bidi="hi-IN"/>
        </w:rPr>
        <w:t>,</w:t>
      </w:r>
      <w:r w:rsidR="00B75FF8" w:rsidRPr="005B3304">
        <w:rPr>
          <w:lang w:eastAsia="en-IN" w:bidi="hi-IN"/>
        </w:rPr>
        <w:t xml:space="preserve"> POWERPLANT, </w:t>
      </w:r>
      <w:r w:rsidR="00490824" w:rsidRPr="005B3304">
        <w:rPr>
          <w:lang w:eastAsia="en-IN" w:bidi="hi-IN"/>
        </w:rPr>
        <w:t>compressors,</w:t>
      </w:r>
      <w:r w:rsidR="00B75FF8" w:rsidRPr="005B3304">
        <w:rPr>
          <w:lang w:eastAsia="en-IN" w:bidi="hi-IN"/>
        </w:rPr>
        <w:t xml:space="preserve"> </w:t>
      </w:r>
      <w:r w:rsidR="00490824" w:rsidRPr="005B3304">
        <w:rPr>
          <w:lang w:eastAsia="en-IN" w:bidi="hi-IN"/>
        </w:rPr>
        <w:t>DG sets,</w:t>
      </w:r>
      <w:r w:rsidR="00B75FF8" w:rsidRPr="005B3304">
        <w:rPr>
          <w:lang w:eastAsia="en-IN" w:bidi="hi-IN"/>
        </w:rPr>
        <w:t xml:space="preserve"> </w:t>
      </w:r>
      <w:r w:rsidR="00490824" w:rsidRPr="005B3304">
        <w:rPr>
          <w:lang w:eastAsia="en-IN" w:bidi="hi-IN"/>
        </w:rPr>
        <w:t>HVAC</w:t>
      </w:r>
      <w:r w:rsidRPr="005B3304">
        <w:rPr>
          <w:lang w:eastAsia="en-IN" w:bidi="hi-IN"/>
        </w:rPr>
        <w:t>, LT</w:t>
      </w:r>
      <w:r w:rsidR="00490824" w:rsidRPr="005B3304">
        <w:rPr>
          <w:lang w:eastAsia="en-IN" w:bidi="hi-IN"/>
        </w:rPr>
        <w:t>&amp;</w:t>
      </w:r>
      <w:r w:rsidR="00D22A10" w:rsidRPr="005B3304">
        <w:rPr>
          <w:lang w:eastAsia="en-IN" w:bidi="hi-IN"/>
        </w:rPr>
        <w:t xml:space="preserve"> HT</w:t>
      </w:r>
      <w:r w:rsidR="00490824" w:rsidRPr="005B3304">
        <w:rPr>
          <w:lang w:eastAsia="en-IN" w:bidi="hi-IN"/>
        </w:rPr>
        <w:t xml:space="preserve"> panel, WTP, ETP, power plant</w:t>
      </w:r>
      <w:r w:rsidRPr="005B3304">
        <w:rPr>
          <w:lang w:eastAsia="en-IN" w:bidi="hi-IN"/>
        </w:rPr>
        <w:t>, chilling</w:t>
      </w:r>
      <w:r w:rsidR="00490824" w:rsidRPr="005B3304">
        <w:rPr>
          <w:lang w:eastAsia="en-IN" w:bidi="hi-IN"/>
        </w:rPr>
        <w:t xml:space="preserve"> </w:t>
      </w:r>
    </w:p>
    <w:p w:rsidR="00B56790" w:rsidRDefault="00B56790" w:rsidP="00B56790">
      <w:pPr>
        <w:rPr>
          <w:lang w:eastAsia="en-IN" w:bidi="hi-IN"/>
        </w:rPr>
      </w:pPr>
    </w:p>
    <w:p w:rsidR="00B56790" w:rsidRDefault="00B56790" w:rsidP="00B56790">
      <w:pPr>
        <w:rPr>
          <w:lang w:eastAsia="en-IN" w:bidi="hi-IN"/>
        </w:rPr>
      </w:pPr>
      <w:r w:rsidRPr="005B3304">
        <w:rPr>
          <w:lang w:eastAsia="en-IN" w:bidi="hi-IN"/>
        </w:rPr>
        <w:t>Plant</w:t>
      </w:r>
      <w:r w:rsidR="00490824" w:rsidRPr="005B3304">
        <w:rPr>
          <w:lang w:eastAsia="en-IN" w:bidi="hi-IN"/>
        </w:rPr>
        <w:t xml:space="preserve">, all types of </w:t>
      </w:r>
      <w:r w:rsidRPr="005B3304">
        <w:rPr>
          <w:lang w:eastAsia="en-IN" w:bidi="hi-IN"/>
        </w:rPr>
        <w:t>pumps all types of drive systems (PLC,</w:t>
      </w:r>
      <w:r>
        <w:rPr>
          <w:lang w:eastAsia="en-IN" w:bidi="hi-IN"/>
        </w:rPr>
        <w:t xml:space="preserve"> </w:t>
      </w:r>
      <w:r w:rsidRPr="005B3304">
        <w:rPr>
          <w:lang w:eastAsia="en-IN" w:bidi="hi-IN"/>
        </w:rPr>
        <w:t xml:space="preserve">Electrical and Mechanical). I have extensive </w:t>
      </w:r>
    </w:p>
    <w:p w:rsidR="00B56790" w:rsidRDefault="00B56790" w:rsidP="00B56790">
      <w:pPr>
        <w:rPr>
          <w:lang w:eastAsia="en-IN" w:bidi="hi-IN"/>
        </w:rPr>
      </w:pPr>
    </w:p>
    <w:p w:rsidR="00B56790" w:rsidRDefault="00B56790" w:rsidP="00B56790">
      <w:pPr>
        <w:rPr>
          <w:lang w:eastAsia="en-IN" w:bidi="hi-IN"/>
        </w:rPr>
      </w:pPr>
      <w:r w:rsidRPr="005B3304">
        <w:rPr>
          <w:lang w:eastAsia="en-IN" w:bidi="hi-IN"/>
        </w:rPr>
        <w:t>Experience of ISO-</w:t>
      </w:r>
    </w:p>
    <w:p w:rsidR="00B56790" w:rsidRDefault="00B56790" w:rsidP="00B56790">
      <w:pPr>
        <w:rPr>
          <w:lang w:eastAsia="en-IN" w:bidi="hi-IN"/>
        </w:rPr>
      </w:pPr>
    </w:p>
    <w:p w:rsidR="00B56790" w:rsidRDefault="00B56790" w:rsidP="00B56790">
      <w:pPr>
        <w:rPr>
          <w:lang w:eastAsia="en-IN" w:bidi="hi-IN"/>
        </w:rPr>
      </w:pPr>
      <w:r w:rsidRPr="005B3304">
        <w:rPr>
          <w:lang w:eastAsia="en-IN" w:bidi="hi-IN"/>
        </w:rPr>
        <w:t xml:space="preserve">9001, QS-9000, iso-14001, HACCP, KOSHER &amp; HALAL &amp; 5S and I have maintained BD times below </w:t>
      </w:r>
    </w:p>
    <w:p w:rsidR="00B56790" w:rsidRDefault="00B56790" w:rsidP="00B56790">
      <w:pPr>
        <w:rPr>
          <w:lang w:eastAsia="en-IN" w:bidi="hi-IN"/>
        </w:rPr>
      </w:pPr>
    </w:p>
    <w:p w:rsidR="00B56790" w:rsidRDefault="00B56790" w:rsidP="00B56790">
      <w:pPr>
        <w:rPr>
          <w:lang w:eastAsia="en-IN" w:bidi="hi-IN"/>
        </w:rPr>
      </w:pPr>
      <w:r w:rsidRPr="005B3304">
        <w:rPr>
          <w:lang w:eastAsia="en-IN" w:bidi="hi-IN"/>
        </w:rPr>
        <w:t xml:space="preserve">1.0% by making best maintenance planning and providing in-house training of all maintenance staffs and </w:t>
      </w:r>
    </w:p>
    <w:p w:rsidR="00B56790" w:rsidRDefault="00B56790" w:rsidP="00B56790">
      <w:pPr>
        <w:rPr>
          <w:lang w:eastAsia="en-IN" w:bidi="hi-IN"/>
        </w:rPr>
      </w:pPr>
    </w:p>
    <w:p w:rsidR="00B56790" w:rsidRDefault="008D2B5A" w:rsidP="00B56790">
      <w:pPr>
        <w:rPr>
          <w:lang w:eastAsia="en-IN" w:bidi="hi-IN"/>
        </w:rPr>
      </w:pPr>
      <w:r w:rsidRPr="005B3304">
        <w:rPr>
          <w:lang w:eastAsia="en-IN" w:bidi="hi-IN"/>
        </w:rPr>
        <w:t xml:space="preserve">Machines </w:t>
      </w:r>
      <w:r>
        <w:rPr>
          <w:lang w:eastAsia="en-IN" w:bidi="hi-IN"/>
        </w:rPr>
        <w:t>operators</w:t>
      </w:r>
      <w:r w:rsidR="00B56790" w:rsidRPr="005B3304">
        <w:rPr>
          <w:lang w:eastAsia="en-IN" w:bidi="hi-IN"/>
        </w:rPr>
        <w:t xml:space="preserve">. During my career I have worked with big EDIBLE OIL REFINERY PLANT and </w:t>
      </w:r>
    </w:p>
    <w:p w:rsidR="00B56790" w:rsidRDefault="00B56790" w:rsidP="00B56790">
      <w:pPr>
        <w:rPr>
          <w:lang w:eastAsia="en-IN" w:bidi="hi-IN"/>
        </w:rPr>
      </w:pPr>
    </w:p>
    <w:p w:rsidR="00B56790" w:rsidRDefault="00B56790" w:rsidP="00B56790">
      <w:pPr>
        <w:rPr>
          <w:lang w:eastAsia="en-IN" w:bidi="hi-IN"/>
        </w:rPr>
      </w:pPr>
      <w:r w:rsidRPr="005B3304">
        <w:rPr>
          <w:lang w:eastAsia="en-IN" w:bidi="hi-IN"/>
        </w:rPr>
        <w:t>INDORAMA GROUP (power plant)</w:t>
      </w:r>
      <w:r>
        <w:rPr>
          <w:lang w:eastAsia="en-IN" w:bidi="hi-IN"/>
        </w:rPr>
        <w:t xml:space="preserve"> </w:t>
      </w:r>
      <w:r w:rsidRPr="005B3304">
        <w:rPr>
          <w:lang w:eastAsia="en-IN" w:bidi="hi-IN"/>
        </w:rPr>
        <w:t xml:space="preserve">that is Medisafe Technologies, Medan, Indonesia.  I have worked with </w:t>
      </w:r>
    </w:p>
    <w:p w:rsidR="00B56790" w:rsidRDefault="00B56790" w:rsidP="00B56790">
      <w:pPr>
        <w:rPr>
          <w:lang w:eastAsia="en-IN" w:bidi="hi-IN"/>
        </w:rPr>
      </w:pPr>
    </w:p>
    <w:p w:rsidR="00B56790" w:rsidRDefault="00B56790" w:rsidP="00B56790">
      <w:pPr>
        <w:rPr>
          <w:lang w:eastAsia="en-IN" w:bidi="hi-IN"/>
        </w:rPr>
      </w:pPr>
      <w:r w:rsidRPr="005B3304">
        <w:rPr>
          <w:lang w:eastAsia="en-IN" w:bidi="hi-IN"/>
        </w:rPr>
        <w:t xml:space="preserve">UMRED AGRO COMPLEX LIMITED, NAGPUR as GENERAL MANAGER – ENGINEERING from </w:t>
      </w:r>
    </w:p>
    <w:p w:rsidR="00B56790" w:rsidRDefault="00B56790" w:rsidP="00B56790">
      <w:pPr>
        <w:rPr>
          <w:lang w:eastAsia="en-IN" w:bidi="hi-IN"/>
        </w:rPr>
      </w:pPr>
    </w:p>
    <w:p w:rsidR="00C02E7A" w:rsidRDefault="00B56790" w:rsidP="00C02E7A">
      <w:pPr>
        <w:pStyle w:val="NormalWeb"/>
        <w:shd w:val="clear" w:color="auto" w:fill="FFFFFF"/>
        <w:spacing w:before="0" w:beforeAutospacing="0" w:after="0" w:afterAutospacing="0"/>
        <w:jc w:val="both"/>
        <w:textAlignment w:val="baseline"/>
        <w:rPr>
          <w:lang w:eastAsia="en-IN" w:bidi="hi-IN"/>
        </w:rPr>
      </w:pPr>
      <w:r w:rsidRPr="005B3304">
        <w:rPr>
          <w:lang w:eastAsia="en-IN" w:bidi="hi-IN"/>
        </w:rPr>
        <w:t xml:space="preserve">OCT-2013 to </w:t>
      </w:r>
      <w:r>
        <w:rPr>
          <w:lang w:eastAsia="en-IN" w:bidi="hi-IN"/>
        </w:rPr>
        <w:t>MAY-18</w:t>
      </w:r>
      <w:r w:rsidRPr="005058FD">
        <w:rPr>
          <w:highlight w:val="yellow"/>
          <w:lang w:eastAsia="en-IN" w:bidi="hi-IN"/>
        </w:rPr>
        <w:t xml:space="preserve">. </w:t>
      </w:r>
      <w:r w:rsidRPr="00D52A64">
        <w:rPr>
          <w:b/>
          <w:highlight w:val="yellow"/>
          <w:lang w:eastAsia="en-IN" w:bidi="hi-IN"/>
        </w:rPr>
        <w:t xml:space="preserve">But presently I </w:t>
      </w:r>
      <w:r w:rsidR="0025097F">
        <w:rPr>
          <w:b/>
          <w:highlight w:val="yellow"/>
          <w:lang w:eastAsia="en-IN" w:bidi="hi-IN"/>
        </w:rPr>
        <w:t>am working as a GM - OPERATION</w:t>
      </w:r>
      <w:r w:rsidRPr="00D52A64">
        <w:rPr>
          <w:b/>
          <w:highlight w:val="yellow"/>
          <w:lang w:eastAsia="en-IN" w:bidi="hi-IN"/>
        </w:rPr>
        <w:t xml:space="preserve"> in G</w:t>
      </w:r>
      <w:r w:rsidR="00076059">
        <w:rPr>
          <w:b/>
          <w:highlight w:val="yellow"/>
          <w:lang w:eastAsia="en-IN" w:bidi="hi-IN"/>
        </w:rPr>
        <w:t xml:space="preserve">UJARAT AMBUJA EXPORTS LTD. </w:t>
      </w:r>
      <w:r w:rsidR="00430861">
        <w:rPr>
          <w:b/>
          <w:highlight w:val="yellow"/>
          <w:lang w:eastAsia="en-IN" w:bidi="hi-IN"/>
        </w:rPr>
        <w:t>HIMMATNAGAR, AHMEDABAD,</w:t>
      </w:r>
      <w:r w:rsidR="00D52A64">
        <w:rPr>
          <w:b/>
          <w:highlight w:val="yellow"/>
          <w:lang w:eastAsia="en-IN" w:bidi="hi-IN"/>
        </w:rPr>
        <w:t xml:space="preserve"> </w:t>
      </w:r>
      <w:r w:rsidR="00D52A64" w:rsidRPr="00D52A64">
        <w:rPr>
          <w:b/>
          <w:highlight w:val="yellow"/>
          <w:lang w:eastAsia="en-IN" w:bidi="hi-IN"/>
        </w:rPr>
        <w:t>f</w:t>
      </w:r>
      <w:r w:rsidR="00C02E7A">
        <w:rPr>
          <w:b/>
          <w:highlight w:val="yellow"/>
          <w:lang w:eastAsia="en-IN" w:bidi="hi-IN"/>
        </w:rPr>
        <w:t xml:space="preserve">rom MAY-2018 to till </w:t>
      </w:r>
      <w:r w:rsidRPr="00D52A64">
        <w:rPr>
          <w:b/>
          <w:highlight w:val="yellow"/>
          <w:lang w:eastAsia="en-IN" w:bidi="hi-IN"/>
        </w:rPr>
        <w:t>continues</w:t>
      </w:r>
      <w:r w:rsidRPr="00D52A64">
        <w:rPr>
          <w:lang w:eastAsia="en-IN" w:bidi="hi-IN"/>
        </w:rPr>
        <w:t>.</w:t>
      </w:r>
      <w:r w:rsidR="00207C8C">
        <w:rPr>
          <w:lang w:eastAsia="en-IN" w:bidi="hi-IN"/>
        </w:rPr>
        <w:t xml:space="preserve"> </w:t>
      </w:r>
      <w:r w:rsidR="00C02E7A">
        <w:rPr>
          <w:lang w:eastAsia="en-IN" w:bidi="hi-IN"/>
        </w:rPr>
        <w:t xml:space="preserve">GUJARAT AMBUJA EXPORTS LTD. Is India’s leading manufacturer of Starch Derivatives, Soya Derivatives and Cotton </w:t>
      </w:r>
      <w:r w:rsidR="00207C8C">
        <w:rPr>
          <w:lang w:eastAsia="en-IN" w:bidi="hi-IN"/>
        </w:rPr>
        <w:t>Yar</w:t>
      </w:r>
      <w:r w:rsidR="00AD7510">
        <w:rPr>
          <w:lang w:eastAsia="en-IN" w:bidi="hi-IN"/>
        </w:rPr>
        <w:t>n</w:t>
      </w:r>
      <w:r w:rsidR="00207C8C">
        <w:rPr>
          <w:lang w:eastAsia="en-IN" w:bidi="hi-IN"/>
        </w:rPr>
        <w:t>s.</w:t>
      </w:r>
      <w:r w:rsidR="00C02E7A">
        <w:rPr>
          <w:lang w:eastAsia="en-IN" w:bidi="hi-IN"/>
        </w:rPr>
        <w:t xml:space="preserve"> The company has FSSC 2200, ISO 9001:2008, 22000:2005, GMP, Halal &amp; Kosher Certified Units, which are well established, multidimensional &amp; multi-product.</w:t>
      </w:r>
    </w:p>
    <w:p w:rsidR="00207C8C" w:rsidRDefault="00C02E7A" w:rsidP="00C02E7A">
      <w:pPr>
        <w:pStyle w:val="NormalWeb"/>
        <w:shd w:val="clear" w:color="auto" w:fill="FFFFFF"/>
        <w:spacing w:before="0" w:beforeAutospacing="0" w:after="0" w:afterAutospacing="0"/>
        <w:jc w:val="both"/>
        <w:textAlignment w:val="baseline"/>
        <w:rPr>
          <w:lang w:eastAsia="en-IN" w:bidi="hi-IN"/>
        </w:rPr>
      </w:pPr>
      <w:r>
        <w:rPr>
          <w:lang w:eastAsia="en-IN" w:bidi="hi-IN"/>
        </w:rPr>
        <w:t xml:space="preserve">GAEL has Six Solvent Extraction Plants in various parts of India with a combined crushing capacity of 4500MTS per day, Edible Oil Refineries and Plants for manufacturing Hydrogenated </w:t>
      </w:r>
      <w:r w:rsidR="00207C8C">
        <w:rPr>
          <w:lang w:eastAsia="en-IN" w:bidi="hi-IN"/>
        </w:rPr>
        <w:t>Vegetable</w:t>
      </w:r>
      <w:r>
        <w:rPr>
          <w:lang w:eastAsia="en-IN" w:bidi="hi-IN"/>
        </w:rPr>
        <w:t xml:space="preserve"> Oil, Lecithin, Bakery Shortening as well as Wheat Milling Division.</w:t>
      </w:r>
    </w:p>
    <w:p w:rsidR="00B56790" w:rsidRDefault="00B56790" w:rsidP="00C02E7A">
      <w:pPr>
        <w:pStyle w:val="NormalWeb"/>
        <w:shd w:val="clear" w:color="auto" w:fill="FFFFFF"/>
        <w:spacing w:before="0" w:beforeAutospacing="0" w:after="0" w:afterAutospacing="0"/>
        <w:jc w:val="both"/>
        <w:textAlignment w:val="baseline"/>
      </w:pPr>
      <w:r w:rsidRPr="00C02E7A">
        <w:rPr>
          <w:lang w:eastAsia="en-IN" w:bidi="hi-IN"/>
        </w:rPr>
        <w:br/>
      </w:r>
      <w:r w:rsidRPr="005B3304">
        <w:t xml:space="preserve">I am BE (Mech.Engg) and also hold a PGDBA, PGDISS, Diploma in Maintenance Management and </w:t>
      </w:r>
      <w:r>
        <w:t xml:space="preserve"> </w:t>
      </w:r>
    </w:p>
    <w:p w:rsidR="00B56790" w:rsidRDefault="00B56790" w:rsidP="00B56790"/>
    <w:p w:rsidR="00E6264E" w:rsidRDefault="00B56790" w:rsidP="00B56790">
      <w:pPr>
        <w:rPr>
          <w:lang w:eastAsia="en-IN" w:bidi="hi-IN"/>
        </w:rPr>
      </w:pPr>
      <w:r w:rsidRPr="005B3304">
        <w:t>Diploma in AUTOCAD.</w:t>
      </w:r>
      <w:r w:rsidRPr="005B3304">
        <w:rPr>
          <w:lang w:eastAsia="en-IN" w:bidi="hi-IN"/>
        </w:rPr>
        <w:br/>
      </w:r>
    </w:p>
    <w:p w:rsidR="00964261" w:rsidRPr="005B3304" w:rsidRDefault="008E22EB" w:rsidP="00490824">
      <w:pPr>
        <w:rPr>
          <w:lang w:eastAsia="en-IN" w:bidi="hi-IN"/>
        </w:rPr>
      </w:pPr>
      <w:r w:rsidRPr="005B3304">
        <w:rPr>
          <w:lang w:eastAsia="en-IN" w:bidi="hi-IN"/>
        </w:rPr>
        <w:lastRenderedPageBreak/>
        <w:t>I HAVE WORKED</w:t>
      </w:r>
      <w:r w:rsidR="00964261" w:rsidRPr="005B3304">
        <w:rPr>
          <w:lang w:eastAsia="en-IN" w:bidi="hi-IN"/>
        </w:rPr>
        <w:t xml:space="preserve"> WITH FOLLOWING OIL REFINERY MACHINERY WHICH ARE LISTED BELOW-</w:t>
      </w:r>
    </w:p>
    <w:p w:rsidR="00964261" w:rsidRPr="005B3304" w:rsidRDefault="00964261" w:rsidP="00490824">
      <w:pPr>
        <w:rPr>
          <w:lang w:eastAsia="en-IN" w:bidi="hi-IN"/>
        </w:rPr>
      </w:pPr>
      <w:r w:rsidRPr="005B3304">
        <w:rPr>
          <w:lang w:eastAsia="en-IN" w:bidi="hi-IN"/>
        </w:rPr>
        <w:t>1-NEUTRALIZING SECTION MACHINES</w:t>
      </w:r>
    </w:p>
    <w:p w:rsidR="00964261" w:rsidRPr="005B3304" w:rsidRDefault="00964261" w:rsidP="00490824">
      <w:pPr>
        <w:rPr>
          <w:lang w:eastAsia="en-IN" w:bidi="hi-IN"/>
        </w:rPr>
      </w:pPr>
      <w:r w:rsidRPr="005B3304">
        <w:rPr>
          <w:lang w:eastAsia="en-IN" w:bidi="hi-IN"/>
        </w:rPr>
        <w:t>2-BLEACHING SECTION</w:t>
      </w:r>
    </w:p>
    <w:p w:rsidR="00964261" w:rsidRPr="005B3304" w:rsidRDefault="00964261" w:rsidP="00490824">
      <w:pPr>
        <w:rPr>
          <w:lang w:eastAsia="en-IN" w:bidi="hi-IN"/>
        </w:rPr>
      </w:pPr>
      <w:r w:rsidRPr="005B3304">
        <w:rPr>
          <w:lang w:eastAsia="en-IN" w:bidi="hi-IN"/>
        </w:rPr>
        <w:t>3-DEODORIZING</w:t>
      </w:r>
    </w:p>
    <w:p w:rsidR="00964261" w:rsidRPr="005B3304" w:rsidRDefault="00964261" w:rsidP="00490824">
      <w:pPr>
        <w:rPr>
          <w:lang w:eastAsia="en-IN" w:bidi="hi-IN"/>
        </w:rPr>
      </w:pPr>
      <w:r w:rsidRPr="005B3304">
        <w:rPr>
          <w:lang w:eastAsia="en-IN" w:bidi="hi-IN"/>
        </w:rPr>
        <w:t>4-FRACTIONATION</w:t>
      </w:r>
    </w:p>
    <w:p w:rsidR="00964261" w:rsidRPr="005B3304" w:rsidRDefault="00964261" w:rsidP="00490824">
      <w:pPr>
        <w:rPr>
          <w:lang w:eastAsia="en-IN" w:bidi="hi-IN"/>
        </w:rPr>
      </w:pPr>
      <w:r w:rsidRPr="005B3304">
        <w:rPr>
          <w:lang w:eastAsia="en-IN" w:bidi="hi-IN"/>
        </w:rPr>
        <w:t>5-HYDROGENATION</w:t>
      </w:r>
    </w:p>
    <w:p w:rsidR="00964261" w:rsidRPr="005B3304" w:rsidRDefault="00964261" w:rsidP="00490824">
      <w:pPr>
        <w:rPr>
          <w:lang w:eastAsia="en-IN" w:bidi="hi-IN"/>
        </w:rPr>
      </w:pPr>
      <w:r w:rsidRPr="005B3304">
        <w:rPr>
          <w:lang w:eastAsia="en-IN" w:bidi="hi-IN"/>
        </w:rPr>
        <w:t>6-SOLVENT EXTRACTION PLANT</w:t>
      </w:r>
    </w:p>
    <w:p w:rsidR="00E278C3" w:rsidRPr="005B3304" w:rsidRDefault="00E278C3" w:rsidP="00490824">
      <w:pPr>
        <w:rPr>
          <w:lang w:eastAsia="en-IN" w:bidi="hi-IN"/>
        </w:rPr>
      </w:pPr>
      <w:r w:rsidRPr="005B3304">
        <w:rPr>
          <w:lang w:eastAsia="en-IN" w:bidi="hi-IN"/>
        </w:rPr>
        <w:t>7-SOAP PLANT</w:t>
      </w:r>
    </w:p>
    <w:p w:rsidR="00964261" w:rsidRPr="005B3304" w:rsidRDefault="00E278C3" w:rsidP="00490824">
      <w:pPr>
        <w:rPr>
          <w:lang w:eastAsia="en-IN" w:bidi="hi-IN"/>
        </w:rPr>
      </w:pPr>
      <w:r w:rsidRPr="005B3304">
        <w:rPr>
          <w:lang w:eastAsia="en-IN" w:bidi="hi-IN"/>
        </w:rPr>
        <w:t>8</w:t>
      </w:r>
      <w:r w:rsidR="00964261" w:rsidRPr="005B3304">
        <w:rPr>
          <w:lang w:eastAsia="en-IN" w:bidi="hi-IN"/>
        </w:rPr>
        <w:t xml:space="preserve">- UTILITIES – POWER PLANT, WTP, ETP, </w:t>
      </w:r>
      <w:r w:rsidR="00121C22">
        <w:rPr>
          <w:lang w:eastAsia="en-IN" w:bidi="hi-IN"/>
        </w:rPr>
        <w:t xml:space="preserve">THERMIC FLUID HEATER, CHILLER, VARIOUS PUMPS, COOLING TOWER, </w:t>
      </w:r>
      <w:r w:rsidR="00B24D3D">
        <w:rPr>
          <w:lang w:eastAsia="en-IN" w:bidi="hi-IN"/>
        </w:rPr>
        <w:t>STEAM,POWER,AIR &amp; WATER DISTRIBUTION DESIGN,</w:t>
      </w:r>
      <w:r w:rsidR="008D2B5A">
        <w:rPr>
          <w:lang w:eastAsia="en-IN" w:bidi="hi-IN"/>
        </w:rPr>
        <w:t xml:space="preserve"> </w:t>
      </w:r>
      <w:r w:rsidR="00964261" w:rsidRPr="005B3304">
        <w:rPr>
          <w:lang w:eastAsia="en-IN" w:bidi="hi-IN"/>
        </w:rPr>
        <w:t>etc.</w:t>
      </w:r>
    </w:p>
    <w:p w:rsidR="00C4728A" w:rsidRPr="005B3304" w:rsidRDefault="00E278C3" w:rsidP="00490824">
      <w:pPr>
        <w:rPr>
          <w:lang w:eastAsia="en-IN" w:bidi="hi-IN"/>
        </w:rPr>
      </w:pPr>
      <w:r w:rsidRPr="005B3304">
        <w:rPr>
          <w:lang w:eastAsia="en-IN" w:bidi="hi-IN"/>
        </w:rPr>
        <w:t>9</w:t>
      </w:r>
      <w:r w:rsidR="00C4728A" w:rsidRPr="005B3304">
        <w:rPr>
          <w:lang w:eastAsia="en-IN" w:bidi="hi-IN"/>
        </w:rPr>
        <w:t>- INJECTION / BLOW MOULDING</w:t>
      </w:r>
      <w:r w:rsidR="00596786" w:rsidRPr="005B3304">
        <w:rPr>
          <w:lang w:eastAsia="en-IN" w:bidi="hi-IN"/>
        </w:rPr>
        <w:t>,</w:t>
      </w:r>
      <w:r w:rsidR="002D22B7" w:rsidRPr="005B3304">
        <w:rPr>
          <w:lang w:eastAsia="en-IN" w:bidi="hi-IN"/>
        </w:rPr>
        <w:t xml:space="preserve"> </w:t>
      </w:r>
      <w:r w:rsidR="00596786" w:rsidRPr="005B3304">
        <w:rPr>
          <w:lang w:eastAsia="en-IN" w:bidi="hi-IN"/>
        </w:rPr>
        <w:t>PET</w:t>
      </w:r>
      <w:r w:rsidR="00B24D3D">
        <w:rPr>
          <w:lang w:eastAsia="en-IN" w:bidi="hi-IN"/>
        </w:rPr>
        <w:t xml:space="preserve"> &amp; VARIOUS PACKAGING MACHINES</w:t>
      </w:r>
    </w:p>
    <w:p w:rsidR="00964261" w:rsidRPr="005B3304" w:rsidRDefault="00964261" w:rsidP="00490824">
      <w:pPr>
        <w:rPr>
          <w:lang w:eastAsia="en-IN" w:bidi="hi-IN"/>
        </w:rPr>
      </w:pPr>
    </w:p>
    <w:p w:rsidR="00490824" w:rsidRPr="005B3304" w:rsidRDefault="00490824" w:rsidP="00490824">
      <w:pPr>
        <w:rPr>
          <w:lang w:eastAsia="en-IN" w:bidi="hi-IN"/>
        </w:rPr>
      </w:pPr>
      <w:r w:rsidRPr="005B3304">
        <w:rPr>
          <w:lang w:eastAsia="en-IN" w:bidi="hi-IN"/>
        </w:rPr>
        <w:t xml:space="preserve">I am enclosing herewith my resume for your consideration. </w:t>
      </w:r>
    </w:p>
    <w:p w:rsidR="00964261" w:rsidRPr="005B3304" w:rsidRDefault="00964261" w:rsidP="00490824">
      <w:pPr>
        <w:rPr>
          <w:lang w:eastAsia="en-IN" w:bidi="hi-IN"/>
        </w:rPr>
      </w:pPr>
    </w:p>
    <w:p w:rsidR="00490824" w:rsidRPr="005B3304" w:rsidRDefault="00490824" w:rsidP="00490824">
      <w:pPr>
        <w:rPr>
          <w:color w:val="BDBDBD"/>
          <w:lang w:eastAsia="en-IN" w:bidi="hi-IN"/>
        </w:rPr>
      </w:pPr>
      <w:r w:rsidRPr="005B3304">
        <w:rPr>
          <w:lang w:eastAsia="en-IN" w:bidi="hi-IN"/>
        </w:rPr>
        <w:br/>
      </w:r>
      <w:r w:rsidRPr="005B3304">
        <w:rPr>
          <w:lang w:eastAsia="en-IN" w:bidi="hi-IN"/>
        </w:rPr>
        <w:br/>
        <w:t>Yours sincerely,</w:t>
      </w:r>
      <w:r w:rsidRPr="005B3304">
        <w:rPr>
          <w:lang w:eastAsia="en-IN" w:bidi="hi-IN"/>
        </w:rPr>
        <w:br/>
      </w:r>
      <w:r w:rsidRPr="005B3304">
        <w:rPr>
          <w:lang w:eastAsia="en-IN" w:bidi="hi-IN"/>
        </w:rPr>
        <w:br/>
        <w:t>Chandra Bhan Singh</w:t>
      </w:r>
    </w:p>
    <w:p w:rsidR="009E34B3" w:rsidRPr="005B3304" w:rsidRDefault="009E34B3">
      <w:pPr>
        <w:spacing w:line="312" w:lineRule="auto"/>
        <w:jc w:val="both"/>
        <w:rPr>
          <w:rFonts w:ascii="Verdana" w:hAnsi="Verdana" w:cs="Arial"/>
        </w:rPr>
      </w:pPr>
      <w:r w:rsidRPr="005B3304">
        <w:rPr>
          <w:rFonts w:ascii="Verdana" w:hAnsi="Verdana" w:cs="Arial"/>
        </w:rPr>
        <w:t>Enclosure: Resume</w:t>
      </w:r>
    </w:p>
    <w:p w:rsidR="009E34B3" w:rsidRPr="005B3304" w:rsidRDefault="009E34B3">
      <w:pPr>
        <w:spacing w:line="312" w:lineRule="auto"/>
        <w:jc w:val="both"/>
        <w:rPr>
          <w:rFonts w:ascii="Verdana" w:hAnsi="Verdana" w:cs="Arial"/>
          <w:sz w:val="20"/>
          <w:szCs w:val="20"/>
        </w:rPr>
      </w:pPr>
    </w:p>
    <w:p w:rsidR="009E34B3" w:rsidRPr="005B3304" w:rsidRDefault="009E34B3">
      <w:pPr>
        <w:spacing w:line="312" w:lineRule="auto"/>
        <w:jc w:val="both"/>
        <w:rPr>
          <w:rFonts w:ascii="Verdana" w:hAnsi="Verdana" w:cs="Arial"/>
          <w:sz w:val="20"/>
          <w:szCs w:val="20"/>
        </w:rPr>
      </w:pPr>
    </w:p>
    <w:p w:rsidR="009E34B3" w:rsidRPr="005B3304" w:rsidRDefault="009E34B3">
      <w:pPr>
        <w:spacing w:line="312" w:lineRule="auto"/>
        <w:jc w:val="both"/>
        <w:rPr>
          <w:rFonts w:ascii="Verdana" w:hAnsi="Verdana" w:cs="Arial"/>
          <w:sz w:val="20"/>
          <w:szCs w:val="20"/>
        </w:rPr>
      </w:pPr>
    </w:p>
    <w:p w:rsidR="009E34B3" w:rsidRPr="005B3304" w:rsidRDefault="009E34B3">
      <w:pPr>
        <w:spacing w:line="312" w:lineRule="auto"/>
        <w:jc w:val="both"/>
        <w:rPr>
          <w:rFonts w:ascii="Verdana" w:hAnsi="Verdana" w:cs="Arial"/>
          <w:sz w:val="20"/>
          <w:szCs w:val="20"/>
        </w:rPr>
      </w:pPr>
    </w:p>
    <w:p w:rsidR="00665C65" w:rsidRPr="00907B15" w:rsidRDefault="008A26EB" w:rsidP="00AA2DE8">
      <w:pPr>
        <w:rPr>
          <w:sz w:val="22"/>
          <w:szCs w:val="22"/>
        </w:rPr>
      </w:pPr>
      <w:r w:rsidRPr="00907B15">
        <w:rPr>
          <w:sz w:val="22"/>
          <w:szCs w:val="22"/>
          <w:lang w:val="en-GB"/>
        </w:rPr>
        <w:tab/>
      </w:r>
      <w:r w:rsidRPr="00907B15">
        <w:rPr>
          <w:sz w:val="22"/>
          <w:szCs w:val="22"/>
          <w:lang w:val="en-GB"/>
        </w:rPr>
        <w:tab/>
      </w:r>
      <w:r w:rsidRPr="00907B15">
        <w:rPr>
          <w:sz w:val="22"/>
          <w:szCs w:val="22"/>
          <w:lang w:val="en-GB"/>
        </w:rPr>
        <w:tab/>
      </w:r>
    </w:p>
    <w:p w:rsidR="008A26EB" w:rsidRPr="00907B15" w:rsidRDefault="008A26EB" w:rsidP="008A26EB">
      <w:pPr>
        <w:rPr>
          <w:sz w:val="22"/>
          <w:szCs w:val="22"/>
          <w:lang w:val="en-GB"/>
        </w:rPr>
      </w:pPr>
    </w:p>
    <w:p w:rsidR="008A26EB" w:rsidRPr="00907B15" w:rsidRDefault="008A26EB" w:rsidP="00665C65">
      <w:pPr>
        <w:rPr>
          <w:sz w:val="22"/>
          <w:szCs w:val="22"/>
        </w:rPr>
      </w:pPr>
      <w:r w:rsidRPr="00907B15">
        <w:rPr>
          <w:sz w:val="22"/>
          <w:szCs w:val="22"/>
          <w:lang w:val="en-GB"/>
        </w:rPr>
        <w:tab/>
      </w:r>
      <w:r w:rsidRPr="00907B15">
        <w:rPr>
          <w:sz w:val="22"/>
          <w:szCs w:val="22"/>
          <w:lang w:val="en-GB"/>
        </w:rPr>
        <w:tab/>
      </w:r>
      <w:r w:rsidRPr="00907B15">
        <w:rPr>
          <w:sz w:val="22"/>
          <w:szCs w:val="22"/>
          <w:lang w:val="en-GB"/>
        </w:rPr>
        <w:tab/>
      </w:r>
      <w:r w:rsidRPr="00907B15">
        <w:rPr>
          <w:sz w:val="22"/>
          <w:szCs w:val="22"/>
          <w:lang w:val="en-GB"/>
        </w:rPr>
        <w:tab/>
      </w:r>
      <w:r w:rsidRPr="00907B15">
        <w:rPr>
          <w:sz w:val="22"/>
          <w:szCs w:val="22"/>
          <w:lang w:val="en-GB"/>
        </w:rPr>
        <w:tab/>
      </w:r>
      <w:r w:rsidRPr="00907B15">
        <w:rPr>
          <w:sz w:val="22"/>
          <w:szCs w:val="22"/>
          <w:lang w:val="en-GB"/>
        </w:rPr>
        <w:tab/>
      </w:r>
      <w:r w:rsidRPr="00907B15">
        <w:rPr>
          <w:sz w:val="22"/>
          <w:szCs w:val="22"/>
          <w:lang w:val="en-GB"/>
        </w:rPr>
        <w:tab/>
      </w:r>
      <w:r w:rsidRPr="00907B15">
        <w:rPr>
          <w:sz w:val="22"/>
          <w:szCs w:val="22"/>
          <w:lang w:val="en-GB"/>
        </w:rPr>
        <w:tab/>
      </w:r>
    </w:p>
    <w:p w:rsidR="008A26EB" w:rsidRPr="00907B15" w:rsidRDefault="008A26EB" w:rsidP="008A26EB">
      <w:pPr>
        <w:rPr>
          <w:b/>
          <w:bCs/>
          <w:sz w:val="22"/>
          <w:szCs w:val="22"/>
          <w:u w:val="single"/>
          <w:lang w:val="en-GB"/>
        </w:rPr>
      </w:pPr>
      <w:r w:rsidRPr="00907B15">
        <w:rPr>
          <w:b/>
          <w:bCs/>
          <w:sz w:val="22"/>
          <w:szCs w:val="22"/>
          <w:u w:val="single"/>
          <w:lang w:val="en-GB"/>
        </w:rPr>
        <w:t xml:space="preserve">Summary of Experience: </w:t>
      </w:r>
    </w:p>
    <w:p w:rsidR="0011512B" w:rsidRDefault="0011512B" w:rsidP="008A26EB">
      <w:pPr>
        <w:rPr>
          <w:rFonts w:cs="Arial"/>
          <w:sz w:val="22"/>
          <w:szCs w:val="22"/>
        </w:rPr>
      </w:pPr>
    </w:p>
    <w:p w:rsidR="008A26EB" w:rsidRPr="00907B15" w:rsidRDefault="008A26EB" w:rsidP="008A26EB">
      <w:pPr>
        <w:rPr>
          <w:rFonts w:cs="Arial"/>
          <w:sz w:val="22"/>
          <w:szCs w:val="22"/>
        </w:rPr>
      </w:pPr>
      <w:r w:rsidRPr="00907B15">
        <w:rPr>
          <w:rFonts w:cs="Arial"/>
          <w:sz w:val="22"/>
          <w:szCs w:val="22"/>
        </w:rPr>
        <w:t xml:space="preserve">I am </w:t>
      </w:r>
      <w:r w:rsidR="001879DD" w:rsidRPr="00907B15">
        <w:rPr>
          <w:rFonts w:cs="Arial"/>
          <w:sz w:val="22"/>
          <w:szCs w:val="22"/>
        </w:rPr>
        <w:t>working wit</w:t>
      </w:r>
      <w:r w:rsidR="007C1981" w:rsidRPr="00907B15">
        <w:rPr>
          <w:rFonts w:cs="Arial"/>
          <w:sz w:val="22"/>
          <w:szCs w:val="22"/>
        </w:rPr>
        <w:t xml:space="preserve">h </w:t>
      </w:r>
      <w:r w:rsidR="002A6633">
        <w:rPr>
          <w:rFonts w:cs="Arial"/>
          <w:sz w:val="22"/>
          <w:szCs w:val="22"/>
        </w:rPr>
        <w:t>Engineering D</w:t>
      </w:r>
      <w:r w:rsidRPr="00907B15">
        <w:rPr>
          <w:rFonts w:cs="Arial"/>
          <w:sz w:val="22"/>
          <w:szCs w:val="22"/>
        </w:rPr>
        <w:t>e</w:t>
      </w:r>
      <w:r w:rsidR="00524ACE" w:rsidRPr="00907B15">
        <w:rPr>
          <w:rFonts w:cs="Arial"/>
          <w:sz w:val="22"/>
          <w:szCs w:val="22"/>
        </w:rPr>
        <w:t xml:space="preserve">partment </w:t>
      </w:r>
      <w:r w:rsidR="00E600CD">
        <w:rPr>
          <w:rFonts w:cs="Arial"/>
          <w:sz w:val="22"/>
          <w:szCs w:val="22"/>
        </w:rPr>
        <w:t xml:space="preserve">over 31 </w:t>
      </w:r>
      <w:r w:rsidR="00B77B9C" w:rsidRPr="00907B15">
        <w:rPr>
          <w:rFonts w:cs="Arial"/>
          <w:sz w:val="22"/>
          <w:szCs w:val="22"/>
        </w:rPr>
        <w:t>years’ experience</w:t>
      </w:r>
      <w:r w:rsidRPr="00907B15">
        <w:rPr>
          <w:rFonts w:cs="Arial"/>
          <w:sz w:val="22"/>
          <w:szCs w:val="22"/>
        </w:rPr>
        <w:t xml:space="preserve"> of maintenance of all types of machines ,expansion projects, Maintenance Planning, Budget planning and control, inventory planning and control, man power planning and control, technical training. Throughout the career I have worked with many companies. He holds a PGDBA,PGDISS,D.MAINT.MGMT and Diploma in AUTOCAD. His experience in following areas:</w:t>
      </w:r>
    </w:p>
    <w:p w:rsidR="008A26EB" w:rsidRPr="00907B15" w:rsidRDefault="008A26EB" w:rsidP="008A26EB">
      <w:pPr>
        <w:rPr>
          <w:sz w:val="22"/>
          <w:szCs w:val="22"/>
        </w:rPr>
      </w:pPr>
      <w:r w:rsidRPr="00907B15">
        <w:rPr>
          <w:sz w:val="22"/>
          <w:szCs w:val="22"/>
        </w:rPr>
        <w:t>Leadership and mentoring skills for driving the entire engineering department with best and modern maintenance techniques and providing best service to in-house customer.</w:t>
      </w:r>
    </w:p>
    <w:p w:rsidR="008A26EB" w:rsidRPr="00907B15" w:rsidRDefault="008A26EB" w:rsidP="008A26EB">
      <w:pPr>
        <w:rPr>
          <w:sz w:val="22"/>
          <w:szCs w:val="22"/>
        </w:rPr>
      </w:pPr>
      <w:r w:rsidRPr="00907B15">
        <w:rPr>
          <w:sz w:val="22"/>
          <w:szCs w:val="22"/>
        </w:rPr>
        <w:t>Broad experience in maintenance and expansion project management and build best team for execution of all activities related with same.</w:t>
      </w:r>
    </w:p>
    <w:p w:rsidR="008A26EB" w:rsidRPr="00907B15" w:rsidRDefault="008A26EB" w:rsidP="008A26EB">
      <w:pPr>
        <w:rPr>
          <w:color w:val="000000"/>
          <w:sz w:val="22"/>
          <w:szCs w:val="22"/>
        </w:rPr>
      </w:pPr>
      <w:r w:rsidRPr="00907B15">
        <w:rPr>
          <w:color w:val="000000"/>
          <w:sz w:val="22"/>
          <w:szCs w:val="22"/>
        </w:rPr>
        <w:t>Extensive experience of Maintenance Techniques, Calculating utilities parameters and capacity as per plant requirement, verify Design parameters of machines given by vendors, Design pipe line sizes as per plant requirement, Energy saving technology, ISO documentation and procedures. Adopting 5s system and various maintenance techniques such as Preventive maintenance, Predictive, Corrective and TPM, etc.</w:t>
      </w:r>
    </w:p>
    <w:p w:rsidR="008A26EB" w:rsidRPr="00907B15" w:rsidRDefault="008A26EB" w:rsidP="008A26EB">
      <w:pPr>
        <w:widowControl w:val="0"/>
        <w:numPr>
          <w:ilvl w:val="0"/>
          <w:numId w:val="4"/>
        </w:numPr>
        <w:tabs>
          <w:tab w:val="num" w:pos="360"/>
        </w:tabs>
        <w:suppressAutoHyphens w:val="0"/>
        <w:autoSpaceDE w:val="0"/>
        <w:autoSpaceDN w:val="0"/>
        <w:spacing w:before="80" w:after="200"/>
        <w:ind w:left="360"/>
        <w:jc w:val="both"/>
        <w:rPr>
          <w:sz w:val="22"/>
          <w:szCs w:val="22"/>
        </w:rPr>
      </w:pPr>
      <w:r w:rsidRPr="00907B15">
        <w:rPr>
          <w:sz w:val="22"/>
          <w:szCs w:val="22"/>
        </w:rPr>
        <w:t>Ability to present to all technical parameters related with maintenance, energy saving and consumption.</w:t>
      </w:r>
    </w:p>
    <w:p w:rsidR="008A26EB" w:rsidRPr="00907B15" w:rsidRDefault="008A26EB" w:rsidP="008A26EB">
      <w:pPr>
        <w:widowControl w:val="0"/>
        <w:numPr>
          <w:ilvl w:val="0"/>
          <w:numId w:val="4"/>
        </w:numPr>
        <w:tabs>
          <w:tab w:val="num" w:pos="360"/>
        </w:tabs>
        <w:suppressAutoHyphens w:val="0"/>
        <w:autoSpaceDE w:val="0"/>
        <w:autoSpaceDN w:val="0"/>
        <w:spacing w:before="80" w:after="200"/>
        <w:ind w:left="360"/>
        <w:jc w:val="both"/>
        <w:rPr>
          <w:color w:val="000000"/>
          <w:sz w:val="22"/>
          <w:szCs w:val="22"/>
        </w:rPr>
      </w:pPr>
      <w:r w:rsidRPr="00907B15">
        <w:rPr>
          <w:color w:val="000000"/>
          <w:sz w:val="22"/>
          <w:szCs w:val="22"/>
        </w:rPr>
        <w:t>Technical project management of expansion project.</w:t>
      </w:r>
    </w:p>
    <w:p w:rsidR="008A26EB" w:rsidRPr="00907B15" w:rsidRDefault="008A26EB" w:rsidP="008A26EB">
      <w:pPr>
        <w:widowControl w:val="0"/>
        <w:numPr>
          <w:ilvl w:val="0"/>
          <w:numId w:val="4"/>
        </w:numPr>
        <w:tabs>
          <w:tab w:val="num" w:pos="360"/>
        </w:tabs>
        <w:suppressAutoHyphens w:val="0"/>
        <w:autoSpaceDE w:val="0"/>
        <w:autoSpaceDN w:val="0"/>
        <w:spacing w:before="80" w:after="200"/>
        <w:ind w:left="360"/>
        <w:jc w:val="both"/>
        <w:rPr>
          <w:sz w:val="22"/>
          <w:szCs w:val="22"/>
        </w:rPr>
      </w:pPr>
      <w:r w:rsidRPr="00907B15">
        <w:rPr>
          <w:color w:val="000000"/>
          <w:sz w:val="22"/>
          <w:szCs w:val="22"/>
        </w:rPr>
        <w:t>Solid experience in making procedures to check all machines accordingly.</w:t>
      </w:r>
    </w:p>
    <w:p w:rsidR="008A26EB" w:rsidRPr="00907B15" w:rsidRDefault="008A26EB" w:rsidP="008A26EB">
      <w:pPr>
        <w:rPr>
          <w:b/>
          <w:sz w:val="22"/>
          <w:szCs w:val="22"/>
          <w:u w:val="single"/>
        </w:rPr>
      </w:pPr>
      <w:r w:rsidRPr="00907B15">
        <w:rPr>
          <w:b/>
          <w:sz w:val="22"/>
          <w:szCs w:val="22"/>
          <w:u w:val="single"/>
        </w:rPr>
        <w:t xml:space="preserve">Career Objective: </w:t>
      </w:r>
    </w:p>
    <w:p w:rsidR="0011512B" w:rsidRDefault="0011512B" w:rsidP="008A26EB">
      <w:pPr>
        <w:rPr>
          <w:sz w:val="22"/>
          <w:szCs w:val="22"/>
        </w:rPr>
      </w:pPr>
    </w:p>
    <w:p w:rsidR="008A26EB" w:rsidRPr="00907B15" w:rsidRDefault="008A26EB" w:rsidP="008A26EB">
      <w:pPr>
        <w:rPr>
          <w:sz w:val="22"/>
          <w:szCs w:val="22"/>
        </w:rPr>
      </w:pPr>
      <w:r w:rsidRPr="00907B15">
        <w:rPr>
          <w:sz w:val="22"/>
          <w:szCs w:val="22"/>
        </w:rPr>
        <w:t xml:space="preserve">To lead in the engineering, maintenance, project, deployment and management of high-value Maintenance </w:t>
      </w:r>
      <w:proofErr w:type="spellStart"/>
      <w:r w:rsidRPr="00907B15">
        <w:rPr>
          <w:sz w:val="22"/>
          <w:szCs w:val="22"/>
        </w:rPr>
        <w:t>systemsand</w:t>
      </w:r>
      <w:proofErr w:type="spellEnd"/>
      <w:r w:rsidRPr="00907B15">
        <w:rPr>
          <w:sz w:val="22"/>
          <w:szCs w:val="22"/>
        </w:rPr>
        <w:t xml:space="preserve"> Analytics solutions</w:t>
      </w:r>
      <w:r w:rsidRPr="00907B15">
        <w:rPr>
          <w:b/>
          <w:sz w:val="22"/>
          <w:szCs w:val="22"/>
        </w:rPr>
        <w:t>,</w:t>
      </w:r>
      <w:r w:rsidRPr="00907B15">
        <w:rPr>
          <w:sz w:val="22"/>
          <w:szCs w:val="22"/>
        </w:rPr>
        <w:t xml:space="preserve"> those are highly scalable and available for enterprise business insights and decision-making.  </w:t>
      </w:r>
    </w:p>
    <w:p w:rsidR="008A26EB" w:rsidRPr="00907B15" w:rsidRDefault="008A26EB" w:rsidP="008A26EB">
      <w:pPr>
        <w:rPr>
          <w:b/>
          <w:sz w:val="22"/>
          <w:szCs w:val="22"/>
        </w:rPr>
      </w:pPr>
      <w:r w:rsidRPr="00907B15">
        <w:rPr>
          <w:sz w:val="22"/>
          <w:szCs w:val="22"/>
        </w:rPr>
        <w:t>Utilizing best-in-class practices, methodologies, industry drivers and leading edge software technologies related with engineering and maintenance, and to create end-to-end solutions of all the problems</w:t>
      </w:r>
      <w:r w:rsidRPr="00907B15">
        <w:rPr>
          <w:b/>
          <w:sz w:val="22"/>
          <w:szCs w:val="22"/>
        </w:rPr>
        <w:t>.</w:t>
      </w:r>
    </w:p>
    <w:p w:rsidR="0011512B" w:rsidRDefault="0011512B" w:rsidP="008A26EB">
      <w:pPr>
        <w:rPr>
          <w:b/>
          <w:sz w:val="22"/>
          <w:szCs w:val="22"/>
          <w:u w:val="single"/>
        </w:rPr>
      </w:pPr>
    </w:p>
    <w:p w:rsidR="008A26EB" w:rsidRPr="00907B15" w:rsidRDefault="008A26EB" w:rsidP="008A26EB">
      <w:pPr>
        <w:rPr>
          <w:b/>
          <w:sz w:val="22"/>
          <w:szCs w:val="22"/>
          <w:u w:val="single"/>
        </w:rPr>
      </w:pPr>
      <w:r w:rsidRPr="00907B15">
        <w:rPr>
          <w:b/>
          <w:sz w:val="22"/>
          <w:szCs w:val="22"/>
          <w:u w:val="single"/>
        </w:rPr>
        <w:t xml:space="preserve">Particular Skills and Abilities: </w:t>
      </w:r>
    </w:p>
    <w:p w:rsidR="008A26EB" w:rsidRPr="00907B15" w:rsidRDefault="008A26EB" w:rsidP="008A26EB">
      <w:pPr>
        <w:widowControl w:val="0"/>
        <w:numPr>
          <w:ilvl w:val="0"/>
          <w:numId w:val="5"/>
        </w:numPr>
        <w:suppressAutoHyphens w:val="0"/>
        <w:autoSpaceDE w:val="0"/>
        <w:autoSpaceDN w:val="0"/>
        <w:spacing w:before="80" w:after="200"/>
        <w:jc w:val="both"/>
        <w:rPr>
          <w:color w:val="000000"/>
          <w:sz w:val="22"/>
          <w:szCs w:val="22"/>
        </w:rPr>
      </w:pPr>
      <w:r w:rsidRPr="00907B15">
        <w:rPr>
          <w:sz w:val="22"/>
          <w:szCs w:val="22"/>
        </w:rPr>
        <w:t xml:space="preserve">Effective communication skills with all levels of management and technical backgrounds. </w:t>
      </w:r>
    </w:p>
    <w:p w:rsidR="008A26EB" w:rsidRPr="00907B15" w:rsidRDefault="008A26EB" w:rsidP="008A26EB">
      <w:pPr>
        <w:widowControl w:val="0"/>
        <w:numPr>
          <w:ilvl w:val="0"/>
          <w:numId w:val="5"/>
        </w:numPr>
        <w:suppressAutoHyphens w:val="0"/>
        <w:autoSpaceDE w:val="0"/>
        <w:autoSpaceDN w:val="0"/>
        <w:spacing w:before="80" w:after="200"/>
        <w:jc w:val="both"/>
        <w:rPr>
          <w:color w:val="000000"/>
          <w:sz w:val="22"/>
          <w:szCs w:val="22"/>
        </w:rPr>
      </w:pPr>
      <w:r w:rsidRPr="00907B15">
        <w:rPr>
          <w:sz w:val="22"/>
          <w:szCs w:val="22"/>
        </w:rPr>
        <w:lastRenderedPageBreak/>
        <w:t>Can communicate vision, insights and trends to in-house customers and translate this into actionable roadmaps</w:t>
      </w:r>
      <w:r w:rsidRPr="00907B15">
        <w:rPr>
          <w:color w:val="000000"/>
          <w:sz w:val="22"/>
          <w:szCs w:val="22"/>
        </w:rPr>
        <w:t xml:space="preserve">. </w:t>
      </w:r>
    </w:p>
    <w:p w:rsidR="008A26EB" w:rsidRPr="00907B15" w:rsidRDefault="008A26EB" w:rsidP="008A26EB">
      <w:pPr>
        <w:widowControl w:val="0"/>
        <w:numPr>
          <w:ilvl w:val="0"/>
          <w:numId w:val="5"/>
        </w:numPr>
        <w:suppressAutoHyphens w:val="0"/>
        <w:autoSpaceDE w:val="0"/>
        <w:autoSpaceDN w:val="0"/>
        <w:spacing w:before="80" w:after="200"/>
        <w:jc w:val="both"/>
        <w:rPr>
          <w:sz w:val="22"/>
          <w:szCs w:val="22"/>
        </w:rPr>
      </w:pPr>
      <w:r w:rsidRPr="00907B15">
        <w:rPr>
          <w:sz w:val="22"/>
          <w:szCs w:val="22"/>
        </w:rPr>
        <w:t xml:space="preserve">Excellent people management and mentoring skills, in particular, for problem solving, Analysts and adaptation of new Technologists. </w:t>
      </w:r>
    </w:p>
    <w:p w:rsidR="008A26EB" w:rsidRPr="00907B15" w:rsidRDefault="008A26EB" w:rsidP="008A26EB">
      <w:pPr>
        <w:widowControl w:val="0"/>
        <w:numPr>
          <w:ilvl w:val="0"/>
          <w:numId w:val="5"/>
        </w:numPr>
        <w:suppressAutoHyphens w:val="0"/>
        <w:autoSpaceDE w:val="0"/>
        <w:autoSpaceDN w:val="0"/>
        <w:spacing w:before="80" w:after="200"/>
        <w:jc w:val="both"/>
        <w:rPr>
          <w:color w:val="000000"/>
          <w:sz w:val="22"/>
          <w:szCs w:val="22"/>
        </w:rPr>
      </w:pPr>
      <w:r w:rsidRPr="00907B15">
        <w:rPr>
          <w:sz w:val="22"/>
          <w:szCs w:val="22"/>
        </w:rPr>
        <w:t xml:space="preserve">Solid experience of managing department successfully by development skills to enhance professional services in plant and Analytics application development. </w:t>
      </w:r>
    </w:p>
    <w:p w:rsidR="008A26EB" w:rsidRPr="00907B15" w:rsidRDefault="008A26EB" w:rsidP="008A26EB">
      <w:pPr>
        <w:widowControl w:val="0"/>
        <w:numPr>
          <w:ilvl w:val="0"/>
          <w:numId w:val="5"/>
        </w:numPr>
        <w:suppressAutoHyphens w:val="0"/>
        <w:autoSpaceDE w:val="0"/>
        <w:autoSpaceDN w:val="0"/>
        <w:spacing w:before="80" w:after="200"/>
        <w:jc w:val="both"/>
        <w:rPr>
          <w:color w:val="000000"/>
          <w:sz w:val="22"/>
          <w:szCs w:val="22"/>
        </w:rPr>
      </w:pPr>
      <w:r w:rsidRPr="00907B15">
        <w:rPr>
          <w:sz w:val="22"/>
          <w:szCs w:val="22"/>
        </w:rPr>
        <w:t xml:space="preserve">Solid research and complex problem-solving skills in maintenance and engineering system. </w:t>
      </w:r>
    </w:p>
    <w:p w:rsidR="009E34B3" w:rsidRPr="00907B15" w:rsidRDefault="008A26EB" w:rsidP="00714DCE">
      <w:pPr>
        <w:widowControl w:val="0"/>
        <w:numPr>
          <w:ilvl w:val="0"/>
          <w:numId w:val="5"/>
        </w:numPr>
        <w:suppressAutoHyphens w:val="0"/>
        <w:autoSpaceDE w:val="0"/>
        <w:autoSpaceDN w:val="0"/>
        <w:spacing w:before="80" w:after="200" w:line="312" w:lineRule="auto"/>
        <w:jc w:val="both"/>
        <w:rPr>
          <w:rFonts w:ascii="Verdana" w:hAnsi="Verdana"/>
          <w:bCs/>
          <w:sz w:val="22"/>
          <w:szCs w:val="22"/>
        </w:rPr>
      </w:pPr>
      <w:r w:rsidRPr="00907B15">
        <w:rPr>
          <w:sz w:val="22"/>
          <w:szCs w:val="22"/>
        </w:rPr>
        <w:t xml:space="preserve">Ability to create standards, guidelines, methodologies for new service offerings. </w:t>
      </w:r>
    </w:p>
    <w:p w:rsidR="008A26EB" w:rsidRPr="00907B15" w:rsidRDefault="008A26EB" w:rsidP="008A26EB">
      <w:pPr>
        <w:pStyle w:val="BodyText0"/>
        <w:spacing w:after="0" w:line="240" w:lineRule="auto"/>
        <w:rPr>
          <w:sz w:val="22"/>
          <w:lang w:val="en-US" w:eastAsia="en-US"/>
        </w:rPr>
      </w:pPr>
      <w:r w:rsidRPr="00907B15">
        <w:rPr>
          <w:b/>
          <w:sz w:val="22"/>
          <w:u w:val="single"/>
          <w:lang w:val="en-US" w:eastAsia="en-US"/>
        </w:rPr>
        <w:t>Professional Experience:</w:t>
      </w:r>
    </w:p>
    <w:p w:rsidR="0011512B" w:rsidRDefault="0011512B" w:rsidP="008A26EB">
      <w:pPr>
        <w:rPr>
          <w:sz w:val="22"/>
          <w:szCs w:val="22"/>
        </w:rPr>
      </w:pPr>
      <w:r>
        <w:rPr>
          <w:sz w:val="22"/>
          <w:szCs w:val="22"/>
        </w:rPr>
        <w:t xml:space="preserve"> </w:t>
      </w:r>
    </w:p>
    <w:p w:rsidR="008A26EB" w:rsidRPr="00907B15" w:rsidRDefault="008A26EB" w:rsidP="008A26EB">
      <w:pPr>
        <w:rPr>
          <w:sz w:val="22"/>
          <w:szCs w:val="22"/>
        </w:rPr>
      </w:pPr>
      <w:r w:rsidRPr="00907B15">
        <w:rPr>
          <w:sz w:val="22"/>
          <w:szCs w:val="22"/>
        </w:rPr>
        <w:t xml:space="preserve">Presently I am working with </w:t>
      </w:r>
      <w:r w:rsidR="002A6633">
        <w:rPr>
          <w:b/>
          <w:color w:val="FF0000"/>
          <w:sz w:val="22"/>
          <w:szCs w:val="22"/>
        </w:rPr>
        <w:t>G</w:t>
      </w:r>
      <w:r w:rsidR="00D52A64">
        <w:rPr>
          <w:b/>
          <w:color w:val="FF0000"/>
          <w:sz w:val="22"/>
          <w:szCs w:val="22"/>
        </w:rPr>
        <w:t xml:space="preserve">UJARAT AMBUJA EXPORTS </w:t>
      </w:r>
      <w:r w:rsidR="00961443" w:rsidRPr="00961443">
        <w:rPr>
          <w:b/>
          <w:color w:val="FF0000"/>
          <w:sz w:val="22"/>
          <w:szCs w:val="22"/>
        </w:rPr>
        <w:t xml:space="preserve">LTD. </w:t>
      </w:r>
      <w:r w:rsidR="002A6633">
        <w:rPr>
          <w:b/>
          <w:color w:val="FF0000"/>
          <w:sz w:val="22"/>
          <w:szCs w:val="22"/>
        </w:rPr>
        <w:t>A</w:t>
      </w:r>
      <w:r w:rsidR="00D52A64">
        <w:rPr>
          <w:b/>
          <w:color w:val="FF0000"/>
          <w:sz w:val="22"/>
          <w:szCs w:val="22"/>
        </w:rPr>
        <w:t>KOL</w:t>
      </w:r>
      <w:r w:rsidR="002A6633">
        <w:rPr>
          <w:b/>
          <w:color w:val="FF0000"/>
          <w:sz w:val="22"/>
          <w:szCs w:val="22"/>
        </w:rPr>
        <w:t xml:space="preserve">A, </w:t>
      </w:r>
      <w:r w:rsidR="00D52A64">
        <w:rPr>
          <w:b/>
          <w:color w:val="FF0000"/>
          <w:sz w:val="22"/>
          <w:szCs w:val="22"/>
        </w:rPr>
        <w:t>M</w:t>
      </w:r>
      <w:bookmarkStart w:id="0" w:name="_GoBack"/>
      <w:bookmarkEnd w:id="0"/>
      <w:r w:rsidR="002A6633">
        <w:rPr>
          <w:b/>
          <w:color w:val="FF0000"/>
          <w:sz w:val="22"/>
          <w:szCs w:val="22"/>
        </w:rPr>
        <w:t>AH</w:t>
      </w:r>
      <w:r w:rsidR="00D52A64">
        <w:rPr>
          <w:b/>
          <w:color w:val="FF0000"/>
          <w:sz w:val="22"/>
          <w:szCs w:val="22"/>
        </w:rPr>
        <w:t>ARASHTRA</w:t>
      </w:r>
      <w:r w:rsidR="000A380B" w:rsidRPr="00961443">
        <w:rPr>
          <w:b/>
          <w:color w:val="FF0000"/>
          <w:sz w:val="22"/>
          <w:szCs w:val="22"/>
        </w:rPr>
        <w:t>,</w:t>
      </w:r>
      <w:r w:rsidR="000A380B">
        <w:rPr>
          <w:b/>
          <w:color w:val="FF0000"/>
          <w:sz w:val="22"/>
          <w:szCs w:val="22"/>
        </w:rPr>
        <w:t xml:space="preserve"> </w:t>
      </w:r>
      <w:r w:rsidR="00961443">
        <w:rPr>
          <w:b/>
          <w:color w:val="FF0000"/>
          <w:sz w:val="22"/>
          <w:szCs w:val="22"/>
        </w:rPr>
        <w:t>from MAY-2018</w:t>
      </w:r>
      <w:r w:rsidR="00117E11">
        <w:rPr>
          <w:b/>
          <w:color w:val="FF0000"/>
          <w:sz w:val="22"/>
          <w:szCs w:val="22"/>
        </w:rPr>
        <w:t xml:space="preserve"> </w:t>
      </w:r>
      <w:r w:rsidR="00431FE6" w:rsidRPr="00907B15">
        <w:rPr>
          <w:b/>
          <w:color w:val="FF0000"/>
          <w:sz w:val="22"/>
          <w:szCs w:val="22"/>
        </w:rPr>
        <w:t xml:space="preserve">to till </w:t>
      </w:r>
      <w:r w:rsidR="00B2208F" w:rsidRPr="00907B15">
        <w:rPr>
          <w:b/>
          <w:color w:val="FF0000"/>
          <w:sz w:val="22"/>
          <w:szCs w:val="22"/>
        </w:rPr>
        <w:t>continues as</w:t>
      </w:r>
      <w:r w:rsidR="00431FE6" w:rsidRPr="00907B15">
        <w:rPr>
          <w:b/>
          <w:color w:val="FF0000"/>
          <w:sz w:val="22"/>
          <w:szCs w:val="22"/>
        </w:rPr>
        <w:t xml:space="preserve"> </w:t>
      </w:r>
      <w:r w:rsidR="00961443">
        <w:rPr>
          <w:b/>
          <w:color w:val="FF0000"/>
          <w:sz w:val="22"/>
          <w:szCs w:val="22"/>
        </w:rPr>
        <w:t xml:space="preserve">GM </w:t>
      </w:r>
      <w:r w:rsidR="002A6633">
        <w:rPr>
          <w:b/>
          <w:color w:val="FF0000"/>
          <w:sz w:val="22"/>
          <w:szCs w:val="22"/>
        </w:rPr>
        <w:t>–</w:t>
      </w:r>
      <w:r w:rsidR="001C7919">
        <w:rPr>
          <w:b/>
          <w:color w:val="FF0000"/>
          <w:sz w:val="22"/>
          <w:szCs w:val="22"/>
        </w:rPr>
        <w:t xml:space="preserve"> OPERATION</w:t>
      </w:r>
      <w:r w:rsidR="002A6633">
        <w:rPr>
          <w:sz w:val="22"/>
          <w:szCs w:val="22"/>
        </w:rPr>
        <w:t xml:space="preserve">, Which is manufacturer of </w:t>
      </w:r>
      <w:r w:rsidR="008D2B5A">
        <w:rPr>
          <w:sz w:val="22"/>
          <w:szCs w:val="22"/>
        </w:rPr>
        <w:t>various</w:t>
      </w:r>
      <w:r w:rsidR="002A6633">
        <w:rPr>
          <w:sz w:val="22"/>
          <w:szCs w:val="22"/>
        </w:rPr>
        <w:t xml:space="preserve"> types of </w:t>
      </w:r>
      <w:r w:rsidR="00D52A64">
        <w:rPr>
          <w:sz w:val="22"/>
          <w:szCs w:val="22"/>
        </w:rPr>
        <w:t>MAIZA, EDIBLE OIL, VANASPATI GHEE,</w:t>
      </w:r>
      <w:r w:rsidR="002B0E71">
        <w:rPr>
          <w:sz w:val="22"/>
          <w:szCs w:val="22"/>
        </w:rPr>
        <w:t xml:space="preserve"> </w:t>
      </w:r>
      <w:r w:rsidR="00D52A64">
        <w:rPr>
          <w:sz w:val="22"/>
          <w:szCs w:val="22"/>
        </w:rPr>
        <w:t>REFINED PALM OIL, COTTON SEED REFINED OIL, etc</w:t>
      </w:r>
      <w:r w:rsidR="002A6633">
        <w:rPr>
          <w:sz w:val="22"/>
          <w:szCs w:val="22"/>
        </w:rPr>
        <w:t>.</w:t>
      </w:r>
      <w:r w:rsidR="00431FE6" w:rsidRPr="00907B15">
        <w:rPr>
          <w:sz w:val="22"/>
          <w:szCs w:val="22"/>
        </w:rPr>
        <w:t xml:space="preserve"> I have worked with </w:t>
      </w:r>
      <w:r w:rsidR="00484E78" w:rsidRPr="00907B15">
        <w:rPr>
          <w:b/>
          <w:sz w:val="22"/>
          <w:szCs w:val="22"/>
        </w:rPr>
        <w:t>UMRED AGRO COMPLEX LTD. NAGPUR</w:t>
      </w:r>
      <w:r w:rsidR="00484E78" w:rsidRPr="00907B15">
        <w:rPr>
          <w:sz w:val="22"/>
          <w:szCs w:val="22"/>
        </w:rPr>
        <w:t xml:space="preserve">, </w:t>
      </w:r>
      <w:r w:rsidR="00DA6608" w:rsidRPr="00907B15">
        <w:rPr>
          <w:sz w:val="22"/>
          <w:szCs w:val="22"/>
        </w:rPr>
        <w:t>Maharashtra</w:t>
      </w:r>
      <w:r w:rsidRPr="00907B15">
        <w:rPr>
          <w:sz w:val="22"/>
          <w:szCs w:val="22"/>
        </w:rPr>
        <w:t xml:space="preserve"> and I look after following utilities machines such as Thermic Fluid Heaters with fluidized bed combustion system of capacities 2mkcal/hr</w:t>
      </w:r>
      <w:r w:rsidR="006F6D0F" w:rsidRPr="00907B15">
        <w:rPr>
          <w:sz w:val="22"/>
          <w:szCs w:val="22"/>
        </w:rPr>
        <w:t>,1</w:t>
      </w:r>
      <w:r w:rsidR="00C45609" w:rsidRPr="00907B15">
        <w:rPr>
          <w:sz w:val="22"/>
          <w:szCs w:val="22"/>
        </w:rPr>
        <w:t xml:space="preserve">0 MW Power </w:t>
      </w:r>
      <w:r w:rsidR="005F27E0" w:rsidRPr="00907B15">
        <w:rPr>
          <w:sz w:val="22"/>
          <w:szCs w:val="22"/>
        </w:rPr>
        <w:t>plant, Cooling</w:t>
      </w:r>
      <w:r w:rsidR="00525EF7" w:rsidRPr="00907B15">
        <w:rPr>
          <w:sz w:val="22"/>
          <w:szCs w:val="22"/>
        </w:rPr>
        <w:t xml:space="preserve"> Towers </w:t>
      </w:r>
      <w:r w:rsidR="00897127" w:rsidRPr="00907B15">
        <w:rPr>
          <w:sz w:val="22"/>
          <w:szCs w:val="22"/>
        </w:rPr>
        <w:t>,</w:t>
      </w:r>
      <w:r w:rsidRPr="00907B15">
        <w:rPr>
          <w:sz w:val="22"/>
          <w:szCs w:val="22"/>
        </w:rPr>
        <w:t>DG Sets 2000kva,Compressors(</w:t>
      </w:r>
      <w:r w:rsidR="002139B8" w:rsidRPr="00907B15">
        <w:rPr>
          <w:sz w:val="22"/>
          <w:szCs w:val="22"/>
        </w:rPr>
        <w:t xml:space="preserve"> screw &amp; reciprocating types</w:t>
      </w:r>
      <w:r w:rsidRPr="00907B15">
        <w:rPr>
          <w:sz w:val="22"/>
          <w:szCs w:val="22"/>
        </w:rPr>
        <w:t xml:space="preserve">),Various pumps,ETP,WTP </w:t>
      </w:r>
      <w:r w:rsidR="002139B8" w:rsidRPr="00907B15">
        <w:rPr>
          <w:sz w:val="22"/>
          <w:szCs w:val="22"/>
        </w:rPr>
        <w:t>(RO,DM,</w:t>
      </w:r>
      <w:r w:rsidR="0076374B" w:rsidRPr="00907B15">
        <w:rPr>
          <w:sz w:val="22"/>
          <w:szCs w:val="22"/>
        </w:rPr>
        <w:t>DA),</w:t>
      </w:r>
      <w:r w:rsidRPr="00907B15">
        <w:rPr>
          <w:sz w:val="22"/>
          <w:szCs w:val="22"/>
        </w:rPr>
        <w:t xml:space="preserve">Various types of materials handling systems,fuel handling system,ash handling system,heat distribution </w:t>
      </w:r>
      <w:r w:rsidR="005F27E0" w:rsidRPr="00907B15">
        <w:rPr>
          <w:sz w:val="22"/>
          <w:szCs w:val="22"/>
        </w:rPr>
        <w:t>system, steam</w:t>
      </w:r>
      <w:r w:rsidRPr="00907B15">
        <w:rPr>
          <w:sz w:val="22"/>
          <w:szCs w:val="22"/>
        </w:rPr>
        <w:t xml:space="preserve"> </w:t>
      </w:r>
      <w:r w:rsidR="005F27E0" w:rsidRPr="00907B15">
        <w:rPr>
          <w:sz w:val="22"/>
          <w:szCs w:val="22"/>
        </w:rPr>
        <w:t>distribution, power</w:t>
      </w:r>
      <w:r w:rsidRPr="00907B15">
        <w:rPr>
          <w:sz w:val="22"/>
          <w:szCs w:val="22"/>
        </w:rPr>
        <w:t xml:space="preserve"> distribution,various automation system,</w:t>
      </w:r>
      <w:r w:rsidR="00FE7757" w:rsidRPr="00907B15">
        <w:rPr>
          <w:sz w:val="22"/>
          <w:szCs w:val="22"/>
        </w:rPr>
        <w:t>VAM,</w:t>
      </w:r>
      <w:r w:rsidR="00D07BAC" w:rsidRPr="00907B15">
        <w:rPr>
          <w:sz w:val="22"/>
          <w:szCs w:val="22"/>
        </w:rPr>
        <w:t xml:space="preserve"> Chilling plant,</w:t>
      </w:r>
      <w:r w:rsidRPr="00907B15">
        <w:rPr>
          <w:sz w:val="22"/>
          <w:szCs w:val="22"/>
        </w:rPr>
        <w:t>etc.</w:t>
      </w:r>
    </w:p>
    <w:p w:rsidR="00E3680D" w:rsidRPr="00907B15" w:rsidRDefault="00E3680D" w:rsidP="008A26EB">
      <w:pPr>
        <w:rPr>
          <w:sz w:val="22"/>
          <w:szCs w:val="22"/>
        </w:rPr>
      </w:pPr>
      <w:r w:rsidRPr="00907B15">
        <w:rPr>
          <w:sz w:val="22"/>
          <w:szCs w:val="22"/>
        </w:rPr>
        <w:t xml:space="preserve">Maintenance of solvent extraction plant-500MT/day of </w:t>
      </w:r>
      <w:r w:rsidR="00FC469A" w:rsidRPr="00907B15">
        <w:rPr>
          <w:b/>
          <w:sz w:val="22"/>
          <w:szCs w:val="22"/>
        </w:rPr>
        <w:t>RURIS-TECHNAL&amp;PRAGYA</w:t>
      </w:r>
      <w:r w:rsidR="00FC469A" w:rsidRPr="00907B15">
        <w:rPr>
          <w:sz w:val="22"/>
          <w:szCs w:val="22"/>
        </w:rPr>
        <w:t xml:space="preserve"> </w:t>
      </w:r>
      <w:r w:rsidR="00B879A6" w:rsidRPr="00907B15">
        <w:rPr>
          <w:sz w:val="22"/>
          <w:szCs w:val="22"/>
        </w:rPr>
        <w:t xml:space="preserve">make, Vegetable oil refinery of 80TPD of </w:t>
      </w:r>
      <w:r w:rsidR="00B879A6" w:rsidRPr="00907B15">
        <w:rPr>
          <w:b/>
          <w:sz w:val="22"/>
          <w:szCs w:val="22"/>
        </w:rPr>
        <w:t xml:space="preserve">ALFA </w:t>
      </w:r>
      <w:r w:rsidR="00E120C6" w:rsidRPr="00907B15">
        <w:rPr>
          <w:b/>
          <w:sz w:val="22"/>
          <w:szCs w:val="22"/>
        </w:rPr>
        <w:t xml:space="preserve">LAVAL </w:t>
      </w:r>
      <w:r w:rsidR="00E120C6" w:rsidRPr="00907B15">
        <w:rPr>
          <w:sz w:val="22"/>
          <w:szCs w:val="22"/>
        </w:rPr>
        <w:t>continuous refining,</w:t>
      </w:r>
      <w:r w:rsidR="007C3BE7" w:rsidRPr="00907B15">
        <w:rPr>
          <w:sz w:val="22"/>
          <w:szCs w:val="22"/>
        </w:rPr>
        <w:t>bleaching&amp;deodorizing,</w:t>
      </w:r>
      <w:r w:rsidR="00040BC9" w:rsidRPr="00907B15">
        <w:rPr>
          <w:sz w:val="22"/>
          <w:szCs w:val="22"/>
        </w:rPr>
        <w:t xml:space="preserve"> Acid oil plant 5TPD,</w:t>
      </w:r>
      <w:r w:rsidR="00061D4C" w:rsidRPr="00907B15">
        <w:rPr>
          <w:sz w:val="22"/>
          <w:szCs w:val="22"/>
        </w:rPr>
        <w:t>Lacithin plant 6TPD,Oil filling machine,</w:t>
      </w:r>
      <w:r w:rsidR="001021ED" w:rsidRPr="00907B15">
        <w:rPr>
          <w:sz w:val="22"/>
          <w:szCs w:val="22"/>
        </w:rPr>
        <w:t xml:space="preserve"> Packing </w:t>
      </w:r>
      <w:r w:rsidR="00C13FA2" w:rsidRPr="00907B15">
        <w:rPr>
          <w:sz w:val="22"/>
          <w:szCs w:val="22"/>
        </w:rPr>
        <w:t>machine, Strapping</w:t>
      </w:r>
      <w:r w:rsidR="007F6BF4" w:rsidRPr="00907B15">
        <w:rPr>
          <w:sz w:val="22"/>
          <w:szCs w:val="22"/>
        </w:rPr>
        <w:t xml:space="preserve"> machines,etc.</w:t>
      </w:r>
    </w:p>
    <w:p w:rsidR="00D46E56" w:rsidRPr="00907B15" w:rsidRDefault="00D46E56" w:rsidP="008A26EB">
      <w:pPr>
        <w:rPr>
          <w:sz w:val="22"/>
          <w:szCs w:val="22"/>
          <w:u w:val="single"/>
        </w:rPr>
      </w:pPr>
    </w:p>
    <w:p w:rsidR="008A26EB" w:rsidRPr="00907B15" w:rsidRDefault="008A26EB" w:rsidP="008A26EB">
      <w:pPr>
        <w:pBdr>
          <w:top w:val="single" w:sz="4" w:space="1" w:color="000000" w:shadow="1"/>
          <w:left w:val="single" w:sz="4" w:space="4" w:color="000000" w:shadow="1"/>
          <w:bottom w:val="single" w:sz="4" w:space="1" w:color="000000" w:shadow="1"/>
          <w:right w:val="single" w:sz="4" w:space="4" w:color="000000" w:shadow="1"/>
        </w:pBdr>
        <w:jc w:val="both"/>
        <w:rPr>
          <w:b/>
          <w:bCs/>
          <w:sz w:val="22"/>
          <w:szCs w:val="22"/>
        </w:rPr>
      </w:pPr>
      <w:r w:rsidRPr="00907B15">
        <w:rPr>
          <w:b/>
          <w:bCs/>
          <w:sz w:val="22"/>
          <w:szCs w:val="22"/>
        </w:rPr>
        <w:t>Synopsis</w:t>
      </w:r>
    </w:p>
    <w:p w:rsidR="008A26EB" w:rsidRPr="008945CA" w:rsidRDefault="00431FE6" w:rsidP="008A26EB">
      <w:pPr>
        <w:numPr>
          <w:ilvl w:val="0"/>
          <w:numId w:val="2"/>
        </w:numPr>
        <w:tabs>
          <w:tab w:val="clear" w:pos="360"/>
          <w:tab w:val="num" w:pos="450"/>
        </w:tabs>
        <w:spacing w:after="200"/>
        <w:ind w:left="374"/>
        <w:jc w:val="both"/>
        <w:rPr>
          <w:b/>
          <w:i/>
          <w:iCs/>
          <w:sz w:val="22"/>
          <w:szCs w:val="22"/>
          <w:highlight w:val="yellow"/>
        </w:rPr>
      </w:pPr>
      <w:r w:rsidRPr="00907B15">
        <w:rPr>
          <w:sz w:val="22"/>
          <w:szCs w:val="22"/>
        </w:rPr>
        <w:t>I had</w:t>
      </w:r>
      <w:r w:rsidR="008A26EB" w:rsidRPr="00907B15">
        <w:rPr>
          <w:sz w:val="22"/>
          <w:szCs w:val="22"/>
        </w:rPr>
        <w:t xml:space="preserve"> associated with </w:t>
      </w:r>
      <w:r w:rsidR="00500562" w:rsidRPr="00907B15">
        <w:rPr>
          <w:b/>
          <w:sz w:val="22"/>
          <w:szCs w:val="22"/>
          <w:highlight w:val="yellow"/>
        </w:rPr>
        <w:t>UMRED AGRO COMPLEX LTD.NAGPUR</w:t>
      </w:r>
      <w:r w:rsidR="00CE2477" w:rsidRPr="00907B15">
        <w:rPr>
          <w:b/>
          <w:sz w:val="22"/>
          <w:szCs w:val="22"/>
          <w:highlight w:val="yellow"/>
        </w:rPr>
        <w:t xml:space="preserve">, </w:t>
      </w:r>
      <w:r w:rsidR="00DA6608" w:rsidRPr="00907B15">
        <w:rPr>
          <w:b/>
          <w:sz w:val="22"/>
          <w:szCs w:val="22"/>
          <w:highlight w:val="yellow"/>
        </w:rPr>
        <w:t>as GENERAL MANAGER - ENGINEERING from Oct-2013</w:t>
      </w:r>
      <w:r w:rsidR="008A26EB" w:rsidRPr="00907B15">
        <w:rPr>
          <w:b/>
          <w:sz w:val="22"/>
          <w:szCs w:val="22"/>
          <w:highlight w:val="yellow"/>
        </w:rPr>
        <w:t xml:space="preserve"> to </w:t>
      </w:r>
      <w:r w:rsidR="00B91188">
        <w:rPr>
          <w:b/>
          <w:sz w:val="22"/>
          <w:szCs w:val="22"/>
          <w:highlight w:val="yellow"/>
        </w:rPr>
        <w:t>May</w:t>
      </w:r>
      <w:r w:rsidRPr="00907B15">
        <w:rPr>
          <w:b/>
          <w:sz w:val="22"/>
          <w:szCs w:val="22"/>
          <w:highlight w:val="yellow"/>
        </w:rPr>
        <w:t>-</w:t>
      </w:r>
      <w:r w:rsidR="00B91188">
        <w:rPr>
          <w:b/>
          <w:sz w:val="22"/>
          <w:szCs w:val="22"/>
          <w:highlight w:val="yellow"/>
        </w:rPr>
        <w:t>2018</w:t>
      </w:r>
      <w:r w:rsidR="00923D52" w:rsidRPr="00907B15">
        <w:rPr>
          <w:b/>
          <w:sz w:val="22"/>
          <w:szCs w:val="22"/>
          <w:highlight w:val="yellow"/>
        </w:rPr>
        <w:t xml:space="preserve">. </w:t>
      </w:r>
      <w:r w:rsidR="00832430" w:rsidRPr="00907B15">
        <w:rPr>
          <w:b/>
          <w:sz w:val="22"/>
          <w:szCs w:val="22"/>
          <w:highlight w:val="yellow"/>
        </w:rPr>
        <w:t xml:space="preserve">And I have started my career with UMRED AGRO COMPLEX LIMITED, as MAINTENANCE ENGINEER from July-1989 to Aug-1993 and from Aug-1993 to Oct-1995 as ASSISTANT MANAGER </w:t>
      </w:r>
      <w:r w:rsidR="00832430" w:rsidRPr="00117E11">
        <w:rPr>
          <w:b/>
          <w:sz w:val="22"/>
          <w:szCs w:val="22"/>
          <w:highlight w:val="yellow"/>
        </w:rPr>
        <w:t>MAINTENANCE</w:t>
      </w:r>
      <w:r w:rsidR="00B91188">
        <w:rPr>
          <w:b/>
          <w:sz w:val="22"/>
          <w:szCs w:val="22"/>
          <w:highlight w:val="yellow"/>
        </w:rPr>
        <w:t>.</w:t>
      </w:r>
    </w:p>
    <w:p w:rsidR="008A26EB" w:rsidRPr="00907B15" w:rsidRDefault="008A26EB" w:rsidP="008A26EB">
      <w:pPr>
        <w:numPr>
          <w:ilvl w:val="0"/>
          <w:numId w:val="2"/>
        </w:numPr>
        <w:tabs>
          <w:tab w:val="clear" w:pos="360"/>
          <w:tab w:val="num" w:pos="450"/>
        </w:tabs>
        <w:spacing w:after="200"/>
        <w:ind w:left="374"/>
        <w:jc w:val="both"/>
        <w:rPr>
          <w:sz w:val="22"/>
          <w:szCs w:val="22"/>
        </w:rPr>
      </w:pPr>
      <w:r w:rsidRPr="00907B15">
        <w:rPr>
          <w:sz w:val="22"/>
          <w:szCs w:val="22"/>
        </w:rPr>
        <w:t xml:space="preserve">Effectively conceptualized and completed various operations pertaining to maintenance repair as well as up-keeping of equipment .And validating Heat load calculation at various heating system and its requirement, design chilling plant load and pipe lines(air, water. hot oil &amp; steam).Calculation of power requirement,ENERGY SAVING SYSTEM,etc. </w:t>
      </w:r>
      <w:r w:rsidR="00005345" w:rsidRPr="00907B15">
        <w:rPr>
          <w:sz w:val="22"/>
          <w:szCs w:val="22"/>
        </w:rPr>
        <w:t>Maintenance</w:t>
      </w:r>
      <w:r w:rsidR="00CF2505" w:rsidRPr="00907B15">
        <w:rPr>
          <w:sz w:val="22"/>
          <w:szCs w:val="22"/>
        </w:rPr>
        <w:t>, Erection</w:t>
      </w:r>
      <w:r w:rsidR="00005345" w:rsidRPr="00907B15">
        <w:rPr>
          <w:sz w:val="22"/>
          <w:szCs w:val="22"/>
        </w:rPr>
        <w:t xml:space="preserve"> </w:t>
      </w:r>
      <w:r w:rsidR="00346A6E" w:rsidRPr="00907B15">
        <w:rPr>
          <w:sz w:val="22"/>
          <w:szCs w:val="22"/>
        </w:rPr>
        <w:t xml:space="preserve">&amp; </w:t>
      </w:r>
      <w:r w:rsidR="00CF2505" w:rsidRPr="00907B15">
        <w:rPr>
          <w:sz w:val="22"/>
          <w:szCs w:val="22"/>
        </w:rPr>
        <w:t>Commissioning of</w:t>
      </w:r>
      <w:r w:rsidR="00346A6E" w:rsidRPr="00907B15">
        <w:rPr>
          <w:sz w:val="22"/>
          <w:szCs w:val="22"/>
        </w:rPr>
        <w:t xml:space="preserve"> all types of oil refinery plants</w:t>
      </w:r>
      <w:r w:rsidR="00EB2BB4" w:rsidRPr="00907B15">
        <w:rPr>
          <w:sz w:val="22"/>
          <w:szCs w:val="22"/>
        </w:rPr>
        <w:t xml:space="preserve"> such as Extractor, Vacuum Distiller, </w:t>
      </w:r>
      <w:r w:rsidR="00920EC4" w:rsidRPr="00907B15">
        <w:rPr>
          <w:sz w:val="22"/>
          <w:szCs w:val="22"/>
        </w:rPr>
        <w:t xml:space="preserve">Solventization, </w:t>
      </w:r>
      <w:r w:rsidR="002B5440" w:rsidRPr="00907B15">
        <w:rPr>
          <w:sz w:val="22"/>
          <w:szCs w:val="22"/>
        </w:rPr>
        <w:t>De</w:t>
      </w:r>
      <w:r w:rsidR="00CF2505" w:rsidRPr="00907B15">
        <w:rPr>
          <w:sz w:val="22"/>
          <w:szCs w:val="22"/>
        </w:rPr>
        <w:t>-</w:t>
      </w:r>
      <w:r w:rsidR="002B5440" w:rsidRPr="00907B15">
        <w:rPr>
          <w:sz w:val="22"/>
          <w:szCs w:val="22"/>
        </w:rPr>
        <w:t xml:space="preserve">Solventization, De-gumming, </w:t>
      </w:r>
      <w:r w:rsidR="00C13FA2" w:rsidRPr="00907B15">
        <w:rPr>
          <w:sz w:val="22"/>
          <w:szCs w:val="22"/>
        </w:rPr>
        <w:t>Neutralizing</w:t>
      </w:r>
      <w:r w:rsidR="002B5440" w:rsidRPr="00907B15">
        <w:rPr>
          <w:sz w:val="22"/>
          <w:szCs w:val="22"/>
        </w:rPr>
        <w:t>, Bleaching</w:t>
      </w:r>
      <w:r w:rsidR="00C13FA2" w:rsidRPr="00907B15">
        <w:rPr>
          <w:sz w:val="22"/>
          <w:szCs w:val="22"/>
        </w:rPr>
        <w:t xml:space="preserve"> </w:t>
      </w:r>
      <w:r w:rsidR="002B5440" w:rsidRPr="00907B15">
        <w:rPr>
          <w:sz w:val="22"/>
          <w:szCs w:val="22"/>
        </w:rPr>
        <w:t>&amp;deodorizing</w:t>
      </w:r>
      <w:r w:rsidR="00C13FA2" w:rsidRPr="00907B15">
        <w:rPr>
          <w:sz w:val="22"/>
          <w:szCs w:val="22"/>
        </w:rPr>
        <w:t xml:space="preserve"> </w:t>
      </w:r>
      <w:r w:rsidR="009B169F" w:rsidRPr="00907B15">
        <w:rPr>
          <w:sz w:val="22"/>
          <w:szCs w:val="22"/>
        </w:rPr>
        <w:t>&amp;</w:t>
      </w:r>
      <w:r w:rsidR="00C13FA2" w:rsidRPr="00907B15">
        <w:rPr>
          <w:sz w:val="22"/>
          <w:szCs w:val="22"/>
        </w:rPr>
        <w:t xml:space="preserve"> Deodorizer</w:t>
      </w:r>
      <w:r w:rsidR="009B169F" w:rsidRPr="00907B15">
        <w:rPr>
          <w:sz w:val="22"/>
          <w:szCs w:val="22"/>
        </w:rPr>
        <w:t>, etc.</w:t>
      </w:r>
    </w:p>
    <w:p w:rsidR="008A26EB" w:rsidRPr="00907B15" w:rsidRDefault="008A26EB" w:rsidP="008A26EB">
      <w:pPr>
        <w:numPr>
          <w:ilvl w:val="0"/>
          <w:numId w:val="2"/>
        </w:numPr>
        <w:tabs>
          <w:tab w:val="clear" w:pos="360"/>
          <w:tab w:val="num" w:pos="450"/>
        </w:tabs>
        <w:spacing w:after="200"/>
        <w:ind w:left="374"/>
        <w:jc w:val="both"/>
        <w:rPr>
          <w:sz w:val="22"/>
          <w:szCs w:val="22"/>
        </w:rPr>
      </w:pPr>
      <w:r w:rsidRPr="00907B15">
        <w:rPr>
          <w:sz w:val="22"/>
          <w:szCs w:val="22"/>
        </w:rPr>
        <w:t xml:space="preserve">Effectively spearheaded troubleshooting in machinery and resolved all technical issues. </w:t>
      </w:r>
    </w:p>
    <w:p w:rsidR="008A26EB" w:rsidRPr="00907B15" w:rsidRDefault="008A26EB" w:rsidP="008A26EB">
      <w:pPr>
        <w:numPr>
          <w:ilvl w:val="0"/>
          <w:numId w:val="2"/>
        </w:numPr>
        <w:tabs>
          <w:tab w:val="clear" w:pos="360"/>
          <w:tab w:val="num" w:pos="450"/>
        </w:tabs>
        <w:spacing w:after="200"/>
        <w:ind w:left="374"/>
        <w:jc w:val="both"/>
        <w:rPr>
          <w:sz w:val="22"/>
          <w:szCs w:val="22"/>
        </w:rPr>
      </w:pPr>
      <w:r w:rsidRPr="00907B15">
        <w:rPr>
          <w:sz w:val="22"/>
          <w:szCs w:val="22"/>
        </w:rPr>
        <w:t xml:space="preserve">Expertise in managing all maintenance operations key focus on top line / bottom line profitability thereby ensuring optimal utilization of resources. </w:t>
      </w:r>
    </w:p>
    <w:p w:rsidR="008A26EB" w:rsidRPr="00907B15" w:rsidRDefault="008A26EB" w:rsidP="008A26EB">
      <w:pPr>
        <w:numPr>
          <w:ilvl w:val="0"/>
          <w:numId w:val="2"/>
        </w:numPr>
        <w:tabs>
          <w:tab w:val="clear" w:pos="360"/>
          <w:tab w:val="num" w:pos="450"/>
        </w:tabs>
        <w:spacing w:after="200"/>
        <w:ind w:left="374"/>
        <w:jc w:val="both"/>
        <w:rPr>
          <w:sz w:val="22"/>
          <w:szCs w:val="22"/>
        </w:rPr>
      </w:pPr>
      <w:r w:rsidRPr="00907B15">
        <w:rPr>
          <w:sz w:val="22"/>
          <w:szCs w:val="22"/>
        </w:rPr>
        <w:t>Functional expertise in managing the plant operations with key focus on bottom line profitability by ensuring optimal utilization of resources.</w:t>
      </w:r>
    </w:p>
    <w:p w:rsidR="008A26EB" w:rsidRPr="00907B15" w:rsidRDefault="008A26EB" w:rsidP="008A26EB">
      <w:pPr>
        <w:numPr>
          <w:ilvl w:val="0"/>
          <w:numId w:val="2"/>
        </w:numPr>
        <w:tabs>
          <w:tab w:val="clear" w:pos="360"/>
          <w:tab w:val="num" w:pos="450"/>
        </w:tabs>
        <w:spacing w:after="200"/>
        <w:ind w:left="374"/>
        <w:jc w:val="both"/>
        <w:rPr>
          <w:sz w:val="22"/>
          <w:szCs w:val="22"/>
        </w:rPr>
      </w:pPr>
      <w:r w:rsidRPr="00907B15">
        <w:rPr>
          <w:sz w:val="22"/>
          <w:szCs w:val="22"/>
        </w:rPr>
        <w:t xml:space="preserve">Pivotal in ensuring compliance with quality assurance measures that monitor the consistency and quality of services. </w:t>
      </w:r>
    </w:p>
    <w:p w:rsidR="008A26EB" w:rsidRPr="00907B15" w:rsidRDefault="008A26EB" w:rsidP="008A26EB">
      <w:pPr>
        <w:numPr>
          <w:ilvl w:val="0"/>
          <w:numId w:val="2"/>
        </w:numPr>
        <w:tabs>
          <w:tab w:val="clear" w:pos="360"/>
          <w:tab w:val="num" w:pos="450"/>
        </w:tabs>
        <w:spacing w:after="200"/>
        <w:ind w:left="374"/>
        <w:jc w:val="both"/>
        <w:rPr>
          <w:sz w:val="22"/>
          <w:szCs w:val="22"/>
        </w:rPr>
      </w:pPr>
      <w:r w:rsidRPr="00907B15">
        <w:rPr>
          <w:sz w:val="22"/>
          <w:szCs w:val="22"/>
        </w:rPr>
        <w:t>Skilled at inspiring confidence, leading by example as well as building loyal, high-performance teams that exceed expectations of the organization.</w:t>
      </w:r>
    </w:p>
    <w:p w:rsidR="008A26EB" w:rsidRPr="00907B15" w:rsidRDefault="008A26EB" w:rsidP="008A26EB">
      <w:pPr>
        <w:pBdr>
          <w:top w:val="single" w:sz="4" w:space="1" w:color="000000" w:shadow="1"/>
          <w:left w:val="single" w:sz="4" w:space="4" w:color="000000" w:shadow="1"/>
          <w:bottom w:val="single" w:sz="4" w:space="1" w:color="000000" w:shadow="1"/>
          <w:right w:val="single" w:sz="4" w:space="4" w:color="000000" w:shadow="1"/>
        </w:pBdr>
        <w:jc w:val="both"/>
        <w:rPr>
          <w:b/>
          <w:bCs/>
          <w:sz w:val="22"/>
          <w:szCs w:val="22"/>
        </w:rPr>
      </w:pPr>
      <w:r w:rsidRPr="00907B15">
        <w:rPr>
          <w:b/>
          <w:bCs/>
          <w:sz w:val="22"/>
          <w:szCs w:val="22"/>
        </w:rPr>
        <w:t>Maintenance Purview</w:t>
      </w:r>
    </w:p>
    <w:p w:rsidR="008A26EB" w:rsidRPr="00907B15" w:rsidRDefault="008A26EB" w:rsidP="008A26EB">
      <w:pPr>
        <w:numPr>
          <w:ilvl w:val="0"/>
          <w:numId w:val="2"/>
        </w:numPr>
        <w:tabs>
          <w:tab w:val="clear" w:pos="360"/>
          <w:tab w:val="num" w:pos="450"/>
          <w:tab w:val="left" w:pos="540"/>
        </w:tabs>
        <w:spacing w:after="200"/>
        <w:ind w:left="450" w:hanging="360"/>
        <w:jc w:val="both"/>
        <w:rPr>
          <w:sz w:val="22"/>
          <w:szCs w:val="22"/>
        </w:rPr>
      </w:pPr>
      <w:r w:rsidRPr="00907B15">
        <w:rPr>
          <w:sz w:val="22"/>
          <w:szCs w:val="22"/>
        </w:rPr>
        <w:t>Managing and Maintaining of All types of machine like: Mechanical, Hydraulic, PLC, Pneumatic, Electrical and Electronic. etc.</w:t>
      </w:r>
    </w:p>
    <w:p w:rsidR="008A26EB" w:rsidRPr="00907B15" w:rsidRDefault="008A26EB" w:rsidP="008A26EB">
      <w:pPr>
        <w:numPr>
          <w:ilvl w:val="0"/>
          <w:numId w:val="2"/>
        </w:numPr>
        <w:tabs>
          <w:tab w:val="clear" w:pos="360"/>
        </w:tabs>
        <w:spacing w:after="200"/>
        <w:ind w:left="450" w:hanging="360"/>
        <w:rPr>
          <w:sz w:val="22"/>
          <w:szCs w:val="22"/>
        </w:rPr>
      </w:pPr>
      <w:r w:rsidRPr="00907B15">
        <w:rPr>
          <w:sz w:val="22"/>
          <w:szCs w:val="22"/>
        </w:rPr>
        <w:t xml:space="preserve">Documenting reports with </w:t>
      </w:r>
      <w:r w:rsidR="001A6D7A" w:rsidRPr="00907B15">
        <w:rPr>
          <w:sz w:val="22"/>
          <w:szCs w:val="22"/>
        </w:rPr>
        <w:t>MACHINES HISTORY RECORDS</w:t>
      </w:r>
    </w:p>
    <w:p w:rsidR="00F74AB0" w:rsidRPr="00907B15" w:rsidRDefault="008A26EB" w:rsidP="008A26EB">
      <w:pPr>
        <w:numPr>
          <w:ilvl w:val="0"/>
          <w:numId w:val="2"/>
        </w:numPr>
        <w:tabs>
          <w:tab w:val="clear" w:pos="360"/>
          <w:tab w:val="num" w:pos="450"/>
        </w:tabs>
        <w:spacing w:after="200"/>
        <w:ind w:left="450" w:hanging="360"/>
        <w:rPr>
          <w:sz w:val="22"/>
          <w:szCs w:val="22"/>
        </w:rPr>
      </w:pPr>
      <w:r w:rsidRPr="00907B15">
        <w:rPr>
          <w:sz w:val="22"/>
          <w:szCs w:val="22"/>
        </w:rPr>
        <w:t xml:space="preserve">Maintenance of all utilities machines such as </w:t>
      </w:r>
      <w:r w:rsidR="00054747" w:rsidRPr="00907B15">
        <w:rPr>
          <w:sz w:val="22"/>
          <w:szCs w:val="22"/>
        </w:rPr>
        <w:t xml:space="preserve">High pressure </w:t>
      </w:r>
      <w:r w:rsidR="00E43B3A" w:rsidRPr="00907B15">
        <w:rPr>
          <w:sz w:val="22"/>
          <w:szCs w:val="22"/>
        </w:rPr>
        <w:t>Boilers (CFBC,AFBC, e</w:t>
      </w:r>
      <w:r w:rsidRPr="00907B15">
        <w:rPr>
          <w:sz w:val="22"/>
          <w:szCs w:val="22"/>
        </w:rPr>
        <w:t xml:space="preserve">tc.) </w:t>
      </w:r>
      <w:r w:rsidR="00C13FA2" w:rsidRPr="00907B15">
        <w:rPr>
          <w:sz w:val="22"/>
          <w:szCs w:val="22"/>
        </w:rPr>
        <w:t xml:space="preserve">,Turbine, Condenser, Cooling Towers, </w:t>
      </w:r>
      <w:r w:rsidRPr="00907B15">
        <w:rPr>
          <w:sz w:val="22"/>
          <w:szCs w:val="22"/>
        </w:rPr>
        <w:t xml:space="preserve">Thermic Fluid Heaters, DG Sets , Compressors (Screw, Reciprocating), Centralized AC Plant, </w:t>
      </w:r>
      <w:r w:rsidRPr="00907B15">
        <w:rPr>
          <w:sz w:val="22"/>
          <w:szCs w:val="22"/>
        </w:rPr>
        <w:lastRenderedPageBreak/>
        <w:t xml:space="preserve">Humidification Plant, Air Drier, Chillers, WTP, Softener,RO Plant and  Various Pumps, </w:t>
      </w:r>
      <w:r w:rsidR="00CD7AB1" w:rsidRPr="00907B15">
        <w:rPr>
          <w:sz w:val="22"/>
          <w:szCs w:val="22"/>
        </w:rPr>
        <w:t>etc. And all types of oil refinery plant.</w:t>
      </w:r>
    </w:p>
    <w:p w:rsidR="008A26EB" w:rsidRPr="00907B15" w:rsidRDefault="008A26EB" w:rsidP="008A26EB">
      <w:pPr>
        <w:numPr>
          <w:ilvl w:val="0"/>
          <w:numId w:val="2"/>
        </w:numPr>
        <w:tabs>
          <w:tab w:val="clear" w:pos="360"/>
          <w:tab w:val="num" w:pos="450"/>
        </w:tabs>
        <w:spacing w:after="200"/>
        <w:ind w:left="450" w:hanging="360"/>
        <w:rPr>
          <w:sz w:val="22"/>
          <w:szCs w:val="22"/>
        </w:rPr>
      </w:pPr>
      <w:r w:rsidRPr="00907B15">
        <w:rPr>
          <w:sz w:val="22"/>
          <w:szCs w:val="22"/>
        </w:rPr>
        <w:t>All Fabrications work like welding and fabrication of equipment such as Belt Conveyor &amp; Pneumatic Conveyor.</w:t>
      </w:r>
    </w:p>
    <w:p w:rsidR="009E34B3" w:rsidRPr="00907B15" w:rsidRDefault="009E34B3">
      <w:pPr>
        <w:ind w:left="360"/>
        <w:rPr>
          <w:rFonts w:ascii="Verdana" w:hAnsi="Verdana"/>
          <w:sz w:val="22"/>
          <w:szCs w:val="22"/>
        </w:rPr>
      </w:pPr>
    </w:p>
    <w:p w:rsidR="009E34B3" w:rsidRPr="00907B15" w:rsidRDefault="009E34B3">
      <w:pPr>
        <w:pBdr>
          <w:top w:val="single" w:sz="4" w:space="1" w:color="000000" w:shadow="1"/>
          <w:left w:val="single" w:sz="4" w:space="4" w:color="000000" w:shadow="1"/>
          <w:bottom w:val="single" w:sz="4" w:space="1" w:color="000000" w:shadow="1"/>
          <w:right w:val="single" w:sz="4" w:space="4" w:color="000000" w:shadow="1"/>
        </w:pBdr>
        <w:jc w:val="both"/>
        <w:rPr>
          <w:rFonts w:ascii="Verdana" w:hAnsi="Verdana"/>
          <w:b/>
          <w:bCs/>
          <w:sz w:val="22"/>
          <w:szCs w:val="22"/>
        </w:rPr>
      </w:pPr>
      <w:r w:rsidRPr="00907B15">
        <w:rPr>
          <w:rFonts w:ascii="Verdana" w:hAnsi="Verdana"/>
          <w:b/>
          <w:bCs/>
          <w:sz w:val="22"/>
          <w:szCs w:val="22"/>
        </w:rPr>
        <w:t>Core Competencies</w:t>
      </w:r>
    </w:p>
    <w:p w:rsidR="009E34B3" w:rsidRPr="00907B15" w:rsidRDefault="009E34B3">
      <w:pPr>
        <w:ind w:left="360"/>
        <w:jc w:val="both"/>
        <w:rPr>
          <w:rFonts w:ascii="Verdana" w:hAnsi="Verdana"/>
          <w:sz w:val="22"/>
          <w:szCs w:val="22"/>
        </w:rPr>
      </w:pPr>
    </w:p>
    <w:p w:rsidR="009E34B3" w:rsidRPr="00907B15" w:rsidRDefault="009E34B3">
      <w:pPr>
        <w:jc w:val="both"/>
        <w:rPr>
          <w:rFonts w:ascii="Verdana" w:hAnsi="Verdana"/>
          <w:sz w:val="22"/>
          <w:szCs w:val="22"/>
          <w:u w:val="single"/>
        </w:rPr>
      </w:pPr>
      <w:r w:rsidRPr="00907B15">
        <w:rPr>
          <w:rFonts w:ascii="Verdana" w:hAnsi="Verdana"/>
          <w:sz w:val="22"/>
          <w:szCs w:val="22"/>
          <w:u w:val="single"/>
        </w:rPr>
        <w:t xml:space="preserve">Project Management </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Supervising project activities and handling the complete cycle of the project management entailing requirement, estimation and final execution of project.</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Anchoring and planning all the erection &amp; commissioning activities for equipments as well as machinery in plant.</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Erection &amp; commissioning and conducting tests &amp; inspections to ensure operational effectiveness of plant &amp; utilities; planning &amp; effectuating maintenance schedules for machines and equipment.</w:t>
      </w:r>
    </w:p>
    <w:p w:rsidR="009E34B3" w:rsidRPr="00907B15" w:rsidRDefault="009E34B3">
      <w:pPr>
        <w:jc w:val="both"/>
        <w:rPr>
          <w:rFonts w:ascii="Verdana" w:hAnsi="Verdana"/>
          <w:sz w:val="22"/>
          <w:szCs w:val="22"/>
        </w:rPr>
      </w:pPr>
    </w:p>
    <w:p w:rsidR="009E34B3" w:rsidRPr="00907B15" w:rsidRDefault="009E34B3">
      <w:pPr>
        <w:jc w:val="both"/>
        <w:rPr>
          <w:rFonts w:ascii="Verdana" w:hAnsi="Verdana"/>
          <w:sz w:val="22"/>
          <w:szCs w:val="22"/>
          <w:u w:val="single"/>
        </w:rPr>
      </w:pPr>
      <w:r w:rsidRPr="00907B15">
        <w:rPr>
          <w:rFonts w:ascii="Verdana" w:hAnsi="Verdana"/>
          <w:sz w:val="22"/>
          <w:szCs w:val="22"/>
          <w:u w:val="single"/>
        </w:rPr>
        <w:t>Plant Operations/ Quality</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 xml:space="preserve">Supporting the department's daily, weekly, monthly KPI's by the performance of planned work. </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Maintaining the highest quality standard; following position specific checklist and accepted "best practices."</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Carrying out all the technical management, including planning, organizing, controlling as well as coordinating the plant operations.</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 xml:space="preserve">Identifying areas of bottlenecks/ breakdowns and taking steps to rectify the equipments through application of trouble shooting tools like root cause analysis. </w:t>
      </w:r>
    </w:p>
    <w:p w:rsidR="009E34B3" w:rsidRPr="00907B15" w:rsidRDefault="009E34B3">
      <w:pPr>
        <w:jc w:val="both"/>
        <w:rPr>
          <w:rFonts w:ascii="Verdana" w:hAnsi="Verdana"/>
          <w:sz w:val="22"/>
          <w:szCs w:val="22"/>
          <w:lang w:val="en-GB"/>
        </w:rPr>
      </w:pPr>
    </w:p>
    <w:p w:rsidR="009E34B3" w:rsidRPr="00907B15" w:rsidRDefault="009E34B3">
      <w:pPr>
        <w:jc w:val="both"/>
        <w:rPr>
          <w:rFonts w:ascii="Verdana" w:hAnsi="Verdana"/>
          <w:sz w:val="22"/>
          <w:szCs w:val="22"/>
          <w:u w:val="single"/>
        </w:rPr>
      </w:pPr>
      <w:r w:rsidRPr="00907B15">
        <w:rPr>
          <w:rFonts w:ascii="Verdana" w:hAnsi="Verdana"/>
          <w:sz w:val="22"/>
          <w:szCs w:val="22"/>
          <w:u w:val="single"/>
        </w:rPr>
        <w:t>Maintenance / Troubleshooting</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Scheduling and planning predictive, preventive and breakdown maintenance jobs for equipment.</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Executing maintenance plans/schedules for reducing machinery downtime to minimum and managing waste/ discharges as per norms.</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Handling repair or replacement faulty electrical equipment, testing of new electricity systems and correcting any faults and testing electrical work for safety.</w:t>
      </w:r>
    </w:p>
    <w:p w:rsidR="009E34B3" w:rsidRPr="00907B15" w:rsidRDefault="009E34B3">
      <w:pPr>
        <w:jc w:val="both"/>
        <w:rPr>
          <w:rFonts w:ascii="Verdana" w:hAnsi="Verdana"/>
          <w:sz w:val="22"/>
          <w:szCs w:val="22"/>
        </w:rPr>
      </w:pPr>
    </w:p>
    <w:p w:rsidR="009E34B3" w:rsidRPr="00907B15" w:rsidRDefault="009E34B3">
      <w:pPr>
        <w:jc w:val="both"/>
        <w:rPr>
          <w:rFonts w:ascii="Verdana" w:hAnsi="Verdana"/>
          <w:sz w:val="22"/>
          <w:szCs w:val="22"/>
          <w:u w:val="single"/>
        </w:rPr>
      </w:pPr>
      <w:r w:rsidRPr="00907B15">
        <w:rPr>
          <w:rFonts w:ascii="Verdana" w:hAnsi="Verdana"/>
          <w:sz w:val="22"/>
          <w:szCs w:val="22"/>
          <w:u w:val="single"/>
        </w:rPr>
        <w:t>Quality Management</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Ensuring compliance with quality assurance measures that monitors the consistency and quality of services provided to specialize equipments and Instruments.</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Recommending equipment purchases &amp; standardization based upon history and experience.</w:t>
      </w:r>
    </w:p>
    <w:p w:rsidR="009E34B3" w:rsidRPr="00907B15" w:rsidRDefault="009E34B3">
      <w:pPr>
        <w:jc w:val="both"/>
        <w:rPr>
          <w:rFonts w:ascii="Verdana" w:hAnsi="Verdana"/>
          <w:sz w:val="22"/>
          <w:szCs w:val="22"/>
        </w:rPr>
      </w:pPr>
    </w:p>
    <w:p w:rsidR="009E34B3" w:rsidRPr="00907B15" w:rsidRDefault="009E34B3">
      <w:pPr>
        <w:jc w:val="both"/>
        <w:rPr>
          <w:rFonts w:ascii="Verdana" w:hAnsi="Verdana"/>
          <w:sz w:val="22"/>
          <w:szCs w:val="22"/>
          <w:u w:val="single"/>
        </w:rPr>
      </w:pPr>
      <w:r w:rsidRPr="00907B15">
        <w:rPr>
          <w:rFonts w:ascii="Verdana" w:hAnsi="Verdana"/>
          <w:sz w:val="22"/>
          <w:szCs w:val="22"/>
          <w:u w:val="single"/>
        </w:rPr>
        <w:t>Installation and Commissioning</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Managing activities pertaining to erection &amp; commissioning for a wide range of automated plants.</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Conducting inspection, pre-commissioning and functional testing to ensure the performance capacity of various machines and equipment.</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 xml:space="preserve">Overseeing the ordering, installation, testing &amp; commissioning of </w:t>
      </w:r>
      <w:r w:rsidR="00B75FF8" w:rsidRPr="00907B15">
        <w:rPr>
          <w:rFonts w:ascii="Verdana" w:hAnsi="Verdana"/>
          <w:sz w:val="22"/>
          <w:szCs w:val="22"/>
        </w:rPr>
        <w:t>OIL REFINERY PLANT</w:t>
      </w:r>
      <w:r w:rsidRPr="00907B15">
        <w:rPr>
          <w:rFonts w:ascii="Verdana" w:hAnsi="Verdana"/>
          <w:sz w:val="22"/>
          <w:szCs w:val="22"/>
        </w:rPr>
        <w:t>.</w:t>
      </w:r>
    </w:p>
    <w:p w:rsidR="009E34B3" w:rsidRPr="00907B15" w:rsidRDefault="009E34B3">
      <w:pPr>
        <w:jc w:val="both"/>
        <w:rPr>
          <w:rFonts w:ascii="Verdana" w:hAnsi="Verdana"/>
          <w:sz w:val="22"/>
          <w:szCs w:val="22"/>
        </w:rPr>
      </w:pPr>
    </w:p>
    <w:p w:rsidR="009E34B3" w:rsidRPr="00907B15" w:rsidRDefault="009E34B3">
      <w:pPr>
        <w:jc w:val="both"/>
        <w:rPr>
          <w:rFonts w:ascii="Verdana" w:hAnsi="Verdana"/>
          <w:sz w:val="22"/>
          <w:szCs w:val="22"/>
          <w:u w:val="single"/>
        </w:rPr>
      </w:pPr>
      <w:r w:rsidRPr="00907B15">
        <w:rPr>
          <w:rFonts w:ascii="Verdana" w:hAnsi="Verdana"/>
          <w:sz w:val="22"/>
          <w:szCs w:val="22"/>
          <w:u w:val="single"/>
        </w:rPr>
        <w:t xml:space="preserve">Team Supervision </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Leading &amp; monitoring the performance of team members to ensure efficiency in operations and meeting of individual &amp; group targets.</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Identifying and implementing strategies for building team effectiveness by promoting a spirit of cooperation between team members.</w:t>
      </w:r>
    </w:p>
    <w:p w:rsidR="009E34B3" w:rsidRPr="00907B15" w:rsidRDefault="00BA15A1">
      <w:pPr>
        <w:numPr>
          <w:ilvl w:val="0"/>
          <w:numId w:val="2"/>
        </w:numPr>
        <w:jc w:val="both"/>
        <w:rPr>
          <w:rFonts w:ascii="Verdana" w:hAnsi="Verdana"/>
          <w:sz w:val="22"/>
          <w:szCs w:val="22"/>
        </w:rPr>
      </w:pPr>
      <w:r w:rsidRPr="00907B15">
        <w:rPr>
          <w:rFonts w:ascii="Verdana" w:hAnsi="Verdana"/>
          <w:sz w:val="22"/>
          <w:szCs w:val="22"/>
        </w:rPr>
        <w:t>Recognizing</w:t>
      </w:r>
      <w:r w:rsidR="009E34B3" w:rsidRPr="00907B15">
        <w:rPr>
          <w:rFonts w:ascii="Verdana" w:hAnsi="Verdana"/>
          <w:sz w:val="22"/>
          <w:szCs w:val="22"/>
        </w:rPr>
        <w:t xml:space="preserve"> areas of improvements and </w:t>
      </w:r>
      <w:r w:rsidRPr="00907B15">
        <w:rPr>
          <w:rFonts w:ascii="Verdana" w:hAnsi="Verdana"/>
          <w:sz w:val="22"/>
          <w:szCs w:val="22"/>
        </w:rPr>
        <w:t>organizing</w:t>
      </w:r>
      <w:r w:rsidR="009E34B3" w:rsidRPr="00907B15">
        <w:rPr>
          <w:rFonts w:ascii="Verdana" w:hAnsi="Verdana"/>
          <w:sz w:val="22"/>
          <w:szCs w:val="22"/>
        </w:rPr>
        <w:t xml:space="preserve"> training programs for the same.</w:t>
      </w:r>
    </w:p>
    <w:p w:rsidR="009E34B3" w:rsidRPr="00907B15" w:rsidRDefault="009E34B3">
      <w:pPr>
        <w:rPr>
          <w:rFonts w:ascii="Verdana" w:hAnsi="Verdana"/>
          <w:sz w:val="22"/>
          <w:szCs w:val="22"/>
        </w:rPr>
      </w:pPr>
    </w:p>
    <w:p w:rsidR="009E34B3" w:rsidRPr="00907B15" w:rsidRDefault="009E34B3">
      <w:pPr>
        <w:pBdr>
          <w:top w:val="single" w:sz="4" w:space="1" w:color="000000" w:shadow="1"/>
          <w:left w:val="single" w:sz="4" w:space="4" w:color="000000" w:shadow="1"/>
          <w:bottom w:val="single" w:sz="4" w:space="1" w:color="000000" w:shadow="1"/>
          <w:right w:val="single" w:sz="4" w:space="4" w:color="000000" w:shadow="1"/>
        </w:pBdr>
        <w:jc w:val="both"/>
        <w:rPr>
          <w:rFonts w:ascii="Verdana" w:hAnsi="Verdana"/>
          <w:b/>
          <w:bCs/>
          <w:sz w:val="22"/>
          <w:szCs w:val="22"/>
        </w:rPr>
      </w:pPr>
      <w:r w:rsidRPr="00907B15">
        <w:rPr>
          <w:rFonts w:ascii="Verdana" w:hAnsi="Verdana"/>
          <w:b/>
          <w:bCs/>
          <w:sz w:val="22"/>
          <w:szCs w:val="22"/>
        </w:rPr>
        <w:t>Employment Recital</w:t>
      </w:r>
    </w:p>
    <w:p w:rsidR="009E34B3" w:rsidRPr="00907B15" w:rsidRDefault="009E34B3">
      <w:pPr>
        <w:rPr>
          <w:rFonts w:ascii="Verdana" w:hAnsi="Verdana"/>
          <w:sz w:val="22"/>
          <w:szCs w:val="22"/>
        </w:rPr>
      </w:pPr>
    </w:p>
    <w:p w:rsidR="007D4F8D" w:rsidRPr="00907B15" w:rsidRDefault="007D4F8D">
      <w:pPr>
        <w:rPr>
          <w:rFonts w:ascii="Verdana" w:hAnsi="Verdana"/>
          <w:sz w:val="22"/>
          <w:szCs w:val="22"/>
        </w:rPr>
      </w:pPr>
    </w:p>
    <w:p w:rsidR="007D4F8D" w:rsidRPr="00907B15" w:rsidRDefault="007D4F8D" w:rsidP="007D4F8D">
      <w:pPr>
        <w:pBdr>
          <w:top w:val="single" w:sz="4" w:space="1" w:color="000000"/>
          <w:left w:val="single" w:sz="4" w:space="4" w:color="000000"/>
          <w:bottom w:val="single" w:sz="4" w:space="1" w:color="000000"/>
          <w:right w:val="single" w:sz="4" w:space="4" w:color="000000"/>
        </w:pBdr>
        <w:jc w:val="center"/>
        <w:rPr>
          <w:rFonts w:ascii="Verdana" w:hAnsi="Verdana"/>
          <w:b/>
          <w:i/>
          <w:iCs/>
          <w:color w:val="FF0000"/>
          <w:sz w:val="22"/>
          <w:szCs w:val="22"/>
        </w:rPr>
      </w:pPr>
      <w:r w:rsidRPr="00907B15">
        <w:rPr>
          <w:rFonts w:ascii="Verdana" w:hAnsi="Verdana"/>
          <w:b/>
          <w:i/>
          <w:iCs/>
          <w:color w:val="FF0000"/>
          <w:sz w:val="22"/>
          <w:szCs w:val="22"/>
        </w:rPr>
        <w:t>Aug-2012</w:t>
      </w:r>
      <w:r w:rsidR="00B75FF8" w:rsidRPr="00907B15">
        <w:rPr>
          <w:rFonts w:ascii="Verdana" w:hAnsi="Verdana"/>
          <w:b/>
          <w:i/>
          <w:iCs/>
          <w:color w:val="FF0000"/>
          <w:sz w:val="22"/>
          <w:szCs w:val="22"/>
        </w:rPr>
        <w:t xml:space="preserve"> </w:t>
      </w:r>
      <w:r w:rsidRPr="00907B15">
        <w:rPr>
          <w:rFonts w:ascii="Verdana" w:hAnsi="Verdana"/>
          <w:b/>
          <w:i/>
          <w:iCs/>
          <w:color w:val="FF0000"/>
          <w:sz w:val="22"/>
          <w:szCs w:val="22"/>
        </w:rPr>
        <w:t xml:space="preserve">to Oct-2013 with Medisafe Technologies, </w:t>
      </w:r>
      <w:r w:rsidR="002835D2" w:rsidRPr="00907B15">
        <w:rPr>
          <w:rFonts w:ascii="Verdana" w:hAnsi="Verdana"/>
          <w:b/>
          <w:i/>
          <w:iCs/>
          <w:color w:val="FF0000"/>
          <w:sz w:val="22"/>
          <w:szCs w:val="22"/>
        </w:rPr>
        <w:t>Medan, Indonesia As DY.</w:t>
      </w:r>
      <w:r w:rsidR="00B50038" w:rsidRPr="00907B15">
        <w:rPr>
          <w:rFonts w:ascii="Verdana" w:hAnsi="Verdana"/>
          <w:b/>
          <w:i/>
          <w:iCs/>
          <w:color w:val="FF0000"/>
          <w:sz w:val="22"/>
          <w:szCs w:val="22"/>
        </w:rPr>
        <w:t xml:space="preserve"> GM</w:t>
      </w:r>
      <w:r w:rsidRPr="00907B15">
        <w:rPr>
          <w:rFonts w:ascii="Verdana" w:hAnsi="Verdana"/>
          <w:b/>
          <w:i/>
          <w:iCs/>
          <w:color w:val="FF0000"/>
          <w:sz w:val="22"/>
          <w:szCs w:val="22"/>
        </w:rPr>
        <w:t xml:space="preserve">- </w:t>
      </w:r>
      <w:r w:rsidR="00B50038" w:rsidRPr="00907B15">
        <w:rPr>
          <w:rFonts w:ascii="Verdana" w:hAnsi="Verdana"/>
          <w:b/>
          <w:i/>
          <w:iCs/>
          <w:color w:val="FF0000"/>
          <w:sz w:val="22"/>
          <w:szCs w:val="22"/>
        </w:rPr>
        <w:t>O&amp;M of power plant</w:t>
      </w:r>
    </w:p>
    <w:p w:rsidR="007D4F8D" w:rsidRPr="00907B15" w:rsidRDefault="007D4F8D" w:rsidP="007D4F8D">
      <w:pPr>
        <w:numPr>
          <w:ilvl w:val="0"/>
          <w:numId w:val="2"/>
        </w:numPr>
        <w:tabs>
          <w:tab w:val="clear" w:pos="360"/>
          <w:tab w:val="num" w:pos="450"/>
          <w:tab w:val="left" w:pos="540"/>
        </w:tabs>
        <w:spacing w:after="200"/>
        <w:ind w:left="450" w:hanging="360"/>
        <w:jc w:val="both"/>
        <w:rPr>
          <w:sz w:val="22"/>
          <w:szCs w:val="22"/>
        </w:rPr>
      </w:pPr>
      <w:r w:rsidRPr="00907B15">
        <w:rPr>
          <w:sz w:val="22"/>
          <w:szCs w:val="22"/>
        </w:rPr>
        <w:t xml:space="preserve">Managing and Maintaining of </w:t>
      </w:r>
      <w:r w:rsidR="008B3AE3" w:rsidRPr="00907B15">
        <w:rPr>
          <w:sz w:val="22"/>
          <w:szCs w:val="22"/>
        </w:rPr>
        <w:t xml:space="preserve">All types of </w:t>
      </w:r>
      <w:r w:rsidR="00D346F3" w:rsidRPr="00907B15">
        <w:rPr>
          <w:sz w:val="22"/>
          <w:szCs w:val="22"/>
        </w:rPr>
        <w:t>drives</w:t>
      </w:r>
      <w:r w:rsidRPr="00907B15">
        <w:rPr>
          <w:sz w:val="22"/>
          <w:szCs w:val="22"/>
        </w:rPr>
        <w:t xml:space="preserve"> like: Mechanical, Hydraulic, PLC, Pneumatic, Electrical and Electronic. etc.</w:t>
      </w:r>
    </w:p>
    <w:p w:rsidR="007D4F8D" w:rsidRPr="00907B15" w:rsidRDefault="007D4F8D" w:rsidP="007D4F8D">
      <w:pPr>
        <w:numPr>
          <w:ilvl w:val="0"/>
          <w:numId w:val="2"/>
        </w:numPr>
        <w:tabs>
          <w:tab w:val="clear" w:pos="360"/>
        </w:tabs>
        <w:spacing w:after="200"/>
        <w:ind w:left="450" w:hanging="360"/>
        <w:rPr>
          <w:sz w:val="22"/>
          <w:szCs w:val="22"/>
        </w:rPr>
      </w:pPr>
      <w:r w:rsidRPr="00907B15">
        <w:rPr>
          <w:sz w:val="22"/>
          <w:szCs w:val="22"/>
        </w:rPr>
        <w:t>Documenting reports with adheren</w:t>
      </w:r>
      <w:r w:rsidR="00DA6608" w:rsidRPr="00907B15">
        <w:rPr>
          <w:sz w:val="22"/>
          <w:szCs w:val="22"/>
        </w:rPr>
        <w:t>ce to QS-9000,ISO-9001, ISO-13485</w:t>
      </w:r>
      <w:r w:rsidRPr="00907B15">
        <w:rPr>
          <w:sz w:val="22"/>
          <w:szCs w:val="22"/>
        </w:rPr>
        <w:t>, ISO-9000,</w:t>
      </w:r>
    </w:p>
    <w:p w:rsidR="007D4F8D" w:rsidRPr="00907B15" w:rsidRDefault="00C13FA2" w:rsidP="00BF2E09">
      <w:pPr>
        <w:spacing w:after="200"/>
        <w:ind w:left="450"/>
        <w:rPr>
          <w:sz w:val="22"/>
          <w:szCs w:val="22"/>
        </w:rPr>
      </w:pPr>
      <w:r w:rsidRPr="00907B15">
        <w:rPr>
          <w:sz w:val="22"/>
          <w:szCs w:val="22"/>
        </w:rPr>
        <w:t xml:space="preserve">Operation &amp; maintenance of 72MW power plant, </w:t>
      </w:r>
      <w:r w:rsidR="007D4F8D" w:rsidRPr="00907B15">
        <w:rPr>
          <w:sz w:val="22"/>
          <w:szCs w:val="22"/>
        </w:rPr>
        <w:t xml:space="preserve">Maintenance of all utilities machines such as </w:t>
      </w:r>
      <w:r w:rsidRPr="00907B15">
        <w:rPr>
          <w:sz w:val="22"/>
          <w:szCs w:val="22"/>
        </w:rPr>
        <w:t xml:space="preserve">High Pressure </w:t>
      </w:r>
      <w:r w:rsidR="007D4F8D" w:rsidRPr="00907B15">
        <w:rPr>
          <w:sz w:val="22"/>
          <w:szCs w:val="22"/>
        </w:rPr>
        <w:t>Boilers (</w:t>
      </w:r>
      <w:r w:rsidRPr="00907B15">
        <w:rPr>
          <w:sz w:val="22"/>
          <w:szCs w:val="22"/>
        </w:rPr>
        <w:t>C</w:t>
      </w:r>
      <w:r w:rsidR="007D4F8D" w:rsidRPr="00907B15">
        <w:rPr>
          <w:sz w:val="22"/>
          <w:szCs w:val="22"/>
        </w:rPr>
        <w:t xml:space="preserve">FBC, </w:t>
      </w:r>
      <w:r w:rsidRPr="00907B15">
        <w:rPr>
          <w:sz w:val="22"/>
          <w:szCs w:val="22"/>
        </w:rPr>
        <w:t>AFBC</w:t>
      </w:r>
      <w:r w:rsidR="007D4F8D" w:rsidRPr="00907B15">
        <w:rPr>
          <w:sz w:val="22"/>
          <w:szCs w:val="22"/>
        </w:rPr>
        <w:t>, etc.) Thermic Fluid Heaters, DG Sets , Compressors (Screw, Reciprocating), Centralized AC Plant, Humidification Plant, Air Drier, Chillers, WTP, Softener, RO Plant and  Various Pumps, Cooling Towers, Co-generation Plant (Turbines, Condenser, etc.), Coal Crushing and Pulverization Plant, Heat Recovery System, Condensate</w:t>
      </w:r>
      <w:r w:rsidR="00136598" w:rsidRPr="00907B15">
        <w:rPr>
          <w:sz w:val="22"/>
          <w:szCs w:val="22"/>
        </w:rPr>
        <w:t xml:space="preserve"> Pump, etc.</w:t>
      </w:r>
      <w:r w:rsidR="00BF2E09" w:rsidRPr="00907B15">
        <w:rPr>
          <w:sz w:val="22"/>
          <w:szCs w:val="22"/>
        </w:rPr>
        <w:t xml:space="preserve"> 12MW POWER PLANT, </w:t>
      </w:r>
      <w:r w:rsidR="007D4F8D" w:rsidRPr="00907B15">
        <w:rPr>
          <w:sz w:val="22"/>
          <w:szCs w:val="22"/>
        </w:rPr>
        <w:t xml:space="preserve">etc), </w:t>
      </w:r>
    </w:p>
    <w:p w:rsidR="007D4F8D" w:rsidRPr="00907B15" w:rsidRDefault="007D4F8D" w:rsidP="007D4F8D">
      <w:pPr>
        <w:rPr>
          <w:rFonts w:ascii="Verdana" w:hAnsi="Verdana"/>
          <w:sz w:val="22"/>
          <w:szCs w:val="22"/>
        </w:rPr>
      </w:pPr>
    </w:p>
    <w:p w:rsidR="009E34B3" w:rsidRPr="00907B15" w:rsidRDefault="001E5D8C">
      <w:pPr>
        <w:pBdr>
          <w:top w:val="single" w:sz="4" w:space="1" w:color="000000"/>
          <w:left w:val="single" w:sz="4" w:space="4" w:color="000000"/>
          <w:bottom w:val="single" w:sz="4" w:space="1" w:color="000000"/>
          <w:right w:val="single" w:sz="4" w:space="4" w:color="000000"/>
        </w:pBdr>
        <w:jc w:val="center"/>
        <w:rPr>
          <w:rFonts w:ascii="Verdana" w:hAnsi="Verdana"/>
          <w:b/>
          <w:i/>
          <w:iCs/>
          <w:color w:val="FF0000"/>
          <w:sz w:val="22"/>
          <w:szCs w:val="22"/>
        </w:rPr>
      </w:pPr>
      <w:r w:rsidRPr="00907B15">
        <w:rPr>
          <w:rFonts w:ascii="Verdana" w:hAnsi="Verdana"/>
          <w:b/>
          <w:i/>
          <w:iCs/>
          <w:color w:val="FF0000"/>
          <w:sz w:val="22"/>
          <w:szCs w:val="22"/>
        </w:rPr>
        <w:t>Oct-2006</w:t>
      </w:r>
      <w:r w:rsidR="000C53B1" w:rsidRPr="00907B15">
        <w:rPr>
          <w:rFonts w:ascii="Verdana" w:hAnsi="Verdana"/>
          <w:b/>
          <w:i/>
          <w:iCs/>
          <w:color w:val="FF0000"/>
          <w:sz w:val="22"/>
          <w:szCs w:val="22"/>
        </w:rPr>
        <w:t xml:space="preserve"> </w:t>
      </w:r>
      <w:r w:rsidR="007D4F8D" w:rsidRPr="00907B15">
        <w:rPr>
          <w:rFonts w:ascii="Verdana" w:hAnsi="Verdana"/>
          <w:b/>
          <w:i/>
          <w:iCs/>
          <w:color w:val="FF0000"/>
          <w:sz w:val="22"/>
          <w:szCs w:val="22"/>
        </w:rPr>
        <w:t xml:space="preserve">to July-2012 </w:t>
      </w:r>
      <w:r w:rsidR="009E34B3" w:rsidRPr="00907B15">
        <w:rPr>
          <w:rFonts w:ascii="Verdana" w:hAnsi="Verdana"/>
          <w:b/>
          <w:i/>
          <w:iCs/>
          <w:color w:val="FF0000"/>
          <w:sz w:val="22"/>
          <w:szCs w:val="22"/>
        </w:rPr>
        <w:t xml:space="preserve">with </w:t>
      </w:r>
      <w:r w:rsidR="00856BB1" w:rsidRPr="00907B15">
        <w:rPr>
          <w:rFonts w:ascii="Verdana" w:hAnsi="Verdana"/>
          <w:b/>
          <w:i/>
          <w:iCs/>
          <w:color w:val="FF0000"/>
          <w:sz w:val="22"/>
          <w:szCs w:val="22"/>
        </w:rPr>
        <w:t>CARGILL INDIA PVT.LTD. PARADEEP,</w:t>
      </w:r>
      <w:r w:rsidR="00CB6C15" w:rsidRPr="00907B15">
        <w:rPr>
          <w:rFonts w:ascii="Verdana" w:hAnsi="Verdana"/>
          <w:b/>
          <w:i/>
          <w:iCs/>
          <w:color w:val="FF0000"/>
          <w:sz w:val="22"/>
          <w:szCs w:val="22"/>
        </w:rPr>
        <w:t xml:space="preserve"> ORI</w:t>
      </w:r>
      <w:r w:rsidR="00854D94" w:rsidRPr="00907B15">
        <w:rPr>
          <w:rFonts w:ascii="Verdana" w:hAnsi="Verdana"/>
          <w:b/>
          <w:i/>
          <w:iCs/>
          <w:color w:val="FF0000"/>
          <w:sz w:val="22"/>
          <w:szCs w:val="22"/>
        </w:rPr>
        <w:t>S</w:t>
      </w:r>
      <w:r w:rsidR="00CB6C15" w:rsidRPr="00907B15">
        <w:rPr>
          <w:rFonts w:ascii="Verdana" w:hAnsi="Verdana"/>
          <w:b/>
          <w:i/>
          <w:iCs/>
          <w:color w:val="FF0000"/>
          <w:sz w:val="22"/>
          <w:szCs w:val="22"/>
        </w:rPr>
        <w:t>SA</w:t>
      </w:r>
      <w:r w:rsidR="000A35E9" w:rsidRPr="00907B15">
        <w:rPr>
          <w:rFonts w:ascii="Verdana" w:hAnsi="Verdana"/>
          <w:b/>
          <w:i/>
          <w:iCs/>
          <w:color w:val="FF0000"/>
          <w:sz w:val="22"/>
          <w:szCs w:val="22"/>
        </w:rPr>
        <w:t xml:space="preserve"> as GM-ENGINEERING</w:t>
      </w:r>
    </w:p>
    <w:p w:rsidR="009E34B3" w:rsidRPr="00907B15" w:rsidRDefault="009E34B3">
      <w:pPr>
        <w:rPr>
          <w:rFonts w:ascii="Verdana" w:hAnsi="Verdana"/>
          <w:b/>
          <w:sz w:val="22"/>
          <w:szCs w:val="22"/>
        </w:rPr>
      </w:pPr>
    </w:p>
    <w:p w:rsidR="009E34B3" w:rsidRPr="00907B15" w:rsidRDefault="00373591">
      <w:pPr>
        <w:jc w:val="center"/>
        <w:rPr>
          <w:rFonts w:ascii="Verdana" w:hAnsi="Verdana"/>
          <w:bCs/>
          <w:i/>
          <w:iCs/>
          <w:sz w:val="22"/>
          <w:szCs w:val="22"/>
        </w:rPr>
      </w:pPr>
      <w:r w:rsidRPr="00907B15">
        <w:rPr>
          <w:rFonts w:ascii="Verdana" w:hAnsi="Verdana"/>
          <w:bCs/>
          <w:i/>
          <w:iCs/>
          <w:sz w:val="22"/>
          <w:szCs w:val="22"/>
        </w:rPr>
        <w:t>(It is</w:t>
      </w:r>
      <w:r w:rsidR="00255B18" w:rsidRPr="00907B15">
        <w:rPr>
          <w:rFonts w:ascii="Verdana" w:hAnsi="Verdana"/>
          <w:bCs/>
          <w:i/>
          <w:iCs/>
          <w:sz w:val="22"/>
          <w:szCs w:val="22"/>
        </w:rPr>
        <w:t xml:space="preserve"> oil refinery unit</w:t>
      </w:r>
      <w:r w:rsidR="00854D94" w:rsidRPr="00907B15">
        <w:rPr>
          <w:rFonts w:ascii="Verdana" w:hAnsi="Verdana"/>
          <w:bCs/>
          <w:i/>
          <w:iCs/>
          <w:sz w:val="22"/>
          <w:szCs w:val="22"/>
        </w:rPr>
        <w:t xml:space="preserve"> of Palm &amp; </w:t>
      </w:r>
      <w:proofErr w:type="spellStart"/>
      <w:r w:rsidR="00854D94" w:rsidRPr="00907B15">
        <w:rPr>
          <w:rFonts w:ascii="Verdana" w:hAnsi="Verdana"/>
          <w:bCs/>
          <w:i/>
          <w:iCs/>
          <w:sz w:val="22"/>
          <w:szCs w:val="22"/>
        </w:rPr>
        <w:t>Palmolein</w:t>
      </w:r>
      <w:proofErr w:type="spellEnd"/>
      <w:r w:rsidR="00854D94" w:rsidRPr="00907B15">
        <w:rPr>
          <w:rFonts w:ascii="Verdana" w:hAnsi="Verdana"/>
          <w:bCs/>
          <w:i/>
          <w:iCs/>
          <w:sz w:val="22"/>
          <w:szCs w:val="22"/>
        </w:rPr>
        <w:t>, Soya bean oil</w:t>
      </w:r>
      <w:r w:rsidR="00255B18" w:rsidRPr="00907B15">
        <w:rPr>
          <w:rFonts w:ascii="Verdana" w:hAnsi="Verdana"/>
          <w:bCs/>
          <w:i/>
          <w:iCs/>
          <w:sz w:val="22"/>
          <w:szCs w:val="22"/>
        </w:rPr>
        <w:t xml:space="preserve"> and its product</w:t>
      </w:r>
      <w:r w:rsidR="00854D94" w:rsidRPr="00907B15">
        <w:rPr>
          <w:rFonts w:ascii="Verdana" w:hAnsi="Verdana"/>
          <w:bCs/>
          <w:i/>
          <w:iCs/>
          <w:sz w:val="22"/>
          <w:szCs w:val="22"/>
        </w:rPr>
        <w:t xml:space="preserve"> </w:t>
      </w:r>
      <w:r w:rsidR="00F55D10" w:rsidRPr="00907B15">
        <w:rPr>
          <w:rFonts w:ascii="Verdana" w:hAnsi="Verdana"/>
          <w:bCs/>
          <w:i/>
          <w:iCs/>
          <w:sz w:val="22"/>
          <w:szCs w:val="22"/>
        </w:rPr>
        <w:t xml:space="preserve">Leonardo </w:t>
      </w:r>
      <w:proofErr w:type="spellStart"/>
      <w:r w:rsidR="00F55D10" w:rsidRPr="00907B15">
        <w:rPr>
          <w:rFonts w:ascii="Verdana" w:hAnsi="Verdana"/>
          <w:bCs/>
          <w:i/>
          <w:iCs/>
          <w:sz w:val="22"/>
          <w:szCs w:val="22"/>
        </w:rPr>
        <w:t>oiliveoil</w:t>
      </w:r>
      <w:proofErr w:type="spellEnd"/>
      <w:r w:rsidR="00854D94" w:rsidRPr="00907B15">
        <w:rPr>
          <w:rFonts w:ascii="Verdana" w:hAnsi="Verdana"/>
          <w:bCs/>
          <w:i/>
          <w:iCs/>
          <w:sz w:val="22"/>
          <w:szCs w:val="22"/>
        </w:rPr>
        <w:t xml:space="preserve">, Gemini, </w:t>
      </w:r>
      <w:proofErr w:type="spellStart"/>
      <w:r w:rsidR="00854D94" w:rsidRPr="00907B15">
        <w:rPr>
          <w:rFonts w:ascii="Verdana" w:hAnsi="Verdana"/>
          <w:bCs/>
          <w:i/>
          <w:iCs/>
          <w:sz w:val="22"/>
          <w:szCs w:val="22"/>
        </w:rPr>
        <w:t>Naturefresh</w:t>
      </w:r>
      <w:proofErr w:type="spellEnd"/>
      <w:r w:rsidR="00854D94" w:rsidRPr="00907B15">
        <w:rPr>
          <w:rFonts w:ascii="Verdana" w:hAnsi="Verdana"/>
          <w:bCs/>
          <w:i/>
          <w:iCs/>
          <w:sz w:val="22"/>
          <w:szCs w:val="22"/>
        </w:rPr>
        <w:t xml:space="preserve"> </w:t>
      </w:r>
      <w:r w:rsidR="00CB55DC" w:rsidRPr="00907B15">
        <w:rPr>
          <w:rFonts w:ascii="Verdana" w:hAnsi="Verdana"/>
          <w:bCs/>
          <w:i/>
          <w:iCs/>
          <w:sz w:val="22"/>
          <w:szCs w:val="22"/>
        </w:rPr>
        <w:t>&amp;</w:t>
      </w:r>
      <w:r w:rsidR="00854D94" w:rsidRPr="00907B15">
        <w:rPr>
          <w:rFonts w:ascii="Verdana" w:hAnsi="Verdana"/>
          <w:bCs/>
          <w:i/>
          <w:iCs/>
          <w:sz w:val="22"/>
          <w:szCs w:val="22"/>
        </w:rPr>
        <w:t xml:space="preserve"> </w:t>
      </w:r>
      <w:r w:rsidR="00CB55DC" w:rsidRPr="00907B15">
        <w:rPr>
          <w:rFonts w:ascii="Verdana" w:hAnsi="Verdana"/>
          <w:bCs/>
          <w:i/>
          <w:iCs/>
          <w:sz w:val="22"/>
          <w:szCs w:val="22"/>
        </w:rPr>
        <w:t>Sunflower,</w:t>
      </w:r>
      <w:r w:rsidR="009E34B3" w:rsidRPr="00907B15">
        <w:rPr>
          <w:rFonts w:ascii="Verdana" w:hAnsi="Verdana"/>
          <w:bCs/>
          <w:i/>
          <w:iCs/>
          <w:sz w:val="22"/>
          <w:szCs w:val="22"/>
        </w:rPr>
        <w:t>)</w:t>
      </w:r>
    </w:p>
    <w:p w:rsidR="009E34B3" w:rsidRPr="00907B15" w:rsidRDefault="009E34B3">
      <w:pPr>
        <w:rPr>
          <w:rFonts w:ascii="Verdana" w:hAnsi="Verdana"/>
          <w:b/>
          <w:sz w:val="22"/>
          <w:szCs w:val="22"/>
          <w:u w:val="single"/>
        </w:rPr>
      </w:pPr>
    </w:p>
    <w:p w:rsidR="009E34B3" w:rsidRPr="00907B15" w:rsidRDefault="009E34B3">
      <w:pPr>
        <w:jc w:val="both"/>
        <w:rPr>
          <w:rFonts w:ascii="Verdana" w:hAnsi="Verdana"/>
          <w:b/>
          <w:sz w:val="22"/>
          <w:szCs w:val="22"/>
          <w:u w:val="single"/>
        </w:rPr>
      </w:pPr>
      <w:r w:rsidRPr="00907B15">
        <w:rPr>
          <w:rFonts w:ascii="Verdana" w:hAnsi="Verdana"/>
          <w:b/>
          <w:sz w:val="22"/>
          <w:szCs w:val="22"/>
          <w:u w:val="single"/>
        </w:rPr>
        <w:t>Key Deliverables:</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Administering the entire plant maintenance and reporting to the Sr. Vice President (Technical).</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Formulating &amp; deploying strategies for spare parts, budgeting &amp; inventory control, etc.</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Managing and maintaining th</w:t>
      </w:r>
      <w:r w:rsidR="00396780" w:rsidRPr="00907B15">
        <w:rPr>
          <w:rFonts w:ascii="Verdana" w:hAnsi="Verdana"/>
          <w:sz w:val="22"/>
          <w:szCs w:val="22"/>
        </w:rPr>
        <w:t>e machine like</w:t>
      </w:r>
      <w:r w:rsidR="000F2203" w:rsidRPr="00907B15">
        <w:rPr>
          <w:rFonts w:ascii="Verdana" w:hAnsi="Verdana"/>
          <w:sz w:val="22"/>
          <w:szCs w:val="22"/>
        </w:rPr>
        <w:t>: 8</w:t>
      </w:r>
      <w:r w:rsidR="00E01164" w:rsidRPr="00907B15">
        <w:rPr>
          <w:rFonts w:ascii="Verdana" w:hAnsi="Verdana"/>
          <w:sz w:val="22"/>
          <w:szCs w:val="22"/>
        </w:rPr>
        <w:t xml:space="preserve"> MW Power plant,</w:t>
      </w:r>
      <w:r w:rsidRPr="00907B15">
        <w:rPr>
          <w:rFonts w:ascii="Verdana" w:hAnsi="Verdana"/>
          <w:sz w:val="22"/>
          <w:szCs w:val="22"/>
        </w:rPr>
        <w:t xml:space="preserve"> Pumps, WTP, ETP, Compress</w:t>
      </w:r>
      <w:r w:rsidR="00396780" w:rsidRPr="00907B15">
        <w:rPr>
          <w:rFonts w:ascii="Verdana" w:hAnsi="Verdana"/>
          <w:sz w:val="22"/>
          <w:szCs w:val="22"/>
        </w:rPr>
        <w:t>ors, Air Drier, Cooling Towers.</w:t>
      </w:r>
    </w:p>
    <w:p w:rsidR="009E34B3" w:rsidRPr="00907B15" w:rsidRDefault="00E972A6">
      <w:pPr>
        <w:numPr>
          <w:ilvl w:val="0"/>
          <w:numId w:val="2"/>
        </w:numPr>
        <w:jc w:val="both"/>
        <w:rPr>
          <w:rFonts w:ascii="Verdana" w:hAnsi="Verdana"/>
          <w:sz w:val="22"/>
          <w:szCs w:val="22"/>
          <w:highlight w:val="yellow"/>
        </w:rPr>
      </w:pPr>
      <w:r w:rsidRPr="00907B15">
        <w:rPr>
          <w:rFonts w:ascii="Verdana" w:hAnsi="Verdana"/>
          <w:sz w:val="22"/>
          <w:szCs w:val="22"/>
          <w:highlight w:val="yellow"/>
        </w:rPr>
        <w:t>Handling the refinery</w:t>
      </w:r>
      <w:r w:rsidR="00854D94" w:rsidRPr="00907B15">
        <w:rPr>
          <w:rFonts w:ascii="Verdana" w:hAnsi="Verdana"/>
          <w:sz w:val="22"/>
          <w:szCs w:val="22"/>
          <w:highlight w:val="yellow"/>
        </w:rPr>
        <w:t xml:space="preserve"> </w:t>
      </w:r>
      <w:r w:rsidR="009E34B3" w:rsidRPr="00907B15">
        <w:rPr>
          <w:rFonts w:ascii="Verdana" w:hAnsi="Verdana"/>
          <w:sz w:val="22"/>
          <w:szCs w:val="22"/>
          <w:highlight w:val="yellow"/>
        </w:rPr>
        <w:t>process house machine like:</w:t>
      </w:r>
      <w:r w:rsidR="00854D94" w:rsidRPr="00907B15">
        <w:rPr>
          <w:rFonts w:ascii="Verdana" w:hAnsi="Verdana"/>
          <w:sz w:val="22"/>
          <w:szCs w:val="22"/>
          <w:highlight w:val="yellow"/>
        </w:rPr>
        <w:t xml:space="preserve"> Edible oil refinery of 1000 TPD of ALFA LAVAL, PLC, SCADA </w:t>
      </w:r>
      <w:r w:rsidR="00832430" w:rsidRPr="00907B15">
        <w:rPr>
          <w:rFonts w:ascii="Verdana" w:hAnsi="Verdana"/>
          <w:sz w:val="22"/>
          <w:szCs w:val="22"/>
          <w:highlight w:val="yellow"/>
        </w:rPr>
        <w:t xml:space="preserve">Grain &amp; oil seed processing machines such as Flour Miller, Feed Miller, Distiller, </w:t>
      </w:r>
      <w:r w:rsidR="002B3246" w:rsidRPr="00907B15">
        <w:rPr>
          <w:rFonts w:ascii="Verdana" w:hAnsi="Verdana"/>
          <w:sz w:val="22"/>
          <w:szCs w:val="22"/>
          <w:highlight w:val="yellow"/>
        </w:rPr>
        <w:t xml:space="preserve">Brewers, &amp; Starch making machines, </w:t>
      </w:r>
      <w:r w:rsidR="00854D94" w:rsidRPr="00907B15">
        <w:rPr>
          <w:rFonts w:ascii="Verdana" w:hAnsi="Verdana"/>
          <w:sz w:val="22"/>
          <w:szCs w:val="22"/>
          <w:highlight w:val="yellow"/>
        </w:rPr>
        <w:t>etc</w:t>
      </w:r>
      <w:r w:rsidR="009E34B3" w:rsidRPr="00907B15">
        <w:rPr>
          <w:rFonts w:ascii="Verdana" w:hAnsi="Verdana"/>
          <w:sz w:val="22"/>
          <w:szCs w:val="22"/>
          <w:highlight w:val="yellow"/>
        </w:rPr>
        <w:t>.</w:t>
      </w:r>
    </w:p>
    <w:p w:rsidR="00832430" w:rsidRPr="00907B15" w:rsidRDefault="00832430">
      <w:pPr>
        <w:numPr>
          <w:ilvl w:val="0"/>
          <w:numId w:val="2"/>
        </w:numPr>
        <w:jc w:val="both"/>
        <w:rPr>
          <w:rFonts w:ascii="Verdana" w:hAnsi="Verdana"/>
          <w:sz w:val="22"/>
          <w:szCs w:val="22"/>
          <w:highlight w:val="yellow"/>
        </w:rPr>
      </w:pPr>
      <w:r w:rsidRPr="00907B15">
        <w:rPr>
          <w:rFonts w:ascii="Verdana" w:hAnsi="Verdana"/>
          <w:sz w:val="22"/>
          <w:szCs w:val="22"/>
          <w:highlight w:val="yellow"/>
        </w:rPr>
        <w:t>Maintaining the Documents as per the certification of HACCP &amp; FSSC-22000.</w:t>
      </w:r>
    </w:p>
    <w:p w:rsidR="009E34B3" w:rsidRPr="00907B15" w:rsidRDefault="009E34B3">
      <w:pPr>
        <w:rPr>
          <w:rFonts w:ascii="Verdana" w:hAnsi="Verdana"/>
          <w:sz w:val="22"/>
          <w:szCs w:val="22"/>
        </w:rPr>
      </w:pPr>
    </w:p>
    <w:p w:rsidR="009E34B3" w:rsidRPr="00907B15" w:rsidRDefault="009E34B3">
      <w:pPr>
        <w:jc w:val="both"/>
        <w:rPr>
          <w:rFonts w:ascii="Verdana" w:hAnsi="Verdana"/>
          <w:b/>
          <w:sz w:val="22"/>
          <w:szCs w:val="22"/>
        </w:rPr>
      </w:pPr>
      <w:r w:rsidRPr="00907B15">
        <w:rPr>
          <w:rFonts w:ascii="Verdana" w:hAnsi="Verdana"/>
          <w:b/>
          <w:sz w:val="22"/>
          <w:szCs w:val="22"/>
        </w:rPr>
        <w:t>Attainments:</w:t>
      </w:r>
    </w:p>
    <w:p w:rsidR="009E34B3" w:rsidRPr="00907B15" w:rsidRDefault="009E34B3">
      <w:pPr>
        <w:numPr>
          <w:ilvl w:val="0"/>
          <w:numId w:val="2"/>
        </w:numPr>
        <w:tabs>
          <w:tab w:val="left" w:pos="856"/>
        </w:tabs>
        <w:jc w:val="both"/>
        <w:rPr>
          <w:rFonts w:ascii="Verdana" w:hAnsi="Verdana"/>
          <w:sz w:val="22"/>
          <w:szCs w:val="22"/>
        </w:rPr>
      </w:pPr>
      <w:r w:rsidRPr="00907B15">
        <w:rPr>
          <w:rFonts w:ascii="Verdana" w:hAnsi="Verdana"/>
          <w:sz w:val="22"/>
          <w:szCs w:val="22"/>
        </w:rPr>
        <w:t>Ensured that the store is maintained as per bin card system, and controlled inventory &amp; maintenance cost.</w:t>
      </w:r>
    </w:p>
    <w:p w:rsidR="009E34B3" w:rsidRPr="00907B15" w:rsidRDefault="009E34B3">
      <w:pPr>
        <w:numPr>
          <w:ilvl w:val="0"/>
          <w:numId w:val="2"/>
        </w:numPr>
        <w:tabs>
          <w:tab w:val="left" w:pos="856"/>
        </w:tabs>
        <w:jc w:val="both"/>
        <w:rPr>
          <w:rFonts w:ascii="Verdana" w:hAnsi="Verdana"/>
          <w:sz w:val="22"/>
          <w:szCs w:val="22"/>
        </w:rPr>
      </w:pPr>
      <w:r w:rsidRPr="00907B15">
        <w:rPr>
          <w:rFonts w:ascii="Verdana" w:hAnsi="Verdana"/>
          <w:sz w:val="22"/>
          <w:szCs w:val="22"/>
        </w:rPr>
        <w:t>Formulated layout of machines as per process flow.</w:t>
      </w:r>
    </w:p>
    <w:p w:rsidR="009E34B3" w:rsidRPr="00907B15" w:rsidRDefault="00104C98">
      <w:pPr>
        <w:numPr>
          <w:ilvl w:val="0"/>
          <w:numId w:val="2"/>
        </w:numPr>
        <w:tabs>
          <w:tab w:val="left" w:pos="856"/>
        </w:tabs>
        <w:jc w:val="both"/>
        <w:rPr>
          <w:rFonts w:ascii="Verdana" w:hAnsi="Verdana"/>
          <w:sz w:val="22"/>
          <w:szCs w:val="22"/>
        </w:rPr>
      </w:pPr>
      <w:r w:rsidRPr="00907B15">
        <w:rPr>
          <w:rFonts w:ascii="Verdana" w:hAnsi="Verdana"/>
          <w:sz w:val="22"/>
          <w:szCs w:val="22"/>
        </w:rPr>
        <w:t>Maximized</w:t>
      </w:r>
      <w:r w:rsidR="009E34B3" w:rsidRPr="00907B15">
        <w:rPr>
          <w:rFonts w:ascii="Verdana" w:hAnsi="Verdana"/>
          <w:sz w:val="22"/>
          <w:szCs w:val="22"/>
        </w:rPr>
        <w:t xml:space="preserve"> the productivity by reducing breakdown times below 1%.</w:t>
      </w:r>
    </w:p>
    <w:p w:rsidR="009E34B3" w:rsidRPr="00907B15" w:rsidRDefault="00104C98">
      <w:pPr>
        <w:numPr>
          <w:ilvl w:val="0"/>
          <w:numId w:val="2"/>
        </w:numPr>
        <w:tabs>
          <w:tab w:val="left" w:pos="856"/>
        </w:tabs>
        <w:jc w:val="both"/>
        <w:rPr>
          <w:rFonts w:ascii="Verdana" w:hAnsi="Verdana"/>
          <w:sz w:val="22"/>
          <w:szCs w:val="22"/>
        </w:rPr>
      </w:pPr>
      <w:r w:rsidRPr="00907B15">
        <w:rPr>
          <w:rFonts w:ascii="Verdana" w:hAnsi="Verdana"/>
          <w:sz w:val="22"/>
          <w:szCs w:val="22"/>
        </w:rPr>
        <w:t>Minimized</w:t>
      </w:r>
      <w:r w:rsidR="009E34B3" w:rsidRPr="00907B15">
        <w:rPr>
          <w:rFonts w:ascii="Verdana" w:hAnsi="Verdana"/>
          <w:sz w:val="22"/>
          <w:szCs w:val="22"/>
        </w:rPr>
        <w:t xml:space="preserve"> the maintenance cost reduced by adopting best maintenance techniques.</w:t>
      </w:r>
    </w:p>
    <w:p w:rsidR="009E34B3" w:rsidRPr="00907B15" w:rsidRDefault="009E34B3">
      <w:pPr>
        <w:numPr>
          <w:ilvl w:val="0"/>
          <w:numId w:val="2"/>
        </w:numPr>
        <w:tabs>
          <w:tab w:val="left" w:pos="856"/>
        </w:tabs>
        <w:jc w:val="both"/>
        <w:rPr>
          <w:rFonts w:ascii="Verdana" w:hAnsi="Verdana"/>
          <w:sz w:val="22"/>
          <w:szCs w:val="22"/>
        </w:rPr>
      </w:pPr>
      <w:r w:rsidRPr="00907B15">
        <w:rPr>
          <w:rFonts w:ascii="Verdana" w:hAnsi="Verdana"/>
          <w:sz w:val="22"/>
          <w:szCs w:val="22"/>
        </w:rPr>
        <w:t xml:space="preserve">Enhanced the working capital of the </w:t>
      </w:r>
      <w:r w:rsidR="00104C98" w:rsidRPr="00907B15">
        <w:rPr>
          <w:rFonts w:ascii="Verdana" w:hAnsi="Verdana"/>
          <w:sz w:val="22"/>
          <w:szCs w:val="22"/>
        </w:rPr>
        <w:t>organization</w:t>
      </w:r>
      <w:r w:rsidRPr="00907B15">
        <w:rPr>
          <w:rFonts w:ascii="Verdana" w:hAnsi="Verdana"/>
          <w:sz w:val="22"/>
          <w:szCs w:val="22"/>
        </w:rPr>
        <w:t>.</w:t>
      </w:r>
    </w:p>
    <w:p w:rsidR="009E34B3" w:rsidRPr="00907B15" w:rsidRDefault="009E34B3">
      <w:pPr>
        <w:rPr>
          <w:rFonts w:ascii="Verdana" w:hAnsi="Verdana"/>
          <w:sz w:val="22"/>
          <w:szCs w:val="22"/>
        </w:rPr>
      </w:pPr>
    </w:p>
    <w:p w:rsidR="009E34B3" w:rsidRPr="00907B15" w:rsidRDefault="009E34B3">
      <w:pPr>
        <w:jc w:val="both"/>
        <w:rPr>
          <w:rFonts w:ascii="Verdana" w:hAnsi="Verdana"/>
          <w:b/>
          <w:sz w:val="22"/>
          <w:szCs w:val="22"/>
          <w:highlight w:val="yellow"/>
        </w:rPr>
      </w:pPr>
      <w:r w:rsidRPr="00907B15">
        <w:rPr>
          <w:rFonts w:ascii="Verdana" w:hAnsi="Verdana"/>
          <w:b/>
          <w:sz w:val="22"/>
          <w:szCs w:val="22"/>
          <w:highlight w:val="yellow"/>
        </w:rPr>
        <w:t xml:space="preserve">Projects Executed (Pertaining to Utility and </w:t>
      </w:r>
      <w:r w:rsidR="00854D94" w:rsidRPr="00907B15">
        <w:rPr>
          <w:rFonts w:ascii="Verdana" w:hAnsi="Verdana"/>
          <w:b/>
          <w:sz w:val="22"/>
          <w:szCs w:val="22"/>
          <w:highlight w:val="yellow"/>
        </w:rPr>
        <w:t xml:space="preserve">Oil Refinery </w:t>
      </w:r>
      <w:r w:rsidRPr="00907B15">
        <w:rPr>
          <w:rFonts w:ascii="Verdana" w:hAnsi="Verdana"/>
          <w:b/>
          <w:sz w:val="22"/>
          <w:szCs w:val="22"/>
          <w:highlight w:val="yellow"/>
        </w:rPr>
        <w:t>Process House Machine):</w:t>
      </w:r>
    </w:p>
    <w:p w:rsidR="009E34B3" w:rsidRPr="00907B15" w:rsidRDefault="009E34B3">
      <w:pPr>
        <w:jc w:val="both"/>
        <w:rPr>
          <w:rFonts w:ascii="Verdana" w:hAnsi="Verdana"/>
          <w:sz w:val="22"/>
          <w:szCs w:val="22"/>
          <w:highlight w:val="yellow"/>
        </w:rPr>
      </w:pPr>
    </w:p>
    <w:p w:rsidR="009E34B3" w:rsidRPr="00907B15" w:rsidRDefault="00854D94">
      <w:pPr>
        <w:jc w:val="both"/>
        <w:rPr>
          <w:rFonts w:ascii="Verdana" w:hAnsi="Verdana"/>
          <w:b/>
          <w:bCs/>
          <w:sz w:val="22"/>
          <w:szCs w:val="22"/>
        </w:rPr>
      </w:pPr>
      <w:r w:rsidRPr="00907B15">
        <w:rPr>
          <w:rFonts w:ascii="Verdana" w:hAnsi="Verdana"/>
          <w:b/>
          <w:bCs/>
          <w:sz w:val="22"/>
          <w:szCs w:val="22"/>
          <w:highlight w:val="yellow"/>
        </w:rPr>
        <w:t xml:space="preserve">15 MW Power plant, High pressure </w:t>
      </w:r>
      <w:r w:rsidR="009E34B3" w:rsidRPr="00907B15">
        <w:rPr>
          <w:rFonts w:ascii="Verdana" w:hAnsi="Verdana"/>
          <w:b/>
          <w:bCs/>
          <w:sz w:val="22"/>
          <w:szCs w:val="22"/>
          <w:highlight w:val="yellow"/>
        </w:rPr>
        <w:t xml:space="preserve">Boiler, </w:t>
      </w:r>
      <w:r w:rsidRPr="00907B15">
        <w:rPr>
          <w:rFonts w:ascii="Verdana" w:hAnsi="Verdana"/>
          <w:b/>
          <w:bCs/>
          <w:sz w:val="22"/>
          <w:szCs w:val="22"/>
          <w:highlight w:val="yellow"/>
        </w:rPr>
        <w:t xml:space="preserve">Turbine, </w:t>
      </w:r>
      <w:r w:rsidR="009E34B3" w:rsidRPr="00907B15">
        <w:rPr>
          <w:rFonts w:ascii="Verdana" w:hAnsi="Verdana"/>
          <w:b/>
          <w:bCs/>
          <w:sz w:val="22"/>
          <w:szCs w:val="22"/>
          <w:highlight w:val="yellow"/>
        </w:rPr>
        <w:t xml:space="preserve">Compressors, Air Drier, RO Plant, </w:t>
      </w:r>
      <w:r w:rsidR="00104C98" w:rsidRPr="00907B15">
        <w:rPr>
          <w:rFonts w:ascii="Verdana" w:hAnsi="Verdana"/>
          <w:b/>
          <w:bCs/>
          <w:sz w:val="22"/>
          <w:szCs w:val="22"/>
          <w:highlight w:val="yellow"/>
        </w:rPr>
        <w:t>Softener</w:t>
      </w:r>
      <w:r w:rsidR="009E34B3" w:rsidRPr="00907B15">
        <w:rPr>
          <w:rFonts w:ascii="Verdana" w:hAnsi="Verdana"/>
          <w:b/>
          <w:bCs/>
          <w:sz w:val="22"/>
          <w:szCs w:val="22"/>
          <w:highlight w:val="yellow"/>
        </w:rPr>
        <w:t xml:space="preserve">, Expansion of ETP Plant, Heat Recovery Unit, Condensate Pump, Pipe Line Design for Air, Water &amp; Steam, </w:t>
      </w:r>
      <w:r w:rsidRPr="00907B15">
        <w:rPr>
          <w:rFonts w:ascii="Verdana" w:hAnsi="Verdana"/>
          <w:b/>
          <w:bCs/>
          <w:sz w:val="22"/>
          <w:szCs w:val="22"/>
          <w:highlight w:val="yellow"/>
        </w:rPr>
        <w:t>power distribution system,</w:t>
      </w:r>
      <w:r w:rsidR="002B3246" w:rsidRPr="00907B15">
        <w:rPr>
          <w:rFonts w:ascii="Verdana" w:hAnsi="Verdana"/>
          <w:b/>
          <w:bCs/>
          <w:sz w:val="22"/>
          <w:szCs w:val="22"/>
          <w:highlight w:val="yellow"/>
        </w:rPr>
        <w:t xml:space="preserve"> </w:t>
      </w:r>
      <w:r w:rsidR="009E34B3" w:rsidRPr="00907B15">
        <w:rPr>
          <w:rFonts w:ascii="Verdana" w:hAnsi="Verdana"/>
          <w:b/>
          <w:bCs/>
          <w:sz w:val="22"/>
          <w:szCs w:val="22"/>
          <w:highlight w:val="yellow"/>
        </w:rPr>
        <w:t>etc.</w:t>
      </w:r>
    </w:p>
    <w:p w:rsidR="009E34B3" w:rsidRPr="00907B15" w:rsidRDefault="009E34B3">
      <w:pPr>
        <w:jc w:val="both"/>
        <w:rPr>
          <w:rFonts w:ascii="Verdana" w:hAnsi="Verdana"/>
          <w:sz w:val="22"/>
          <w:szCs w:val="22"/>
        </w:rPr>
      </w:pPr>
    </w:p>
    <w:p w:rsidR="009E34B3" w:rsidRPr="00907B15" w:rsidRDefault="009E34B3">
      <w:pPr>
        <w:jc w:val="both"/>
        <w:rPr>
          <w:rFonts w:ascii="Verdana" w:hAnsi="Verdana"/>
          <w:sz w:val="22"/>
          <w:szCs w:val="22"/>
        </w:rPr>
      </w:pPr>
    </w:p>
    <w:p w:rsidR="009E34B3" w:rsidRPr="00907B15" w:rsidRDefault="009E34B3">
      <w:pPr>
        <w:numPr>
          <w:ilvl w:val="0"/>
          <w:numId w:val="2"/>
        </w:numPr>
        <w:tabs>
          <w:tab w:val="left" w:pos="856"/>
        </w:tabs>
        <w:jc w:val="both"/>
        <w:rPr>
          <w:rFonts w:ascii="Verdana" w:hAnsi="Verdana"/>
          <w:sz w:val="22"/>
          <w:szCs w:val="22"/>
        </w:rPr>
      </w:pPr>
      <w:r w:rsidRPr="00907B15">
        <w:rPr>
          <w:rFonts w:ascii="Verdana" w:hAnsi="Verdana"/>
          <w:sz w:val="22"/>
          <w:szCs w:val="22"/>
        </w:rPr>
        <w:t xml:space="preserve">Applied kaizen and 5s Systems in the </w:t>
      </w:r>
      <w:r w:rsidR="00974243" w:rsidRPr="00907B15">
        <w:rPr>
          <w:rFonts w:ascii="Verdana" w:hAnsi="Verdana"/>
          <w:sz w:val="22"/>
          <w:szCs w:val="22"/>
        </w:rPr>
        <w:t>organization</w:t>
      </w:r>
    </w:p>
    <w:p w:rsidR="00770FB7" w:rsidRPr="00907B15" w:rsidRDefault="00770FB7" w:rsidP="00770FB7">
      <w:pPr>
        <w:tabs>
          <w:tab w:val="left" w:pos="856"/>
        </w:tabs>
        <w:ind w:left="284"/>
        <w:jc w:val="both"/>
        <w:rPr>
          <w:rFonts w:ascii="Verdana" w:hAnsi="Verdana"/>
          <w:color w:val="FF0000"/>
          <w:sz w:val="22"/>
          <w:szCs w:val="22"/>
        </w:rPr>
      </w:pPr>
    </w:p>
    <w:p w:rsidR="009E34B3" w:rsidRPr="00907B15" w:rsidRDefault="00854D94">
      <w:pPr>
        <w:pBdr>
          <w:top w:val="single" w:sz="4" w:space="1" w:color="000000"/>
          <w:left w:val="single" w:sz="4" w:space="4" w:color="000000"/>
          <w:bottom w:val="single" w:sz="4" w:space="1" w:color="000000"/>
          <w:right w:val="single" w:sz="4" w:space="4" w:color="000000"/>
        </w:pBdr>
        <w:jc w:val="center"/>
        <w:rPr>
          <w:rFonts w:ascii="Verdana" w:hAnsi="Verdana"/>
          <w:b/>
          <w:bCs/>
          <w:i/>
          <w:iCs/>
          <w:color w:val="FF0000"/>
          <w:sz w:val="22"/>
          <w:szCs w:val="22"/>
        </w:rPr>
      </w:pPr>
      <w:r w:rsidRPr="00907B15">
        <w:rPr>
          <w:rFonts w:ascii="Verdana" w:hAnsi="Verdana"/>
          <w:b/>
          <w:bCs/>
          <w:i/>
          <w:iCs/>
          <w:color w:val="FF0000"/>
          <w:sz w:val="22"/>
          <w:szCs w:val="22"/>
        </w:rPr>
        <w:t>Nov</w:t>
      </w:r>
      <w:r w:rsidR="009E34B3" w:rsidRPr="00907B15">
        <w:rPr>
          <w:rFonts w:ascii="Verdana" w:hAnsi="Verdana"/>
          <w:b/>
          <w:bCs/>
          <w:i/>
          <w:iCs/>
          <w:color w:val="FF0000"/>
          <w:sz w:val="22"/>
          <w:szCs w:val="22"/>
        </w:rPr>
        <w:t>’</w:t>
      </w:r>
      <w:r w:rsidRPr="00907B15">
        <w:rPr>
          <w:rFonts w:ascii="Verdana" w:hAnsi="Verdana"/>
          <w:b/>
          <w:bCs/>
          <w:i/>
          <w:iCs/>
          <w:color w:val="FF0000"/>
          <w:sz w:val="22"/>
          <w:szCs w:val="22"/>
        </w:rPr>
        <w:t>199</w:t>
      </w:r>
      <w:r w:rsidR="009E34B3" w:rsidRPr="00907B15">
        <w:rPr>
          <w:rFonts w:ascii="Verdana" w:hAnsi="Verdana"/>
          <w:b/>
          <w:bCs/>
          <w:i/>
          <w:iCs/>
          <w:color w:val="FF0000"/>
          <w:sz w:val="22"/>
          <w:szCs w:val="22"/>
        </w:rPr>
        <w:t>5 to Sep’</w:t>
      </w:r>
      <w:r w:rsidR="00832430" w:rsidRPr="00907B15">
        <w:rPr>
          <w:rFonts w:ascii="Verdana" w:hAnsi="Verdana"/>
          <w:b/>
          <w:bCs/>
          <w:i/>
          <w:iCs/>
          <w:color w:val="FF0000"/>
          <w:sz w:val="22"/>
          <w:szCs w:val="22"/>
        </w:rPr>
        <w:t>200</w:t>
      </w:r>
      <w:r w:rsidR="009E34B3" w:rsidRPr="00907B15">
        <w:rPr>
          <w:rFonts w:ascii="Verdana" w:hAnsi="Verdana"/>
          <w:b/>
          <w:bCs/>
          <w:i/>
          <w:iCs/>
          <w:color w:val="FF0000"/>
          <w:sz w:val="22"/>
          <w:szCs w:val="22"/>
        </w:rPr>
        <w:t>0</w:t>
      </w:r>
      <w:r w:rsidR="00832430" w:rsidRPr="00907B15">
        <w:rPr>
          <w:rFonts w:ascii="Verdana" w:hAnsi="Verdana"/>
          <w:b/>
          <w:bCs/>
          <w:i/>
          <w:iCs/>
          <w:color w:val="FF0000"/>
          <w:sz w:val="22"/>
          <w:szCs w:val="22"/>
        </w:rPr>
        <w:t xml:space="preserve"> as SR.MANAGER-ENGG &amp;</w:t>
      </w:r>
      <w:r w:rsidR="009E34B3" w:rsidRPr="00907B15">
        <w:rPr>
          <w:rFonts w:ascii="Verdana" w:hAnsi="Verdana"/>
          <w:b/>
          <w:bCs/>
          <w:i/>
          <w:iCs/>
          <w:color w:val="FF0000"/>
          <w:sz w:val="22"/>
          <w:szCs w:val="22"/>
        </w:rPr>
        <w:t xml:space="preserve"> </w:t>
      </w:r>
      <w:r w:rsidR="00832430" w:rsidRPr="00907B15">
        <w:rPr>
          <w:rFonts w:ascii="Verdana" w:hAnsi="Verdana"/>
          <w:b/>
          <w:bCs/>
          <w:i/>
          <w:iCs/>
          <w:color w:val="FF0000"/>
          <w:sz w:val="22"/>
          <w:szCs w:val="22"/>
        </w:rPr>
        <w:t xml:space="preserve">Sept’2000 to Oct’2006 as AGM-ENGINEERING </w:t>
      </w:r>
      <w:r w:rsidR="009E34B3" w:rsidRPr="00907B15">
        <w:rPr>
          <w:rFonts w:ascii="Verdana" w:hAnsi="Verdana"/>
          <w:b/>
          <w:bCs/>
          <w:i/>
          <w:iCs/>
          <w:color w:val="FF0000"/>
          <w:sz w:val="22"/>
          <w:szCs w:val="22"/>
        </w:rPr>
        <w:t xml:space="preserve">with </w:t>
      </w:r>
      <w:proofErr w:type="spellStart"/>
      <w:r w:rsidR="00832430" w:rsidRPr="00907B15">
        <w:rPr>
          <w:rFonts w:ascii="Verdana" w:hAnsi="Verdana"/>
          <w:b/>
          <w:bCs/>
          <w:i/>
          <w:iCs/>
          <w:color w:val="FF0000"/>
          <w:sz w:val="22"/>
          <w:szCs w:val="22"/>
        </w:rPr>
        <w:t>Ruchi</w:t>
      </w:r>
      <w:proofErr w:type="spellEnd"/>
      <w:r w:rsidR="00832430" w:rsidRPr="00907B15">
        <w:rPr>
          <w:rFonts w:ascii="Verdana" w:hAnsi="Verdana"/>
          <w:b/>
          <w:bCs/>
          <w:i/>
          <w:iCs/>
          <w:color w:val="FF0000"/>
          <w:sz w:val="22"/>
          <w:szCs w:val="22"/>
        </w:rPr>
        <w:t xml:space="preserve"> Soya Industries Limited, Indore, MP</w:t>
      </w:r>
    </w:p>
    <w:p w:rsidR="009E34B3" w:rsidRPr="00907B15" w:rsidRDefault="009E34B3">
      <w:pPr>
        <w:rPr>
          <w:rFonts w:ascii="Verdana" w:hAnsi="Verdana"/>
          <w:sz w:val="22"/>
          <w:szCs w:val="22"/>
        </w:rPr>
      </w:pPr>
    </w:p>
    <w:p w:rsidR="009E34B3" w:rsidRPr="00907B15" w:rsidRDefault="009E34B3">
      <w:pPr>
        <w:jc w:val="center"/>
        <w:rPr>
          <w:rFonts w:ascii="Verdana" w:hAnsi="Verdana"/>
          <w:b/>
          <w:i/>
          <w:iCs/>
          <w:sz w:val="22"/>
          <w:szCs w:val="22"/>
          <w:u w:val="single"/>
        </w:rPr>
      </w:pPr>
      <w:r w:rsidRPr="00907B15">
        <w:rPr>
          <w:rFonts w:ascii="Verdana" w:hAnsi="Verdana"/>
          <w:i/>
          <w:iCs/>
          <w:sz w:val="22"/>
          <w:szCs w:val="22"/>
        </w:rPr>
        <w:t xml:space="preserve">Manufacturing </w:t>
      </w:r>
      <w:r w:rsidR="002B3246" w:rsidRPr="00907B15">
        <w:rPr>
          <w:rFonts w:ascii="Verdana" w:hAnsi="Verdana"/>
          <w:i/>
          <w:iCs/>
          <w:sz w:val="22"/>
          <w:szCs w:val="22"/>
        </w:rPr>
        <w:t>of Ed</w:t>
      </w:r>
      <w:r w:rsidR="008070F8" w:rsidRPr="00907B15">
        <w:rPr>
          <w:rFonts w:ascii="Verdana" w:hAnsi="Verdana"/>
          <w:i/>
          <w:iCs/>
          <w:sz w:val="22"/>
          <w:szCs w:val="22"/>
        </w:rPr>
        <w:t>ible oil, Vanaspati oil, Bakery</w:t>
      </w:r>
      <w:r w:rsidR="002B3246" w:rsidRPr="00907B15">
        <w:rPr>
          <w:rFonts w:ascii="Verdana" w:hAnsi="Verdana"/>
          <w:i/>
          <w:iCs/>
          <w:sz w:val="22"/>
          <w:szCs w:val="22"/>
        </w:rPr>
        <w:t xml:space="preserve"> Fats and Soya foods of following brands such as MAHAKOSH, RUCHI GOLD POLMOLEIN&amp; NUTREALA</w:t>
      </w:r>
      <w:r w:rsidR="00AF71C0" w:rsidRPr="00907B15">
        <w:rPr>
          <w:rFonts w:ascii="Verdana" w:hAnsi="Verdana"/>
          <w:i/>
          <w:iCs/>
          <w:sz w:val="22"/>
          <w:szCs w:val="22"/>
        </w:rPr>
        <w:t xml:space="preserve">. It is certified with following </w:t>
      </w:r>
      <w:r w:rsidR="006B216F" w:rsidRPr="00907B15">
        <w:rPr>
          <w:rFonts w:ascii="Verdana" w:hAnsi="Verdana"/>
          <w:i/>
          <w:iCs/>
          <w:sz w:val="22"/>
          <w:szCs w:val="22"/>
        </w:rPr>
        <w:t>ISO14001:1996, ISO9001</w:t>
      </w:r>
      <w:r w:rsidR="00923D52" w:rsidRPr="00907B15">
        <w:rPr>
          <w:rFonts w:ascii="Verdana" w:hAnsi="Verdana"/>
          <w:i/>
          <w:iCs/>
          <w:sz w:val="22"/>
          <w:szCs w:val="22"/>
        </w:rPr>
        <w:t>; 2000</w:t>
      </w:r>
      <w:r w:rsidR="006B216F" w:rsidRPr="00907B15">
        <w:rPr>
          <w:rFonts w:ascii="Verdana" w:hAnsi="Verdana"/>
          <w:i/>
          <w:iCs/>
          <w:sz w:val="22"/>
          <w:szCs w:val="22"/>
        </w:rPr>
        <w:t xml:space="preserve"> AND CCVD-HACCP</w:t>
      </w:r>
    </w:p>
    <w:p w:rsidR="009E34B3" w:rsidRPr="00907B15" w:rsidRDefault="009E34B3">
      <w:pPr>
        <w:rPr>
          <w:rFonts w:ascii="Verdana" w:hAnsi="Verdana"/>
          <w:sz w:val="22"/>
          <w:szCs w:val="22"/>
        </w:rPr>
      </w:pPr>
    </w:p>
    <w:p w:rsidR="009E34B3" w:rsidRPr="00907B15" w:rsidRDefault="009E34B3">
      <w:pPr>
        <w:jc w:val="both"/>
        <w:rPr>
          <w:rFonts w:ascii="Verdana" w:hAnsi="Verdana"/>
          <w:b/>
          <w:sz w:val="22"/>
          <w:szCs w:val="22"/>
          <w:u w:val="single"/>
        </w:rPr>
      </w:pPr>
      <w:r w:rsidRPr="00907B15">
        <w:rPr>
          <w:rFonts w:ascii="Verdana" w:hAnsi="Verdana"/>
          <w:b/>
          <w:sz w:val="22"/>
          <w:szCs w:val="22"/>
          <w:u w:val="single"/>
        </w:rPr>
        <w:t>Key Deliverables:</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Overseeing the entire plant maintenance and reporting to the MD.</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lastRenderedPageBreak/>
        <w:t xml:space="preserve">Documenting records of all m/cs &amp; implementing PM, TPM standards in the </w:t>
      </w:r>
      <w:r w:rsidR="00104C98" w:rsidRPr="00907B15">
        <w:rPr>
          <w:rFonts w:ascii="Verdana" w:hAnsi="Verdana"/>
          <w:sz w:val="22"/>
          <w:szCs w:val="22"/>
        </w:rPr>
        <w:t>organization</w:t>
      </w:r>
      <w:r w:rsidRPr="00907B15">
        <w:rPr>
          <w:rFonts w:ascii="Verdana" w:hAnsi="Verdana"/>
          <w:sz w:val="22"/>
          <w:szCs w:val="22"/>
        </w:rPr>
        <w:t>.</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Liaising with govt. deptt regarding technical matters.</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 xml:space="preserve">Playing a major role in maintaining the M/cs </w:t>
      </w:r>
      <w:r w:rsidR="002B3246" w:rsidRPr="00907B15">
        <w:rPr>
          <w:rFonts w:ascii="Verdana" w:hAnsi="Verdana"/>
          <w:sz w:val="22"/>
          <w:szCs w:val="22"/>
        </w:rPr>
        <w:t>of oil refinery machines</w:t>
      </w:r>
      <w:r w:rsidR="006E25ED" w:rsidRPr="00907B15">
        <w:rPr>
          <w:rFonts w:ascii="Verdana" w:hAnsi="Verdana"/>
          <w:sz w:val="22"/>
          <w:szCs w:val="22"/>
        </w:rPr>
        <w:t>,</w:t>
      </w:r>
      <w:r w:rsidR="00B75FF8" w:rsidRPr="00907B15">
        <w:rPr>
          <w:rFonts w:ascii="Verdana" w:hAnsi="Verdana"/>
          <w:sz w:val="22"/>
          <w:szCs w:val="22"/>
        </w:rPr>
        <w:t xml:space="preserve"> LACITHIN PLANT,</w:t>
      </w:r>
      <w:r w:rsidR="006E25ED" w:rsidRPr="00907B15">
        <w:rPr>
          <w:rFonts w:ascii="Verdana" w:hAnsi="Verdana"/>
          <w:sz w:val="22"/>
          <w:szCs w:val="22"/>
        </w:rPr>
        <w:t xml:space="preserve"> 12</w:t>
      </w:r>
      <w:r w:rsidR="002B3246" w:rsidRPr="00907B15">
        <w:rPr>
          <w:rFonts w:ascii="Verdana" w:hAnsi="Verdana"/>
          <w:sz w:val="22"/>
          <w:szCs w:val="22"/>
        </w:rPr>
        <w:t xml:space="preserve"> MW power plant, high pressure</w:t>
      </w:r>
      <w:r w:rsidRPr="00907B15">
        <w:rPr>
          <w:rFonts w:ascii="Verdana" w:hAnsi="Verdana"/>
          <w:sz w:val="22"/>
          <w:szCs w:val="22"/>
        </w:rPr>
        <w:t xml:space="preserve"> Boiler, </w:t>
      </w:r>
      <w:r w:rsidR="002B3246" w:rsidRPr="00907B15">
        <w:rPr>
          <w:rFonts w:ascii="Verdana" w:hAnsi="Verdana"/>
          <w:sz w:val="22"/>
          <w:szCs w:val="22"/>
        </w:rPr>
        <w:t xml:space="preserve">Turbine, </w:t>
      </w:r>
      <w:r w:rsidRPr="00907B15">
        <w:rPr>
          <w:rFonts w:ascii="Verdana" w:hAnsi="Verdana"/>
          <w:sz w:val="22"/>
          <w:szCs w:val="22"/>
        </w:rPr>
        <w:t xml:space="preserve">DG Sets, A C Plant, Humidification Plant, Fire Fighting System, </w:t>
      </w:r>
      <w:r w:rsidR="002B3246" w:rsidRPr="00907B15">
        <w:rPr>
          <w:rFonts w:ascii="Verdana" w:hAnsi="Verdana"/>
          <w:sz w:val="22"/>
          <w:szCs w:val="22"/>
        </w:rPr>
        <w:t>Air compressors, Air dryers,</w:t>
      </w:r>
      <w:r w:rsidR="006E25ED" w:rsidRPr="00907B15">
        <w:rPr>
          <w:rFonts w:ascii="Verdana" w:hAnsi="Verdana"/>
          <w:sz w:val="22"/>
          <w:szCs w:val="22"/>
        </w:rPr>
        <w:t xml:space="preserve"> </w:t>
      </w:r>
      <w:r w:rsidRPr="00907B15">
        <w:rPr>
          <w:rFonts w:ascii="Verdana" w:hAnsi="Verdana"/>
          <w:sz w:val="22"/>
          <w:szCs w:val="22"/>
        </w:rPr>
        <w:t xml:space="preserve">various pumps and cooling towers, etc. </w:t>
      </w:r>
    </w:p>
    <w:p w:rsidR="009E34B3" w:rsidRPr="00907B15" w:rsidRDefault="009E34B3">
      <w:pPr>
        <w:numPr>
          <w:ilvl w:val="0"/>
          <w:numId w:val="2"/>
        </w:numPr>
        <w:jc w:val="both"/>
        <w:rPr>
          <w:rFonts w:ascii="Verdana" w:hAnsi="Verdana"/>
          <w:sz w:val="22"/>
          <w:szCs w:val="22"/>
        </w:rPr>
      </w:pPr>
      <w:r w:rsidRPr="00907B15">
        <w:rPr>
          <w:rFonts w:ascii="Verdana" w:hAnsi="Verdana"/>
          <w:sz w:val="22"/>
          <w:szCs w:val="22"/>
        </w:rPr>
        <w:t xml:space="preserve">Executing projects pertaining to utility and </w:t>
      </w:r>
      <w:r w:rsidR="006E25ED" w:rsidRPr="00907B15">
        <w:rPr>
          <w:rFonts w:ascii="Verdana" w:hAnsi="Verdana"/>
          <w:sz w:val="22"/>
          <w:szCs w:val="22"/>
        </w:rPr>
        <w:t xml:space="preserve">OIL REFINERY </w:t>
      </w:r>
      <w:r w:rsidRPr="00907B15">
        <w:rPr>
          <w:rFonts w:ascii="Verdana" w:hAnsi="Verdana"/>
          <w:sz w:val="22"/>
          <w:szCs w:val="22"/>
        </w:rPr>
        <w:t>process house machines</w:t>
      </w:r>
      <w:r w:rsidR="00977173" w:rsidRPr="00907B15">
        <w:rPr>
          <w:rFonts w:ascii="Verdana" w:hAnsi="Verdana"/>
          <w:sz w:val="22"/>
          <w:szCs w:val="22"/>
        </w:rPr>
        <w:t xml:space="preserve"> of ALFA LAVAL</w:t>
      </w:r>
      <w:r w:rsidR="00307723" w:rsidRPr="00907B15">
        <w:rPr>
          <w:rFonts w:ascii="Verdana" w:hAnsi="Verdana"/>
          <w:sz w:val="22"/>
          <w:szCs w:val="22"/>
        </w:rPr>
        <w:t xml:space="preserve"> AND GERMAN PLANT</w:t>
      </w:r>
      <w:r w:rsidRPr="00907B15">
        <w:rPr>
          <w:rFonts w:ascii="Verdana" w:hAnsi="Verdana"/>
          <w:sz w:val="22"/>
          <w:szCs w:val="22"/>
        </w:rPr>
        <w:t>.</w:t>
      </w:r>
    </w:p>
    <w:p w:rsidR="009E34B3" w:rsidRPr="00477AD6" w:rsidRDefault="009E34B3" w:rsidP="00477AD6">
      <w:pPr>
        <w:numPr>
          <w:ilvl w:val="0"/>
          <w:numId w:val="2"/>
        </w:numPr>
        <w:jc w:val="both"/>
        <w:rPr>
          <w:rFonts w:ascii="Verdana" w:hAnsi="Verdana"/>
          <w:sz w:val="22"/>
          <w:szCs w:val="22"/>
        </w:rPr>
      </w:pPr>
      <w:r w:rsidRPr="00907B15">
        <w:rPr>
          <w:rFonts w:ascii="Verdana" w:hAnsi="Verdana"/>
          <w:sz w:val="22"/>
          <w:szCs w:val="22"/>
        </w:rPr>
        <w:t xml:space="preserve">Handling the erection OF </w:t>
      </w:r>
      <w:r w:rsidR="006E25ED" w:rsidRPr="00907B15">
        <w:rPr>
          <w:rFonts w:ascii="Verdana" w:hAnsi="Verdana"/>
          <w:sz w:val="22"/>
          <w:szCs w:val="22"/>
        </w:rPr>
        <w:t>Boilers</w:t>
      </w:r>
      <w:r w:rsidRPr="00907B15">
        <w:rPr>
          <w:rFonts w:ascii="Verdana" w:hAnsi="Verdana"/>
          <w:sz w:val="22"/>
          <w:szCs w:val="22"/>
        </w:rPr>
        <w:t>,</w:t>
      </w:r>
      <w:r w:rsidR="006E25ED" w:rsidRPr="00907B15">
        <w:rPr>
          <w:rFonts w:ascii="Verdana" w:hAnsi="Verdana"/>
          <w:sz w:val="22"/>
          <w:szCs w:val="22"/>
        </w:rPr>
        <w:t xml:space="preserve"> Compressors</w:t>
      </w:r>
      <w:r w:rsidRPr="00907B15">
        <w:rPr>
          <w:rFonts w:ascii="Verdana" w:hAnsi="Verdana"/>
          <w:sz w:val="22"/>
          <w:szCs w:val="22"/>
        </w:rPr>
        <w:t>, Air Drier, ETP, D M Plant, Softener, Captive Power Plant</w:t>
      </w:r>
      <w:r w:rsidR="000F2203" w:rsidRPr="00907B15">
        <w:rPr>
          <w:rFonts w:ascii="Verdana" w:hAnsi="Verdana"/>
          <w:sz w:val="22"/>
          <w:szCs w:val="22"/>
        </w:rPr>
        <w:t xml:space="preserve"> of 6</w:t>
      </w:r>
      <w:r w:rsidR="002B3246" w:rsidRPr="00907B15">
        <w:rPr>
          <w:rFonts w:ascii="Verdana" w:hAnsi="Verdana"/>
          <w:sz w:val="22"/>
          <w:szCs w:val="22"/>
        </w:rPr>
        <w:t xml:space="preserve"> MW,</w:t>
      </w:r>
      <w:r w:rsidR="006E25ED" w:rsidRPr="00907B15">
        <w:rPr>
          <w:rFonts w:ascii="Verdana" w:hAnsi="Verdana"/>
          <w:sz w:val="22"/>
          <w:szCs w:val="22"/>
        </w:rPr>
        <w:t xml:space="preserve"> </w:t>
      </w:r>
      <w:r w:rsidRPr="00907B15">
        <w:rPr>
          <w:rFonts w:ascii="Verdana" w:hAnsi="Verdana"/>
          <w:sz w:val="22"/>
          <w:szCs w:val="22"/>
        </w:rPr>
        <w:t>Cooling Towers, HVAC and various Pumps. Heat Recovery System, etc.</w:t>
      </w:r>
    </w:p>
    <w:p w:rsidR="009E34B3" w:rsidRPr="00907B15" w:rsidRDefault="009E34B3">
      <w:pPr>
        <w:jc w:val="both"/>
        <w:rPr>
          <w:rFonts w:ascii="Verdana" w:hAnsi="Verdana"/>
          <w:b/>
          <w:sz w:val="22"/>
          <w:szCs w:val="22"/>
        </w:rPr>
      </w:pPr>
    </w:p>
    <w:p w:rsidR="009E34B3" w:rsidRPr="00907B15" w:rsidRDefault="009E34B3">
      <w:pPr>
        <w:jc w:val="both"/>
        <w:rPr>
          <w:rFonts w:ascii="Verdana" w:hAnsi="Verdana"/>
          <w:b/>
          <w:sz w:val="22"/>
          <w:szCs w:val="22"/>
        </w:rPr>
      </w:pPr>
      <w:r w:rsidRPr="00907B15">
        <w:rPr>
          <w:rFonts w:ascii="Verdana" w:hAnsi="Verdana"/>
          <w:b/>
          <w:sz w:val="22"/>
          <w:szCs w:val="22"/>
        </w:rPr>
        <w:t>Attainments:</w:t>
      </w:r>
    </w:p>
    <w:p w:rsidR="009E34B3" w:rsidRPr="00907B15" w:rsidRDefault="009E34B3">
      <w:pPr>
        <w:numPr>
          <w:ilvl w:val="0"/>
          <w:numId w:val="2"/>
        </w:numPr>
        <w:tabs>
          <w:tab w:val="left" w:pos="856"/>
        </w:tabs>
        <w:jc w:val="both"/>
        <w:rPr>
          <w:rFonts w:ascii="Verdana" w:hAnsi="Verdana"/>
          <w:sz w:val="22"/>
          <w:szCs w:val="22"/>
        </w:rPr>
      </w:pPr>
      <w:r w:rsidRPr="00907B15">
        <w:rPr>
          <w:rFonts w:ascii="Verdana" w:hAnsi="Verdana"/>
          <w:sz w:val="22"/>
          <w:szCs w:val="22"/>
        </w:rPr>
        <w:t xml:space="preserve">Upkeep the store as per </w:t>
      </w:r>
      <w:r w:rsidR="00795546" w:rsidRPr="00907B15">
        <w:rPr>
          <w:rFonts w:ascii="Verdana" w:hAnsi="Verdana"/>
          <w:sz w:val="22"/>
          <w:szCs w:val="22"/>
        </w:rPr>
        <w:t>Bin card</w:t>
      </w:r>
      <w:r w:rsidRPr="00907B15">
        <w:rPr>
          <w:rFonts w:ascii="Verdana" w:hAnsi="Verdana"/>
          <w:sz w:val="22"/>
          <w:szCs w:val="22"/>
        </w:rPr>
        <w:t xml:space="preserve"> System and controlled the inventory.</w:t>
      </w:r>
    </w:p>
    <w:p w:rsidR="009E34B3" w:rsidRPr="00907B15" w:rsidRDefault="009E34B3">
      <w:pPr>
        <w:numPr>
          <w:ilvl w:val="0"/>
          <w:numId w:val="2"/>
        </w:numPr>
        <w:tabs>
          <w:tab w:val="left" w:pos="856"/>
        </w:tabs>
        <w:jc w:val="both"/>
        <w:rPr>
          <w:rFonts w:ascii="Verdana" w:hAnsi="Verdana"/>
          <w:sz w:val="22"/>
          <w:szCs w:val="22"/>
        </w:rPr>
      </w:pPr>
      <w:r w:rsidRPr="00907B15">
        <w:rPr>
          <w:rFonts w:ascii="Verdana" w:hAnsi="Verdana"/>
          <w:sz w:val="22"/>
          <w:szCs w:val="22"/>
        </w:rPr>
        <w:t>Designed proper layout for machines as per process flow.</w:t>
      </w:r>
    </w:p>
    <w:p w:rsidR="009E34B3" w:rsidRPr="00907B15" w:rsidRDefault="009E34B3">
      <w:pPr>
        <w:numPr>
          <w:ilvl w:val="0"/>
          <w:numId w:val="2"/>
        </w:numPr>
        <w:tabs>
          <w:tab w:val="left" w:pos="856"/>
        </w:tabs>
        <w:jc w:val="both"/>
        <w:rPr>
          <w:rFonts w:ascii="Verdana" w:hAnsi="Verdana"/>
          <w:sz w:val="22"/>
          <w:szCs w:val="22"/>
        </w:rPr>
      </w:pPr>
      <w:r w:rsidRPr="00907B15">
        <w:rPr>
          <w:rFonts w:ascii="Verdana" w:hAnsi="Verdana"/>
          <w:sz w:val="22"/>
          <w:szCs w:val="22"/>
        </w:rPr>
        <w:t>Productivity was increased by reducing breakdown times of machine below 1%.</w:t>
      </w:r>
    </w:p>
    <w:p w:rsidR="009E34B3" w:rsidRPr="00907B15" w:rsidRDefault="009E34B3">
      <w:pPr>
        <w:pBdr>
          <w:top w:val="single" w:sz="4" w:space="1" w:color="000000" w:shadow="1"/>
          <w:left w:val="single" w:sz="4" w:space="4" w:color="000000" w:shadow="1"/>
          <w:bottom w:val="single" w:sz="4" w:space="1" w:color="000000" w:shadow="1"/>
          <w:right w:val="single" w:sz="4" w:space="4" w:color="000000" w:shadow="1"/>
        </w:pBdr>
        <w:jc w:val="both"/>
        <w:rPr>
          <w:rFonts w:ascii="Verdana" w:hAnsi="Verdana"/>
          <w:b/>
          <w:bCs/>
          <w:sz w:val="22"/>
          <w:szCs w:val="22"/>
        </w:rPr>
      </w:pPr>
      <w:r w:rsidRPr="00907B15">
        <w:rPr>
          <w:rFonts w:ascii="Verdana" w:hAnsi="Verdana"/>
          <w:b/>
          <w:bCs/>
          <w:sz w:val="22"/>
          <w:szCs w:val="22"/>
        </w:rPr>
        <w:t>Academia</w:t>
      </w:r>
    </w:p>
    <w:p w:rsidR="009E34B3" w:rsidRPr="00907B15" w:rsidRDefault="009E34B3">
      <w:pPr>
        <w:rPr>
          <w:rFonts w:ascii="Verdana" w:hAnsi="Verdana"/>
          <w:sz w:val="22"/>
          <w:szCs w:val="22"/>
        </w:rPr>
      </w:pPr>
    </w:p>
    <w:p w:rsidR="009E34B3" w:rsidRPr="00907B15" w:rsidRDefault="009E34B3">
      <w:pPr>
        <w:numPr>
          <w:ilvl w:val="0"/>
          <w:numId w:val="1"/>
        </w:numPr>
        <w:jc w:val="both"/>
        <w:rPr>
          <w:rFonts w:ascii="Verdana" w:hAnsi="Verdana"/>
          <w:sz w:val="22"/>
          <w:szCs w:val="22"/>
        </w:rPr>
      </w:pPr>
      <w:r w:rsidRPr="00907B15">
        <w:rPr>
          <w:rFonts w:ascii="Verdana" w:hAnsi="Verdana"/>
          <w:sz w:val="22"/>
          <w:szCs w:val="22"/>
        </w:rPr>
        <w:t>B.E in Mechanical Engineering from M.M.M. Engineering College Gorakhpur, U.P in 1989 with 71%.</w:t>
      </w:r>
    </w:p>
    <w:p w:rsidR="009E34B3" w:rsidRPr="00907B15" w:rsidRDefault="009E34B3">
      <w:pPr>
        <w:numPr>
          <w:ilvl w:val="0"/>
          <w:numId w:val="1"/>
        </w:numPr>
        <w:jc w:val="both"/>
        <w:rPr>
          <w:rFonts w:ascii="Verdana" w:hAnsi="Verdana"/>
          <w:sz w:val="22"/>
          <w:szCs w:val="22"/>
        </w:rPr>
      </w:pPr>
      <w:r w:rsidRPr="00907B15">
        <w:rPr>
          <w:rFonts w:ascii="Verdana" w:hAnsi="Verdana"/>
          <w:sz w:val="22"/>
          <w:szCs w:val="22"/>
        </w:rPr>
        <w:t>PGDBA (POST GRADUATE DIPLOMA IN BUSINESS ADMINISTRATION) from M.S.P.I, New Delhi in 1994 with 75%.</w:t>
      </w:r>
    </w:p>
    <w:p w:rsidR="009E34B3" w:rsidRPr="00907B15" w:rsidRDefault="009E34B3">
      <w:pPr>
        <w:numPr>
          <w:ilvl w:val="0"/>
          <w:numId w:val="1"/>
        </w:numPr>
        <w:jc w:val="both"/>
        <w:rPr>
          <w:rFonts w:ascii="Verdana" w:hAnsi="Verdana"/>
          <w:sz w:val="22"/>
          <w:szCs w:val="22"/>
        </w:rPr>
      </w:pPr>
      <w:r w:rsidRPr="00907B15">
        <w:rPr>
          <w:rFonts w:ascii="Verdana" w:hAnsi="Verdana"/>
          <w:sz w:val="22"/>
          <w:szCs w:val="22"/>
        </w:rPr>
        <w:t>PGDISS (Post Graduate Diploma in Industrial Security and Safety</w:t>
      </w:r>
      <w:r w:rsidRPr="00907B15">
        <w:rPr>
          <w:rFonts w:ascii="Verdana" w:hAnsi="Verdana"/>
          <w:color w:val="0000FF"/>
          <w:sz w:val="22"/>
          <w:szCs w:val="22"/>
        </w:rPr>
        <w:t>)</w:t>
      </w:r>
      <w:r w:rsidRPr="00907B15">
        <w:rPr>
          <w:rFonts w:ascii="Verdana" w:hAnsi="Verdana"/>
          <w:sz w:val="22"/>
          <w:szCs w:val="22"/>
        </w:rPr>
        <w:t xml:space="preserve"> from M.S.P.I, New Delhi in 1995 with 76%.</w:t>
      </w:r>
    </w:p>
    <w:p w:rsidR="009E34B3" w:rsidRPr="00907B15" w:rsidRDefault="009E34B3">
      <w:pPr>
        <w:numPr>
          <w:ilvl w:val="0"/>
          <w:numId w:val="1"/>
        </w:numPr>
        <w:jc w:val="both"/>
        <w:rPr>
          <w:rFonts w:ascii="Verdana" w:hAnsi="Verdana"/>
          <w:sz w:val="22"/>
          <w:szCs w:val="22"/>
        </w:rPr>
      </w:pPr>
      <w:r w:rsidRPr="00907B15">
        <w:rPr>
          <w:rFonts w:ascii="Verdana" w:hAnsi="Verdana"/>
          <w:sz w:val="22"/>
          <w:szCs w:val="22"/>
        </w:rPr>
        <w:t>Diploma in Maintenance Management from Annamalai University, Annamalai Nagar Chidambaram, Chennai in 1995 with 46%.</w:t>
      </w:r>
    </w:p>
    <w:p w:rsidR="009E34B3" w:rsidRPr="00907B15" w:rsidRDefault="009E34B3">
      <w:pPr>
        <w:rPr>
          <w:rFonts w:ascii="Verdana" w:hAnsi="Verdana"/>
          <w:sz w:val="22"/>
          <w:szCs w:val="22"/>
        </w:rPr>
      </w:pPr>
    </w:p>
    <w:p w:rsidR="009E34B3" w:rsidRPr="00907B15" w:rsidRDefault="009E34B3">
      <w:pPr>
        <w:pBdr>
          <w:top w:val="single" w:sz="4" w:space="1" w:color="000000" w:shadow="1"/>
          <w:left w:val="single" w:sz="4" w:space="4" w:color="000000" w:shadow="1"/>
          <w:bottom w:val="single" w:sz="4" w:space="1" w:color="000000" w:shadow="1"/>
          <w:right w:val="single" w:sz="4" w:space="4" w:color="000000" w:shadow="1"/>
        </w:pBdr>
        <w:jc w:val="both"/>
        <w:rPr>
          <w:rFonts w:ascii="Verdana" w:hAnsi="Verdana"/>
          <w:b/>
          <w:bCs/>
          <w:sz w:val="22"/>
          <w:szCs w:val="22"/>
        </w:rPr>
      </w:pPr>
      <w:r w:rsidRPr="00907B15">
        <w:rPr>
          <w:rFonts w:ascii="Verdana" w:hAnsi="Verdana"/>
          <w:b/>
          <w:bCs/>
          <w:sz w:val="22"/>
          <w:szCs w:val="22"/>
        </w:rPr>
        <w:t>Certification</w:t>
      </w:r>
    </w:p>
    <w:p w:rsidR="009E34B3" w:rsidRPr="00907B15" w:rsidRDefault="009E34B3">
      <w:pPr>
        <w:jc w:val="both"/>
        <w:rPr>
          <w:rFonts w:ascii="Verdana" w:hAnsi="Verdana"/>
          <w:sz w:val="22"/>
          <w:szCs w:val="22"/>
        </w:rPr>
      </w:pPr>
    </w:p>
    <w:p w:rsidR="009E34B3" w:rsidRPr="00907B15" w:rsidRDefault="009E34B3">
      <w:pPr>
        <w:numPr>
          <w:ilvl w:val="0"/>
          <w:numId w:val="1"/>
        </w:numPr>
        <w:jc w:val="both"/>
        <w:rPr>
          <w:rFonts w:ascii="Verdana" w:hAnsi="Verdana"/>
          <w:sz w:val="22"/>
          <w:szCs w:val="22"/>
        </w:rPr>
      </w:pPr>
      <w:r w:rsidRPr="00907B15">
        <w:rPr>
          <w:rFonts w:ascii="Verdana" w:hAnsi="Verdana"/>
          <w:sz w:val="22"/>
          <w:szCs w:val="22"/>
        </w:rPr>
        <w:t xml:space="preserve">Diploma in </w:t>
      </w:r>
      <w:r w:rsidR="00A42CD6" w:rsidRPr="00907B15">
        <w:rPr>
          <w:rFonts w:ascii="Verdana" w:hAnsi="Verdana"/>
          <w:sz w:val="22"/>
          <w:szCs w:val="22"/>
        </w:rPr>
        <w:t>AutoCAD</w:t>
      </w:r>
      <w:r w:rsidRPr="00907B15">
        <w:rPr>
          <w:rFonts w:ascii="Verdana" w:hAnsi="Verdana"/>
          <w:sz w:val="22"/>
          <w:szCs w:val="22"/>
        </w:rPr>
        <w:t xml:space="preserve"> 2000 from Sigma Animation Pvt. Ltd., Lucknow in 2000.</w:t>
      </w:r>
    </w:p>
    <w:p w:rsidR="009E34B3" w:rsidRPr="00907B15" w:rsidRDefault="009E34B3">
      <w:pPr>
        <w:jc w:val="both"/>
        <w:rPr>
          <w:rFonts w:ascii="Verdana" w:hAnsi="Verdana"/>
          <w:sz w:val="22"/>
          <w:szCs w:val="22"/>
        </w:rPr>
      </w:pPr>
    </w:p>
    <w:p w:rsidR="009E34B3" w:rsidRPr="00907B15" w:rsidRDefault="009E34B3">
      <w:pPr>
        <w:pBdr>
          <w:top w:val="single" w:sz="4" w:space="1" w:color="000000" w:shadow="1"/>
          <w:left w:val="single" w:sz="4" w:space="4" w:color="000000" w:shadow="1"/>
          <w:bottom w:val="single" w:sz="4" w:space="1" w:color="000000" w:shadow="1"/>
          <w:right w:val="single" w:sz="4" w:space="4" w:color="000000" w:shadow="1"/>
        </w:pBdr>
        <w:jc w:val="both"/>
        <w:rPr>
          <w:rFonts w:ascii="Verdana" w:hAnsi="Verdana"/>
          <w:b/>
          <w:bCs/>
          <w:sz w:val="22"/>
          <w:szCs w:val="22"/>
        </w:rPr>
      </w:pPr>
      <w:r w:rsidRPr="00907B15">
        <w:rPr>
          <w:rFonts w:ascii="Verdana" w:hAnsi="Verdana"/>
          <w:b/>
          <w:bCs/>
          <w:sz w:val="22"/>
          <w:szCs w:val="22"/>
        </w:rPr>
        <w:t>Industrial Training</w:t>
      </w:r>
    </w:p>
    <w:p w:rsidR="009E34B3" w:rsidRPr="00907B15" w:rsidRDefault="009E34B3">
      <w:pPr>
        <w:jc w:val="both"/>
        <w:rPr>
          <w:rFonts w:ascii="Verdana" w:hAnsi="Verdana"/>
          <w:sz w:val="22"/>
          <w:szCs w:val="22"/>
        </w:rPr>
      </w:pPr>
    </w:p>
    <w:p w:rsidR="009E34B3" w:rsidRPr="00907B15" w:rsidRDefault="009E34B3">
      <w:pPr>
        <w:numPr>
          <w:ilvl w:val="0"/>
          <w:numId w:val="1"/>
        </w:numPr>
        <w:jc w:val="both"/>
        <w:rPr>
          <w:rFonts w:ascii="Verdana" w:hAnsi="Verdana"/>
          <w:sz w:val="22"/>
          <w:szCs w:val="22"/>
        </w:rPr>
      </w:pPr>
      <w:r w:rsidRPr="00907B15">
        <w:rPr>
          <w:rFonts w:ascii="Verdana" w:hAnsi="Verdana"/>
          <w:sz w:val="22"/>
          <w:szCs w:val="22"/>
        </w:rPr>
        <w:t>Attended Vocational Training for 2 months in DLW Varanasi, U.P.</w:t>
      </w:r>
    </w:p>
    <w:p w:rsidR="009E34B3" w:rsidRPr="00907B15" w:rsidRDefault="009E34B3">
      <w:pPr>
        <w:pBdr>
          <w:top w:val="single" w:sz="4" w:space="1" w:color="000000" w:shadow="1"/>
          <w:left w:val="single" w:sz="4" w:space="4" w:color="000000" w:shadow="1"/>
          <w:bottom w:val="single" w:sz="4" w:space="1" w:color="000000" w:shadow="1"/>
          <w:right w:val="single" w:sz="4" w:space="4" w:color="000000" w:shadow="1"/>
        </w:pBdr>
        <w:jc w:val="both"/>
        <w:rPr>
          <w:rFonts w:ascii="Verdana" w:hAnsi="Verdana"/>
          <w:b/>
          <w:bCs/>
          <w:sz w:val="22"/>
          <w:szCs w:val="22"/>
        </w:rPr>
      </w:pPr>
      <w:r w:rsidRPr="00907B15">
        <w:rPr>
          <w:rFonts w:ascii="Verdana" w:hAnsi="Verdana"/>
          <w:b/>
          <w:bCs/>
          <w:sz w:val="22"/>
          <w:szCs w:val="22"/>
        </w:rPr>
        <w:t>Personal Dossier</w:t>
      </w:r>
    </w:p>
    <w:p w:rsidR="009E34B3" w:rsidRPr="00907B15" w:rsidRDefault="009E34B3">
      <w:pPr>
        <w:jc w:val="both"/>
        <w:rPr>
          <w:rFonts w:ascii="Verdana" w:hAnsi="Verdana"/>
          <w:sz w:val="22"/>
          <w:szCs w:val="22"/>
        </w:rPr>
      </w:pPr>
    </w:p>
    <w:p w:rsidR="009E34B3" w:rsidRPr="00907B15" w:rsidRDefault="009E34B3">
      <w:pPr>
        <w:jc w:val="both"/>
        <w:rPr>
          <w:rFonts w:ascii="Verdana" w:hAnsi="Verdana"/>
          <w:sz w:val="22"/>
          <w:szCs w:val="22"/>
        </w:rPr>
      </w:pPr>
      <w:r w:rsidRPr="00907B15">
        <w:rPr>
          <w:rFonts w:ascii="Verdana" w:hAnsi="Verdana"/>
          <w:sz w:val="22"/>
          <w:szCs w:val="22"/>
        </w:rPr>
        <w:t xml:space="preserve">Date of Birth:            </w:t>
      </w:r>
      <w:r w:rsidRPr="00907B15">
        <w:rPr>
          <w:rFonts w:ascii="Verdana" w:hAnsi="Verdana"/>
          <w:sz w:val="22"/>
          <w:szCs w:val="22"/>
        </w:rPr>
        <w:tab/>
        <w:t>9</w:t>
      </w:r>
      <w:r w:rsidRPr="00907B15">
        <w:rPr>
          <w:rFonts w:ascii="Verdana" w:hAnsi="Verdana"/>
          <w:sz w:val="22"/>
          <w:szCs w:val="22"/>
          <w:vertAlign w:val="superscript"/>
        </w:rPr>
        <w:t>th</w:t>
      </w:r>
      <w:r w:rsidRPr="00907B15">
        <w:rPr>
          <w:rFonts w:ascii="Verdana" w:hAnsi="Verdana"/>
          <w:sz w:val="22"/>
          <w:szCs w:val="22"/>
        </w:rPr>
        <w:t xml:space="preserve"> March 1968</w:t>
      </w:r>
    </w:p>
    <w:p w:rsidR="00665C65" w:rsidRPr="00907B15" w:rsidRDefault="00665C65">
      <w:pPr>
        <w:jc w:val="both"/>
        <w:rPr>
          <w:rFonts w:ascii="Verdana" w:hAnsi="Verdana"/>
          <w:sz w:val="22"/>
          <w:szCs w:val="22"/>
        </w:rPr>
      </w:pPr>
    </w:p>
    <w:p w:rsidR="009E34B3" w:rsidRPr="00907B15" w:rsidRDefault="009E34B3">
      <w:pPr>
        <w:jc w:val="both"/>
        <w:rPr>
          <w:rFonts w:ascii="Verdana" w:hAnsi="Verdana"/>
          <w:sz w:val="22"/>
          <w:szCs w:val="22"/>
        </w:rPr>
      </w:pPr>
      <w:r w:rsidRPr="00907B15">
        <w:rPr>
          <w:rFonts w:ascii="Verdana" w:hAnsi="Verdana"/>
          <w:sz w:val="22"/>
          <w:szCs w:val="22"/>
        </w:rPr>
        <w:t>Pass Port No.:</w:t>
      </w:r>
      <w:r w:rsidRPr="00907B15">
        <w:rPr>
          <w:rFonts w:ascii="Verdana" w:hAnsi="Verdana"/>
          <w:sz w:val="22"/>
          <w:szCs w:val="22"/>
        </w:rPr>
        <w:tab/>
      </w:r>
      <w:r w:rsidRPr="00907B15">
        <w:rPr>
          <w:rFonts w:ascii="Verdana" w:hAnsi="Verdana"/>
          <w:sz w:val="22"/>
          <w:szCs w:val="22"/>
        </w:rPr>
        <w:tab/>
      </w:r>
      <w:r w:rsidR="00C4693F" w:rsidRPr="00907B15">
        <w:rPr>
          <w:rFonts w:ascii="Verdana" w:hAnsi="Verdana"/>
          <w:sz w:val="22"/>
          <w:szCs w:val="22"/>
        </w:rPr>
        <w:t>k-4809533</w:t>
      </w:r>
    </w:p>
    <w:p w:rsidR="00665C65" w:rsidRPr="00907B15" w:rsidRDefault="00665C65">
      <w:pPr>
        <w:ind w:left="2160" w:hanging="2160"/>
        <w:jc w:val="both"/>
        <w:rPr>
          <w:rFonts w:ascii="Verdana" w:hAnsi="Verdana"/>
          <w:bCs/>
          <w:color w:val="FF0000"/>
          <w:sz w:val="22"/>
          <w:szCs w:val="22"/>
        </w:rPr>
      </w:pPr>
    </w:p>
    <w:p w:rsidR="009E34B3" w:rsidRPr="005B3304" w:rsidRDefault="009E34B3">
      <w:pPr>
        <w:ind w:left="2160" w:hanging="2160"/>
        <w:jc w:val="both"/>
        <w:rPr>
          <w:rFonts w:ascii="Verdana" w:hAnsi="Verdana"/>
          <w:bCs/>
          <w:color w:val="FF0000"/>
          <w:sz w:val="20"/>
          <w:szCs w:val="20"/>
        </w:rPr>
      </w:pPr>
      <w:r w:rsidRPr="005B3304">
        <w:rPr>
          <w:rFonts w:ascii="Verdana" w:hAnsi="Verdana"/>
          <w:bCs/>
          <w:color w:val="FF0000"/>
          <w:sz w:val="20"/>
          <w:szCs w:val="20"/>
        </w:rPr>
        <w:t>Address:</w:t>
      </w:r>
      <w:r w:rsidRPr="005B3304">
        <w:rPr>
          <w:rFonts w:ascii="Verdana" w:hAnsi="Verdana"/>
          <w:bCs/>
          <w:color w:val="FF0000"/>
          <w:sz w:val="20"/>
          <w:szCs w:val="20"/>
        </w:rPr>
        <w:tab/>
        <w:t xml:space="preserve">C B Singh, Flat No. </w:t>
      </w:r>
      <w:r w:rsidR="00D148B6" w:rsidRPr="005B3304">
        <w:rPr>
          <w:rFonts w:ascii="Verdana" w:hAnsi="Verdana"/>
          <w:bCs/>
          <w:color w:val="FF0000"/>
          <w:sz w:val="20"/>
          <w:szCs w:val="20"/>
        </w:rPr>
        <w:t>8</w:t>
      </w:r>
      <w:r w:rsidRPr="005B3304">
        <w:rPr>
          <w:rFonts w:ascii="Verdana" w:hAnsi="Verdana"/>
          <w:bCs/>
          <w:color w:val="FF0000"/>
          <w:sz w:val="20"/>
          <w:szCs w:val="20"/>
        </w:rPr>
        <w:t xml:space="preserve">, </w:t>
      </w:r>
      <w:r w:rsidR="00D148B6" w:rsidRPr="005B3304">
        <w:rPr>
          <w:rFonts w:ascii="Verdana" w:hAnsi="Verdana"/>
          <w:bCs/>
          <w:color w:val="FF0000"/>
          <w:sz w:val="20"/>
          <w:szCs w:val="20"/>
        </w:rPr>
        <w:t>Building no – 3F</w:t>
      </w:r>
      <w:r w:rsidRPr="005B3304">
        <w:rPr>
          <w:rFonts w:ascii="Verdana" w:hAnsi="Verdana"/>
          <w:bCs/>
          <w:color w:val="FF0000"/>
          <w:sz w:val="20"/>
          <w:szCs w:val="20"/>
        </w:rPr>
        <w:t>,</w:t>
      </w:r>
      <w:r w:rsidR="00417E55">
        <w:rPr>
          <w:rFonts w:ascii="Verdana" w:hAnsi="Verdana"/>
          <w:bCs/>
          <w:color w:val="FF0000"/>
          <w:sz w:val="20"/>
          <w:szCs w:val="20"/>
        </w:rPr>
        <w:t xml:space="preserve"> </w:t>
      </w:r>
      <w:r w:rsidR="00665C65" w:rsidRPr="005B3304">
        <w:rPr>
          <w:rFonts w:ascii="Verdana" w:hAnsi="Verdana"/>
          <w:bCs/>
          <w:color w:val="FF0000"/>
          <w:sz w:val="20"/>
          <w:szCs w:val="20"/>
        </w:rPr>
        <w:t xml:space="preserve">Shivdham Co. Op. Housing Society Ltd. Sushil Nagar, </w:t>
      </w:r>
      <w:r w:rsidR="00D148B6" w:rsidRPr="005B3304">
        <w:rPr>
          <w:rFonts w:ascii="Verdana" w:hAnsi="Verdana"/>
          <w:bCs/>
          <w:color w:val="FF0000"/>
          <w:sz w:val="20"/>
          <w:szCs w:val="20"/>
        </w:rPr>
        <w:t>Khairaphatak,</w:t>
      </w:r>
      <w:r w:rsidRPr="005B3304">
        <w:rPr>
          <w:rFonts w:ascii="Verdana" w:hAnsi="Verdana"/>
          <w:bCs/>
          <w:color w:val="FF0000"/>
          <w:sz w:val="20"/>
          <w:szCs w:val="20"/>
        </w:rPr>
        <w:t xml:space="preserve"> Boisar</w:t>
      </w:r>
      <w:r w:rsidR="00D148B6" w:rsidRPr="005B3304">
        <w:rPr>
          <w:rFonts w:ascii="Verdana" w:hAnsi="Verdana"/>
          <w:bCs/>
          <w:color w:val="FF0000"/>
          <w:sz w:val="20"/>
          <w:szCs w:val="20"/>
        </w:rPr>
        <w:t xml:space="preserve"> (E)</w:t>
      </w:r>
      <w:r w:rsidRPr="005B3304">
        <w:rPr>
          <w:rFonts w:ascii="Verdana" w:hAnsi="Verdana"/>
          <w:bCs/>
          <w:color w:val="FF0000"/>
          <w:sz w:val="20"/>
          <w:szCs w:val="20"/>
        </w:rPr>
        <w:t>, PIN Code: 40150</w:t>
      </w:r>
      <w:r w:rsidR="00D148B6" w:rsidRPr="005B3304">
        <w:rPr>
          <w:rFonts w:ascii="Verdana" w:hAnsi="Verdana"/>
          <w:bCs/>
          <w:color w:val="FF0000"/>
          <w:sz w:val="20"/>
          <w:szCs w:val="20"/>
        </w:rPr>
        <w:t>1</w:t>
      </w:r>
      <w:r w:rsidRPr="005B3304">
        <w:rPr>
          <w:rFonts w:ascii="Verdana" w:hAnsi="Verdana"/>
          <w:bCs/>
          <w:color w:val="FF0000"/>
          <w:sz w:val="20"/>
          <w:szCs w:val="20"/>
        </w:rPr>
        <w:t xml:space="preserve">, Taluka-Palghar. </w:t>
      </w:r>
      <w:proofErr w:type="spellStart"/>
      <w:r w:rsidRPr="005B3304">
        <w:rPr>
          <w:rFonts w:ascii="Verdana" w:hAnsi="Verdana"/>
          <w:bCs/>
          <w:color w:val="FF0000"/>
          <w:sz w:val="20"/>
          <w:szCs w:val="20"/>
        </w:rPr>
        <w:t>Distt</w:t>
      </w:r>
      <w:proofErr w:type="spellEnd"/>
      <w:r w:rsidRPr="005B3304">
        <w:rPr>
          <w:rFonts w:ascii="Verdana" w:hAnsi="Verdana"/>
          <w:bCs/>
          <w:color w:val="FF0000"/>
          <w:sz w:val="20"/>
          <w:szCs w:val="20"/>
        </w:rPr>
        <w:t xml:space="preserve">- </w:t>
      </w:r>
      <w:r w:rsidR="00665C65" w:rsidRPr="005B3304">
        <w:rPr>
          <w:rFonts w:ascii="Verdana" w:hAnsi="Verdana"/>
          <w:bCs/>
          <w:color w:val="FF0000"/>
          <w:sz w:val="20"/>
          <w:szCs w:val="20"/>
        </w:rPr>
        <w:t>Palghar</w:t>
      </w:r>
      <w:r w:rsidRPr="005B3304">
        <w:rPr>
          <w:rFonts w:ascii="Verdana" w:hAnsi="Verdana"/>
          <w:bCs/>
          <w:color w:val="FF0000"/>
          <w:sz w:val="20"/>
          <w:szCs w:val="20"/>
        </w:rPr>
        <w:t xml:space="preserve">, Maharashtra                                                          </w:t>
      </w:r>
    </w:p>
    <w:p w:rsidR="009E34B3" w:rsidRPr="005B3304" w:rsidRDefault="009E34B3">
      <w:pPr>
        <w:jc w:val="both"/>
        <w:rPr>
          <w:rFonts w:ascii="Verdana" w:hAnsi="Verdana"/>
          <w:color w:val="FF0000"/>
          <w:sz w:val="20"/>
          <w:szCs w:val="20"/>
        </w:rPr>
      </w:pPr>
    </w:p>
    <w:p w:rsidR="009E34B3" w:rsidRPr="005B3304" w:rsidRDefault="009E34B3">
      <w:pPr>
        <w:jc w:val="both"/>
        <w:rPr>
          <w:rFonts w:ascii="Verdana" w:hAnsi="Verdana"/>
          <w:color w:val="FF0000"/>
          <w:sz w:val="20"/>
          <w:szCs w:val="20"/>
        </w:rPr>
      </w:pPr>
      <w:r w:rsidRPr="005B3304">
        <w:rPr>
          <w:rFonts w:ascii="Verdana" w:hAnsi="Verdana"/>
          <w:color w:val="FF0000"/>
          <w:sz w:val="20"/>
          <w:szCs w:val="20"/>
        </w:rPr>
        <w:t xml:space="preserve">SALARY DRAWN- </w:t>
      </w:r>
      <w:r w:rsidR="0025097F">
        <w:rPr>
          <w:rFonts w:ascii="Verdana" w:hAnsi="Verdana"/>
          <w:color w:val="FF0000"/>
          <w:sz w:val="20"/>
          <w:szCs w:val="20"/>
        </w:rPr>
        <w:t xml:space="preserve">      Rs.24</w:t>
      </w:r>
      <w:r w:rsidR="00665C65" w:rsidRPr="005B3304">
        <w:rPr>
          <w:rFonts w:ascii="Verdana" w:hAnsi="Verdana"/>
          <w:color w:val="FF0000"/>
          <w:sz w:val="20"/>
          <w:szCs w:val="20"/>
        </w:rPr>
        <w:t xml:space="preserve"> Lakhs per annum</w:t>
      </w:r>
      <w:r w:rsidR="006038F8" w:rsidRPr="005B3304">
        <w:rPr>
          <w:rFonts w:ascii="Verdana" w:hAnsi="Verdana"/>
          <w:color w:val="FF0000"/>
          <w:sz w:val="20"/>
          <w:szCs w:val="20"/>
        </w:rPr>
        <w:t xml:space="preserve"> + Full Furnished House + Car with all </w:t>
      </w:r>
      <w:r w:rsidR="009A0F1B" w:rsidRPr="005B3304">
        <w:rPr>
          <w:rFonts w:ascii="Verdana" w:hAnsi="Verdana"/>
          <w:color w:val="FF0000"/>
          <w:sz w:val="20"/>
          <w:szCs w:val="20"/>
        </w:rPr>
        <w:t>expanses</w:t>
      </w:r>
    </w:p>
    <w:p w:rsidR="00665C65" w:rsidRPr="005B3304" w:rsidRDefault="00665C65">
      <w:pPr>
        <w:rPr>
          <w:rFonts w:ascii="Verdana" w:hAnsi="Verdana"/>
          <w:color w:val="FF0000"/>
          <w:sz w:val="20"/>
          <w:szCs w:val="20"/>
        </w:rPr>
      </w:pPr>
    </w:p>
    <w:p w:rsidR="009E34B3" w:rsidRPr="005B3304" w:rsidRDefault="00665C65">
      <w:pPr>
        <w:rPr>
          <w:rFonts w:ascii="Verdana" w:hAnsi="Verdana"/>
          <w:color w:val="FF0000"/>
          <w:sz w:val="20"/>
          <w:szCs w:val="20"/>
        </w:rPr>
      </w:pPr>
      <w:r w:rsidRPr="005B3304">
        <w:rPr>
          <w:rFonts w:ascii="Verdana" w:hAnsi="Verdana"/>
          <w:color w:val="FF0000"/>
          <w:sz w:val="20"/>
          <w:szCs w:val="20"/>
        </w:rPr>
        <w:t>SALARY Expected -       Negotiable</w:t>
      </w:r>
    </w:p>
    <w:p w:rsidR="009E34B3" w:rsidRPr="005B3304" w:rsidRDefault="009E34B3">
      <w:pPr>
        <w:rPr>
          <w:rFonts w:ascii="Verdana" w:hAnsi="Verdana"/>
          <w:sz w:val="20"/>
          <w:szCs w:val="20"/>
        </w:rPr>
      </w:pPr>
    </w:p>
    <w:sectPr w:rsidR="009E34B3" w:rsidRPr="005B3304" w:rsidSect="008369A2">
      <w:footnotePr>
        <w:pos w:val="beneathText"/>
      </w:footnotePr>
      <w:pgSz w:w="11905" w:h="16837"/>
      <w:pgMar w:top="720" w:right="720" w:bottom="720" w:left="720" w:header="720" w:footer="720" w:gutter="0"/>
      <w:pgBorders>
        <w:top w:val="single" w:sz="8" w:space="12" w:color="000000" w:shadow="1"/>
        <w:left w:val="single" w:sz="8" w:space="12" w:color="000000" w:shadow="1"/>
        <w:bottom w:val="single" w:sz="8" w:space="12" w:color="000000" w:shadow="1"/>
        <w:right w:val="single" w:sz="8" w:space="12" w:color="000000"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1"/>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360"/>
        </w:tabs>
        <w:ind w:left="284" w:hanging="284"/>
      </w:pPr>
      <w:rPr>
        <w:rFonts w:ascii="Wingdings" w:hAnsi="Wingdings"/>
        <w:color w:val="auto"/>
      </w:r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284" w:hanging="284"/>
      </w:pPr>
      <w:rPr>
        <w:rFonts w:ascii="Wingdings" w:hAnsi="Wingdings"/>
      </w:rPr>
    </w:lvl>
  </w:abstractNum>
  <w:abstractNum w:abstractNumId="2" w15:restartNumberingAfterBreak="0">
    <w:nsid w:val="00000003"/>
    <w:multiLevelType w:val="multilevel"/>
    <w:tmpl w:val="00000003"/>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3B865181"/>
    <w:multiLevelType w:val="hybridMultilevel"/>
    <w:tmpl w:val="2D767962"/>
    <w:lvl w:ilvl="0" w:tplc="0409000B">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4" w15:restartNumberingAfterBreak="0">
    <w:nsid w:val="4A7075FB"/>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4EEC6912"/>
    <w:multiLevelType w:val="hybridMultilevel"/>
    <w:tmpl w:val="715C3E5E"/>
    <w:lvl w:ilvl="0" w:tplc="49F80B6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856"/>
    <w:rsid w:val="00005345"/>
    <w:rsid w:val="00011260"/>
    <w:rsid w:val="00030FD8"/>
    <w:rsid w:val="00040BC9"/>
    <w:rsid w:val="00054747"/>
    <w:rsid w:val="00061D4C"/>
    <w:rsid w:val="00076059"/>
    <w:rsid w:val="000765D0"/>
    <w:rsid w:val="000A35E9"/>
    <w:rsid w:val="000A380B"/>
    <w:rsid w:val="000B0F0D"/>
    <w:rsid w:val="000C4845"/>
    <w:rsid w:val="000C4CB8"/>
    <w:rsid w:val="000C53B1"/>
    <w:rsid w:val="000E46F8"/>
    <w:rsid w:val="000F2203"/>
    <w:rsid w:val="00101E7D"/>
    <w:rsid w:val="001021ED"/>
    <w:rsid w:val="00104C98"/>
    <w:rsid w:val="0011512B"/>
    <w:rsid w:val="00117E11"/>
    <w:rsid w:val="00121C22"/>
    <w:rsid w:val="00136598"/>
    <w:rsid w:val="00161E5A"/>
    <w:rsid w:val="001862AC"/>
    <w:rsid w:val="001879DD"/>
    <w:rsid w:val="001A6D7A"/>
    <w:rsid w:val="001B7CDA"/>
    <w:rsid w:val="001C7919"/>
    <w:rsid w:val="001D4EE7"/>
    <w:rsid w:val="001D669A"/>
    <w:rsid w:val="001E5D8C"/>
    <w:rsid w:val="001F445C"/>
    <w:rsid w:val="00207C8C"/>
    <w:rsid w:val="002139B8"/>
    <w:rsid w:val="0025097F"/>
    <w:rsid w:val="002552F4"/>
    <w:rsid w:val="00255B18"/>
    <w:rsid w:val="002835D2"/>
    <w:rsid w:val="002A6633"/>
    <w:rsid w:val="002B0E71"/>
    <w:rsid w:val="002B3246"/>
    <w:rsid w:val="002B5440"/>
    <w:rsid w:val="002C6272"/>
    <w:rsid w:val="002D1BC8"/>
    <w:rsid w:val="002D22B7"/>
    <w:rsid w:val="002D3E47"/>
    <w:rsid w:val="003027A5"/>
    <w:rsid w:val="00307723"/>
    <w:rsid w:val="00307916"/>
    <w:rsid w:val="0031047D"/>
    <w:rsid w:val="00346A6E"/>
    <w:rsid w:val="00347D73"/>
    <w:rsid w:val="003525D5"/>
    <w:rsid w:val="0036076B"/>
    <w:rsid w:val="003673EA"/>
    <w:rsid w:val="00373591"/>
    <w:rsid w:val="00396780"/>
    <w:rsid w:val="003C2762"/>
    <w:rsid w:val="003D656D"/>
    <w:rsid w:val="00401695"/>
    <w:rsid w:val="00402934"/>
    <w:rsid w:val="00417E55"/>
    <w:rsid w:val="0042566B"/>
    <w:rsid w:val="00427946"/>
    <w:rsid w:val="00430861"/>
    <w:rsid w:val="00431FE6"/>
    <w:rsid w:val="004478A4"/>
    <w:rsid w:val="00466E1B"/>
    <w:rsid w:val="00471289"/>
    <w:rsid w:val="00475B2D"/>
    <w:rsid w:val="00477AD6"/>
    <w:rsid w:val="00484E78"/>
    <w:rsid w:val="00490824"/>
    <w:rsid w:val="004B05C7"/>
    <w:rsid w:val="004B26D1"/>
    <w:rsid w:val="004C1A07"/>
    <w:rsid w:val="004C29D4"/>
    <w:rsid w:val="004D6F9F"/>
    <w:rsid w:val="00500562"/>
    <w:rsid w:val="00502856"/>
    <w:rsid w:val="005058FD"/>
    <w:rsid w:val="005107E0"/>
    <w:rsid w:val="00524ACE"/>
    <w:rsid w:val="00525EF7"/>
    <w:rsid w:val="0052606B"/>
    <w:rsid w:val="00533D75"/>
    <w:rsid w:val="00544E8C"/>
    <w:rsid w:val="00564950"/>
    <w:rsid w:val="00577F58"/>
    <w:rsid w:val="00596786"/>
    <w:rsid w:val="005B0438"/>
    <w:rsid w:val="005B3304"/>
    <w:rsid w:val="005F27E0"/>
    <w:rsid w:val="005F2E97"/>
    <w:rsid w:val="006038F8"/>
    <w:rsid w:val="00605A15"/>
    <w:rsid w:val="006360FA"/>
    <w:rsid w:val="00665C65"/>
    <w:rsid w:val="00680741"/>
    <w:rsid w:val="00683210"/>
    <w:rsid w:val="0069000F"/>
    <w:rsid w:val="00694B8F"/>
    <w:rsid w:val="00696E31"/>
    <w:rsid w:val="006A5999"/>
    <w:rsid w:val="006B216F"/>
    <w:rsid w:val="006D2AC3"/>
    <w:rsid w:val="006D652E"/>
    <w:rsid w:val="006E25ED"/>
    <w:rsid w:val="006F6A18"/>
    <w:rsid w:val="006F6D0F"/>
    <w:rsid w:val="00714DCE"/>
    <w:rsid w:val="00732C2B"/>
    <w:rsid w:val="00741786"/>
    <w:rsid w:val="00760EC5"/>
    <w:rsid w:val="007633E0"/>
    <w:rsid w:val="0076374B"/>
    <w:rsid w:val="00765AC0"/>
    <w:rsid w:val="00770A37"/>
    <w:rsid w:val="00770FB7"/>
    <w:rsid w:val="00793F55"/>
    <w:rsid w:val="00795546"/>
    <w:rsid w:val="007A24B6"/>
    <w:rsid w:val="007A2A48"/>
    <w:rsid w:val="007B385C"/>
    <w:rsid w:val="007B7D47"/>
    <w:rsid w:val="007C1981"/>
    <w:rsid w:val="007C3BE7"/>
    <w:rsid w:val="007D4F8D"/>
    <w:rsid w:val="007D5828"/>
    <w:rsid w:val="007D63D3"/>
    <w:rsid w:val="007D7BF3"/>
    <w:rsid w:val="007E5408"/>
    <w:rsid w:val="007F0824"/>
    <w:rsid w:val="007F6BF4"/>
    <w:rsid w:val="00801356"/>
    <w:rsid w:val="008070F8"/>
    <w:rsid w:val="0081108D"/>
    <w:rsid w:val="00832430"/>
    <w:rsid w:val="00832C11"/>
    <w:rsid w:val="00836118"/>
    <w:rsid w:val="008369A2"/>
    <w:rsid w:val="00842086"/>
    <w:rsid w:val="00854D94"/>
    <w:rsid w:val="00856BB1"/>
    <w:rsid w:val="008945CA"/>
    <w:rsid w:val="00897127"/>
    <w:rsid w:val="008A26EB"/>
    <w:rsid w:val="008A716A"/>
    <w:rsid w:val="008B3AE3"/>
    <w:rsid w:val="008D2B5A"/>
    <w:rsid w:val="008D32C9"/>
    <w:rsid w:val="008E22EB"/>
    <w:rsid w:val="008E3011"/>
    <w:rsid w:val="008F0FBA"/>
    <w:rsid w:val="0090101C"/>
    <w:rsid w:val="00907B15"/>
    <w:rsid w:val="00912148"/>
    <w:rsid w:val="00920EC4"/>
    <w:rsid w:val="00923D52"/>
    <w:rsid w:val="0093194B"/>
    <w:rsid w:val="00942AD0"/>
    <w:rsid w:val="00961443"/>
    <w:rsid w:val="00964261"/>
    <w:rsid w:val="00964DAD"/>
    <w:rsid w:val="00974243"/>
    <w:rsid w:val="009765A4"/>
    <w:rsid w:val="00977173"/>
    <w:rsid w:val="0099237A"/>
    <w:rsid w:val="00993C9D"/>
    <w:rsid w:val="009A0F1B"/>
    <w:rsid w:val="009B02F2"/>
    <w:rsid w:val="009B111B"/>
    <w:rsid w:val="009B169F"/>
    <w:rsid w:val="009D23EE"/>
    <w:rsid w:val="009E34B3"/>
    <w:rsid w:val="009E717D"/>
    <w:rsid w:val="00A20471"/>
    <w:rsid w:val="00A2446B"/>
    <w:rsid w:val="00A314B2"/>
    <w:rsid w:val="00A34FD9"/>
    <w:rsid w:val="00A42CD6"/>
    <w:rsid w:val="00A4543E"/>
    <w:rsid w:val="00A542E8"/>
    <w:rsid w:val="00AA2DE8"/>
    <w:rsid w:val="00AD4908"/>
    <w:rsid w:val="00AD7510"/>
    <w:rsid w:val="00AF2A9C"/>
    <w:rsid w:val="00AF71C0"/>
    <w:rsid w:val="00AF76B4"/>
    <w:rsid w:val="00B13586"/>
    <w:rsid w:val="00B2208F"/>
    <w:rsid w:val="00B24D3D"/>
    <w:rsid w:val="00B34D67"/>
    <w:rsid w:val="00B50038"/>
    <w:rsid w:val="00B56790"/>
    <w:rsid w:val="00B75FF8"/>
    <w:rsid w:val="00B77B9C"/>
    <w:rsid w:val="00B879A6"/>
    <w:rsid w:val="00B91188"/>
    <w:rsid w:val="00BA15A1"/>
    <w:rsid w:val="00BB507A"/>
    <w:rsid w:val="00BB56EF"/>
    <w:rsid w:val="00BC180D"/>
    <w:rsid w:val="00BE1618"/>
    <w:rsid w:val="00BE7C28"/>
    <w:rsid w:val="00BF2E09"/>
    <w:rsid w:val="00C02E7A"/>
    <w:rsid w:val="00C13FA2"/>
    <w:rsid w:val="00C15EA5"/>
    <w:rsid w:val="00C25D4E"/>
    <w:rsid w:val="00C45609"/>
    <w:rsid w:val="00C4693F"/>
    <w:rsid w:val="00C4728A"/>
    <w:rsid w:val="00C51003"/>
    <w:rsid w:val="00C75353"/>
    <w:rsid w:val="00C85D01"/>
    <w:rsid w:val="00CB55DC"/>
    <w:rsid w:val="00CB6C15"/>
    <w:rsid w:val="00CC2478"/>
    <w:rsid w:val="00CD1241"/>
    <w:rsid w:val="00CD7AB1"/>
    <w:rsid w:val="00CE1FF2"/>
    <w:rsid w:val="00CE2477"/>
    <w:rsid w:val="00CE2627"/>
    <w:rsid w:val="00CF2505"/>
    <w:rsid w:val="00CF3329"/>
    <w:rsid w:val="00D01E29"/>
    <w:rsid w:val="00D07BAC"/>
    <w:rsid w:val="00D148B6"/>
    <w:rsid w:val="00D22A10"/>
    <w:rsid w:val="00D330EB"/>
    <w:rsid w:val="00D346F3"/>
    <w:rsid w:val="00D46E56"/>
    <w:rsid w:val="00D52A64"/>
    <w:rsid w:val="00D91C1F"/>
    <w:rsid w:val="00DA6608"/>
    <w:rsid w:val="00DB09F4"/>
    <w:rsid w:val="00DD0877"/>
    <w:rsid w:val="00DE7904"/>
    <w:rsid w:val="00DF2B42"/>
    <w:rsid w:val="00E01164"/>
    <w:rsid w:val="00E10AEE"/>
    <w:rsid w:val="00E11CAF"/>
    <w:rsid w:val="00E120C6"/>
    <w:rsid w:val="00E278C3"/>
    <w:rsid w:val="00E34AA6"/>
    <w:rsid w:val="00E3680D"/>
    <w:rsid w:val="00E379F3"/>
    <w:rsid w:val="00E43B3A"/>
    <w:rsid w:val="00E600CD"/>
    <w:rsid w:val="00E6264E"/>
    <w:rsid w:val="00E633B4"/>
    <w:rsid w:val="00E70263"/>
    <w:rsid w:val="00E72B69"/>
    <w:rsid w:val="00E972A6"/>
    <w:rsid w:val="00EA43AB"/>
    <w:rsid w:val="00EB2BB4"/>
    <w:rsid w:val="00ED10C7"/>
    <w:rsid w:val="00F55D10"/>
    <w:rsid w:val="00F56AF3"/>
    <w:rsid w:val="00F57776"/>
    <w:rsid w:val="00F63934"/>
    <w:rsid w:val="00F652A7"/>
    <w:rsid w:val="00F66C40"/>
    <w:rsid w:val="00F729E4"/>
    <w:rsid w:val="00F74AB0"/>
    <w:rsid w:val="00F7643D"/>
    <w:rsid w:val="00F82F76"/>
    <w:rsid w:val="00FB29DF"/>
    <w:rsid w:val="00FC469A"/>
    <w:rsid w:val="00FD11B6"/>
    <w:rsid w:val="00FE775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E565"/>
  <w15:docId w15:val="{8EC717EE-50DD-B94B-9827-246FC864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69A2"/>
    <w:pPr>
      <w:suppressAutoHyphens/>
    </w:pPr>
    <w:rPr>
      <w:sz w:val="24"/>
      <w:szCs w:val="24"/>
      <w:lang w:val="en-US" w:eastAsia="ar-SA"/>
    </w:rPr>
  </w:style>
  <w:style w:type="paragraph" w:styleId="Heading1">
    <w:name w:val="heading 1"/>
    <w:basedOn w:val="Normal"/>
    <w:next w:val="Normal"/>
    <w:link w:val="Heading1Char"/>
    <w:uiPriority w:val="9"/>
    <w:qFormat/>
    <w:rsid w:val="00B5679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369A2"/>
    <w:rPr>
      <w:rFonts w:ascii="Wingdings" w:hAnsi="Wingdings"/>
      <w:color w:val="auto"/>
    </w:rPr>
  </w:style>
  <w:style w:type="character" w:customStyle="1" w:styleId="WW8Num2z0">
    <w:name w:val="WW8Num2z0"/>
    <w:rsid w:val="008369A2"/>
    <w:rPr>
      <w:rFonts w:ascii="Palatino Linotype" w:hAnsi="Palatino Linotype"/>
    </w:rPr>
  </w:style>
  <w:style w:type="character" w:customStyle="1" w:styleId="Absatz-Standardschriftart">
    <w:name w:val="Absatz-Standardschriftart"/>
    <w:rsid w:val="008369A2"/>
  </w:style>
  <w:style w:type="character" w:customStyle="1" w:styleId="WW8Num1z1">
    <w:name w:val="WW8Num1z1"/>
    <w:rsid w:val="008369A2"/>
    <w:rPr>
      <w:rFonts w:ascii="Courier New" w:hAnsi="Courier New" w:cs="Courier New"/>
    </w:rPr>
  </w:style>
  <w:style w:type="character" w:customStyle="1" w:styleId="WW8Num1z2">
    <w:name w:val="WW8Num1z2"/>
    <w:rsid w:val="008369A2"/>
    <w:rPr>
      <w:rFonts w:ascii="Wingdings" w:hAnsi="Wingdings"/>
    </w:rPr>
  </w:style>
  <w:style w:type="character" w:customStyle="1" w:styleId="WW8Num1z3">
    <w:name w:val="WW8Num1z3"/>
    <w:rsid w:val="008369A2"/>
    <w:rPr>
      <w:rFonts w:ascii="Symbol" w:hAnsi="Symbol"/>
    </w:rPr>
  </w:style>
  <w:style w:type="character" w:customStyle="1" w:styleId="WW8Num2z1">
    <w:name w:val="WW8Num2z1"/>
    <w:rsid w:val="008369A2"/>
    <w:rPr>
      <w:rFonts w:ascii="Courier New" w:hAnsi="Courier New" w:cs="Courier New"/>
    </w:rPr>
  </w:style>
  <w:style w:type="character" w:customStyle="1" w:styleId="WW8Num2z2">
    <w:name w:val="WW8Num2z2"/>
    <w:rsid w:val="008369A2"/>
    <w:rPr>
      <w:rFonts w:ascii="Wingdings" w:hAnsi="Wingdings"/>
    </w:rPr>
  </w:style>
  <w:style w:type="character" w:customStyle="1" w:styleId="WW8Num2z3">
    <w:name w:val="WW8Num2z3"/>
    <w:rsid w:val="008369A2"/>
    <w:rPr>
      <w:rFonts w:ascii="Symbol" w:hAnsi="Symbol"/>
    </w:rPr>
  </w:style>
  <w:style w:type="character" w:customStyle="1" w:styleId="WW8Num3z0">
    <w:name w:val="WW8Num3z0"/>
    <w:rsid w:val="008369A2"/>
    <w:rPr>
      <w:rFonts w:ascii="Wingdings" w:hAnsi="Wingdings"/>
      <w:b/>
      <w:bCs/>
    </w:rPr>
  </w:style>
  <w:style w:type="character" w:customStyle="1" w:styleId="WW8Num3z1">
    <w:name w:val="WW8Num3z1"/>
    <w:rsid w:val="008369A2"/>
    <w:rPr>
      <w:rFonts w:ascii="Courier New" w:hAnsi="Courier New" w:cs="Courier New"/>
    </w:rPr>
  </w:style>
  <w:style w:type="character" w:customStyle="1" w:styleId="WW8Num3z2">
    <w:name w:val="WW8Num3z2"/>
    <w:rsid w:val="008369A2"/>
    <w:rPr>
      <w:rFonts w:ascii="Wingdings" w:hAnsi="Wingdings"/>
    </w:rPr>
  </w:style>
  <w:style w:type="character" w:customStyle="1" w:styleId="WW8Num3z3">
    <w:name w:val="WW8Num3z3"/>
    <w:rsid w:val="008369A2"/>
    <w:rPr>
      <w:rFonts w:ascii="Symbol" w:hAnsi="Symbol"/>
    </w:rPr>
  </w:style>
  <w:style w:type="character" w:customStyle="1" w:styleId="WW8Num6z0">
    <w:name w:val="WW8Num6z0"/>
    <w:rsid w:val="008369A2"/>
    <w:rPr>
      <w:rFonts w:ascii="Wingdings" w:hAnsi="Wingdings"/>
    </w:rPr>
  </w:style>
  <w:style w:type="character" w:customStyle="1" w:styleId="WW8Num6z1">
    <w:name w:val="WW8Num6z1"/>
    <w:rsid w:val="008369A2"/>
    <w:rPr>
      <w:rFonts w:ascii="Courier New" w:hAnsi="Courier New" w:cs="Courier New"/>
    </w:rPr>
  </w:style>
  <w:style w:type="character" w:customStyle="1" w:styleId="WW8Num6z3">
    <w:name w:val="WW8Num6z3"/>
    <w:rsid w:val="008369A2"/>
    <w:rPr>
      <w:rFonts w:ascii="Symbol" w:hAnsi="Symbol"/>
    </w:rPr>
  </w:style>
  <w:style w:type="character" w:customStyle="1" w:styleId="WW8Num7z0">
    <w:name w:val="WW8Num7z0"/>
    <w:rsid w:val="008369A2"/>
    <w:rPr>
      <w:rFonts w:ascii="Wingdings" w:hAnsi="Wingdings"/>
    </w:rPr>
  </w:style>
  <w:style w:type="character" w:customStyle="1" w:styleId="WW8Num7z1">
    <w:name w:val="WW8Num7z1"/>
    <w:rsid w:val="008369A2"/>
    <w:rPr>
      <w:rFonts w:ascii="Courier New" w:hAnsi="Courier New" w:cs="Courier New"/>
    </w:rPr>
  </w:style>
  <w:style w:type="character" w:customStyle="1" w:styleId="WW8Num7z3">
    <w:name w:val="WW8Num7z3"/>
    <w:rsid w:val="008369A2"/>
    <w:rPr>
      <w:rFonts w:ascii="Symbol" w:hAnsi="Symbol"/>
    </w:rPr>
  </w:style>
  <w:style w:type="character" w:customStyle="1" w:styleId="WW8Num8z0">
    <w:name w:val="WW8Num8z0"/>
    <w:rsid w:val="008369A2"/>
    <w:rPr>
      <w:rFonts w:ascii="Wingdings" w:hAnsi="Wingdings"/>
    </w:rPr>
  </w:style>
  <w:style w:type="character" w:customStyle="1" w:styleId="WW8Num8z1">
    <w:name w:val="WW8Num8z1"/>
    <w:rsid w:val="008369A2"/>
    <w:rPr>
      <w:rFonts w:ascii="Courier New" w:hAnsi="Courier New" w:cs="Courier New"/>
    </w:rPr>
  </w:style>
  <w:style w:type="character" w:customStyle="1" w:styleId="WW8Num8z3">
    <w:name w:val="WW8Num8z3"/>
    <w:rsid w:val="008369A2"/>
    <w:rPr>
      <w:rFonts w:ascii="Symbol" w:hAnsi="Symbol"/>
    </w:rPr>
  </w:style>
  <w:style w:type="character" w:customStyle="1" w:styleId="WW8Num9z0">
    <w:name w:val="WW8Num9z0"/>
    <w:rsid w:val="008369A2"/>
    <w:rPr>
      <w:rFonts w:ascii="Wingdings" w:hAnsi="Wingdings"/>
    </w:rPr>
  </w:style>
  <w:style w:type="character" w:customStyle="1" w:styleId="WW8Num9z1">
    <w:name w:val="WW8Num9z1"/>
    <w:rsid w:val="008369A2"/>
    <w:rPr>
      <w:rFonts w:ascii="Courier New" w:hAnsi="Courier New" w:cs="Courier New"/>
    </w:rPr>
  </w:style>
  <w:style w:type="character" w:customStyle="1" w:styleId="WW8Num9z3">
    <w:name w:val="WW8Num9z3"/>
    <w:rsid w:val="008369A2"/>
    <w:rPr>
      <w:rFonts w:ascii="Symbol" w:hAnsi="Symbol"/>
    </w:rPr>
  </w:style>
  <w:style w:type="character" w:customStyle="1" w:styleId="WW8Num10z0">
    <w:name w:val="WW8Num10z0"/>
    <w:rsid w:val="008369A2"/>
    <w:rPr>
      <w:rFonts w:ascii="Palatino Linotype" w:hAnsi="Palatino Linotype"/>
    </w:rPr>
  </w:style>
  <w:style w:type="character" w:customStyle="1" w:styleId="WW8Num10z1">
    <w:name w:val="WW8Num10z1"/>
    <w:rsid w:val="008369A2"/>
    <w:rPr>
      <w:rFonts w:ascii="Courier New" w:hAnsi="Courier New" w:cs="Courier New"/>
    </w:rPr>
  </w:style>
  <w:style w:type="character" w:customStyle="1" w:styleId="WW8Num10z2">
    <w:name w:val="WW8Num10z2"/>
    <w:rsid w:val="008369A2"/>
    <w:rPr>
      <w:rFonts w:ascii="Wingdings" w:hAnsi="Wingdings"/>
    </w:rPr>
  </w:style>
  <w:style w:type="character" w:customStyle="1" w:styleId="WW8Num10z3">
    <w:name w:val="WW8Num10z3"/>
    <w:rsid w:val="008369A2"/>
    <w:rPr>
      <w:rFonts w:ascii="Symbol" w:hAnsi="Symbol"/>
    </w:rPr>
  </w:style>
  <w:style w:type="character" w:customStyle="1" w:styleId="WW8Num11z0">
    <w:name w:val="WW8Num11z0"/>
    <w:rsid w:val="008369A2"/>
    <w:rPr>
      <w:rFonts w:ascii="Wingdings" w:hAnsi="Wingdings"/>
      <w:b/>
      <w:bCs/>
    </w:rPr>
  </w:style>
  <w:style w:type="character" w:customStyle="1" w:styleId="WW8Num11z1">
    <w:name w:val="WW8Num11z1"/>
    <w:rsid w:val="008369A2"/>
    <w:rPr>
      <w:rFonts w:ascii="Courier New" w:hAnsi="Courier New" w:cs="Courier New"/>
    </w:rPr>
  </w:style>
  <w:style w:type="character" w:customStyle="1" w:styleId="WW8Num11z2">
    <w:name w:val="WW8Num11z2"/>
    <w:rsid w:val="008369A2"/>
    <w:rPr>
      <w:rFonts w:ascii="Wingdings" w:hAnsi="Wingdings"/>
    </w:rPr>
  </w:style>
  <w:style w:type="character" w:customStyle="1" w:styleId="WW8Num11z3">
    <w:name w:val="WW8Num11z3"/>
    <w:rsid w:val="008369A2"/>
    <w:rPr>
      <w:rFonts w:ascii="Symbol" w:hAnsi="Symbol"/>
    </w:rPr>
  </w:style>
  <w:style w:type="character" w:customStyle="1" w:styleId="WW8Num12z0">
    <w:name w:val="WW8Num12z0"/>
    <w:rsid w:val="008369A2"/>
    <w:rPr>
      <w:rFonts w:ascii="Palatino Linotype" w:hAnsi="Palatino Linotype"/>
    </w:rPr>
  </w:style>
  <w:style w:type="character" w:customStyle="1" w:styleId="WW8Num12z1">
    <w:name w:val="WW8Num12z1"/>
    <w:rsid w:val="008369A2"/>
    <w:rPr>
      <w:rFonts w:ascii="Courier New" w:hAnsi="Courier New" w:cs="Courier New"/>
    </w:rPr>
  </w:style>
  <w:style w:type="character" w:customStyle="1" w:styleId="WW8Num12z2">
    <w:name w:val="WW8Num12z2"/>
    <w:rsid w:val="008369A2"/>
    <w:rPr>
      <w:rFonts w:ascii="Wingdings" w:hAnsi="Wingdings"/>
    </w:rPr>
  </w:style>
  <w:style w:type="character" w:customStyle="1" w:styleId="WW8Num12z3">
    <w:name w:val="WW8Num12z3"/>
    <w:rsid w:val="008369A2"/>
    <w:rPr>
      <w:rFonts w:ascii="Symbol" w:hAnsi="Symbol"/>
    </w:rPr>
  </w:style>
  <w:style w:type="character" w:customStyle="1" w:styleId="WW8Num13z0">
    <w:name w:val="WW8Num13z0"/>
    <w:rsid w:val="008369A2"/>
    <w:rPr>
      <w:rFonts w:ascii="Wingdings" w:hAnsi="Wingdings"/>
      <w:b/>
      <w:bCs/>
    </w:rPr>
  </w:style>
  <w:style w:type="character" w:customStyle="1" w:styleId="WW8Num13z1">
    <w:name w:val="WW8Num13z1"/>
    <w:rsid w:val="008369A2"/>
    <w:rPr>
      <w:rFonts w:ascii="Courier New" w:hAnsi="Courier New" w:cs="Courier New"/>
    </w:rPr>
  </w:style>
  <w:style w:type="character" w:customStyle="1" w:styleId="WW8Num13z2">
    <w:name w:val="WW8Num13z2"/>
    <w:rsid w:val="008369A2"/>
    <w:rPr>
      <w:rFonts w:ascii="Wingdings" w:hAnsi="Wingdings"/>
    </w:rPr>
  </w:style>
  <w:style w:type="character" w:customStyle="1" w:styleId="WW8Num13z3">
    <w:name w:val="WW8Num13z3"/>
    <w:rsid w:val="008369A2"/>
    <w:rPr>
      <w:rFonts w:ascii="Symbol" w:hAnsi="Symbol"/>
    </w:rPr>
  </w:style>
  <w:style w:type="character" w:customStyle="1" w:styleId="WW8Num14z0">
    <w:name w:val="WW8Num14z0"/>
    <w:rsid w:val="008369A2"/>
    <w:rPr>
      <w:rFonts w:ascii="Wingdings" w:hAnsi="Wingdings"/>
    </w:rPr>
  </w:style>
  <w:style w:type="character" w:customStyle="1" w:styleId="WW8Num14z1">
    <w:name w:val="WW8Num14z1"/>
    <w:rsid w:val="008369A2"/>
    <w:rPr>
      <w:rFonts w:ascii="Courier New" w:hAnsi="Courier New" w:cs="Courier New"/>
    </w:rPr>
  </w:style>
  <w:style w:type="character" w:customStyle="1" w:styleId="WW8Num14z3">
    <w:name w:val="WW8Num14z3"/>
    <w:rsid w:val="008369A2"/>
    <w:rPr>
      <w:rFonts w:ascii="Symbol" w:hAnsi="Symbol"/>
    </w:rPr>
  </w:style>
  <w:style w:type="character" w:customStyle="1" w:styleId="WW8Num15z0">
    <w:name w:val="WW8Num15z0"/>
    <w:rsid w:val="008369A2"/>
    <w:rPr>
      <w:rFonts w:ascii="Wingdings" w:eastAsia="Times New Roman" w:hAnsi="Wingdings" w:cs="Times New Roman"/>
      <w:color w:val="auto"/>
    </w:rPr>
  </w:style>
  <w:style w:type="character" w:customStyle="1" w:styleId="WW8Num15z1">
    <w:name w:val="WW8Num15z1"/>
    <w:rsid w:val="008369A2"/>
    <w:rPr>
      <w:rFonts w:ascii="Courier New" w:hAnsi="Courier New" w:cs="Courier New"/>
    </w:rPr>
  </w:style>
  <w:style w:type="character" w:customStyle="1" w:styleId="WW8Num15z2">
    <w:name w:val="WW8Num15z2"/>
    <w:rsid w:val="008369A2"/>
    <w:rPr>
      <w:rFonts w:ascii="Wingdings" w:hAnsi="Wingdings"/>
    </w:rPr>
  </w:style>
  <w:style w:type="character" w:customStyle="1" w:styleId="WW8Num15z3">
    <w:name w:val="WW8Num15z3"/>
    <w:rsid w:val="008369A2"/>
    <w:rPr>
      <w:rFonts w:ascii="Symbol" w:hAnsi="Symbol"/>
    </w:rPr>
  </w:style>
  <w:style w:type="character" w:customStyle="1" w:styleId="WW8Num16z0">
    <w:name w:val="WW8Num16z0"/>
    <w:rsid w:val="008369A2"/>
    <w:rPr>
      <w:rFonts w:ascii="Wingdings" w:hAnsi="Wingdings"/>
    </w:rPr>
  </w:style>
  <w:style w:type="character" w:customStyle="1" w:styleId="WW8Num16z1">
    <w:name w:val="WW8Num16z1"/>
    <w:rsid w:val="008369A2"/>
    <w:rPr>
      <w:rFonts w:ascii="Courier New" w:hAnsi="Courier New" w:cs="Courier New"/>
    </w:rPr>
  </w:style>
  <w:style w:type="character" w:customStyle="1" w:styleId="WW8Num16z3">
    <w:name w:val="WW8Num16z3"/>
    <w:rsid w:val="008369A2"/>
    <w:rPr>
      <w:rFonts w:ascii="Symbol" w:hAnsi="Symbol"/>
    </w:rPr>
  </w:style>
  <w:style w:type="character" w:customStyle="1" w:styleId="WW8Num17z0">
    <w:name w:val="WW8Num17z0"/>
    <w:rsid w:val="008369A2"/>
    <w:rPr>
      <w:rFonts w:ascii="Wingdings" w:hAnsi="Wingdings"/>
    </w:rPr>
  </w:style>
  <w:style w:type="character" w:customStyle="1" w:styleId="WW8Num17z1">
    <w:name w:val="WW8Num17z1"/>
    <w:rsid w:val="008369A2"/>
    <w:rPr>
      <w:rFonts w:ascii="Courier New" w:hAnsi="Courier New" w:cs="Courier New"/>
    </w:rPr>
  </w:style>
  <w:style w:type="character" w:customStyle="1" w:styleId="WW8Num17z3">
    <w:name w:val="WW8Num17z3"/>
    <w:rsid w:val="008369A2"/>
    <w:rPr>
      <w:rFonts w:ascii="Symbol" w:hAnsi="Symbol"/>
    </w:rPr>
  </w:style>
  <w:style w:type="character" w:customStyle="1" w:styleId="WW8Num18z0">
    <w:name w:val="WW8Num18z0"/>
    <w:rsid w:val="008369A2"/>
    <w:rPr>
      <w:rFonts w:ascii="Palatino Linotype" w:hAnsi="Palatino Linotype"/>
    </w:rPr>
  </w:style>
  <w:style w:type="character" w:customStyle="1" w:styleId="WW8Num18z1">
    <w:name w:val="WW8Num18z1"/>
    <w:rsid w:val="008369A2"/>
    <w:rPr>
      <w:rFonts w:ascii="Courier New" w:hAnsi="Courier New" w:cs="Courier New"/>
    </w:rPr>
  </w:style>
  <w:style w:type="character" w:customStyle="1" w:styleId="WW8Num18z2">
    <w:name w:val="WW8Num18z2"/>
    <w:rsid w:val="008369A2"/>
    <w:rPr>
      <w:rFonts w:ascii="Wingdings" w:hAnsi="Wingdings"/>
    </w:rPr>
  </w:style>
  <w:style w:type="character" w:customStyle="1" w:styleId="WW8Num18z3">
    <w:name w:val="WW8Num18z3"/>
    <w:rsid w:val="008369A2"/>
    <w:rPr>
      <w:rFonts w:ascii="Symbol" w:hAnsi="Symbol"/>
    </w:rPr>
  </w:style>
  <w:style w:type="character" w:styleId="Hyperlink">
    <w:name w:val="Hyperlink"/>
    <w:basedOn w:val="DefaultParagraphFont"/>
    <w:rsid w:val="008369A2"/>
    <w:rPr>
      <w:color w:val="0000FF"/>
      <w:u w:val="single"/>
    </w:rPr>
  </w:style>
  <w:style w:type="character" w:customStyle="1" w:styleId="cbstyle">
    <w:name w:val="cb_style"/>
    <w:basedOn w:val="DefaultParagraphFont"/>
    <w:rsid w:val="008369A2"/>
  </w:style>
  <w:style w:type="character" w:styleId="CommentReference">
    <w:name w:val="annotation reference"/>
    <w:basedOn w:val="DefaultParagraphFont"/>
    <w:rsid w:val="008369A2"/>
    <w:rPr>
      <w:sz w:val="16"/>
      <w:szCs w:val="16"/>
    </w:rPr>
  </w:style>
  <w:style w:type="paragraph" w:customStyle="1" w:styleId="Heading">
    <w:name w:val="Heading"/>
    <w:basedOn w:val="Normal"/>
    <w:next w:val="BodyText"/>
    <w:rsid w:val="008369A2"/>
    <w:pPr>
      <w:keepNext/>
      <w:spacing w:before="240" w:after="120"/>
    </w:pPr>
    <w:rPr>
      <w:rFonts w:ascii="Arial" w:eastAsia="Lucida Sans Unicode" w:hAnsi="Arial" w:cs="Tahoma"/>
      <w:sz w:val="28"/>
      <w:szCs w:val="28"/>
    </w:rPr>
  </w:style>
  <w:style w:type="paragraph" w:styleId="BodyText">
    <w:name w:val="Body Text"/>
    <w:basedOn w:val="Normal"/>
    <w:rsid w:val="008369A2"/>
    <w:pPr>
      <w:spacing w:line="312" w:lineRule="auto"/>
      <w:jc w:val="both"/>
    </w:pPr>
    <w:rPr>
      <w:rFonts w:ascii="Arial" w:hAnsi="Arial"/>
      <w:sz w:val="20"/>
      <w:szCs w:val="20"/>
    </w:rPr>
  </w:style>
  <w:style w:type="paragraph" w:styleId="List">
    <w:name w:val="List"/>
    <w:basedOn w:val="BodyText"/>
    <w:rsid w:val="008369A2"/>
    <w:rPr>
      <w:rFonts w:cs="Tahoma"/>
    </w:rPr>
  </w:style>
  <w:style w:type="paragraph" w:styleId="Caption">
    <w:name w:val="caption"/>
    <w:basedOn w:val="Normal"/>
    <w:qFormat/>
    <w:rsid w:val="008369A2"/>
    <w:pPr>
      <w:suppressLineNumbers/>
      <w:spacing w:before="120" w:after="120"/>
    </w:pPr>
    <w:rPr>
      <w:rFonts w:cs="Tahoma"/>
      <w:i/>
      <w:iCs/>
    </w:rPr>
  </w:style>
  <w:style w:type="paragraph" w:customStyle="1" w:styleId="Index">
    <w:name w:val="Index"/>
    <w:basedOn w:val="Normal"/>
    <w:rsid w:val="008369A2"/>
    <w:pPr>
      <w:suppressLineNumbers/>
    </w:pPr>
    <w:rPr>
      <w:rFonts w:cs="Tahoma"/>
    </w:rPr>
  </w:style>
  <w:style w:type="paragraph" w:customStyle="1" w:styleId="CharChar1">
    <w:name w:val="Char Char1"/>
    <w:basedOn w:val="Normal"/>
    <w:rsid w:val="008369A2"/>
    <w:pPr>
      <w:spacing w:before="60" w:after="160" w:line="240" w:lineRule="exact"/>
    </w:pPr>
    <w:rPr>
      <w:rFonts w:ascii="Verdana" w:hAnsi="Verdana" w:cs="Arial"/>
      <w:color w:val="FF00FF"/>
      <w:sz w:val="20"/>
      <w:lang w:val="en-GB"/>
    </w:rPr>
  </w:style>
  <w:style w:type="paragraph" w:styleId="CommentText">
    <w:name w:val="annotation text"/>
    <w:basedOn w:val="Normal"/>
    <w:rsid w:val="008369A2"/>
    <w:rPr>
      <w:sz w:val="20"/>
      <w:szCs w:val="20"/>
    </w:rPr>
  </w:style>
  <w:style w:type="paragraph" w:styleId="CommentSubject">
    <w:name w:val="annotation subject"/>
    <w:basedOn w:val="CommentText"/>
    <w:next w:val="CommentText"/>
    <w:rsid w:val="008369A2"/>
    <w:rPr>
      <w:b/>
      <w:bCs/>
    </w:rPr>
  </w:style>
  <w:style w:type="paragraph" w:styleId="BalloonText">
    <w:name w:val="Balloon Text"/>
    <w:basedOn w:val="Normal"/>
    <w:rsid w:val="008369A2"/>
    <w:rPr>
      <w:rFonts w:ascii="Tahoma" w:hAnsi="Tahoma" w:cs="Tahoma"/>
      <w:sz w:val="16"/>
      <w:szCs w:val="16"/>
    </w:rPr>
  </w:style>
  <w:style w:type="paragraph" w:customStyle="1" w:styleId="CharCharCharCharCharCharChar">
    <w:name w:val="Char Char Char Char Char Char Char"/>
    <w:basedOn w:val="Normal"/>
    <w:rsid w:val="008369A2"/>
    <w:pPr>
      <w:spacing w:before="60" w:after="160" w:line="240" w:lineRule="exact"/>
    </w:pPr>
    <w:rPr>
      <w:rFonts w:ascii="Verdana" w:hAnsi="Verdana" w:cs="Arial"/>
      <w:color w:val="FF00FF"/>
      <w:sz w:val="20"/>
      <w:lang w:val="en-GB"/>
    </w:rPr>
  </w:style>
  <w:style w:type="paragraph" w:customStyle="1" w:styleId="CharCharCharCharCharCharCharChar">
    <w:name w:val="Char Char Char Char Char Char Char Char"/>
    <w:basedOn w:val="Normal"/>
    <w:rsid w:val="008369A2"/>
    <w:pPr>
      <w:spacing w:before="60" w:after="160" w:line="240" w:lineRule="exact"/>
    </w:pPr>
    <w:rPr>
      <w:rFonts w:ascii="Verdana" w:hAnsi="Verdana" w:cs="Arial"/>
      <w:color w:val="FF00FF"/>
      <w:sz w:val="20"/>
      <w:lang w:val="en-GB"/>
    </w:rPr>
  </w:style>
  <w:style w:type="paragraph" w:customStyle="1" w:styleId="BodyText0">
    <w:name w:val="BodyText"/>
    <w:basedOn w:val="Normal"/>
    <w:rsid w:val="008A26EB"/>
    <w:pPr>
      <w:suppressAutoHyphens w:val="0"/>
      <w:spacing w:after="120" w:line="252" w:lineRule="auto"/>
    </w:pPr>
    <w:rPr>
      <w:rFonts w:ascii="Cambria" w:hAnsi="Cambria"/>
      <w:szCs w:val="22"/>
      <w:lang w:val="en-AU" w:eastAsia="ko-KR"/>
    </w:rPr>
  </w:style>
  <w:style w:type="paragraph" w:styleId="ListParagraph">
    <w:name w:val="List Paragraph"/>
    <w:basedOn w:val="Normal"/>
    <w:uiPriority w:val="34"/>
    <w:qFormat/>
    <w:rsid w:val="005058FD"/>
    <w:pPr>
      <w:ind w:left="720"/>
      <w:contextualSpacing/>
    </w:pPr>
  </w:style>
  <w:style w:type="character" w:customStyle="1" w:styleId="Heading1Char">
    <w:name w:val="Heading 1 Char"/>
    <w:basedOn w:val="DefaultParagraphFont"/>
    <w:link w:val="Heading1"/>
    <w:uiPriority w:val="9"/>
    <w:rsid w:val="00B56790"/>
    <w:rPr>
      <w:rFonts w:asciiTheme="majorHAnsi" w:eastAsiaTheme="majorEastAsia" w:hAnsiTheme="majorHAnsi" w:cstheme="majorBidi"/>
      <w:b/>
      <w:bCs/>
      <w:color w:val="2E74B5" w:themeColor="accent1" w:themeShade="BF"/>
      <w:sz w:val="28"/>
      <w:szCs w:val="28"/>
      <w:lang w:val="en-US" w:eastAsia="ar-SA"/>
    </w:rPr>
  </w:style>
  <w:style w:type="paragraph" w:styleId="NormalWeb">
    <w:name w:val="Normal (Web)"/>
    <w:basedOn w:val="Normal"/>
    <w:uiPriority w:val="99"/>
    <w:unhideWhenUsed/>
    <w:rsid w:val="00C02E7A"/>
    <w:pPr>
      <w:suppressAutoHyphens w:val="0"/>
      <w:spacing w:before="100" w:beforeAutospacing="1" w:after="100" w:afterAutospacing="1"/>
    </w:pPr>
    <w:rPr>
      <w:lang w:eastAsia="en-US"/>
    </w:rPr>
  </w:style>
  <w:style w:type="character" w:styleId="Strong">
    <w:name w:val="Strong"/>
    <w:basedOn w:val="DefaultParagraphFont"/>
    <w:uiPriority w:val="22"/>
    <w:qFormat/>
    <w:rsid w:val="00C02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463">
      <w:bodyDiv w:val="1"/>
      <w:marLeft w:val="0"/>
      <w:marRight w:val="0"/>
      <w:marTop w:val="0"/>
      <w:marBottom w:val="0"/>
      <w:divBdr>
        <w:top w:val="none" w:sz="0" w:space="0" w:color="auto"/>
        <w:left w:val="none" w:sz="0" w:space="0" w:color="auto"/>
        <w:bottom w:val="none" w:sz="0" w:space="0" w:color="auto"/>
        <w:right w:val="none" w:sz="0" w:space="0" w:color="auto"/>
      </w:divBdr>
    </w:div>
    <w:div w:id="171997330">
      <w:bodyDiv w:val="1"/>
      <w:marLeft w:val="0"/>
      <w:marRight w:val="0"/>
      <w:marTop w:val="0"/>
      <w:marBottom w:val="0"/>
      <w:divBdr>
        <w:top w:val="none" w:sz="0" w:space="0" w:color="auto"/>
        <w:left w:val="none" w:sz="0" w:space="0" w:color="auto"/>
        <w:bottom w:val="none" w:sz="0" w:space="0" w:color="auto"/>
        <w:right w:val="none" w:sz="0" w:space="0" w:color="auto"/>
      </w:divBdr>
    </w:div>
    <w:div w:id="210769758">
      <w:bodyDiv w:val="1"/>
      <w:marLeft w:val="0"/>
      <w:marRight w:val="0"/>
      <w:marTop w:val="0"/>
      <w:marBottom w:val="0"/>
      <w:divBdr>
        <w:top w:val="none" w:sz="0" w:space="0" w:color="auto"/>
        <w:left w:val="none" w:sz="0" w:space="0" w:color="auto"/>
        <w:bottom w:val="none" w:sz="0" w:space="0" w:color="auto"/>
        <w:right w:val="none" w:sz="0" w:space="0" w:color="auto"/>
      </w:divBdr>
    </w:div>
    <w:div w:id="912817502">
      <w:bodyDiv w:val="1"/>
      <w:marLeft w:val="0"/>
      <w:marRight w:val="0"/>
      <w:marTop w:val="0"/>
      <w:marBottom w:val="0"/>
      <w:divBdr>
        <w:top w:val="none" w:sz="0" w:space="0" w:color="auto"/>
        <w:left w:val="none" w:sz="0" w:space="0" w:color="auto"/>
        <w:bottom w:val="none" w:sz="0" w:space="0" w:color="auto"/>
        <w:right w:val="none" w:sz="0" w:space="0" w:color="auto"/>
      </w:divBdr>
    </w:div>
    <w:div w:id="1466119392">
      <w:bodyDiv w:val="1"/>
      <w:marLeft w:val="0"/>
      <w:marRight w:val="0"/>
      <w:marTop w:val="0"/>
      <w:marBottom w:val="0"/>
      <w:divBdr>
        <w:top w:val="none" w:sz="0" w:space="0" w:color="auto"/>
        <w:left w:val="none" w:sz="0" w:space="0" w:color="auto"/>
        <w:bottom w:val="none" w:sz="0" w:space="0" w:color="auto"/>
        <w:right w:val="none" w:sz="0" w:space="0" w:color="auto"/>
      </w:divBdr>
    </w:div>
    <w:div w:id="1728408122">
      <w:bodyDiv w:val="1"/>
      <w:marLeft w:val="0"/>
      <w:marRight w:val="0"/>
      <w:marTop w:val="0"/>
      <w:marBottom w:val="0"/>
      <w:divBdr>
        <w:top w:val="none" w:sz="0" w:space="0" w:color="auto"/>
        <w:left w:val="none" w:sz="0" w:space="0" w:color="auto"/>
        <w:bottom w:val="none" w:sz="0" w:space="0" w:color="auto"/>
        <w:right w:val="none" w:sz="0" w:space="0" w:color="auto"/>
      </w:divBdr>
    </w:div>
    <w:div w:id="187873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singh07@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CURRICULUM  VITAE</vt:lpstr>
    </vt:vector>
  </TitlesOfParts>
  <Company>abc</Company>
  <LinksUpToDate>false</LinksUpToDate>
  <CharactersWithSpaces>16876</CharactersWithSpaces>
  <SharedDoc>false</SharedDoc>
  <HLinks>
    <vt:vector size="6" baseType="variant">
      <vt:variant>
        <vt:i4>2555923</vt:i4>
      </vt:variant>
      <vt:variant>
        <vt:i4>0</vt:i4>
      </vt:variant>
      <vt:variant>
        <vt:i4>0</vt:i4>
      </vt:variant>
      <vt:variant>
        <vt:i4>5</vt:i4>
      </vt:variant>
      <vt:variant>
        <vt:lpwstr>mailto:cbsingh07@gmail.com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Bhuvan Gupta</dc:creator>
  <cp:lastModifiedBy>cbsingh07@outlook.com</cp:lastModifiedBy>
  <cp:revision>4</cp:revision>
  <cp:lastPrinted>1900-12-31T18:30:00Z</cp:lastPrinted>
  <dcterms:created xsi:type="dcterms:W3CDTF">2021-03-27T01:30:00Z</dcterms:created>
  <dcterms:modified xsi:type="dcterms:W3CDTF">2021-03-27T01:32:00Z</dcterms:modified>
</cp:coreProperties>
</file>