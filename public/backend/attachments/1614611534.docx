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96807" w:rsidRPr="00CB3C57" w:rsidRDefault="00765923" w:rsidP="00CB3C57">
      <w:pPr>
        <w:ind w:left="3600" w:firstLine="720"/>
        <w:rPr>
          <w:rFonts w:ascii="Verdana" w:hAnsi="Verdana"/>
          <w:b/>
          <w:noProof/>
          <w:color w:val="000000"/>
          <w:sz w:val="22"/>
          <w:szCs w:val="22"/>
          <w:lang w:eastAsia="en-US"/>
        </w:rPr>
      </w:pPr>
      <w:r>
        <w:rPr>
          <w:rFonts w:ascii="Verdana" w:hAnsi="Verdana" w:cs="Andalus"/>
          <w:b/>
        </w:rPr>
        <w:t>R</w:t>
      </w:r>
      <w:r w:rsidR="00096807" w:rsidRPr="00C3693F">
        <w:rPr>
          <w:rFonts w:ascii="Verdana" w:hAnsi="Verdana" w:cs="Andalus"/>
          <w:b/>
        </w:rPr>
        <w:t>ESUME</w:t>
      </w:r>
      <w:r w:rsidR="00096807">
        <w:rPr>
          <w:rFonts w:ascii="Verdana" w:hAnsi="Verdana" w:cs="Andalus"/>
          <w:b/>
        </w:rPr>
        <w:t xml:space="preserve"> </w:t>
      </w:r>
    </w:p>
    <w:p w:rsidR="00096807" w:rsidRDefault="00096807" w:rsidP="00096807">
      <w:pPr>
        <w:ind w:left="180"/>
        <w:jc w:val="center"/>
        <w:rPr>
          <w:rFonts w:ascii="Verdana" w:hAnsi="Verdana" w:cs="Andalus"/>
          <w:b/>
        </w:rPr>
      </w:pPr>
      <w:r>
        <w:rPr>
          <w:rFonts w:ascii="Verdana" w:hAnsi="Verdana" w:cs="Andalus"/>
          <w:b/>
        </w:rPr>
        <w:t xml:space="preserve">                                                                                            </w:t>
      </w:r>
    </w:p>
    <w:p w:rsidR="00096807" w:rsidRPr="00C3693F" w:rsidRDefault="00CC1A42" w:rsidP="00096807">
      <w:pPr>
        <w:spacing w:line="276" w:lineRule="auto"/>
        <w:ind w:left="180"/>
        <w:jc w:val="center"/>
        <w:rPr>
          <w:rFonts w:ascii="Verdana" w:hAnsi="Verdana" w:cs="Andalus"/>
          <w:b/>
          <w:sz w:val="22"/>
          <w:szCs w:val="22"/>
        </w:rPr>
      </w:pPr>
      <w:proofErr w:type="spellStart"/>
      <w:r>
        <w:rPr>
          <w:rFonts w:ascii="Verdana" w:hAnsi="Verdana" w:cs="Andalus"/>
          <w:b/>
          <w:sz w:val="22"/>
          <w:szCs w:val="22"/>
        </w:rPr>
        <w:t>DhilliRao</w:t>
      </w:r>
      <w:proofErr w:type="spellEnd"/>
    </w:p>
    <w:p w:rsidR="00096807" w:rsidRPr="00C3693F" w:rsidRDefault="00096807" w:rsidP="00096807">
      <w:pPr>
        <w:pBdr>
          <w:bottom w:val="single" w:sz="4" w:space="1" w:color="auto"/>
        </w:pBdr>
        <w:spacing w:line="276" w:lineRule="auto"/>
        <w:jc w:val="center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Mobile</w:t>
      </w:r>
      <w:r w:rsidRPr="00C3693F">
        <w:rPr>
          <w:rFonts w:ascii="Verdana" w:hAnsi="Verdana" w:cs="Andalus"/>
          <w:b/>
          <w:sz w:val="20"/>
          <w:szCs w:val="20"/>
        </w:rPr>
        <w:t>:</w:t>
      </w:r>
      <w:r w:rsidRPr="00C3693F">
        <w:rPr>
          <w:rFonts w:ascii="Verdana" w:hAnsi="Verdana" w:cs="Andalus"/>
          <w:sz w:val="20"/>
          <w:szCs w:val="20"/>
        </w:rPr>
        <w:t xml:space="preserve"> </w:t>
      </w:r>
      <w:r w:rsidR="009D025D">
        <w:rPr>
          <w:rFonts w:ascii="Verdana" w:hAnsi="Verdana" w:cs="Andalus"/>
          <w:sz w:val="20"/>
          <w:szCs w:val="20"/>
        </w:rPr>
        <w:t>9630048048</w:t>
      </w:r>
      <w:r w:rsidRPr="00C3693F">
        <w:rPr>
          <w:rFonts w:ascii="Verdana" w:hAnsi="Verdana" w:cs="Andalus"/>
          <w:sz w:val="20"/>
          <w:szCs w:val="20"/>
        </w:rPr>
        <w:t xml:space="preserve"> </w:t>
      </w:r>
      <w:r w:rsidRPr="00C3693F">
        <w:rPr>
          <w:rFonts w:ascii="Verdana" w:hAnsi="Verdana" w:cs="Andalus"/>
          <w:b/>
          <w:sz w:val="20"/>
          <w:szCs w:val="20"/>
        </w:rPr>
        <w:t>E-mail:</w:t>
      </w:r>
      <w:r w:rsidRPr="00C3693F">
        <w:rPr>
          <w:rFonts w:ascii="Verdana" w:hAnsi="Verdana" w:cs="Andalus"/>
          <w:sz w:val="20"/>
          <w:szCs w:val="20"/>
        </w:rPr>
        <w:t xml:space="preserve"> </w:t>
      </w:r>
      <w:hyperlink r:id="rId8" w:history="1">
        <w:r w:rsidR="009216BD" w:rsidRPr="00124540">
          <w:rPr>
            <w:rStyle w:val="Hyperlink"/>
          </w:rPr>
          <w:t>dhilliraog@gmail.com</w:t>
        </w:r>
      </w:hyperlink>
    </w:p>
    <w:p w:rsidR="00096807" w:rsidRPr="00C3693F" w:rsidRDefault="00096807" w:rsidP="00096807">
      <w:pPr>
        <w:ind w:left="180"/>
        <w:rPr>
          <w:rFonts w:ascii="Verdana" w:hAnsi="Verdana" w:cs="Andalus"/>
          <w:sz w:val="20"/>
          <w:szCs w:val="20"/>
        </w:rPr>
      </w:pPr>
    </w:p>
    <w:p w:rsidR="00096807" w:rsidRDefault="00096807" w:rsidP="00096807">
      <w:pPr>
        <w:jc w:val="both"/>
        <w:rPr>
          <w:rFonts w:ascii="Verdana" w:hAnsi="Verdana" w:cs="Andalus"/>
          <w:sz w:val="20"/>
          <w:szCs w:val="20"/>
        </w:rPr>
      </w:pPr>
      <w:r w:rsidRPr="00B350BD">
        <w:rPr>
          <w:rFonts w:ascii="Verdana" w:hAnsi="Verdana" w:cs="Andalus"/>
          <w:b/>
          <w:sz w:val="20"/>
          <w:szCs w:val="20"/>
          <w:u w:val="single"/>
        </w:rPr>
        <w:t>Job Objective: -</w:t>
      </w:r>
      <w:r w:rsidRPr="00C3693F">
        <w:rPr>
          <w:rFonts w:ascii="Verdana" w:hAnsi="Verdana" w:cs="Andalus"/>
          <w:sz w:val="20"/>
          <w:szCs w:val="20"/>
        </w:rPr>
        <w:t xml:space="preserve"> To learn, grow &amp; excel as Engineering Professional to acquire a position of high responsibility and to perform duties with best result and at the same time acquiring knowledge &amp; skills for further improvements.</w:t>
      </w:r>
    </w:p>
    <w:p w:rsidR="00096807" w:rsidRDefault="00096807" w:rsidP="00096807">
      <w:pPr>
        <w:jc w:val="both"/>
        <w:rPr>
          <w:rFonts w:ascii="Verdana" w:hAnsi="Verdana" w:cs="Andalus"/>
          <w:sz w:val="20"/>
          <w:szCs w:val="20"/>
        </w:rPr>
      </w:pPr>
    </w:p>
    <w:p w:rsidR="00096807" w:rsidRPr="00CF57E1" w:rsidRDefault="00096807" w:rsidP="00A21BB4">
      <w:pPr>
        <w:spacing w:line="48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Over all </w:t>
      </w:r>
      <w:r w:rsidR="00A751B3">
        <w:rPr>
          <w:rFonts w:ascii="Verdana" w:hAnsi="Verdana"/>
          <w:b/>
          <w:sz w:val="20"/>
          <w:szCs w:val="20"/>
        </w:rPr>
        <w:t xml:space="preserve">11 </w:t>
      </w:r>
      <w:r w:rsidRPr="00AC1140">
        <w:rPr>
          <w:rFonts w:ascii="Verdana" w:hAnsi="Verdana"/>
          <w:b/>
          <w:sz w:val="20"/>
          <w:szCs w:val="20"/>
        </w:rPr>
        <w:t xml:space="preserve">years of experience in </w:t>
      </w:r>
      <w:r w:rsidR="00A33676">
        <w:rPr>
          <w:rFonts w:ascii="Verdana" w:hAnsi="Verdana" w:cs="Arial"/>
          <w:b/>
          <w:sz w:val="20"/>
          <w:szCs w:val="20"/>
        </w:rPr>
        <w:t>Maintenance</w:t>
      </w:r>
      <w:r w:rsidR="00CF57E1">
        <w:rPr>
          <w:rFonts w:ascii="Verdana" w:hAnsi="Verdana" w:cs="Arial"/>
          <w:b/>
          <w:sz w:val="20"/>
          <w:szCs w:val="20"/>
        </w:rPr>
        <w:t xml:space="preserve"> </w:t>
      </w:r>
      <w:r w:rsidR="00765923">
        <w:rPr>
          <w:rFonts w:ascii="Verdana" w:hAnsi="Verdana" w:cs="Arial"/>
          <w:b/>
          <w:sz w:val="20"/>
          <w:szCs w:val="20"/>
        </w:rPr>
        <w:t xml:space="preserve">&amp; </w:t>
      </w:r>
      <w:r w:rsidR="007A0BCA">
        <w:rPr>
          <w:rFonts w:ascii="Verdana" w:hAnsi="Verdana" w:cs="Arial"/>
          <w:b/>
          <w:sz w:val="20"/>
          <w:szCs w:val="20"/>
        </w:rPr>
        <w:t xml:space="preserve">erection commissioning of </w:t>
      </w:r>
      <w:r w:rsidR="007A0BCA" w:rsidRPr="00AC1140">
        <w:rPr>
          <w:rFonts w:ascii="Verdana" w:hAnsi="Verdana" w:cs="Arial"/>
          <w:b/>
          <w:sz w:val="20"/>
          <w:szCs w:val="20"/>
        </w:rPr>
        <w:t>Boiler</w:t>
      </w:r>
      <w:r w:rsidR="00765923">
        <w:rPr>
          <w:rFonts w:ascii="Verdana" w:hAnsi="Verdana" w:cs="Arial"/>
          <w:b/>
          <w:sz w:val="20"/>
          <w:szCs w:val="20"/>
        </w:rPr>
        <w:t xml:space="preserve"> &amp;</w:t>
      </w:r>
      <w:r w:rsidR="002D00E9">
        <w:rPr>
          <w:rFonts w:ascii="Verdana" w:hAnsi="Verdana" w:cs="Arial"/>
          <w:b/>
          <w:sz w:val="20"/>
          <w:szCs w:val="20"/>
        </w:rPr>
        <w:t xml:space="preserve"> </w:t>
      </w:r>
      <w:r w:rsidR="00765923">
        <w:rPr>
          <w:rFonts w:ascii="Verdana" w:hAnsi="Verdana" w:cs="Arial"/>
          <w:b/>
          <w:sz w:val="20"/>
          <w:szCs w:val="20"/>
        </w:rPr>
        <w:t>Auxiliaries</w:t>
      </w:r>
      <w:r w:rsidR="00432295">
        <w:rPr>
          <w:rFonts w:ascii="Verdana" w:hAnsi="Verdana" w:cs="Arial"/>
          <w:b/>
          <w:sz w:val="20"/>
          <w:szCs w:val="20"/>
        </w:rPr>
        <w:t xml:space="preserve"> and </w:t>
      </w:r>
      <w:r w:rsidR="0077014B">
        <w:rPr>
          <w:rFonts w:ascii="Verdana" w:hAnsi="Verdana" w:cs="Arial"/>
          <w:b/>
          <w:sz w:val="20"/>
          <w:szCs w:val="20"/>
        </w:rPr>
        <w:t>utilities</w:t>
      </w:r>
      <w:r w:rsidR="007E0CF4">
        <w:rPr>
          <w:rFonts w:ascii="Verdana" w:hAnsi="Verdana" w:cs="Arial"/>
          <w:b/>
          <w:sz w:val="20"/>
          <w:szCs w:val="20"/>
        </w:rPr>
        <w:t xml:space="preserve"> like </w:t>
      </w:r>
      <w:r w:rsidR="00B544AA">
        <w:rPr>
          <w:rFonts w:ascii="Verdana" w:hAnsi="Verdana" w:cs="Arial"/>
          <w:b/>
          <w:sz w:val="20"/>
          <w:szCs w:val="20"/>
        </w:rPr>
        <w:t>compressors</w:t>
      </w:r>
      <w:r w:rsidR="00EE57D8">
        <w:rPr>
          <w:rFonts w:ascii="Verdana" w:hAnsi="Verdana" w:cs="Arial"/>
          <w:b/>
          <w:sz w:val="20"/>
          <w:szCs w:val="20"/>
        </w:rPr>
        <w:t xml:space="preserve">, </w:t>
      </w:r>
      <w:r w:rsidR="00C00150">
        <w:rPr>
          <w:rFonts w:ascii="Verdana" w:hAnsi="Verdana" w:cs="Arial"/>
          <w:b/>
          <w:sz w:val="20"/>
          <w:szCs w:val="20"/>
        </w:rPr>
        <w:t>pumps i</w:t>
      </w:r>
      <w:r w:rsidRPr="00AC1140">
        <w:rPr>
          <w:rFonts w:ascii="Verdana" w:hAnsi="Verdana" w:cs="Arial"/>
          <w:b/>
          <w:sz w:val="20"/>
          <w:szCs w:val="20"/>
        </w:rPr>
        <w:t xml:space="preserve">n </w:t>
      </w:r>
      <w:r w:rsidRPr="00AC1140">
        <w:rPr>
          <w:rFonts w:ascii="Verdana" w:hAnsi="Verdana"/>
          <w:b/>
          <w:sz w:val="20"/>
          <w:szCs w:val="20"/>
        </w:rPr>
        <w:t>Thermal Power Plant</w:t>
      </w:r>
      <w:r w:rsidRPr="00AC1140">
        <w:rPr>
          <w:rFonts w:ascii="Verdana" w:hAnsi="Verdana"/>
          <w:sz w:val="20"/>
          <w:szCs w:val="20"/>
        </w:rPr>
        <w:t xml:space="preserve"> </w:t>
      </w:r>
      <w:r w:rsidR="00EE57D8">
        <w:rPr>
          <w:rFonts w:ascii="Verdana" w:hAnsi="Verdana"/>
          <w:b/>
          <w:sz w:val="20"/>
          <w:szCs w:val="20"/>
        </w:rPr>
        <w:t xml:space="preserve">with a capacity of </w:t>
      </w:r>
      <w:r w:rsidR="009216BD" w:rsidRPr="009216BD">
        <w:rPr>
          <w:rFonts w:ascii="Verdana" w:hAnsi="Verdana"/>
          <w:b/>
          <w:sz w:val="20"/>
          <w:szCs w:val="20"/>
        </w:rPr>
        <w:t>2 X685 MW</w:t>
      </w:r>
      <w:r w:rsidR="009216BD">
        <w:rPr>
          <w:rFonts w:ascii="Verdana" w:hAnsi="Verdana"/>
          <w:b/>
          <w:sz w:val="20"/>
          <w:szCs w:val="20"/>
        </w:rPr>
        <w:t xml:space="preserve"> supercritical plant.</w:t>
      </w:r>
    </w:p>
    <w:p w:rsidR="00D5530D" w:rsidRPr="00B350BD" w:rsidRDefault="00D5530D" w:rsidP="00D5530D">
      <w:pPr>
        <w:spacing w:line="360" w:lineRule="auto"/>
        <w:rPr>
          <w:rFonts w:ascii="Verdana" w:hAnsi="Verdana" w:cs="Andalus"/>
          <w:b/>
          <w:sz w:val="20"/>
          <w:szCs w:val="20"/>
          <w:u w:val="single"/>
        </w:rPr>
      </w:pPr>
      <w:r w:rsidRPr="00B350BD">
        <w:rPr>
          <w:rFonts w:ascii="Verdana" w:hAnsi="Verdana" w:cs="Andalus"/>
          <w:b/>
          <w:sz w:val="20"/>
          <w:szCs w:val="20"/>
          <w:u w:val="single"/>
        </w:rPr>
        <w:t>Currently associated with:-</w:t>
      </w:r>
    </w:p>
    <w:p w:rsidR="00D5530D" w:rsidRPr="00776A6E" w:rsidRDefault="00D5530D" w:rsidP="00D5530D">
      <w:pPr>
        <w:spacing w:line="276" w:lineRule="auto"/>
        <w:rPr>
          <w:rFonts w:ascii="Verdana" w:hAnsi="Verdana" w:cs="Andalus"/>
          <w:sz w:val="20"/>
          <w:szCs w:val="20"/>
        </w:rPr>
      </w:pPr>
      <w:r w:rsidRPr="0005521E">
        <w:rPr>
          <w:rFonts w:ascii="Verdana" w:hAnsi="Verdana" w:cs="Andalus"/>
          <w:b/>
          <w:sz w:val="20"/>
          <w:szCs w:val="20"/>
        </w:rPr>
        <w:t>Company</w:t>
      </w:r>
      <w:r>
        <w:rPr>
          <w:rFonts w:ascii="Verdana" w:hAnsi="Verdana" w:cs="Andalus"/>
          <w:b/>
          <w:sz w:val="20"/>
          <w:szCs w:val="20"/>
        </w:rPr>
        <w:tab/>
      </w:r>
      <w:r w:rsidRPr="0005521E">
        <w:rPr>
          <w:rFonts w:ascii="Verdana" w:hAnsi="Verdana" w:cs="Andalus"/>
          <w:b/>
          <w:sz w:val="20"/>
          <w:szCs w:val="20"/>
        </w:rPr>
        <w:t>:</w:t>
      </w:r>
      <w:r w:rsidRPr="00C3693F">
        <w:rPr>
          <w:rFonts w:ascii="Verdana" w:hAnsi="Verdana" w:cs="Andalus"/>
          <w:sz w:val="20"/>
          <w:szCs w:val="20"/>
        </w:rPr>
        <w:t xml:space="preserve"> </w:t>
      </w:r>
      <w:r>
        <w:rPr>
          <w:rFonts w:ascii="Verdana" w:hAnsi="Verdana" w:cs="Andalus"/>
          <w:sz w:val="20"/>
          <w:szCs w:val="20"/>
        </w:rPr>
        <w:t xml:space="preserve">    </w:t>
      </w:r>
      <w:r w:rsidR="00F20452">
        <w:rPr>
          <w:rFonts w:ascii="Verdana" w:hAnsi="Verdana" w:cs="Andalus"/>
          <w:b/>
          <w:sz w:val="20"/>
          <w:szCs w:val="20"/>
        </w:rPr>
        <w:t>Adani power</w:t>
      </w:r>
      <w:r w:rsidRPr="00B16A39">
        <w:rPr>
          <w:rFonts w:ascii="Verdana" w:hAnsi="Verdana" w:cs="Andalus"/>
          <w:b/>
          <w:sz w:val="20"/>
          <w:szCs w:val="20"/>
        </w:rPr>
        <w:t>.</w:t>
      </w:r>
      <w:r w:rsidRPr="00C3693F">
        <w:rPr>
          <w:rFonts w:ascii="Verdana" w:hAnsi="Verdana" w:cs="Andalus"/>
          <w:sz w:val="20"/>
          <w:szCs w:val="20"/>
        </w:rPr>
        <w:t xml:space="preserve"> </w:t>
      </w:r>
    </w:p>
    <w:p w:rsidR="00D5530D" w:rsidRPr="003D5CAF" w:rsidRDefault="00D5530D" w:rsidP="00D5530D">
      <w:pPr>
        <w:spacing w:line="276" w:lineRule="auto"/>
        <w:rPr>
          <w:rFonts w:ascii="Verdana" w:hAnsi="Verdana" w:cs="Andalus"/>
          <w:b/>
          <w:sz w:val="20"/>
          <w:szCs w:val="20"/>
        </w:rPr>
      </w:pPr>
      <w:r w:rsidRPr="0005521E">
        <w:rPr>
          <w:rFonts w:ascii="Verdana" w:hAnsi="Verdana" w:cs="Andalus"/>
          <w:b/>
          <w:sz w:val="20"/>
          <w:szCs w:val="20"/>
        </w:rPr>
        <w:t>Duration</w:t>
      </w:r>
      <w:r w:rsidRPr="0005521E">
        <w:rPr>
          <w:rFonts w:ascii="Verdana" w:hAnsi="Verdana" w:cs="Andalus"/>
          <w:b/>
          <w:sz w:val="20"/>
          <w:szCs w:val="20"/>
        </w:rPr>
        <w:tab/>
      </w:r>
      <w:r w:rsidR="002C2F14">
        <w:rPr>
          <w:rFonts w:ascii="Verdana" w:hAnsi="Verdana" w:cs="Andalus"/>
          <w:b/>
          <w:sz w:val="20"/>
          <w:szCs w:val="20"/>
        </w:rPr>
        <w:t xml:space="preserve">        </w:t>
      </w:r>
      <w:r w:rsidRPr="0005521E">
        <w:rPr>
          <w:rFonts w:ascii="Verdana" w:hAnsi="Verdana" w:cs="Andalus"/>
          <w:b/>
          <w:sz w:val="20"/>
          <w:szCs w:val="20"/>
        </w:rPr>
        <w:t>:</w:t>
      </w:r>
      <w:r w:rsidRPr="00C3693F">
        <w:rPr>
          <w:rFonts w:ascii="Verdana" w:hAnsi="Verdana" w:cs="Andalus"/>
          <w:sz w:val="20"/>
          <w:szCs w:val="20"/>
        </w:rPr>
        <w:t xml:space="preserve"> </w:t>
      </w:r>
      <w:r w:rsidR="0054435B">
        <w:rPr>
          <w:rFonts w:ascii="Verdana" w:hAnsi="Verdana" w:cs="Andalus"/>
          <w:sz w:val="20"/>
          <w:szCs w:val="20"/>
        </w:rPr>
        <w:t xml:space="preserve">   </w:t>
      </w:r>
      <w:r w:rsidR="003D5CAF">
        <w:rPr>
          <w:rFonts w:ascii="Verdana" w:hAnsi="Verdana" w:cs="Andalus"/>
          <w:b/>
          <w:sz w:val="20"/>
          <w:szCs w:val="20"/>
        </w:rPr>
        <w:t xml:space="preserve">OCT </w:t>
      </w:r>
      <w:r w:rsidRPr="00AE0CD2">
        <w:rPr>
          <w:rFonts w:ascii="Verdana" w:hAnsi="Verdana" w:cs="Andalus"/>
          <w:b/>
          <w:sz w:val="20"/>
          <w:szCs w:val="20"/>
        </w:rPr>
        <w:t>20</w:t>
      </w:r>
      <w:r w:rsidR="003D5CAF">
        <w:rPr>
          <w:rFonts w:ascii="Verdana" w:hAnsi="Verdana" w:cs="Andalus"/>
          <w:b/>
          <w:sz w:val="20"/>
          <w:szCs w:val="20"/>
        </w:rPr>
        <w:t xml:space="preserve">19 </w:t>
      </w:r>
      <w:r w:rsidRPr="00AE0CD2">
        <w:rPr>
          <w:rFonts w:ascii="Verdana" w:hAnsi="Verdana" w:cs="Andalus"/>
          <w:b/>
          <w:sz w:val="20"/>
          <w:szCs w:val="20"/>
        </w:rPr>
        <w:t>to till date.</w:t>
      </w:r>
    </w:p>
    <w:p w:rsidR="00D5530D" w:rsidRPr="00C3693F" w:rsidRDefault="00D5530D" w:rsidP="00D5530D">
      <w:pPr>
        <w:spacing w:line="276" w:lineRule="auto"/>
        <w:rPr>
          <w:rFonts w:ascii="Verdana" w:hAnsi="Verdana" w:cs="Andalus"/>
          <w:sz w:val="20"/>
          <w:szCs w:val="20"/>
        </w:rPr>
      </w:pPr>
      <w:r w:rsidRPr="0005521E">
        <w:rPr>
          <w:rFonts w:ascii="Verdana" w:hAnsi="Verdana" w:cs="Andalus"/>
          <w:b/>
          <w:sz w:val="20"/>
          <w:szCs w:val="20"/>
        </w:rPr>
        <w:t>Role Title</w:t>
      </w:r>
      <w:r w:rsidRPr="0005521E">
        <w:rPr>
          <w:rFonts w:ascii="Verdana" w:hAnsi="Verdana" w:cs="Andalus"/>
          <w:b/>
          <w:sz w:val="20"/>
          <w:szCs w:val="20"/>
        </w:rPr>
        <w:tab/>
        <w:t>:</w:t>
      </w:r>
      <w:r>
        <w:rPr>
          <w:rFonts w:ascii="Verdana" w:hAnsi="Verdana" w:cs="Andalus"/>
          <w:sz w:val="20"/>
          <w:szCs w:val="20"/>
        </w:rPr>
        <w:t xml:space="preserve">     </w:t>
      </w:r>
      <w:r w:rsidR="00765923">
        <w:rPr>
          <w:rFonts w:ascii="Verdana" w:hAnsi="Verdana" w:cs="Andalus"/>
          <w:b/>
          <w:sz w:val="20"/>
          <w:szCs w:val="20"/>
        </w:rPr>
        <w:t xml:space="preserve">Associate Manager-Mechanical </w:t>
      </w:r>
    </w:p>
    <w:p w:rsidR="00D5530D" w:rsidRPr="00776A6E" w:rsidRDefault="00D5530D" w:rsidP="0054435B">
      <w:pPr>
        <w:rPr>
          <w:rFonts w:ascii="Verdana" w:hAnsi="Verdana" w:cs="Andalus"/>
          <w:sz w:val="20"/>
          <w:szCs w:val="20"/>
        </w:rPr>
      </w:pPr>
      <w:r w:rsidRPr="0005521E">
        <w:rPr>
          <w:rFonts w:ascii="Verdana" w:hAnsi="Verdana" w:cs="Andalus"/>
          <w:b/>
          <w:sz w:val="20"/>
          <w:szCs w:val="20"/>
        </w:rPr>
        <w:t>Job profile</w:t>
      </w:r>
      <w:r>
        <w:rPr>
          <w:rFonts w:ascii="Verdana" w:hAnsi="Verdana" w:cs="Andalus"/>
          <w:b/>
          <w:sz w:val="20"/>
          <w:szCs w:val="20"/>
        </w:rPr>
        <w:tab/>
      </w:r>
      <w:r w:rsidRPr="0005521E">
        <w:rPr>
          <w:rFonts w:ascii="Verdana" w:hAnsi="Verdana" w:cs="Andalus"/>
          <w:b/>
          <w:sz w:val="20"/>
          <w:szCs w:val="20"/>
        </w:rPr>
        <w:t>:</w:t>
      </w:r>
      <w:r w:rsidRPr="000263FC">
        <w:rPr>
          <w:rFonts w:ascii="Verdana" w:hAnsi="Verdana" w:cs="Andalus"/>
          <w:b/>
          <w:sz w:val="20"/>
          <w:szCs w:val="20"/>
        </w:rPr>
        <w:t xml:space="preserve"> </w:t>
      </w:r>
      <w:r w:rsidR="006D7CA3" w:rsidRPr="000263FC">
        <w:rPr>
          <w:rFonts w:ascii="Verdana" w:hAnsi="Verdana" w:cs="Andalus"/>
          <w:b/>
          <w:sz w:val="20"/>
          <w:szCs w:val="20"/>
        </w:rPr>
        <w:t xml:space="preserve">  </w:t>
      </w:r>
      <w:r w:rsidR="000263FC" w:rsidRPr="000263FC">
        <w:rPr>
          <w:rFonts w:ascii="Verdana" w:hAnsi="Verdana" w:cs="Andalus"/>
          <w:b/>
          <w:sz w:val="20"/>
          <w:szCs w:val="20"/>
        </w:rPr>
        <w:t>Mechanical maintenance of</w:t>
      </w:r>
      <w:r w:rsidR="000263FC">
        <w:rPr>
          <w:rFonts w:ascii="Verdana" w:hAnsi="Verdana" w:cs="Andalus"/>
          <w:sz w:val="20"/>
          <w:szCs w:val="20"/>
        </w:rPr>
        <w:t xml:space="preserve"> </w:t>
      </w:r>
      <w:r w:rsidR="00552238">
        <w:rPr>
          <w:rFonts w:ascii="Verdana" w:hAnsi="Verdana" w:cs="Andalus"/>
          <w:b/>
          <w:sz w:val="20"/>
          <w:szCs w:val="20"/>
        </w:rPr>
        <w:t>Boiler</w:t>
      </w:r>
      <w:r w:rsidR="00765923">
        <w:rPr>
          <w:rFonts w:ascii="Verdana" w:hAnsi="Verdana" w:cs="Andalus"/>
          <w:b/>
          <w:sz w:val="20"/>
          <w:szCs w:val="20"/>
        </w:rPr>
        <w:t xml:space="preserve"> its </w:t>
      </w:r>
      <w:r w:rsidR="00EB6690">
        <w:rPr>
          <w:rFonts w:ascii="Verdana" w:hAnsi="Verdana" w:cs="Andalus"/>
          <w:b/>
          <w:sz w:val="20"/>
          <w:szCs w:val="20"/>
        </w:rPr>
        <w:t>Auxiliaries (</w:t>
      </w:r>
      <w:r w:rsidR="00432295">
        <w:rPr>
          <w:rFonts w:ascii="Verdana" w:hAnsi="Verdana" w:cs="Andalus"/>
          <w:b/>
          <w:sz w:val="20"/>
          <w:szCs w:val="20"/>
        </w:rPr>
        <w:t>fans, mills</w:t>
      </w:r>
      <w:r w:rsidR="0028609F">
        <w:rPr>
          <w:rFonts w:ascii="Verdana" w:hAnsi="Verdana" w:cs="Andalus"/>
          <w:b/>
          <w:sz w:val="20"/>
          <w:szCs w:val="20"/>
        </w:rPr>
        <w:t>)</w:t>
      </w:r>
      <w:r w:rsidR="00765923">
        <w:rPr>
          <w:rFonts w:ascii="Verdana" w:hAnsi="Verdana" w:cs="Andalus"/>
          <w:b/>
          <w:sz w:val="20"/>
          <w:szCs w:val="20"/>
        </w:rPr>
        <w:t xml:space="preserve"> &amp; Utilities</w:t>
      </w:r>
      <w:r w:rsidR="00CF4D60">
        <w:rPr>
          <w:rFonts w:ascii="Verdana" w:hAnsi="Verdana" w:cs="Andalus"/>
          <w:b/>
          <w:sz w:val="20"/>
          <w:szCs w:val="20"/>
        </w:rPr>
        <w:t xml:space="preserve"> like </w:t>
      </w:r>
      <w:r w:rsidR="00432295">
        <w:rPr>
          <w:rFonts w:ascii="Verdana" w:hAnsi="Verdana" w:cs="Andalus"/>
          <w:b/>
          <w:sz w:val="20"/>
          <w:szCs w:val="20"/>
        </w:rPr>
        <w:t xml:space="preserve">Compressors, </w:t>
      </w:r>
      <w:r w:rsidR="00CF4D60">
        <w:rPr>
          <w:rFonts w:ascii="Verdana" w:hAnsi="Verdana" w:cs="Andalus"/>
          <w:b/>
          <w:sz w:val="20"/>
          <w:szCs w:val="20"/>
        </w:rPr>
        <w:t>pumps</w:t>
      </w:r>
    </w:p>
    <w:p w:rsidR="00D5530D" w:rsidRDefault="00D5530D" w:rsidP="00D5530D">
      <w:pPr>
        <w:rPr>
          <w:rFonts w:ascii="Verdana" w:hAnsi="Verdana" w:cs="Andalus"/>
          <w:sz w:val="20"/>
          <w:szCs w:val="20"/>
        </w:rPr>
      </w:pPr>
    </w:p>
    <w:p w:rsidR="0054435B" w:rsidRPr="002C2F14" w:rsidRDefault="0054435B" w:rsidP="00D5530D">
      <w:pPr>
        <w:rPr>
          <w:rFonts w:ascii="Verdana" w:hAnsi="Verdana" w:cs="Andalus"/>
          <w:b/>
          <w:bCs/>
          <w:sz w:val="20"/>
          <w:szCs w:val="20"/>
          <w:u w:val="single"/>
        </w:rPr>
      </w:pPr>
      <w:r w:rsidRPr="002C2F14">
        <w:rPr>
          <w:rFonts w:ascii="Verdana" w:hAnsi="Verdana" w:cs="Andalus"/>
          <w:b/>
          <w:bCs/>
          <w:sz w:val="20"/>
          <w:szCs w:val="20"/>
          <w:u w:val="single"/>
        </w:rPr>
        <w:t>Previous Employer</w:t>
      </w:r>
    </w:p>
    <w:p w:rsidR="00FD70EA" w:rsidRDefault="000575AE" w:rsidP="00D5530D">
      <w:pPr>
        <w:rPr>
          <w:rFonts w:ascii="Verdana" w:hAnsi="Verdana" w:cs="Andalus"/>
          <w:b/>
          <w:bCs/>
          <w:sz w:val="20"/>
          <w:szCs w:val="20"/>
        </w:rPr>
      </w:pPr>
      <w:r>
        <w:rPr>
          <w:rFonts w:ascii="Verdana" w:hAnsi="Verdana" w:cs="Andalus"/>
          <w:b/>
          <w:bCs/>
          <w:sz w:val="20"/>
          <w:szCs w:val="20"/>
        </w:rPr>
        <w:t xml:space="preserve"> Company: GMR Energy Ltd</w:t>
      </w:r>
    </w:p>
    <w:p w:rsidR="00A76176" w:rsidRDefault="00A76176" w:rsidP="00D5530D">
      <w:pPr>
        <w:rPr>
          <w:rFonts w:ascii="Verdana" w:hAnsi="Verdana" w:cs="Andalus"/>
          <w:b/>
          <w:bCs/>
          <w:sz w:val="20"/>
          <w:szCs w:val="20"/>
        </w:rPr>
      </w:pPr>
      <w:r>
        <w:rPr>
          <w:rFonts w:ascii="Verdana" w:hAnsi="Verdana" w:cs="Andalus"/>
          <w:b/>
          <w:bCs/>
          <w:sz w:val="20"/>
          <w:szCs w:val="20"/>
        </w:rPr>
        <w:t xml:space="preserve"> Role: Associate manager</w:t>
      </w:r>
    </w:p>
    <w:p w:rsidR="00A76176" w:rsidRDefault="002B03CF" w:rsidP="00D5530D">
      <w:pPr>
        <w:rPr>
          <w:rFonts w:ascii="Verdana" w:hAnsi="Verdana" w:cs="Andalus"/>
          <w:b/>
          <w:bCs/>
          <w:sz w:val="20"/>
          <w:szCs w:val="20"/>
        </w:rPr>
      </w:pPr>
      <w:r>
        <w:rPr>
          <w:rFonts w:ascii="Verdana" w:hAnsi="Verdana" w:cs="Andalus"/>
          <w:b/>
          <w:bCs/>
          <w:sz w:val="20"/>
          <w:szCs w:val="20"/>
        </w:rPr>
        <w:t xml:space="preserve"> Job profile:</w:t>
      </w:r>
      <w:r w:rsidR="006465BE">
        <w:rPr>
          <w:rFonts w:ascii="Verdana" w:hAnsi="Verdana" w:cs="Andalus"/>
          <w:b/>
          <w:bCs/>
          <w:sz w:val="20"/>
          <w:szCs w:val="20"/>
        </w:rPr>
        <w:t xml:space="preserve"> </w:t>
      </w:r>
      <w:r>
        <w:rPr>
          <w:rFonts w:ascii="Verdana" w:hAnsi="Verdana" w:cs="Andalus"/>
          <w:b/>
          <w:bCs/>
          <w:sz w:val="20"/>
          <w:szCs w:val="20"/>
        </w:rPr>
        <w:t xml:space="preserve">Erection </w:t>
      </w:r>
      <w:r w:rsidR="006465BE">
        <w:rPr>
          <w:rFonts w:ascii="Verdana" w:hAnsi="Verdana" w:cs="Andalus"/>
          <w:b/>
          <w:bCs/>
          <w:sz w:val="20"/>
          <w:szCs w:val="20"/>
        </w:rPr>
        <w:t xml:space="preserve">commissioning and </w:t>
      </w:r>
      <w:r w:rsidR="004472D3">
        <w:rPr>
          <w:rFonts w:ascii="Verdana" w:hAnsi="Verdana" w:cs="Andalus"/>
          <w:b/>
          <w:bCs/>
          <w:sz w:val="20"/>
          <w:szCs w:val="20"/>
        </w:rPr>
        <w:t>Project management of green field power project</w:t>
      </w:r>
    </w:p>
    <w:p w:rsidR="000575AE" w:rsidRPr="00FD70EA" w:rsidRDefault="000575AE" w:rsidP="00D5530D">
      <w:pPr>
        <w:rPr>
          <w:rFonts w:ascii="Verdana" w:hAnsi="Verdana" w:cs="Andalus"/>
          <w:b/>
          <w:bCs/>
          <w:sz w:val="20"/>
          <w:szCs w:val="20"/>
        </w:rPr>
      </w:pPr>
    </w:p>
    <w:p w:rsidR="00096807" w:rsidRDefault="00096807" w:rsidP="00096807">
      <w:pPr>
        <w:rPr>
          <w:rFonts w:ascii="Verdana" w:hAnsi="Verdana" w:cs="Andalus"/>
          <w:sz w:val="20"/>
          <w:szCs w:val="20"/>
        </w:rPr>
      </w:pPr>
    </w:p>
    <w:p w:rsidR="00096807" w:rsidRDefault="007A0BCA" w:rsidP="00096807">
      <w:pPr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Key Areas of exposure</w:t>
      </w:r>
      <w:r w:rsidR="00096807" w:rsidRPr="00A944DD">
        <w:rPr>
          <w:rFonts w:ascii="Verdana" w:hAnsi="Verdana" w:cs="Andalus"/>
          <w:b/>
          <w:sz w:val="20"/>
          <w:szCs w:val="20"/>
        </w:rPr>
        <w:t>:</w:t>
      </w:r>
    </w:p>
    <w:p w:rsidR="00CF4D60" w:rsidRPr="00721823" w:rsidRDefault="00CF4D60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721823">
        <w:rPr>
          <w:rFonts w:ascii="Verdana" w:hAnsi="Verdana" w:cs="Andalus"/>
          <w:sz w:val="20"/>
          <w:szCs w:val="20"/>
        </w:rPr>
        <w:t xml:space="preserve">Mechanical Maintenance – Periodic, Proactive and shutdown maintenance, Repair &amp; Refurbishment, </w:t>
      </w:r>
      <w:r w:rsidRPr="00DA0937">
        <w:rPr>
          <w:rFonts w:ascii="Verdana" w:hAnsi="Verdana" w:cs="Andalus"/>
          <w:b/>
          <w:sz w:val="20"/>
          <w:szCs w:val="20"/>
        </w:rPr>
        <w:t xml:space="preserve">Troubleshooting &amp; </w:t>
      </w:r>
      <w:r w:rsidR="00432295" w:rsidRPr="00DA0937">
        <w:rPr>
          <w:rFonts w:ascii="Verdana" w:hAnsi="Verdana" w:cs="Andalus"/>
          <w:b/>
          <w:sz w:val="20"/>
          <w:szCs w:val="20"/>
        </w:rPr>
        <w:t>Analysis (</w:t>
      </w:r>
      <w:r w:rsidRPr="00DA0937">
        <w:rPr>
          <w:rFonts w:ascii="Verdana" w:hAnsi="Verdana" w:cs="Andalus"/>
          <w:b/>
          <w:sz w:val="20"/>
          <w:szCs w:val="20"/>
        </w:rPr>
        <w:t>RCA</w:t>
      </w:r>
      <w:r w:rsidRPr="00721823">
        <w:rPr>
          <w:rFonts w:ascii="Verdana" w:hAnsi="Verdana" w:cs="Andalus"/>
          <w:sz w:val="20"/>
          <w:szCs w:val="20"/>
        </w:rPr>
        <w:t>).</w:t>
      </w:r>
    </w:p>
    <w:p w:rsidR="00CF4D60" w:rsidRPr="00721823" w:rsidRDefault="00CF4D60" w:rsidP="00CB3C57">
      <w:pPr>
        <w:spacing w:line="276" w:lineRule="auto"/>
        <w:ind w:left="644"/>
        <w:rPr>
          <w:rFonts w:ascii="Verdana" w:hAnsi="Verdana" w:cs="Andalus"/>
          <w:sz w:val="20"/>
          <w:szCs w:val="20"/>
        </w:rPr>
      </w:pPr>
    </w:p>
    <w:p w:rsidR="00CF4D60" w:rsidRPr="000263FC" w:rsidRDefault="00CF4D60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721823">
        <w:rPr>
          <w:rFonts w:ascii="Verdana" w:hAnsi="Verdana" w:cs="Andalus"/>
          <w:sz w:val="20"/>
          <w:szCs w:val="20"/>
        </w:rPr>
        <w:t xml:space="preserve">Maintenance Planning – </w:t>
      </w:r>
      <w:r w:rsidRPr="00AC2CB5">
        <w:rPr>
          <w:rFonts w:ascii="Verdana" w:hAnsi="Verdana" w:cs="Andalus"/>
          <w:b/>
          <w:sz w:val="20"/>
          <w:szCs w:val="20"/>
        </w:rPr>
        <w:t xml:space="preserve">Planning shutdown maintenance </w:t>
      </w:r>
      <w:r w:rsidR="00194853" w:rsidRPr="00AC2CB5">
        <w:rPr>
          <w:rFonts w:ascii="Verdana" w:hAnsi="Verdana" w:cs="Andalus"/>
          <w:b/>
          <w:sz w:val="20"/>
          <w:szCs w:val="20"/>
        </w:rPr>
        <w:t>works, Spares</w:t>
      </w:r>
      <w:r w:rsidRPr="00AC2CB5">
        <w:rPr>
          <w:rFonts w:ascii="Verdana" w:hAnsi="Verdana" w:cs="Andalus"/>
          <w:b/>
          <w:sz w:val="20"/>
          <w:szCs w:val="20"/>
        </w:rPr>
        <w:t xml:space="preserve"> </w:t>
      </w:r>
      <w:r w:rsidR="00194853" w:rsidRPr="00AC2CB5">
        <w:rPr>
          <w:rFonts w:ascii="Verdana" w:hAnsi="Verdana" w:cs="Andalus"/>
          <w:b/>
          <w:sz w:val="20"/>
          <w:szCs w:val="20"/>
        </w:rPr>
        <w:t>planning, Vendor</w:t>
      </w:r>
      <w:r w:rsidRPr="00AC2CB5">
        <w:rPr>
          <w:rFonts w:ascii="Verdana" w:hAnsi="Verdana" w:cs="Andalus"/>
          <w:b/>
          <w:sz w:val="20"/>
          <w:szCs w:val="20"/>
        </w:rPr>
        <w:t xml:space="preserve"> </w:t>
      </w:r>
      <w:r w:rsidR="00DA0937" w:rsidRPr="00AC2CB5">
        <w:rPr>
          <w:rFonts w:ascii="Verdana" w:hAnsi="Verdana" w:cs="Andalus"/>
          <w:b/>
          <w:sz w:val="20"/>
          <w:szCs w:val="20"/>
        </w:rPr>
        <w:t>development</w:t>
      </w:r>
      <w:r w:rsidR="00DA0937" w:rsidRPr="00721823">
        <w:rPr>
          <w:rFonts w:ascii="Verdana" w:hAnsi="Verdana" w:cs="Andalus"/>
          <w:sz w:val="20"/>
          <w:szCs w:val="20"/>
        </w:rPr>
        <w:t xml:space="preserve"> (</w:t>
      </w:r>
      <w:r w:rsidR="00432295" w:rsidRPr="00721823">
        <w:rPr>
          <w:rFonts w:ascii="Verdana" w:hAnsi="Verdana" w:cs="Andalus"/>
          <w:sz w:val="20"/>
          <w:szCs w:val="20"/>
        </w:rPr>
        <w:t>Indigenization</w:t>
      </w:r>
      <w:r w:rsidR="0060746D" w:rsidRPr="00721823">
        <w:rPr>
          <w:rFonts w:ascii="Verdana" w:hAnsi="Verdana" w:cs="Andalus"/>
          <w:sz w:val="20"/>
          <w:szCs w:val="20"/>
        </w:rPr>
        <w:t xml:space="preserve"> of spares for cost </w:t>
      </w:r>
      <w:r w:rsidR="00432295" w:rsidRPr="00721823">
        <w:rPr>
          <w:rFonts w:ascii="Verdana" w:hAnsi="Verdana" w:cs="Andalus"/>
          <w:sz w:val="20"/>
          <w:szCs w:val="20"/>
        </w:rPr>
        <w:t>optimization</w:t>
      </w:r>
      <w:r w:rsidR="0060746D" w:rsidRPr="00721823">
        <w:rPr>
          <w:rFonts w:ascii="Verdana" w:hAnsi="Verdana" w:cs="Andalus"/>
          <w:sz w:val="20"/>
          <w:szCs w:val="20"/>
        </w:rPr>
        <w:t xml:space="preserve">) </w:t>
      </w:r>
      <w:r w:rsidRPr="00721823">
        <w:rPr>
          <w:rFonts w:ascii="Verdana" w:hAnsi="Verdana" w:cs="Andalus"/>
          <w:sz w:val="20"/>
          <w:szCs w:val="20"/>
        </w:rPr>
        <w:t>.</w:t>
      </w:r>
      <w:r w:rsidR="00DA0937" w:rsidRPr="00DA0937">
        <w:rPr>
          <w:rFonts w:ascii="Verdana" w:hAnsi="Verdana" w:cs="Andalus"/>
          <w:b/>
          <w:sz w:val="20"/>
          <w:szCs w:val="20"/>
        </w:rPr>
        <w:t>CAPEX budgeting</w:t>
      </w:r>
      <w:r w:rsidR="00EE2746">
        <w:rPr>
          <w:rFonts w:ascii="Verdana" w:hAnsi="Verdana" w:cs="Andalus"/>
          <w:b/>
          <w:sz w:val="20"/>
          <w:szCs w:val="20"/>
        </w:rPr>
        <w:t xml:space="preserve"> </w:t>
      </w:r>
      <w:r w:rsidR="00D13720">
        <w:rPr>
          <w:rFonts w:ascii="Verdana" w:hAnsi="Verdana" w:cs="Andalus"/>
          <w:b/>
          <w:sz w:val="20"/>
          <w:szCs w:val="20"/>
        </w:rPr>
        <w:t>&amp;</w:t>
      </w:r>
      <w:r w:rsidR="00EE2746">
        <w:rPr>
          <w:rFonts w:ascii="Verdana" w:hAnsi="Verdana" w:cs="Andalus"/>
          <w:b/>
          <w:sz w:val="20"/>
          <w:szCs w:val="20"/>
        </w:rPr>
        <w:t xml:space="preserve"> </w:t>
      </w:r>
      <w:r w:rsidR="00DF3E59">
        <w:rPr>
          <w:rFonts w:ascii="Verdana" w:hAnsi="Verdana" w:cs="Andalus"/>
          <w:b/>
          <w:sz w:val="20"/>
          <w:szCs w:val="20"/>
        </w:rPr>
        <w:t>control, Drafting</w:t>
      </w:r>
      <w:r w:rsidR="00EE2746">
        <w:rPr>
          <w:rFonts w:ascii="Verdana" w:hAnsi="Verdana" w:cs="Andalus"/>
          <w:b/>
          <w:sz w:val="20"/>
          <w:szCs w:val="20"/>
        </w:rPr>
        <w:t xml:space="preserve"> of </w:t>
      </w:r>
      <w:r w:rsidR="00AC0B03">
        <w:rPr>
          <w:rFonts w:ascii="Verdana" w:hAnsi="Verdana" w:cs="Andalus"/>
          <w:b/>
          <w:sz w:val="20"/>
          <w:szCs w:val="20"/>
        </w:rPr>
        <w:t>Maintenance contracts.</w:t>
      </w:r>
    </w:p>
    <w:p w:rsidR="000263FC" w:rsidRDefault="000263FC" w:rsidP="000263FC">
      <w:pPr>
        <w:pStyle w:val="ListParagraph"/>
        <w:rPr>
          <w:rFonts w:ascii="Verdana" w:hAnsi="Verdana" w:cs="Andalus"/>
          <w:sz w:val="20"/>
          <w:szCs w:val="20"/>
        </w:rPr>
      </w:pPr>
    </w:p>
    <w:p w:rsidR="00AC0B03" w:rsidRPr="000263FC" w:rsidRDefault="000263FC" w:rsidP="00A30285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Energy management &amp;continual improvement projects</w:t>
      </w:r>
    </w:p>
    <w:p w:rsidR="00377512" w:rsidRDefault="00377512" w:rsidP="00377512">
      <w:pPr>
        <w:pStyle w:val="ListParagraph"/>
        <w:rPr>
          <w:rFonts w:ascii="Verdana" w:hAnsi="Verdana" w:cs="Andalus"/>
          <w:sz w:val="20"/>
          <w:szCs w:val="20"/>
        </w:rPr>
      </w:pPr>
    </w:p>
    <w:p w:rsidR="00194853" w:rsidRDefault="00194853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721823">
        <w:rPr>
          <w:rFonts w:ascii="Verdana" w:hAnsi="Verdana" w:cs="Andalus"/>
          <w:sz w:val="20"/>
          <w:szCs w:val="20"/>
        </w:rPr>
        <w:t xml:space="preserve">IMS implementation </w:t>
      </w:r>
      <w:r w:rsidRPr="00AC2CB5">
        <w:rPr>
          <w:rFonts w:ascii="Verdana" w:hAnsi="Verdana" w:cs="Andalus"/>
          <w:b/>
          <w:sz w:val="20"/>
          <w:szCs w:val="20"/>
        </w:rPr>
        <w:t>–ISO 9001</w:t>
      </w:r>
      <w:r w:rsidR="00692CFD" w:rsidRPr="00AC2CB5">
        <w:rPr>
          <w:rFonts w:ascii="Verdana" w:hAnsi="Verdana" w:cs="Andalus"/>
          <w:b/>
          <w:sz w:val="20"/>
          <w:szCs w:val="20"/>
        </w:rPr>
        <w:t>, ISO</w:t>
      </w:r>
      <w:r w:rsidRPr="00AC2CB5">
        <w:rPr>
          <w:rFonts w:ascii="Verdana" w:hAnsi="Verdana" w:cs="Andalus"/>
          <w:b/>
          <w:sz w:val="20"/>
          <w:szCs w:val="20"/>
        </w:rPr>
        <w:t xml:space="preserve"> 14001</w:t>
      </w:r>
      <w:r w:rsidR="00692CFD" w:rsidRPr="00AC2CB5">
        <w:rPr>
          <w:rFonts w:ascii="Verdana" w:hAnsi="Verdana" w:cs="Andalus"/>
          <w:b/>
          <w:sz w:val="20"/>
          <w:szCs w:val="20"/>
        </w:rPr>
        <w:t>, OHSAS</w:t>
      </w:r>
      <w:r w:rsidRPr="00AC2CB5">
        <w:rPr>
          <w:rFonts w:ascii="Verdana" w:hAnsi="Verdana" w:cs="Andalus"/>
          <w:b/>
          <w:sz w:val="20"/>
          <w:szCs w:val="20"/>
        </w:rPr>
        <w:t xml:space="preserve"> 18001</w:t>
      </w:r>
      <w:r w:rsidR="00692CFD" w:rsidRPr="00AC2CB5">
        <w:rPr>
          <w:rFonts w:ascii="Verdana" w:hAnsi="Verdana" w:cs="Andalus"/>
          <w:b/>
          <w:sz w:val="20"/>
          <w:szCs w:val="20"/>
        </w:rPr>
        <w:t xml:space="preserve">, </w:t>
      </w:r>
      <w:proofErr w:type="spellStart"/>
      <w:r w:rsidR="00692CFD" w:rsidRPr="00AC2CB5">
        <w:rPr>
          <w:rFonts w:ascii="Verdana" w:hAnsi="Verdana" w:cs="Andalus"/>
          <w:b/>
          <w:sz w:val="20"/>
          <w:szCs w:val="20"/>
        </w:rPr>
        <w:t>EnMS</w:t>
      </w:r>
      <w:proofErr w:type="spellEnd"/>
      <w:r w:rsidRPr="00AC2CB5">
        <w:rPr>
          <w:rFonts w:ascii="Verdana" w:hAnsi="Verdana" w:cs="Andalus"/>
          <w:b/>
          <w:sz w:val="20"/>
          <w:szCs w:val="20"/>
        </w:rPr>
        <w:t xml:space="preserve"> 50001</w:t>
      </w:r>
      <w:r w:rsidRPr="00721823">
        <w:rPr>
          <w:rFonts w:ascii="Verdana" w:hAnsi="Verdana" w:cs="Andalus"/>
          <w:sz w:val="20"/>
          <w:szCs w:val="20"/>
        </w:rPr>
        <w:t xml:space="preserve"> in Maintenance dep</w:t>
      </w:r>
      <w:r w:rsidR="00CB3C57">
        <w:rPr>
          <w:rFonts w:ascii="Verdana" w:hAnsi="Verdana" w:cs="Andalus"/>
          <w:sz w:val="20"/>
          <w:szCs w:val="20"/>
        </w:rPr>
        <w:t>artmen</w:t>
      </w:r>
      <w:r w:rsidRPr="00721823">
        <w:rPr>
          <w:rFonts w:ascii="Verdana" w:hAnsi="Verdana" w:cs="Andalus"/>
          <w:sz w:val="20"/>
          <w:szCs w:val="20"/>
        </w:rPr>
        <w:t>t</w:t>
      </w:r>
      <w:r w:rsidR="0077014B" w:rsidRPr="00721823">
        <w:rPr>
          <w:rFonts w:ascii="Verdana" w:hAnsi="Verdana" w:cs="Andalus"/>
          <w:sz w:val="20"/>
          <w:szCs w:val="20"/>
        </w:rPr>
        <w:t>.</w:t>
      </w:r>
    </w:p>
    <w:p w:rsidR="00A83640" w:rsidRDefault="00A83640" w:rsidP="00A83640">
      <w:pPr>
        <w:pStyle w:val="ListParagraph"/>
        <w:rPr>
          <w:rFonts w:ascii="Verdana" w:hAnsi="Verdana" w:cs="Andalus"/>
          <w:sz w:val="20"/>
          <w:szCs w:val="20"/>
        </w:rPr>
      </w:pPr>
    </w:p>
    <w:p w:rsidR="00096807" w:rsidRDefault="000664A3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721823">
        <w:rPr>
          <w:rFonts w:ascii="Verdana" w:hAnsi="Verdana" w:cs="Andalus"/>
          <w:sz w:val="20"/>
          <w:szCs w:val="20"/>
        </w:rPr>
        <w:t>Implementation of SAP- PM</w:t>
      </w:r>
      <w:r w:rsidR="00AC0B03" w:rsidRPr="00721823">
        <w:rPr>
          <w:rFonts w:ascii="Verdana" w:hAnsi="Verdana" w:cs="Andalus"/>
          <w:sz w:val="20"/>
          <w:szCs w:val="20"/>
        </w:rPr>
        <w:t>, MM</w:t>
      </w:r>
      <w:r w:rsidRPr="00721823">
        <w:rPr>
          <w:rFonts w:ascii="Verdana" w:hAnsi="Verdana" w:cs="Andalus"/>
          <w:sz w:val="20"/>
          <w:szCs w:val="20"/>
        </w:rPr>
        <w:t xml:space="preserve"> module</w:t>
      </w:r>
      <w:r w:rsidR="00721823" w:rsidRPr="00721823">
        <w:rPr>
          <w:rFonts w:ascii="Verdana" w:hAnsi="Verdana" w:cs="Andalus"/>
          <w:sz w:val="20"/>
          <w:szCs w:val="20"/>
        </w:rPr>
        <w:t>s</w:t>
      </w:r>
      <w:r w:rsidR="00721823" w:rsidRPr="00CB3C57">
        <w:rPr>
          <w:rFonts w:ascii="Verdana" w:hAnsi="Verdana" w:cs="Andalus"/>
          <w:sz w:val="20"/>
          <w:szCs w:val="20"/>
        </w:rPr>
        <w:t>.</w:t>
      </w:r>
    </w:p>
    <w:p w:rsidR="00D414DC" w:rsidRDefault="00D414DC" w:rsidP="00D414DC">
      <w:pPr>
        <w:pStyle w:val="ListParagraph"/>
        <w:rPr>
          <w:rFonts w:ascii="Verdana" w:hAnsi="Verdana" w:cs="Andalus"/>
          <w:sz w:val="20"/>
          <w:szCs w:val="20"/>
        </w:rPr>
      </w:pPr>
    </w:p>
    <w:p w:rsidR="00D414DC" w:rsidRDefault="00942960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Erection &amp; commissioning </w:t>
      </w:r>
      <w:r w:rsidR="00C13F8A">
        <w:rPr>
          <w:rFonts w:ascii="Verdana" w:hAnsi="Verdana" w:cs="Andalus"/>
          <w:sz w:val="20"/>
          <w:szCs w:val="20"/>
        </w:rPr>
        <w:t xml:space="preserve">of </w:t>
      </w:r>
      <w:r w:rsidR="001E3995">
        <w:rPr>
          <w:rFonts w:ascii="Verdana" w:hAnsi="Verdana" w:cs="Andalus"/>
          <w:sz w:val="20"/>
          <w:szCs w:val="20"/>
        </w:rPr>
        <w:t>green field power project.</w:t>
      </w:r>
    </w:p>
    <w:p w:rsidR="00EA4963" w:rsidRDefault="00EA4963" w:rsidP="00EA4963">
      <w:pPr>
        <w:pStyle w:val="ListParagraph"/>
        <w:rPr>
          <w:rFonts w:ascii="Verdana" w:hAnsi="Verdana" w:cs="Andalus"/>
          <w:sz w:val="20"/>
          <w:szCs w:val="20"/>
        </w:rPr>
      </w:pPr>
    </w:p>
    <w:p w:rsidR="00EA4963" w:rsidRDefault="00294383" w:rsidP="00CB3C57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Statutory compliance management </w:t>
      </w:r>
      <w:r w:rsidR="0053117E">
        <w:rPr>
          <w:rFonts w:ascii="Verdana" w:hAnsi="Verdana" w:cs="Andalus"/>
          <w:sz w:val="20"/>
          <w:szCs w:val="20"/>
        </w:rPr>
        <w:t>-</w:t>
      </w:r>
      <w:r>
        <w:rPr>
          <w:rFonts w:ascii="Verdana" w:hAnsi="Verdana" w:cs="Andalus"/>
          <w:sz w:val="20"/>
          <w:szCs w:val="20"/>
        </w:rPr>
        <w:t xml:space="preserve"> IBR</w:t>
      </w:r>
    </w:p>
    <w:p w:rsidR="00346334" w:rsidRDefault="00346334" w:rsidP="00346334">
      <w:pPr>
        <w:pStyle w:val="ListParagraph"/>
        <w:rPr>
          <w:rFonts w:ascii="Verdana" w:hAnsi="Verdana" w:cs="Andalus"/>
          <w:sz w:val="20"/>
          <w:szCs w:val="20"/>
        </w:rPr>
      </w:pPr>
    </w:p>
    <w:p w:rsidR="00CF4D60" w:rsidRPr="00CB3C57" w:rsidRDefault="00CF4D60" w:rsidP="00CB3C57">
      <w:pPr>
        <w:spacing w:line="276" w:lineRule="auto"/>
        <w:ind w:left="644"/>
        <w:rPr>
          <w:rFonts w:ascii="Verdana" w:hAnsi="Verdana" w:cs="Andalus"/>
          <w:sz w:val="20"/>
          <w:szCs w:val="20"/>
        </w:rPr>
      </w:pPr>
    </w:p>
    <w:p w:rsidR="00A33676" w:rsidRPr="00776A6E" w:rsidRDefault="00A33676" w:rsidP="00096807">
      <w:pPr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Maintenance</w:t>
      </w:r>
      <w:r>
        <w:rPr>
          <w:rFonts w:ascii="Verdana" w:hAnsi="Verdana" w:cs="Andalus"/>
          <w:sz w:val="20"/>
          <w:szCs w:val="20"/>
        </w:rPr>
        <w:t>:</w:t>
      </w:r>
    </w:p>
    <w:p w:rsidR="00CF4D60" w:rsidRDefault="00CF4D60" w:rsidP="00CF4D60">
      <w:pPr>
        <w:tabs>
          <w:tab w:val="left" w:pos="576"/>
        </w:tabs>
        <w:jc w:val="both"/>
        <w:rPr>
          <w:rFonts w:ascii="Verdana" w:hAnsi="Verdana" w:cs="Andalus"/>
          <w:sz w:val="20"/>
          <w:szCs w:val="20"/>
          <w:lang w:val="en-GB"/>
        </w:rPr>
      </w:pPr>
    </w:p>
    <w:p w:rsidR="00CF4D60" w:rsidRDefault="00721823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 </w:t>
      </w:r>
      <w:r w:rsidR="006B3A14">
        <w:rPr>
          <w:rFonts w:ascii="Verdana" w:hAnsi="Verdana" w:cs="Andalus"/>
          <w:sz w:val="20"/>
          <w:szCs w:val="20"/>
        </w:rPr>
        <w:t>Preparation of Maintenance contracts for different work packages defining scope, KPIs</w:t>
      </w:r>
      <w:r w:rsidR="00CF4D60" w:rsidRPr="0060746D">
        <w:rPr>
          <w:rFonts w:ascii="Verdana" w:hAnsi="Verdana" w:cs="Andalus"/>
          <w:sz w:val="20"/>
          <w:szCs w:val="20"/>
        </w:rPr>
        <w:t>.</w:t>
      </w:r>
    </w:p>
    <w:p w:rsidR="00980560" w:rsidRDefault="00980560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Preparation of </w:t>
      </w:r>
      <w:r w:rsidRPr="00980560">
        <w:rPr>
          <w:rFonts w:ascii="Verdana" w:hAnsi="Verdana" w:cs="Andalus"/>
          <w:b/>
          <w:sz w:val="20"/>
          <w:szCs w:val="20"/>
        </w:rPr>
        <w:t>preventive maintenance schedules</w:t>
      </w:r>
      <w:r>
        <w:rPr>
          <w:rFonts w:ascii="Verdana" w:hAnsi="Verdana" w:cs="Andalus"/>
          <w:sz w:val="20"/>
          <w:szCs w:val="20"/>
        </w:rPr>
        <w:t xml:space="preserve"> </w:t>
      </w:r>
      <w:r w:rsidR="007E0CF4">
        <w:rPr>
          <w:rFonts w:ascii="Verdana" w:hAnsi="Verdana" w:cs="Andalus"/>
          <w:sz w:val="20"/>
          <w:szCs w:val="20"/>
        </w:rPr>
        <w:t>with reference from O&amp;M manuals.</w:t>
      </w:r>
    </w:p>
    <w:p w:rsidR="007E0CF4" w:rsidRDefault="007E0CF4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Preparation of Equipment specific task list by studying the O&amp;M manuals of Equipment like Fans, Mills, Pumps etc.</w:t>
      </w:r>
    </w:p>
    <w:p w:rsidR="00DE605E" w:rsidRPr="00DE605E" w:rsidRDefault="00DE605E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DE605E">
        <w:rPr>
          <w:rFonts w:ascii="Verdana" w:hAnsi="Verdana" w:cs="Andalus"/>
          <w:sz w:val="20"/>
          <w:szCs w:val="20"/>
        </w:rPr>
        <w:t>Troubleshooting of   Maintenance problem in refrigerant compressors.</w:t>
      </w:r>
    </w:p>
    <w:p w:rsidR="00DE605E" w:rsidRPr="00DE605E" w:rsidRDefault="00DE605E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DE605E">
        <w:rPr>
          <w:rFonts w:ascii="Verdana" w:hAnsi="Verdana" w:cs="Andalus"/>
          <w:sz w:val="20"/>
          <w:szCs w:val="20"/>
        </w:rPr>
        <w:t>Maintenance works of HVAC AHU, Split ACs, Fans, Chillers, Pumps, Cooling tower.</w:t>
      </w:r>
    </w:p>
    <w:p w:rsidR="00DE605E" w:rsidRPr="00DE605E" w:rsidRDefault="00DE605E" w:rsidP="00DE605E">
      <w:pPr>
        <w:pStyle w:val="ListParagraph"/>
        <w:numPr>
          <w:ilvl w:val="0"/>
          <w:numId w:val="17"/>
        </w:numPr>
        <w:suppressAutoHyphens w:val="0"/>
        <w:spacing w:after="120" w:line="276" w:lineRule="auto"/>
        <w:contextualSpacing/>
        <w:jc w:val="both"/>
        <w:rPr>
          <w:rFonts w:ascii="Verdana" w:hAnsi="Verdana" w:cs="Andalus"/>
          <w:sz w:val="20"/>
          <w:szCs w:val="20"/>
        </w:rPr>
      </w:pPr>
      <w:r w:rsidRPr="00DE605E">
        <w:rPr>
          <w:rFonts w:ascii="Verdana" w:hAnsi="Verdana" w:cs="Andalus"/>
          <w:sz w:val="20"/>
          <w:szCs w:val="20"/>
        </w:rPr>
        <w:t>Successful installation of 60RT water cooled condenser in HVAC chillers for capacity augmentation.</w:t>
      </w:r>
    </w:p>
    <w:p w:rsidR="002F34EF" w:rsidRDefault="002F34EF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Reviewing the PM schedules and updating the frequency and task list if required.</w:t>
      </w:r>
    </w:p>
    <w:p w:rsidR="007E0CF4" w:rsidRDefault="007E0CF4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Preparation of maintenance strategies for equipment and linking the task list with equipment in SAP.</w:t>
      </w:r>
    </w:p>
    <w:p w:rsidR="00EB6690" w:rsidRDefault="00EB6690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Planning the Resources and tools required for overhauling and Breakdown maintenance works.</w:t>
      </w:r>
    </w:p>
    <w:p w:rsidR="0086741C" w:rsidRPr="0086741C" w:rsidRDefault="002975C6" w:rsidP="0086741C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Yearly testing of Overhead cranes, pressure vessels and lifting tolls etc.</w:t>
      </w:r>
    </w:p>
    <w:p w:rsidR="00EB6690" w:rsidRPr="0060746D" w:rsidRDefault="00EB6690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Preparation of maintenance </w:t>
      </w:r>
      <w:r w:rsidR="002F2B3F">
        <w:rPr>
          <w:rFonts w:ascii="Verdana" w:hAnsi="Verdana" w:cs="Andalus"/>
          <w:sz w:val="20"/>
          <w:szCs w:val="20"/>
        </w:rPr>
        <w:t>reports, overhauling</w:t>
      </w:r>
      <w:r>
        <w:rPr>
          <w:rFonts w:ascii="Verdana" w:hAnsi="Verdana" w:cs="Andalus"/>
          <w:sz w:val="20"/>
          <w:szCs w:val="20"/>
        </w:rPr>
        <w:t xml:space="preserve"> report etc.</w:t>
      </w:r>
    </w:p>
    <w:p w:rsidR="00CF4D60" w:rsidRPr="0060746D" w:rsidRDefault="00CF4D60" w:rsidP="0060746D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Troubleshooting and analysis</w:t>
      </w:r>
      <w:r w:rsidR="0077014B" w:rsidRPr="0060746D">
        <w:rPr>
          <w:rFonts w:ascii="Verdana" w:hAnsi="Verdana" w:cs="Andalus"/>
          <w:sz w:val="20"/>
          <w:szCs w:val="20"/>
        </w:rPr>
        <w:t xml:space="preserve"> - Analysing root cause for failure of equipment and attending the same to prevent re </w:t>
      </w:r>
      <w:r w:rsidR="007E0CF4" w:rsidRPr="0060746D">
        <w:rPr>
          <w:rFonts w:ascii="Verdana" w:hAnsi="Verdana" w:cs="Andalus"/>
          <w:sz w:val="20"/>
          <w:szCs w:val="20"/>
        </w:rPr>
        <w:t>occurrence</w:t>
      </w:r>
      <w:r w:rsidRPr="0060746D">
        <w:rPr>
          <w:rFonts w:ascii="Verdana" w:hAnsi="Verdana" w:cs="Andalus"/>
          <w:sz w:val="20"/>
          <w:szCs w:val="20"/>
        </w:rPr>
        <w:t>.</w:t>
      </w:r>
    </w:p>
    <w:p w:rsidR="0060746D" w:rsidRPr="0060746D" w:rsidRDefault="0060746D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Material Procurement through SAP-MM module.</w:t>
      </w:r>
    </w:p>
    <w:p w:rsidR="0060746D" w:rsidRDefault="0060746D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Report generation from SAP-MM.</w:t>
      </w:r>
    </w:p>
    <w:p w:rsidR="00AC2CB5" w:rsidRPr="0060746D" w:rsidRDefault="00AC2CB5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Preparation of </w:t>
      </w:r>
      <w:r w:rsidRPr="00AC2CB5">
        <w:rPr>
          <w:rFonts w:ascii="Verdana" w:hAnsi="Verdana" w:cs="Andalus"/>
          <w:b/>
          <w:sz w:val="20"/>
          <w:szCs w:val="20"/>
        </w:rPr>
        <w:t>Standard maintenance plans and Standard operating procedures</w:t>
      </w:r>
      <w:r>
        <w:rPr>
          <w:rFonts w:ascii="Verdana" w:hAnsi="Verdana" w:cs="Andalus"/>
          <w:sz w:val="20"/>
          <w:szCs w:val="20"/>
        </w:rPr>
        <w:t>.</w:t>
      </w:r>
    </w:p>
    <w:p w:rsidR="0060746D" w:rsidRPr="0060746D" w:rsidRDefault="0060746D" w:rsidP="0060746D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Following permit to work system in SAP-PM module.</w:t>
      </w:r>
    </w:p>
    <w:p w:rsidR="00CF4D60" w:rsidRPr="0060746D" w:rsidRDefault="00CF4D60" w:rsidP="0060746D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 xml:space="preserve">Facilitate Mechanical Contractor management. </w:t>
      </w:r>
    </w:p>
    <w:p w:rsidR="00CF4D60" w:rsidRPr="0060746D" w:rsidRDefault="00CF4D60" w:rsidP="0060746D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 xml:space="preserve">Weekly </w:t>
      </w:r>
      <w:r w:rsidRPr="00AC2CB5">
        <w:rPr>
          <w:rFonts w:ascii="Verdana" w:hAnsi="Verdana" w:cs="Andalus"/>
          <w:b/>
          <w:sz w:val="20"/>
          <w:szCs w:val="20"/>
        </w:rPr>
        <w:t>monitoring &amp; control of maintenance KPIs</w:t>
      </w:r>
      <w:r w:rsidR="002F2B3F">
        <w:rPr>
          <w:rFonts w:ascii="Verdana" w:hAnsi="Verdana" w:cs="Andalus"/>
          <w:sz w:val="20"/>
          <w:szCs w:val="20"/>
        </w:rPr>
        <w:t xml:space="preserve"> of Mech.</w:t>
      </w:r>
    </w:p>
    <w:p w:rsidR="00CF4D60" w:rsidRPr="0060746D" w:rsidRDefault="00CF4D60" w:rsidP="0060746D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Support and participate in Audits, Ensure Shutdown duration within Planned.</w:t>
      </w:r>
    </w:p>
    <w:p w:rsidR="00CF4D60" w:rsidRPr="0060746D" w:rsidRDefault="00CF4D60" w:rsidP="0060746D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Conduct/ review regular performance monitoring and reporting.</w:t>
      </w:r>
    </w:p>
    <w:p w:rsidR="00EE362A" w:rsidRPr="0060746D" w:rsidRDefault="00EE362A" w:rsidP="00EE362A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Validate SAP-PM data entry to maintain its integrity and completeness.</w:t>
      </w:r>
    </w:p>
    <w:p w:rsidR="00EE362A" w:rsidRPr="0060746D" w:rsidRDefault="00EE362A" w:rsidP="00EE362A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Overview and coordinate with outside agency for completion of job.</w:t>
      </w:r>
    </w:p>
    <w:p w:rsidR="00EE362A" w:rsidRPr="0060746D" w:rsidRDefault="00254266" w:rsidP="00EE362A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Preparation of Failure modes and effect analysis </w:t>
      </w:r>
      <w:r w:rsidR="009072BA">
        <w:rPr>
          <w:rFonts w:ascii="Verdana" w:hAnsi="Verdana" w:cs="Andalus"/>
          <w:sz w:val="20"/>
          <w:szCs w:val="20"/>
        </w:rPr>
        <w:t>(FMEA) for avoiding equipment failures.</w:t>
      </w:r>
    </w:p>
    <w:p w:rsidR="00EE362A" w:rsidRPr="0060746D" w:rsidRDefault="00EE362A" w:rsidP="00EE362A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Manage execution of CAPEX jobs, Repair &amp; Refurbishment activities.</w:t>
      </w:r>
    </w:p>
    <w:p w:rsidR="00EE362A" w:rsidRPr="00605D15" w:rsidRDefault="00EE362A" w:rsidP="00605D15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Releasing Material and Service PR of Mechanical and their follow up.</w:t>
      </w:r>
    </w:p>
    <w:p w:rsidR="00EE362A" w:rsidRDefault="00EE362A" w:rsidP="00EE362A">
      <w:pPr>
        <w:numPr>
          <w:ilvl w:val="0"/>
          <w:numId w:val="17"/>
        </w:numPr>
        <w:tabs>
          <w:tab w:val="num" w:pos="360"/>
        </w:tabs>
        <w:spacing w:line="276" w:lineRule="auto"/>
        <w:rPr>
          <w:rFonts w:ascii="Verdana" w:hAnsi="Verdana" w:cs="Andalus"/>
          <w:sz w:val="20"/>
          <w:szCs w:val="20"/>
        </w:rPr>
      </w:pPr>
      <w:r w:rsidRPr="0060746D">
        <w:rPr>
          <w:rFonts w:ascii="Verdana" w:hAnsi="Verdana" w:cs="Andalus"/>
          <w:sz w:val="20"/>
          <w:szCs w:val="20"/>
        </w:rPr>
        <w:t>Assist superior in Identifying and carryout proposals for modifications / up-gradations for improvement in plant working on continuous basis in the section</w:t>
      </w:r>
      <w:r w:rsidR="00C52613">
        <w:rPr>
          <w:rFonts w:ascii="Verdana" w:hAnsi="Verdana" w:cs="Andalus"/>
          <w:sz w:val="20"/>
          <w:szCs w:val="20"/>
        </w:rPr>
        <w:t>.</w:t>
      </w:r>
    </w:p>
    <w:p w:rsidR="00C52613" w:rsidRPr="00C52613" w:rsidRDefault="00C52613" w:rsidP="00C52613">
      <w:pPr>
        <w:numPr>
          <w:ilvl w:val="0"/>
          <w:numId w:val="17"/>
        </w:numPr>
        <w:suppressAutoHyphens w:val="0"/>
        <w:spacing w:before="150" w:line="270" w:lineRule="atLeast"/>
        <w:rPr>
          <w:rFonts w:ascii="Verdana" w:hAnsi="Verdana" w:cs="Andalus"/>
          <w:sz w:val="20"/>
          <w:szCs w:val="20"/>
        </w:rPr>
      </w:pPr>
      <w:r w:rsidRPr="00C52613">
        <w:rPr>
          <w:rFonts w:ascii="Verdana" w:hAnsi="Verdana" w:cs="Andalus"/>
          <w:sz w:val="20"/>
          <w:szCs w:val="20"/>
        </w:rPr>
        <w:t>Drive Safety, Health &amp; Environm</w:t>
      </w:r>
      <w:r w:rsidR="00A55BA0">
        <w:rPr>
          <w:rFonts w:ascii="Verdana" w:hAnsi="Verdana" w:cs="Andalus"/>
          <w:sz w:val="20"/>
          <w:szCs w:val="20"/>
        </w:rPr>
        <w:t xml:space="preserve">ent </w:t>
      </w:r>
      <w:r w:rsidRPr="00C52613">
        <w:rPr>
          <w:rFonts w:ascii="Verdana" w:hAnsi="Verdana" w:cs="Andalus"/>
          <w:sz w:val="20"/>
          <w:szCs w:val="20"/>
        </w:rPr>
        <w:t xml:space="preserve"> excellence initiatives </w:t>
      </w:r>
      <w:r w:rsidR="00F1007D">
        <w:rPr>
          <w:rFonts w:ascii="Verdana" w:hAnsi="Verdana" w:cs="Andalus"/>
          <w:sz w:val="20"/>
          <w:szCs w:val="20"/>
        </w:rPr>
        <w:t>(</w:t>
      </w:r>
      <w:r w:rsidR="0000084C">
        <w:rPr>
          <w:rFonts w:ascii="Verdana" w:hAnsi="Verdana" w:cs="Andalus"/>
          <w:sz w:val="20"/>
          <w:szCs w:val="20"/>
        </w:rPr>
        <w:t>DUPO</w:t>
      </w:r>
      <w:r w:rsidR="00F1007D">
        <w:rPr>
          <w:rFonts w:ascii="Verdana" w:hAnsi="Verdana" w:cs="Andalus"/>
          <w:sz w:val="20"/>
          <w:szCs w:val="20"/>
        </w:rPr>
        <w:t xml:space="preserve">NT safety </w:t>
      </w:r>
      <w:r w:rsidR="00BB092A">
        <w:rPr>
          <w:rFonts w:ascii="Verdana" w:hAnsi="Verdana" w:cs="Andalus"/>
          <w:sz w:val="20"/>
          <w:szCs w:val="20"/>
        </w:rPr>
        <w:t>systems</w:t>
      </w:r>
      <w:r w:rsidR="00F1007D">
        <w:rPr>
          <w:rFonts w:ascii="Verdana" w:hAnsi="Verdana" w:cs="Andalus"/>
          <w:sz w:val="20"/>
          <w:szCs w:val="20"/>
        </w:rPr>
        <w:t>)</w:t>
      </w:r>
      <w:r>
        <w:rPr>
          <w:rFonts w:ascii="Verdana" w:hAnsi="Verdana" w:cs="Andalus"/>
          <w:sz w:val="20"/>
          <w:szCs w:val="20"/>
        </w:rPr>
        <w:t>across all respective works</w:t>
      </w:r>
      <w:r w:rsidRPr="00C52613">
        <w:rPr>
          <w:rFonts w:ascii="Verdana" w:hAnsi="Verdana" w:cs="Andalus"/>
          <w:sz w:val="20"/>
          <w:szCs w:val="20"/>
        </w:rPr>
        <w:t xml:space="preserve"> to achieve zero fatality and limit LTI within target</w:t>
      </w:r>
      <w:r w:rsidR="00A55BA0">
        <w:rPr>
          <w:rFonts w:ascii="Verdana" w:hAnsi="Verdana" w:cs="Andalus"/>
          <w:sz w:val="20"/>
          <w:szCs w:val="20"/>
        </w:rPr>
        <w:t>.</w:t>
      </w:r>
    </w:p>
    <w:p w:rsidR="00EE362A" w:rsidRDefault="00EE362A" w:rsidP="00EE362A">
      <w:pPr>
        <w:spacing w:line="276" w:lineRule="auto"/>
        <w:ind w:left="360"/>
        <w:rPr>
          <w:rFonts w:ascii="Verdana" w:hAnsi="Verdana" w:cs="Andalus"/>
          <w:b/>
          <w:sz w:val="22"/>
          <w:szCs w:val="20"/>
        </w:rPr>
      </w:pPr>
    </w:p>
    <w:p w:rsidR="00EE362A" w:rsidRDefault="00EE362A" w:rsidP="00EE362A">
      <w:pPr>
        <w:spacing w:line="276" w:lineRule="auto"/>
        <w:ind w:left="360"/>
        <w:rPr>
          <w:rFonts w:ascii="Verdana" w:hAnsi="Verdana" w:cs="Andalus"/>
          <w:sz w:val="20"/>
          <w:szCs w:val="20"/>
        </w:rPr>
      </w:pPr>
      <w:r w:rsidRPr="00EE362A">
        <w:rPr>
          <w:rFonts w:ascii="Verdana" w:hAnsi="Verdana" w:cs="Andalus"/>
          <w:b/>
          <w:sz w:val="22"/>
          <w:szCs w:val="20"/>
        </w:rPr>
        <w:t>Energy management</w:t>
      </w:r>
      <w:r>
        <w:rPr>
          <w:rFonts w:ascii="Verdana" w:hAnsi="Verdana" w:cs="Andalus"/>
          <w:sz w:val="20"/>
          <w:szCs w:val="20"/>
        </w:rPr>
        <w:t>:</w:t>
      </w:r>
    </w:p>
    <w:p w:rsidR="000263FC" w:rsidRPr="000263FC" w:rsidRDefault="000263FC" w:rsidP="000263FC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>Responsible for daily Performance Monitoring and Efficiency improvement.</w:t>
      </w:r>
    </w:p>
    <w:p w:rsidR="000263FC" w:rsidRDefault="000263FC" w:rsidP="00A30285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>Performance measurements of Boiler efficiency, Turbine Heat rate, &amp; other auxiliaries.</w:t>
      </w:r>
    </w:p>
    <w:p w:rsidR="000263FC" w:rsidRDefault="000263FC" w:rsidP="00A30285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>Performance monitoring and measurements of Cooling Towers.</w:t>
      </w:r>
    </w:p>
    <w:p w:rsidR="00CF4D60" w:rsidRDefault="0060746D" w:rsidP="00A30285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 xml:space="preserve">Identify </w:t>
      </w:r>
      <w:r w:rsidRPr="000263FC">
        <w:rPr>
          <w:rFonts w:ascii="Verdana" w:hAnsi="Verdana" w:cs="Andalus"/>
          <w:b/>
          <w:sz w:val="20"/>
          <w:szCs w:val="20"/>
        </w:rPr>
        <w:t>projects for process improvement</w:t>
      </w:r>
      <w:r w:rsidRPr="000263FC">
        <w:rPr>
          <w:rFonts w:ascii="Verdana" w:hAnsi="Verdana" w:cs="Andalus"/>
          <w:sz w:val="20"/>
          <w:szCs w:val="20"/>
        </w:rPr>
        <w:t xml:space="preserve">, Power </w:t>
      </w:r>
      <w:r w:rsidR="002F2B3F" w:rsidRPr="000263FC">
        <w:rPr>
          <w:rFonts w:ascii="Verdana" w:hAnsi="Verdana" w:cs="Andalus"/>
          <w:sz w:val="20"/>
          <w:szCs w:val="20"/>
        </w:rPr>
        <w:t>optimization</w:t>
      </w:r>
      <w:r w:rsidR="000263FC" w:rsidRPr="000263FC">
        <w:rPr>
          <w:rFonts w:ascii="Verdana" w:hAnsi="Verdana" w:cs="Andalus"/>
          <w:sz w:val="20"/>
          <w:szCs w:val="20"/>
        </w:rPr>
        <w:t>. (Modification</w:t>
      </w:r>
      <w:r w:rsidR="002F2B3F" w:rsidRPr="000263FC">
        <w:rPr>
          <w:rFonts w:ascii="Verdana" w:hAnsi="Verdana" w:cs="Andalus"/>
          <w:sz w:val="20"/>
          <w:szCs w:val="20"/>
        </w:rPr>
        <w:t xml:space="preserve"> in Discharge Pipe line of CT make up pumps to Establish Syphon action-Savings 80 Lakhs/Annum)</w:t>
      </w:r>
      <w:r w:rsidR="000263FC">
        <w:rPr>
          <w:rFonts w:ascii="Verdana" w:hAnsi="Verdana" w:cs="Andalus"/>
          <w:sz w:val="20"/>
          <w:szCs w:val="20"/>
        </w:rPr>
        <w:t>.</w:t>
      </w:r>
    </w:p>
    <w:p w:rsidR="000263FC" w:rsidRPr="000263FC" w:rsidRDefault="000263FC" w:rsidP="000263FC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>Innovative additive (frigitech) addition to compressor oil for reduction in Chiller energy consumption by 25%.</w:t>
      </w:r>
    </w:p>
    <w:p w:rsidR="000263FC" w:rsidRPr="000263FC" w:rsidRDefault="000263FC" w:rsidP="000263FC">
      <w:pPr>
        <w:pStyle w:val="ListParagraph"/>
        <w:numPr>
          <w:ilvl w:val="0"/>
          <w:numId w:val="17"/>
        </w:numPr>
        <w:suppressAutoHyphens w:val="0"/>
        <w:spacing w:after="200" w:line="276" w:lineRule="auto"/>
        <w:contextualSpacing/>
        <w:rPr>
          <w:rFonts w:ascii="Verdana" w:hAnsi="Verdana" w:cs="Andalus"/>
          <w:sz w:val="20"/>
          <w:szCs w:val="20"/>
        </w:rPr>
      </w:pPr>
      <w:r w:rsidRPr="000263FC">
        <w:rPr>
          <w:rFonts w:ascii="Verdana" w:hAnsi="Verdana" w:cs="Andalus"/>
          <w:sz w:val="20"/>
          <w:szCs w:val="20"/>
        </w:rPr>
        <w:t>Modification in Boiler flash tank cooling line to reduce boiler sump pump running hours.</w:t>
      </w:r>
    </w:p>
    <w:p w:rsidR="000263FC" w:rsidRPr="000263FC" w:rsidRDefault="000263FC" w:rsidP="000263FC">
      <w:pPr>
        <w:pStyle w:val="ListParagraph"/>
        <w:suppressAutoHyphens w:val="0"/>
        <w:spacing w:after="200" w:line="276" w:lineRule="auto"/>
        <w:ind w:left="0"/>
        <w:contextualSpacing/>
        <w:rPr>
          <w:rFonts w:ascii="Verdana" w:hAnsi="Verdana" w:cs="Andalus"/>
          <w:sz w:val="20"/>
          <w:szCs w:val="20"/>
        </w:rPr>
      </w:pPr>
    </w:p>
    <w:p w:rsidR="00DF3E59" w:rsidRPr="00DF3E59" w:rsidRDefault="007A0BCA" w:rsidP="00377512">
      <w:pPr>
        <w:jc w:val="both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Erection, commissioning:</w:t>
      </w:r>
    </w:p>
    <w:p w:rsidR="00DF3E59" w:rsidRP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DF3E59">
        <w:rPr>
          <w:rFonts w:ascii="Verdana" w:hAnsi="Verdana" w:cs="Andalus"/>
          <w:sz w:val="20"/>
          <w:szCs w:val="20"/>
        </w:rPr>
        <w:t xml:space="preserve">Overall planning, scheduling, monitoring and management of project including works scheduling, monitoring progress of work to ensure timely completion without any cost and time overrun. </w:t>
      </w:r>
    </w:p>
    <w:p w:rsidR="00DF3E59" w:rsidRP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DF3E59">
        <w:rPr>
          <w:rFonts w:ascii="Verdana" w:hAnsi="Verdana" w:cs="Andalus"/>
          <w:sz w:val="20"/>
          <w:szCs w:val="20"/>
        </w:rPr>
        <w:t>Schedule &amp; resource finalization.</w:t>
      </w:r>
    </w:p>
    <w:p w:rsidR="00DF3E59" w:rsidRP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DF3E59">
        <w:rPr>
          <w:rFonts w:ascii="Verdana" w:hAnsi="Verdana" w:cs="Andalus"/>
          <w:sz w:val="20"/>
          <w:szCs w:val="20"/>
        </w:rPr>
        <w:t xml:space="preserve">Participating in project review meetings for tracking project progress </w:t>
      </w:r>
    </w:p>
    <w:p w:rsid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DF3E59">
        <w:rPr>
          <w:rFonts w:ascii="Verdana" w:hAnsi="Verdana" w:cs="Andalus"/>
          <w:sz w:val="20"/>
          <w:szCs w:val="20"/>
        </w:rPr>
        <w:t>Monitoring the requirements of the project site &amp; keeping coordination with site management team for information exchange &amp; required action.</w:t>
      </w:r>
    </w:p>
    <w:p w:rsid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Coordinating with inter departments like electrical, control and instrumentation etc.</w:t>
      </w:r>
    </w:p>
    <w:p w:rsidR="00DF3E59" w:rsidRP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Monitoring the critical path activities closely for their progress.</w:t>
      </w:r>
    </w:p>
    <w:p w:rsidR="00DF3E59" w:rsidRDefault="00DF3E59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DF3E59">
        <w:rPr>
          <w:rFonts w:ascii="Verdana" w:hAnsi="Verdana" w:cs="Andalus"/>
          <w:sz w:val="20"/>
          <w:szCs w:val="20"/>
        </w:rPr>
        <w:t>Solving interface issues between various departments in project.</w:t>
      </w:r>
    </w:p>
    <w:p w:rsidR="006D1DFA" w:rsidRDefault="006D1DFA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Responsible for erection and commissioning of Boiler and auxiliaries like fans, mills, pumps </w:t>
      </w:r>
      <w:proofErr w:type="spellStart"/>
      <w:r>
        <w:rPr>
          <w:rFonts w:ascii="Verdana" w:hAnsi="Verdana" w:cs="Andalus"/>
          <w:sz w:val="20"/>
          <w:szCs w:val="20"/>
        </w:rPr>
        <w:t>etc</w:t>
      </w:r>
      <w:proofErr w:type="spellEnd"/>
      <w:r>
        <w:rPr>
          <w:rFonts w:ascii="Verdana" w:hAnsi="Verdana" w:cs="Andalus"/>
          <w:sz w:val="20"/>
          <w:szCs w:val="20"/>
        </w:rPr>
        <w:t xml:space="preserve"> in Green field power project.</w:t>
      </w:r>
    </w:p>
    <w:p w:rsidR="006D1DFA" w:rsidRDefault="006D1DFA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Responsible for commissioning of utilities like Compressors, Fuel oil pumps etc.</w:t>
      </w:r>
    </w:p>
    <w:p w:rsidR="006D1DFA" w:rsidRPr="0086741C" w:rsidRDefault="006D1DFA" w:rsidP="00377512">
      <w:pPr>
        <w:pStyle w:val="ListParagraph"/>
        <w:numPr>
          <w:ilvl w:val="0"/>
          <w:numId w:val="26"/>
        </w:numPr>
        <w:suppressAutoHyphens w:val="0"/>
        <w:spacing w:after="120" w:line="276" w:lineRule="auto"/>
        <w:contextualSpacing/>
        <w:jc w:val="both"/>
        <w:rPr>
          <w:rFonts w:ascii="Verdana" w:hAnsi="Verdana" w:cs="Andalus"/>
          <w:sz w:val="20"/>
          <w:szCs w:val="20"/>
        </w:rPr>
      </w:pPr>
      <w:r w:rsidRPr="0086741C">
        <w:rPr>
          <w:rFonts w:ascii="Verdana" w:hAnsi="Verdana" w:cs="Andalus"/>
          <w:sz w:val="20"/>
          <w:szCs w:val="20"/>
        </w:rPr>
        <w:t>Assessment of all mechanical equipment drawings, piping  isometric  drawings and P&amp;ID for 2x685 MW thermal power plant</w:t>
      </w:r>
    </w:p>
    <w:p w:rsidR="006D1DFA" w:rsidRDefault="0086741C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86741C">
        <w:rPr>
          <w:rFonts w:ascii="Verdana" w:hAnsi="Verdana" w:cs="Andalus"/>
          <w:sz w:val="20"/>
          <w:szCs w:val="20"/>
        </w:rPr>
        <w:t>Reviewing project scope &amp; finalize WBS, Monitoring &amp; expediting Engineering, commercial and erection activities and timely site-arrival of project material, Controlling of Field Quality Activities, Documents and Drawings, finalizing project mandatory spares,  Preparation of Project Review Presentations and self-explanatory Presentations on various technical processes</w:t>
      </w:r>
      <w:r>
        <w:rPr>
          <w:rFonts w:ascii="Verdana" w:hAnsi="Verdana" w:cs="Andalus"/>
          <w:sz w:val="20"/>
          <w:szCs w:val="20"/>
        </w:rPr>
        <w:t>.</w:t>
      </w:r>
    </w:p>
    <w:p w:rsidR="0086741C" w:rsidRDefault="0086741C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Coordination for all statutory approvals for Boiler like Erection </w:t>
      </w:r>
      <w:proofErr w:type="spellStart"/>
      <w:r>
        <w:rPr>
          <w:rFonts w:ascii="Verdana" w:hAnsi="Verdana" w:cs="Andalus"/>
          <w:sz w:val="20"/>
          <w:szCs w:val="20"/>
        </w:rPr>
        <w:t>dwg</w:t>
      </w:r>
      <w:proofErr w:type="spellEnd"/>
      <w:r w:rsidR="00D34952">
        <w:rPr>
          <w:rFonts w:ascii="Verdana" w:hAnsi="Verdana" w:cs="Andalus"/>
          <w:sz w:val="20"/>
          <w:szCs w:val="20"/>
        </w:rPr>
        <w:t>.</w:t>
      </w:r>
      <w:r>
        <w:rPr>
          <w:rFonts w:ascii="Verdana" w:hAnsi="Verdana" w:cs="Andalus"/>
          <w:sz w:val="20"/>
          <w:szCs w:val="20"/>
        </w:rPr>
        <w:t xml:space="preserve"> </w:t>
      </w:r>
      <w:r w:rsidR="007A0BCA">
        <w:rPr>
          <w:rFonts w:ascii="Verdana" w:hAnsi="Verdana" w:cs="Andalus"/>
          <w:sz w:val="20"/>
          <w:szCs w:val="20"/>
        </w:rPr>
        <w:t>Approval</w:t>
      </w:r>
      <w:r w:rsidR="00D34952">
        <w:rPr>
          <w:rFonts w:ascii="Verdana" w:hAnsi="Verdana" w:cs="Andalus"/>
          <w:sz w:val="20"/>
          <w:szCs w:val="20"/>
        </w:rPr>
        <w:t>, Stage</w:t>
      </w:r>
      <w:r>
        <w:rPr>
          <w:rFonts w:ascii="Verdana" w:hAnsi="Verdana" w:cs="Andalus"/>
          <w:sz w:val="20"/>
          <w:szCs w:val="20"/>
        </w:rPr>
        <w:t xml:space="preserve"> wise inspection of construction activities etc. by Boiler inspector.</w:t>
      </w:r>
    </w:p>
    <w:p w:rsidR="00A94213" w:rsidRDefault="00A94213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A94213">
        <w:rPr>
          <w:rFonts w:ascii="Verdana" w:hAnsi="Verdana" w:cs="Andalus"/>
          <w:b/>
          <w:sz w:val="20"/>
          <w:szCs w:val="20"/>
        </w:rPr>
        <w:t>Commissioning activities of Boilers and auxiliaries .start up activities of Boilers</w:t>
      </w:r>
      <w:r>
        <w:rPr>
          <w:rFonts w:ascii="Verdana" w:hAnsi="Verdana" w:cs="Andalus"/>
          <w:sz w:val="20"/>
          <w:szCs w:val="20"/>
        </w:rPr>
        <w:t>.</w:t>
      </w:r>
    </w:p>
    <w:p w:rsidR="00C30431" w:rsidRPr="00DF3E59" w:rsidRDefault="00C30431" w:rsidP="00377512">
      <w:pPr>
        <w:numPr>
          <w:ilvl w:val="0"/>
          <w:numId w:val="26"/>
        </w:numPr>
        <w:jc w:val="both"/>
        <w:rPr>
          <w:rFonts w:ascii="Verdana" w:hAnsi="Verdana" w:cs="Andalus"/>
          <w:sz w:val="20"/>
          <w:szCs w:val="20"/>
        </w:rPr>
      </w:pPr>
      <w:r w:rsidRPr="00C30431">
        <w:rPr>
          <w:rFonts w:ascii="Verdana" w:hAnsi="Verdana" w:cs="Andalus"/>
          <w:sz w:val="20"/>
          <w:szCs w:val="20"/>
        </w:rPr>
        <w:t>Ensuring  100% safety compliance to ensure LTIFR zero</w:t>
      </w:r>
    </w:p>
    <w:p w:rsidR="00DF3E59" w:rsidRPr="0060746D" w:rsidRDefault="00DF3E59" w:rsidP="00DF3E59">
      <w:pPr>
        <w:spacing w:line="276" w:lineRule="auto"/>
        <w:ind w:left="644"/>
        <w:rPr>
          <w:rFonts w:ascii="Verdana" w:hAnsi="Verdana" w:cs="Andalus"/>
          <w:sz w:val="20"/>
          <w:szCs w:val="20"/>
        </w:rPr>
      </w:pPr>
    </w:p>
    <w:p w:rsidR="00F2381D" w:rsidRPr="0060746D" w:rsidRDefault="00F2381D" w:rsidP="00721823">
      <w:pPr>
        <w:spacing w:line="276" w:lineRule="auto"/>
        <w:rPr>
          <w:rFonts w:ascii="Verdana" w:hAnsi="Verdana" w:cs="Andalus"/>
          <w:sz w:val="20"/>
          <w:szCs w:val="20"/>
        </w:rPr>
      </w:pPr>
    </w:p>
    <w:p w:rsidR="00DF3E59" w:rsidRDefault="00DF3E59" w:rsidP="00377512">
      <w:pPr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Awards:</w:t>
      </w:r>
    </w:p>
    <w:p w:rsidR="00DF3E59" w:rsidRDefault="00DF3E59" w:rsidP="00377512">
      <w:pPr>
        <w:spacing w:line="276" w:lineRule="auto"/>
        <w:ind w:firstLine="75"/>
        <w:rPr>
          <w:rFonts w:ascii="Verdana" w:hAnsi="Verdana" w:cs="Andalus"/>
          <w:b/>
          <w:sz w:val="20"/>
          <w:szCs w:val="20"/>
        </w:rPr>
      </w:pPr>
    </w:p>
    <w:p w:rsidR="00DF3E59" w:rsidRPr="003E1BEB" w:rsidRDefault="00DF3E59" w:rsidP="00377512">
      <w:pPr>
        <w:numPr>
          <w:ilvl w:val="0"/>
          <w:numId w:val="26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3E1BEB">
        <w:rPr>
          <w:rFonts w:ascii="Verdana" w:hAnsi="Verdana" w:cs="Andalus"/>
          <w:sz w:val="20"/>
          <w:szCs w:val="20"/>
        </w:rPr>
        <w:t>Spot award for Completion of Boiler and auxiliaries’ erection works in record time.</w:t>
      </w:r>
    </w:p>
    <w:p w:rsidR="00DF3E59" w:rsidRPr="003E1BEB" w:rsidRDefault="00DF3E59" w:rsidP="00377512">
      <w:pPr>
        <w:numPr>
          <w:ilvl w:val="0"/>
          <w:numId w:val="26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3E1BEB">
        <w:rPr>
          <w:rFonts w:ascii="Verdana" w:hAnsi="Verdana" w:cs="Andalus"/>
          <w:sz w:val="20"/>
          <w:szCs w:val="20"/>
        </w:rPr>
        <w:t>Continual improvement award for Modifications implemented for reduction of downtime of mills.</w:t>
      </w:r>
    </w:p>
    <w:p w:rsidR="007E6963" w:rsidRDefault="00DF3E59" w:rsidP="00377512">
      <w:pPr>
        <w:numPr>
          <w:ilvl w:val="0"/>
          <w:numId w:val="26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3E1BEB">
        <w:rPr>
          <w:rFonts w:ascii="Verdana" w:hAnsi="Verdana" w:cs="Andalus"/>
          <w:sz w:val="20"/>
          <w:szCs w:val="20"/>
        </w:rPr>
        <w:t xml:space="preserve">Continual improvement award for innovative Energy saving project which saved </w:t>
      </w:r>
    </w:p>
    <w:p w:rsidR="00DF3E59" w:rsidRPr="003E1BEB" w:rsidRDefault="003E1BEB" w:rsidP="00377512">
      <w:pPr>
        <w:spacing w:line="276" w:lineRule="auto"/>
        <w:ind w:left="720"/>
        <w:rPr>
          <w:rFonts w:ascii="Verdana" w:hAnsi="Verdana" w:cs="Andalus"/>
          <w:sz w:val="20"/>
          <w:szCs w:val="20"/>
        </w:rPr>
      </w:pPr>
      <w:proofErr w:type="spellStart"/>
      <w:r w:rsidRPr="003E1BEB">
        <w:rPr>
          <w:rFonts w:ascii="Verdana" w:hAnsi="Verdana" w:cs="Andalus"/>
          <w:sz w:val="20"/>
          <w:szCs w:val="20"/>
        </w:rPr>
        <w:t>Rs</w:t>
      </w:r>
      <w:proofErr w:type="spellEnd"/>
      <w:r w:rsidR="00377512">
        <w:rPr>
          <w:rFonts w:ascii="Verdana" w:hAnsi="Verdana" w:cs="Andalus"/>
          <w:sz w:val="20"/>
          <w:szCs w:val="20"/>
        </w:rPr>
        <w:t>.</w:t>
      </w:r>
      <w:r w:rsidRPr="003E1BEB">
        <w:rPr>
          <w:rFonts w:ascii="Verdana" w:hAnsi="Verdana" w:cs="Andalus"/>
          <w:sz w:val="20"/>
          <w:szCs w:val="20"/>
        </w:rPr>
        <w:t xml:space="preserve"> </w:t>
      </w:r>
      <w:r w:rsidR="00DF3E59" w:rsidRPr="003E1BEB">
        <w:rPr>
          <w:rFonts w:ascii="Verdana" w:hAnsi="Verdana" w:cs="Andalus"/>
          <w:sz w:val="20"/>
          <w:szCs w:val="20"/>
        </w:rPr>
        <w:t>800000</w:t>
      </w:r>
      <w:r w:rsidRPr="003E1BEB">
        <w:rPr>
          <w:rFonts w:ascii="Verdana" w:hAnsi="Verdana" w:cs="Andalus"/>
          <w:sz w:val="20"/>
          <w:szCs w:val="20"/>
        </w:rPr>
        <w:t>/annum.</w:t>
      </w:r>
      <w:r w:rsidR="00DF3E59" w:rsidRPr="003E1BEB">
        <w:rPr>
          <w:rFonts w:ascii="Verdana" w:hAnsi="Verdana" w:cs="Andalus"/>
          <w:sz w:val="20"/>
          <w:szCs w:val="20"/>
        </w:rPr>
        <w:t xml:space="preserve"> </w:t>
      </w:r>
    </w:p>
    <w:p w:rsidR="00EE362A" w:rsidRDefault="00EE362A" w:rsidP="00377512">
      <w:pPr>
        <w:spacing w:line="276" w:lineRule="auto"/>
        <w:ind w:firstLine="135"/>
        <w:rPr>
          <w:rFonts w:ascii="Verdana" w:hAnsi="Verdana" w:cs="Andalus"/>
          <w:b/>
          <w:sz w:val="20"/>
          <w:szCs w:val="20"/>
        </w:rPr>
      </w:pPr>
    </w:p>
    <w:p w:rsidR="00864348" w:rsidRDefault="00864348" w:rsidP="00377512">
      <w:pPr>
        <w:spacing w:line="276" w:lineRule="auto"/>
        <w:rPr>
          <w:rFonts w:ascii="Verdana" w:hAnsi="Verdana" w:cs="Andalus"/>
          <w:b/>
          <w:sz w:val="20"/>
          <w:szCs w:val="20"/>
        </w:rPr>
      </w:pPr>
      <w:r w:rsidRPr="00864348">
        <w:rPr>
          <w:rFonts w:ascii="Verdana" w:hAnsi="Verdana" w:cs="Andalus"/>
          <w:b/>
          <w:sz w:val="20"/>
          <w:szCs w:val="20"/>
        </w:rPr>
        <w:t>Skills</w:t>
      </w:r>
      <w:r>
        <w:rPr>
          <w:rFonts w:ascii="Verdana" w:hAnsi="Verdana" w:cs="Andalus"/>
          <w:b/>
          <w:sz w:val="20"/>
          <w:szCs w:val="20"/>
        </w:rPr>
        <w:t>:</w:t>
      </w:r>
    </w:p>
    <w:p w:rsidR="00864348" w:rsidRDefault="009C1E20" w:rsidP="00377512">
      <w:pPr>
        <w:numPr>
          <w:ilvl w:val="0"/>
          <w:numId w:val="26"/>
        </w:num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Maintenance</w:t>
      </w:r>
      <w:r w:rsidR="009345E7">
        <w:rPr>
          <w:rFonts w:ascii="Verdana" w:hAnsi="Verdana" w:cs="Andalus"/>
          <w:b/>
          <w:sz w:val="20"/>
          <w:szCs w:val="20"/>
        </w:rPr>
        <w:t xml:space="preserve"> planning</w:t>
      </w:r>
      <w:r w:rsidR="003E1BEB">
        <w:rPr>
          <w:rFonts w:ascii="Verdana" w:hAnsi="Verdana" w:cs="Andalus"/>
          <w:b/>
          <w:sz w:val="20"/>
          <w:szCs w:val="20"/>
        </w:rPr>
        <w:t>, Project management</w:t>
      </w:r>
    </w:p>
    <w:p w:rsidR="009345E7" w:rsidRDefault="00A94213" w:rsidP="00377512">
      <w:pPr>
        <w:numPr>
          <w:ilvl w:val="0"/>
          <w:numId w:val="26"/>
        </w:num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BOE certified.</w:t>
      </w:r>
    </w:p>
    <w:p w:rsidR="004B1923" w:rsidRDefault="009C1E20" w:rsidP="00377512">
      <w:pPr>
        <w:numPr>
          <w:ilvl w:val="0"/>
          <w:numId w:val="26"/>
        </w:num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BEE</w:t>
      </w:r>
      <w:r w:rsidR="004B1923">
        <w:rPr>
          <w:rFonts w:ascii="Verdana" w:hAnsi="Verdana" w:cs="Andalus"/>
          <w:b/>
          <w:sz w:val="20"/>
          <w:szCs w:val="20"/>
        </w:rPr>
        <w:t xml:space="preserve"> certified Energy </w:t>
      </w:r>
      <w:r w:rsidR="00DE605E">
        <w:rPr>
          <w:rFonts w:ascii="Verdana" w:hAnsi="Verdana" w:cs="Andalus"/>
          <w:b/>
          <w:sz w:val="20"/>
          <w:szCs w:val="20"/>
        </w:rPr>
        <w:t>Auditor</w:t>
      </w:r>
      <w:r w:rsidR="004B1923">
        <w:rPr>
          <w:rFonts w:ascii="Verdana" w:hAnsi="Verdana" w:cs="Andalus"/>
          <w:b/>
          <w:sz w:val="20"/>
          <w:szCs w:val="20"/>
        </w:rPr>
        <w:t xml:space="preserve">        </w:t>
      </w:r>
    </w:p>
    <w:p w:rsidR="00864348" w:rsidRDefault="00DF3E59" w:rsidP="00377512">
      <w:pPr>
        <w:numPr>
          <w:ilvl w:val="0"/>
          <w:numId w:val="26"/>
        </w:num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>SAP (</w:t>
      </w:r>
      <w:r w:rsidR="00864348">
        <w:rPr>
          <w:rFonts w:ascii="Verdana" w:hAnsi="Verdana" w:cs="Andalus"/>
          <w:b/>
          <w:sz w:val="20"/>
          <w:szCs w:val="20"/>
        </w:rPr>
        <w:t>PM,MM)</w:t>
      </w:r>
    </w:p>
    <w:p w:rsidR="00AB27E0" w:rsidRDefault="00175FBA" w:rsidP="00377512">
      <w:pPr>
        <w:numPr>
          <w:ilvl w:val="0"/>
          <w:numId w:val="26"/>
        </w:num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 xml:space="preserve"> MS</w:t>
      </w:r>
      <w:r w:rsidR="00AB27E0">
        <w:rPr>
          <w:rFonts w:ascii="Verdana" w:hAnsi="Verdana" w:cs="Andalus"/>
          <w:b/>
          <w:sz w:val="20"/>
          <w:szCs w:val="20"/>
        </w:rPr>
        <w:t xml:space="preserve"> office</w:t>
      </w:r>
    </w:p>
    <w:p w:rsidR="00C30431" w:rsidRDefault="00C30431" w:rsidP="00C30431">
      <w:p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</w:p>
    <w:p w:rsidR="00E034FB" w:rsidRPr="005779C6" w:rsidRDefault="002F34EF" w:rsidP="00C30431">
      <w:pPr>
        <w:suppressAutoHyphens w:val="0"/>
        <w:spacing w:line="276" w:lineRule="auto"/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b/>
          <w:sz w:val="20"/>
          <w:szCs w:val="20"/>
        </w:rPr>
        <w:t xml:space="preserve"> </w:t>
      </w:r>
      <w:r w:rsidR="00E034FB">
        <w:rPr>
          <w:b/>
          <w:caps/>
          <w:u w:val="single"/>
        </w:rPr>
        <w:t>Professional TRAINING</w:t>
      </w:r>
      <w:r w:rsidR="00E034FB">
        <w:rPr>
          <w:b/>
          <w:caps/>
        </w:rPr>
        <w:t xml:space="preserve">: </w:t>
      </w:r>
    </w:p>
    <w:p w:rsidR="00E034FB" w:rsidRDefault="00E034FB" w:rsidP="00E034FB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E034FB">
        <w:rPr>
          <w:rFonts w:ascii="Verdana" w:hAnsi="Verdana" w:cs="Andalus"/>
          <w:sz w:val="20"/>
          <w:szCs w:val="20"/>
        </w:rPr>
        <w:t xml:space="preserve">Undergone 15 days  </w:t>
      </w:r>
      <w:r>
        <w:rPr>
          <w:rFonts w:ascii="Verdana" w:hAnsi="Verdana" w:cs="Andalus"/>
          <w:sz w:val="20"/>
          <w:szCs w:val="20"/>
        </w:rPr>
        <w:t xml:space="preserve">technical </w:t>
      </w:r>
      <w:r w:rsidRPr="00E034FB">
        <w:rPr>
          <w:rFonts w:ascii="Verdana" w:hAnsi="Verdana" w:cs="Andalus"/>
          <w:sz w:val="20"/>
          <w:szCs w:val="20"/>
        </w:rPr>
        <w:t xml:space="preserve">training in </w:t>
      </w:r>
      <w:r>
        <w:rPr>
          <w:rFonts w:ascii="Verdana" w:hAnsi="Verdana" w:cs="Andalus"/>
          <w:sz w:val="20"/>
          <w:szCs w:val="20"/>
        </w:rPr>
        <w:t>Doosan ,</w:t>
      </w:r>
      <w:r w:rsidRPr="00E034FB">
        <w:rPr>
          <w:rFonts w:ascii="Verdana" w:hAnsi="Verdana" w:cs="Andalus"/>
          <w:sz w:val="20"/>
          <w:szCs w:val="20"/>
        </w:rPr>
        <w:t>South Korea</w:t>
      </w:r>
      <w:r>
        <w:rPr>
          <w:rFonts w:ascii="Verdana" w:hAnsi="Verdana" w:cs="Andalus"/>
          <w:sz w:val="20"/>
          <w:szCs w:val="20"/>
        </w:rPr>
        <w:t xml:space="preserve">  </w:t>
      </w:r>
      <w:r w:rsidRPr="00E034FB">
        <w:rPr>
          <w:rFonts w:ascii="Verdana" w:hAnsi="Verdana" w:cs="Andalus"/>
          <w:sz w:val="20"/>
          <w:szCs w:val="20"/>
        </w:rPr>
        <w:t xml:space="preserve"> </w:t>
      </w:r>
    </w:p>
    <w:p w:rsidR="00E034FB" w:rsidRPr="00E034FB" w:rsidRDefault="00E034FB" w:rsidP="00E034FB">
      <w:pPr>
        <w:numPr>
          <w:ilvl w:val="0"/>
          <w:numId w:val="17"/>
        </w:numPr>
        <w:spacing w:line="276" w:lineRule="auto"/>
        <w:rPr>
          <w:rFonts w:ascii="Verdana" w:hAnsi="Verdana" w:cs="Andalus"/>
          <w:sz w:val="20"/>
          <w:szCs w:val="20"/>
        </w:rPr>
      </w:pPr>
      <w:r w:rsidRPr="00E034FB">
        <w:rPr>
          <w:rFonts w:ascii="Verdana" w:hAnsi="Verdana" w:cs="Andalus"/>
          <w:sz w:val="20"/>
          <w:szCs w:val="20"/>
        </w:rPr>
        <w:t xml:space="preserve">Undergone 15 days Power plant familiarization training at NTPC, </w:t>
      </w:r>
      <w:proofErr w:type="spellStart"/>
      <w:r w:rsidRPr="00E034FB">
        <w:rPr>
          <w:rFonts w:ascii="Verdana" w:hAnsi="Verdana" w:cs="Andalus"/>
          <w:sz w:val="20"/>
          <w:szCs w:val="20"/>
        </w:rPr>
        <w:t>Kaniha</w:t>
      </w:r>
      <w:proofErr w:type="spellEnd"/>
      <w:r w:rsidRPr="00E034FB">
        <w:rPr>
          <w:rFonts w:ascii="Verdana" w:hAnsi="Verdana" w:cs="Andalus"/>
          <w:sz w:val="20"/>
          <w:szCs w:val="20"/>
        </w:rPr>
        <w:t xml:space="preserve"> Thermal Power Plant, </w:t>
      </w:r>
      <w:r w:rsidR="00DE605E" w:rsidRPr="00E034FB">
        <w:rPr>
          <w:rFonts w:ascii="Verdana" w:hAnsi="Verdana" w:cs="Andalus"/>
          <w:sz w:val="20"/>
          <w:szCs w:val="20"/>
        </w:rPr>
        <w:t>and Orissa</w:t>
      </w:r>
      <w:r w:rsidRPr="00E034FB">
        <w:rPr>
          <w:rFonts w:ascii="Verdana" w:hAnsi="Verdana" w:cs="Andalus"/>
          <w:sz w:val="20"/>
          <w:szCs w:val="20"/>
        </w:rPr>
        <w:t xml:space="preserve"> in July-2009.</w:t>
      </w:r>
    </w:p>
    <w:p w:rsidR="00096807" w:rsidRPr="0082118D" w:rsidRDefault="00096807" w:rsidP="00096807">
      <w:pPr>
        <w:rPr>
          <w:rFonts w:ascii="Verdana" w:hAnsi="Verdana" w:cs="Andalus"/>
          <w:b/>
          <w:sz w:val="20"/>
          <w:szCs w:val="20"/>
          <w:u w:val="single"/>
        </w:rPr>
      </w:pPr>
      <w:r w:rsidRPr="0082118D">
        <w:rPr>
          <w:rFonts w:ascii="Verdana" w:hAnsi="Verdana" w:cs="Andalus"/>
          <w:b/>
          <w:sz w:val="20"/>
          <w:szCs w:val="20"/>
          <w:u w:val="single"/>
        </w:rPr>
        <w:t>Educational Qualifications:-</w:t>
      </w:r>
    </w:p>
    <w:p w:rsidR="00096807" w:rsidRPr="00C3693F" w:rsidRDefault="00096807" w:rsidP="00096807">
      <w:pPr>
        <w:rPr>
          <w:rFonts w:ascii="Verdana" w:hAnsi="Verdana" w:cs="Andalus"/>
          <w:sz w:val="20"/>
          <w:szCs w:val="20"/>
        </w:rPr>
      </w:pPr>
    </w:p>
    <w:p w:rsidR="00CB3C57" w:rsidRPr="00CB3C57" w:rsidRDefault="00CB3C57" w:rsidP="00096807">
      <w:pPr>
        <w:numPr>
          <w:ilvl w:val="0"/>
          <w:numId w:val="18"/>
        </w:numPr>
        <w:jc w:val="both"/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PG diploma in Energy and environment Management –AP productivity council(distance mode)</w:t>
      </w:r>
    </w:p>
    <w:p w:rsidR="00096807" w:rsidRDefault="00096807" w:rsidP="00096807">
      <w:pPr>
        <w:numPr>
          <w:ilvl w:val="0"/>
          <w:numId w:val="18"/>
        </w:numPr>
        <w:jc w:val="both"/>
        <w:rPr>
          <w:rFonts w:ascii="Verdana" w:hAnsi="Verdana" w:cs="Andalus"/>
          <w:sz w:val="20"/>
          <w:szCs w:val="20"/>
        </w:rPr>
      </w:pPr>
      <w:proofErr w:type="spellStart"/>
      <w:r w:rsidRPr="0082118D">
        <w:rPr>
          <w:rFonts w:ascii="Verdana" w:hAnsi="Verdana" w:cs="Andalus"/>
          <w:b/>
          <w:sz w:val="20"/>
          <w:szCs w:val="20"/>
        </w:rPr>
        <w:t>B.Tech</w:t>
      </w:r>
      <w:proofErr w:type="spellEnd"/>
      <w:r w:rsidRPr="0082118D">
        <w:rPr>
          <w:rFonts w:ascii="Verdana" w:hAnsi="Verdana" w:cs="Andalus"/>
          <w:b/>
          <w:sz w:val="20"/>
          <w:szCs w:val="20"/>
        </w:rPr>
        <w:t xml:space="preserve"> (Mechanical)</w:t>
      </w:r>
      <w:r w:rsidRPr="00C3693F">
        <w:rPr>
          <w:rFonts w:ascii="Verdana" w:hAnsi="Verdana" w:cs="Andalus"/>
          <w:sz w:val="20"/>
          <w:szCs w:val="20"/>
        </w:rPr>
        <w:t xml:space="preserve"> from GMRIT, Srikakulam, Andhra Pradesh with </w:t>
      </w:r>
      <w:r w:rsidR="00864348">
        <w:rPr>
          <w:rFonts w:ascii="Verdana" w:hAnsi="Verdana" w:cs="Andalus"/>
          <w:sz w:val="20"/>
          <w:szCs w:val="20"/>
        </w:rPr>
        <w:t>71%</w:t>
      </w:r>
      <w:r w:rsidRPr="00C3693F">
        <w:rPr>
          <w:rFonts w:ascii="Verdana" w:hAnsi="Verdana" w:cs="Andalus"/>
          <w:sz w:val="20"/>
          <w:szCs w:val="20"/>
        </w:rPr>
        <w:t xml:space="preserve"> in 2009.</w:t>
      </w:r>
    </w:p>
    <w:p w:rsidR="00864348" w:rsidRPr="00F270F8" w:rsidRDefault="00864348" w:rsidP="00E74FF9">
      <w:pPr>
        <w:ind w:left="720"/>
        <w:jc w:val="both"/>
        <w:rPr>
          <w:rFonts w:ascii="Verdana" w:hAnsi="Verdana"/>
          <w:b/>
          <w: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96807" w:rsidRPr="001835A6" w:rsidRDefault="00096807" w:rsidP="00096807">
      <w:pPr>
        <w:rPr>
          <w:rFonts w:ascii="Verdana" w:hAnsi="Verdana" w:cs="Andalus"/>
          <w:b/>
          <w:sz w:val="20"/>
          <w:szCs w:val="20"/>
          <w:u w:val="single"/>
        </w:rPr>
      </w:pPr>
      <w:r w:rsidRPr="00F00B40">
        <w:rPr>
          <w:rFonts w:ascii="Verdana" w:hAnsi="Verdana" w:cs="Andalus"/>
          <w:b/>
          <w:sz w:val="20"/>
          <w:szCs w:val="20"/>
          <w:u w:val="single"/>
        </w:rPr>
        <w:t>Personal details:-</w:t>
      </w:r>
    </w:p>
    <w:p w:rsidR="00096807" w:rsidRPr="00C3693F" w:rsidRDefault="00096807" w:rsidP="00096807">
      <w:pPr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Date of birth</w:t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 w:rsidRPr="00C3693F">
        <w:rPr>
          <w:rFonts w:ascii="Verdana" w:hAnsi="Verdana" w:cs="Andalus"/>
          <w:sz w:val="20"/>
          <w:szCs w:val="20"/>
        </w:rPr>
        <w:t xml:space="preserve">:   </w:t>
      </w:r>
      <w:r w:rsidR="00864348">
        <w:rPr>
          <w:rFonts w:ascii="Verdana" w:hAnsi="Verdana" w:cs="Andalus"/>
          <w:sz w:val="20"/>
          <w:szCs w:val="20"/>
        </w:rPr>
        <w:t>22-07-1986</w:t>
      </w:r>
    </w:p>
    <w:p w:rsidR="00096807" w:rsidRPr="00C3693F" w:rsidRDefault="00096807" w:rsidP="00096807">
      <w:pPr>
        <w:rPr>
          <w:rFonts w:ascii="Verdana" w:hAnsi="Verdana" w:cs="Andalus"/>
          <w:sz w:val="20"/>
          <w:szCs w:val="20"/>
        </w:rPr>
      </w:pPr>
      <w:r w:rsidRPr="00C3693F">
        <w:rPr>
          <w:rFonts w:ascii="Verdana" w:hAnsi="Verdana" w:cs="Andalus"/>
          <w:sz w:val="20"/>
          <w:szCs w:val="20"/>
        </w:rPr>
        <w:t xml:space="preserve">Languages Known    </w:t>
      </w:r>
      <w:r w:rsidRPr="00C3693F"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 w:rsidRPr="00C3693F">
        <w:rPr>
          <w:rFonts w:ascii="Verdana" w:hAnsi="Verdana" w:cs="Andalus"/>
          <w:sz w:val="20"/>
          <w:szCs w:val="20"/>
        </w:rPr>
        <w:t>:   Telugu, English, and Hindi</w:t>
      </w:r>
      <w:r w:rsidR="000A416C">
        <w:rPr>
          <w:rFonts w:ascii="Verdana" w:hAnsi="Verdana" w:cs="Andalus"/>
          <w:sz w:val="20"/>
          <w:szCs w:val="20"/>
        </w:rPr>
        <w:t>.</w:t>
      </w:r>
    </w:p>
    <w:p w:rsidR="00096807" w:rsidRDefault="00096807" w:rsidP="00096807">
      <w:pPr>
        <w:rPr>
          <w:rFonts w:ascii="Verdana" w:hAnsi="Verdana" w:cs="Andalus"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Hobbies</w:t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 w:rsidRPr="00C3693F">
        <w:rPr>
          <w:rFonts w:ascii="Verdana" w:hAnsi="Verdana" w:cs="Andalus"/>
          <w:sz w:val="20"/>
          <w:szCs w:val="20"/>
        </w:rPr>
        <w:t xml:space="preserve">:   </w:t>
      </w:r>
      <w:r w:rsidR="000A416C" w:rsidRPr="00C3693F">
        <w:rPr>
          <w:rFonts w:ascii="Verdana" w:hAnsi="Verdana" w:cs="Andalus"/>
          <w:sz w:val="20"/>
          <w:szCs w:val="20"/>
        </w:rPr>
        <w:t>Play</w:t>
      </w:r>
      <w:r w:rsidR="000A416C">
        <w:rPr>
          <w:rFonts w:ascii="Verdana" w:hAnsi="Verdana" w:cs="Andalus"/>
          <w:sz w:val="20"/>
          <w:szCs w:val="20"/>
        </w:rPr>
        <w:t>ing Cricket &amp; volley ball, Surfing internet, Reading Books.</w:t>
      </w:r>
    </w:p>
    <w:p w:rsidR="0017796C" w:rsidRPr="0017796C" w:rsidRDefault="0017796C" w:rsidP="00096807">
      <w:pPr>
        <w:rPr>
          <w:rFonts w:ascii="Verdana" w:hAnsi="Verdana" w:cs="Andalus"/>
          <w:b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>CTC</w:t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</w:r>
      <w:r>
        <w:rPr>
          <w:rFonts w:ascii="Verdana" w:hAnsi="Verdana" w:cs="Andalus"/>
          <w:sz w:val="20"/>
          <w:szCs w:val="20"/>
        </w:rPr>
        <w:tab/>
        <w:t xml:space="preserve">:  </w:t>
      </w:r>
      <w:r w:rsidR="005472CC">
        <w:rPr>
          <w:rFonts w:ascii="Verdana" w:hAnsi="Verdana" w:cs="Andalus"/>
          <w:sz w:val="20"/>
          <w:szCs w:val="20"/>
        </w:rPr>
        <w:t>10.7</w:t>
      </w:r>
      <w:r w:rsidR="00B013AF">
        <w:rPr>
          <w:rFonts w:ascii="Verdana" w:hAnsi="Verdana" w:cs="Andalus"/>
          <w:sz w:val="20"/>
          <w:szCs w:val="20"/>
        </w:rPr>
        <w:t xml:space="preserve"> </w:t>
      </w:r>
      <w:r w:rsidR="00B013AF">
        <w:rPr>
          <w:rFonts w:ascii="Verdana" w:hAnsi="Verdana" w:cs="Andalus"/>
          <w:b/>
          <w:sz w:val="20"/>
          <w:szCs w:val="20"/>
        </w:rPr>
        <w:t>LPA</w:t>
      </w:r>
    </w:p>
    <w:p w:rsidR="00A94213" w:rsidRDefault="00096807" w:rsidP="00096807">
      <w:pPr>
        <w:rPr>
          <w:rFonts w:ascii="Verdana" w:hAnsi="Verdana" w:cs="Andalus"/>
          <w:sz w:val="20"/>
          <w:szCs w:val="20"/>
        </w:rPr>
      </w:pPr>
      <w:r w:rsidRPr="00C3693F">
        <w:rPr>
          <w:rFonts w:ascii="Verdana" w:hAnsi="Verdana" w:cs="Andalus"/>
          <w:sz w:val="20"/>
          <w:szCs w:val="20"/>
        </w:rPr>
        <w:t xml:space="preserve"> </w:t>
      </w:r>
    </w:p>
    <w:p w:rsidR="00096807" w:rsidRDefault="00096807" w:rsidP="00096807">
      <w:pPr>
        <w:rPr>
          <w:rFonts w:ascii="Verdana" w:hAnsi="Verdana" w:cs="Andalus"/>
          <w:sz w:val="20"/>
          <w:szCs w:val="20"/>
        </w:rPr>
      </w:pPr>
      <w:r w:rsidRPr="00F00B40">
        <w:rPr>
          <w:rFonts w:ascii="Verdana" w:hAnsi="Verdana" w:cs="Andalus"/>
          <w:b/>
          <w:sz w:val="20"/>
          <w:szCs w:val="20"/>
          <w:u w:val="single"/>
        </w:rPr>
        <w:t>Declaration: -</w:t>
      </w:r>
      <w:r w:rsidRPr="00C3693F">
        <w:rPr>
          <w:rFonts w:ascii="Verdana" w:hAnsi="Verdana" w:cs="Andalus"/>
          <w:sz w:val="20"/>
          <w:szCs w:val="20"/>
        </w:rPr>
        <w:t xml:space="preserve"> I hereby declare that the above-mentioned information is correct up to my knowledge and I bear the responsibility for the correctness of the above-mentioned particulars.</w:t>
      </w:r>
    </w:p>
    <w:sectPr w:rsidR="00096807" w:rsidSect="007A26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 w:code="9"/>
      <w:pgMar w:top="1440" w:right="1080" w:bottom="99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7DF" w:rsidRDefault="002607DF" w:rsidP="007828F6">
      <w:r>
        <w:separator/>
      </w:r>
    </w:p>
  </w:endnote>
  <w:endnote w:type="continuationSeparator" w:id="0">
    <w:p w:rsidR="002607DF" w:rsidRDefault="002607DF" w:rsidP="0078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7DF" w:rsidRDefault="002607DF" w:rsidP="007828F6">
      <w:r>
        <w:separator/>
      </w:r>
    </w:p>
  </w:footnote>
  <w:footnote w:type="continuationSeparator" w:id="0">
    <w:p w:rsidR="002607DF" w:rsidRDefault="002607DF" w:rsidP="0078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70F8" w:rsidRDefault="00F27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87C29E1"/>
    <w:multiLevelType w:val="hybridMultilevel"/>
    <w:tmpl w:val="6CC4F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E729D"/>
    <w:multiLevelType w:val="hybridMultilevel"/>
    <w:tmpl w:val="42EA6DA4"/>
    <w:lvl w:ilvl="0" w:tplc="26FCD886">
      <w:start w:val="1"/>
      <w:numFmt w:val="decimal"/>
      <w:lvlText w:val="%1."/>
      <w:lvlJc w:val="left"/>
      <w:pPr>
        <w:ind w:left="2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9" w:hanging="360"/>
      </w:pPr>
    </w:lvl>
    <w:lvl w:ilvl="2" w:tplc="0409001B" w:tentative="1">
      <w:start w:val="1"/>
      <w:numFmt w:val="lowerRoman"/>
      <w:lvlText w:val="%3."/>
      <w:lvlJc w:val="right"/>
      <w:pPr>
        <w:ind w:left="4129" w:hanging="180"/>
      </w:pPr>
    </w:lvl>
    <w:lvl w:ilvl="3" w:tplc="0409000F" w:tentative="1">
      <w:start w:val="1"/>
      <w:numFmt w:val="decimal"/>
      <w:lvlText w:val="%4."/>
      <w:lvlJc w:val="left"/>
      <w:pPr>
        <w:ind w:left="4849" w:hanging="360"/>
      </w:pPr>
    </w:lvl>
    <w:lvl w:ilvl="4" w:tplc="04090019" w:tentative="1">
      <w:start w:val="1"/>
      <w:numFmt w:val="lowerLetter"/>
      <w:lvlText w:val="%5."/>
      <w:lvlJc w:val="left"/>
      <w:pPr>
        <w:ind w:left="5569" w:hanging="360"/>
      </w:pPr>
    </w:lvl>
    <w:lvl w:ilvl="5" w:tplc="0409001B" w:tentative="1">
      <w:start w:val="1"/>
      <w:numFmt w:val="lowerRoman"/>
      <w:lvlText w:val="%6."/>
      <w:lvlJc w:val="right"/>
      <w:pPr>
        <w:ind w:left="6289" w:hanging="180"/>
      </w:pPr>
    </w:lvl>
    <w:lvl w:ilvl="6" w:tplc="0409000F" w:tentative="1">
      <w:start w:val="1"/>
      <w:numFmt w:val="decimal"/>
      <w:lvlText w:val="%7."/>
      <w:lvlJc w:val="left"/>
      <w:pPr>
        <w:ind w:left="7009" w:hanging="360"/>
      </w:pPr>
    </w:lvl>
    <w:lvl w:ilvl="7" w:tplc="04090019" w:tentative="1">
      <w:start w:val="1"/>
      <w:numFmt w:val="lowerLetter"/>
      <w:lvlText w:val="%8."/>
      <w:lvlJc w:val="left"/>
      <w:pPr>
        <w:ind w:left="7729" w:hanging="360"/>
      </w:pPr>
    </w:lvl>
    <w:lvl w:ilvl="8" w:tplc="0409001B" w:tentative="1">
      <w:start w:val="1"/>
      <w:numFmt w:val="lowerRoman"/>
      <w:lvlText w:val="%9."/>
      <w:lvlJc w:val="right"/>
      <w:pPr>
        <w:ind w:left="8449" w:hanging="180"/>
      </w:pPr>
    </w:lvl>
  </w:abstractNum>
  <w:abstractNum w:abstractNumId="6" w15:restartNumberingAfterBreak="0">
    <w:nsid w:val="0F2C2DFE"/>
    <w:multiLevelType w:val="hybridMultilevel"/>
    <w:tmpl w:val="582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6BCE"/>
    <w:multiLevelType w:val="hybridMultilevel"/>
    <w:tmpl w:val="F4FC2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4866"/>
    <w:multiLevelType w:val="hybridMultilevel"/>
    <w:tmpl w:val="1E62D77C"/>
    <w:lvl w:ilvl="0" w:tplc="1A3E1D3C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1A3E1D3C">
      <w:start w:val="2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0303"/>
    <w:multiLevelType w:val="hybridMultilevel"/>
    <w:tmpl w:val="840AF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19AA"/>
    <w:multiLevelType w:val="hybridMultilevel"/>
    <w:tmpl w:val="6D7E1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66803"/>
    <w:multiLevelType w:val="hybridMultilevel"/>
    <w:tmpl w:val="4C9A124C"/>
    <w:lvl w:ilvl="0" w:tplc="2AA20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E4F9D"/>
    <w:multiLevelType w:val="hybridMultilevel"/>
    <w:tmpl w:val="E362C74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8905944"/>
    <w:multiLevelType w:val="hybridMultilevel"/>
    <w:tmpl w:val="176280D0"/>
    <w:lvl w:ilvl="0" w:tplc="7D56E5F2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4" w15:restartNumberingAfterBreak="0">
    <w:nsid w:val="389145CF"/>
    <w:multiLevelType w:val="multilevel"/>
    <w:tmpl w:val="389145CF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56876"/>
    <w:multiLevelType w:val="hybridMultilevel"/>
    <w:tmpl w:val="5D727748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B3813"/>
    <w:multiLevelType w:val="hybridMultilevel"/>
    <w:tmpl w:val="D67E1A5C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4DBD164E"/>
    <w:multiLevelType w:val="hybridMultilevel"/>
    <w:tmpl w:val="E14CB256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03F415A"/>
    <w:multiLevelType w:val="hybridMultilevel"/>
    <w:tmpl w:val="A0B2526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17FD"/>
    <w:multiLevelType w:val="hybridMultilevel"/>
    <w:tmpl w:val="CC5C868E"/>
    <w:lvl w:ilvl="0" w:tplc="55E005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50220"/>
    <w:multiLevelType w:val="hybridMultilevel"/>
    <w:tmpl w:val="64A44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76E95"/>
    <w:multiLevelType w:val="hybridMultilevel"/>
    <w:tmpl w:val="4BB274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43E71"/>
    <w:multiLevelType w:val="hybridMultilevel"/>
    <w:tmpl w:val="5F3CE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21FFF"/>
    <w:multiLevelType w:val="multilevel"/>
    <w:tmpl w:val="65C21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EB47D3"/>
    <w:multiLevelType w:val="hybridMultilevel"/>
    <w:tmpl w:val="73482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27F4F"/>
    <w:multiLevelType w:val="hybridMultilevel"/>
    <w:tmpl w:val="03C4E422"/>
    <w:lvl w:ilvl="0" w:tplc="6C009E8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 w15:restartNumberingAfterBreak="0">
    <w:nsid w:val="6C2920CB"/>
    <w:multiLevelType w:val="hybridMultilevel"/>
    <w:tmpl w:val="83306310"/>
    <w:lvl w:ilvl="0" w:tplc="D43228EE">
      <w:start w:val="5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7" w15:restartNumberingAfterBreak="0">
    <w:nsid w:val="6F1D0486"/>
    <w:multiLevelType w:val="hybridMultilevel"/>
    <w:tmpl w:val="D0DC14FE"/>
    <w:lvl w:ilvl="0" w:tplc="0EC88A6C">
      <w:start w:val="1"/>
      <w:numFmt w:val="decimal"/>
      <w:lvlText w:val="%1."/>
      <w:lvlJc w:val="left"/>
      <w:pPr>
        <w:ind w:left="2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9" w:hanging="360"/>
      </w:pPr>
    </w:lvl>
    <w:lvl w:ilvl="2" w:tplc="0409001B" w:tentative="1">
      <w:start w:val="1"/>
      <w:numFmt w:val="lowerRoman"/>
      <w:lvlText w:val="%3."/>
      <w:lvlJc w:val="right"/>
      <w:pPr>
        <w:ind w:left="4129" w:hanging="180"/>
      </w:pPr>
    </w:lvl>
    <w:lvl w:ilvl="3" w:tplc="0409000F" w:tentative="1">
      <w:start w:val="1"/>
      <w:numFmt w:val="decimal"/>
      <w:lvlText w:val="%4."/>
      <w:lvlJc w:val="left"/>
      <w:pPr>
        <w:ind w:left="4849" w:hanging="360"/>
      </w:pPr>
    </w:lvl>
    <w:lvl w:ilvl="4" w:tplc="04090019" w:tentative="1">
      <w:start w:val="1"/>
      <w:numFmt w:val="lowerLetter"/>
      <w:lvlText w:val="%5."/>
      <w:lvlJc w:val="left"/>
      <w:pPr>
        <w:ind w:left="5569" w:hanging="360"/>
      </w:pPr>
    </w:lvl>
    <w:lvl w:ilvl="5" w:tplc="0409001B" w:tentative="1">
      <w:start w:val="1"/>
      <w:numFmt w:val="lowerRoman"/>
      <w:lvlText w:val="%6."/>
      <w:lvlJc w:val="right"/>
      <w:pPr>
        <w:ind w:left="6289" w:hanging="180"/>
      </w:pPr>
    </w:lvl>
    <w:lvl w:ilvl="6" w:tplc="0409000F" w:tentative="1">
      <w:start w:val="1"/>
      <w:numFmt w:val="decimal"/>
      <w:lvlText w:val="%7."/>
      <w:lvlJc w:val="left"/>
      <w:pPr>
        <w:ind w:left="7009" w:hanging="360"/>
      </w:pPr>
    </w:lvl>
    <w:lvl w:ilvl="7" w:tplc="04090019" w:tentative="1">
      <w:start w:val="1"/>
      <w:numFmt w:val="lowerLetter"/>
      <w:lvlText w:val="%8."/>
      <w:lvlJc w:val="left"/>
      <w:pPr>
        <w:ind w:left="7729" w:hanging="360"/>
      </w:pPr>
    </w:lvl>
    <w:lvl w:ilvl="8" w:tplc="0409001B" w:tentative="1">
      <w:start w:val="1"/>
      <w:numFmt w:val="lowerRoman"/>
      <w:lvlText w:val="%9."/>
      <w:lvlJc w:val="right"/>
      <w:pPr>
        <w:ind w:left="8449" w:hanging="180"/>
      </w:pPr>
    </w:lvl>
  </w:abstractNum>
  <w:abstractNum w:abstractNumId="28" w15:restartNumberingAfterBreak="0">
    <w:nsid w:val="71895D1D"/>
    <w:multiLevelType w:val="hybridMultilevel"/>
    <w:tmpl w:val="E64C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E19E7"/>
    <w:multiLevelType w:val="hybridMultilevel"/>
    <w:tmpl w:val="9E7CA4AE"/>
    <w:lvl w:ilvl="0" w:tplc="01C09062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0" w15:restartNumberingAfterBreak="0">
    <w:nsid w:val="770D0B80"/>
    <w:multiLevelType w:val="hybridMultilevel"/>
    <w:tmpl w:val="981C0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43AE0"/>
    <w:multiLevelType w:val="hybridMultilevel"/>
    <w:tmpl w:val="1E2E3260"/>
    <w:lvl w:ilvl="0" w:tplc="F86872E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7CCF6ADD"/>
    <w:multiLevelType w:val="hybridMultilevel"/>
    <w:tmpl w:val="D270A478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 w15:restartNumberingAfterBreak="0">
    <w:nsid w:val="7DD472D3"/>
    <w:multiLevelType w:val="hybridMultilevel"/>
    <w:tmpl w:val="B0D46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8"/>
  </w:num>
  <w:num w:numId="7">
    <w:abstractNumId w:val="27"/>
  </w:num>
  <w:num w:numId="8">
    <w:abstractNumId w:val="32"/>
  </w:num>
  <w:num w:numId="9">
    <w:abstractNumId w:val="29"/>
  </w:num>
  <w:num w:numId="10">
    <w:abstractNumId w:val="5"/>
  </w:num>
  <w:num w:numId="11">
    <w:abstractNumId w:val="13"/>
  </w:num>
  <w:num w:numId="12">
    <w:abstractNumId w:val="26"/>
  </w:num>
  <w:num w:numId="13">
    <w:abstractNumId w:val="15"/>
  </w:num>
  <w:num w:numId="14">
    <w:abstractNumId w:val="28"/>
  </w:num>
  <w:num w:numId="15">
    <w:abstractNumId w:val="6"/>
  </w:num>
  <w:num w:numId="16">
    <w:abstractNumId w:val="25"/>
  </w:num>
  <w:num w:numId="17">
    <w:abstractNumId w:val="18"/>
  </w:num>
  <w:num w:numId="18">
    <w:abstractNumId w:val="10"/>
  </w:num>
  <w:num w:numId="19">
    <w:abstractNumId w:val="4"/>
  </w:num>
  <w:num w:numId="20">
    <w:abstractNumId w:val="33"/>
  </w:num>
  <w:num w:numId="21">
    <w:abstractNumId w:val="22"/>
  </w:num>
  <w:num w:numId="22">
    <w:abstractNumId w:val="2"/>
    <w:lvlOverride w:ilvl="0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1"/>
  </w:num>
  <w:num w:numId="25">
    <w:abstractNumId w:val="20"/>
  </w:num>
  <w:num w:numId="26">
    <w:abstractNumId w:val="7"/>
  </w:num>
  <w:num w:numId="27">
    <w:abstractNumId w:val="11"/>
  </w:num>
  <w:num w:numId="28">
    <w:abstractNumId w:val="14"/>
  </w:num>
  <w:num w:numId="29">
    <w:abstractNumId w:val="23"/>
  </w:num>
  <w:num w:numId="30">
    <w:abstractNumId w:val="21"/>
  </w:num>
  <w:num w:numId="31">
    <w:abstractNumId w:val="17"/>
  </w:num>
  <w:num w:numId="32">
    <w:abstractNumId w:val="9"/>
  </w:num>
  <w:num w:numId="33">
    <w:abstractNumId w:val="30"/>
  </w:num>
  <w:num w:numId="34">
    <w:abstractNumId w:val="12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65"/>
    <w:rsid w:val="0000084C"/>
    <w:rsid w:val="000074E6"/>
    <w:rsid w:val="00010823"/>
    <w:rsid w:val="000126C4"/>
    <w:rsid w:val="00024BFD"/>
    <w:rsid w:val="000263FC"/>
    <w:rsid w:val="000343E5"/>
    <w:rsid w:val="00035113"/>
    <w:rsid w:val="00035D0C"/>
    <w:rsid w:val="00036307"/>
    <w:rsid w:val="0003775B"/>
    <w:rsid w:val="000527CA"/>
    <w:rsid w:val="000575AE"/>
    <w:rsid w:val="00060FC6"/>
    <w:rsid w:val="000664A3"/>
    <w:rsid w:val="000739B1"/>
    <w:rsid w:val="00075FBA"/>
    <w:rsid w:val="000811A9"/>
    <w:rsid w:val="00082A60"/>
    <w:rsid w:val="000848EC"/>
    <w:rsid w:val="0008492C"/>
    <w:rsid w:val="00091DC4"/>
    <w:rsid w:val="00093144"/>
    <w:rsid w:val="00093D06"/>
    <w:rsid w:val="00094EA2"/>
    <w:rsid w:val="00096807"/>
    <w:rsid w:val="00096BA0"/>
    <w:rsid w:val="00096F4A"/>
    <w:rsid w:val="000A1255"/>
    <w:rsid w:val="000A416C"/>
    <w:rsid w:val="000A5AFA"/>
    <w:rsid w:val="000A6216"/>
    <w:rsid w:val="000A7E2C"/>
    <w:rsid w:val="000B0809"/>
    <w:rsid w:val="000B0C17"/>
    <w:rsid w:val="000B2066"/>
    <w:rsid w:val="000B7BCE"/>
    <w:rsid w:val="000C69F7"/>
    <w:rsid w:val="000D1386"/>
    <w:rsid w:val="000D34F0"/>
    <w:rsid w:val="000D5954"/>
    <w:rsid w:val="000D71B9"/>
    <w:rsid w:val="001001A0"/>
    <w:rsid w:val="00104B4D"/>
    <w:rsid w:val="00105CAC"/>
    <w:rsid w:val="001079F7"/>
    <w:rsid w:val="00112686"/>
    <w:rsid w:val="00123211"/>
    <w:rsid w:val="00126BF6"/>
    <w:rsid w:val="0013364D"/>
    <w:rsid w:val="00133BF1"/>
    <w:rsid w:val="001377B5"/>
    <w:rsid w:val="00141836"/>
    <w:rsid w:val="00141902"/>
    <w:rsid w:val="00146965"/>
    <w:rsid w:val="00146F80"/>
    <w:rsid w:val="00162DEF"/>
    <w:rsid w:val="0017539D"/>
    <w:rsid w:val="00175FBA"/>
    <w:rsid w:val="0017796C"/>
    <w:rsid w:val="00180875"/>
    <w:rsid w:val="001835A6"/>
    <w:rsid w:val="001864C0"/>
    <w:rsid w:val="00191999"/>
    <w:rsid w:val="00194853"/>
    <w:rsid w:val="001A4256"/>
    <w:rsid w:val="001C4A39"/>
    <w:rsid w:val="001C6DEF"/>
    <w:rsid w:val="001D6FDE"/>
    <w:rsid w:val="001E3995"/>
    <w:rsid w:val="001F02DA"/>
    <w:rsid w:val="001F0576"/>
    <w:rsid w:val="001F5914"/>
    <w:rsid w:val="00200416"/>
    <w:rsid w:val="00201863"/>
    <w:rsid w:val="00203291"/>
    <w:rsid w:val="00210337"/>
    <w:rsid w:val="00212F17"/>
    <w:rsid w:val="00225CD4"/>
    <w:rsid w:val="00231B4F"/>
    <w:rsid w:val="00234853"/>
    <w:rsid w:val="00237202"/>
    <w:rsid w:val="002379AD"/>
    <w:rsid w:val="00237FDA"/>
    <w:rsid w:val="00250241"/>
    <w:rsid w:val="00254266"/>
    <w:rsid w:val="002607DF"/>
    <w:rsid w:val="00271C99"/>
    <w:rsid w:val="00273E1F"/>
    <w:rsid w:val="00276F74"/>
    <w:rsid w:val="00277A93"/>
    <w:rsid w:val="00281337"/>
    <w:rsid w:val="00282B93"/>
    <w:rsid w:val="0028609F"/>
    <w:rsid w:val="00286BB8"/>
    <w:rsid w:val="00287EB4"/>
    <w:rsid w:val="00290CD6"/>
    <w:rsid w:val="00294383"/>
    <w:rsid w:val="002975C6"/>
    <w:rsid w:val="002B03CF"/>
    <w:rsid w:val="002B154C"/>
    <w:rsid w:val="002B18B7"/>
    <w:rsid w:val="002B363B"/>
    <w:rsid w:val="002B6ABE"/>
    <w:rsid w:val="002B75A9"/>
    <w:rsid w:val="002C03D0"/>
    <w:rsid w:val="002C2F14"/>
    <w:rsid w:val="002D00E9"/>
    <w:rsid w:val="002E037C"/>
    <w:rsid w:val="002F0118"/>
    <w:rsid w:val="002F240C"/>
    <w:rsid w:val="002F2B3F"/>
    <w:rsid w:val="002F34EF"/>
    <w:rsid w:val="002F5422"/>
    <w:rsid w:val="00306B69"/>
    <w:rsid w:val="003070D1"/>
    <w:rsid w:val="00307640"/>
    <w:rsid w:val="00312F56"/>
    <w:rsid w:val="0031489E"/>
    <w:rsid w:val="003152E8"/>
    <w:rsid w:val="00316B28"/>
    <w:rsid w:val="003206BB"/>
    <w:rsid w:val="00322735"/>
    <w:rsid w:val="003244B2"/>
    <w:rsid w:val="00326B14"/>
    <w:rsid w:val="00331F70"/>
    <w:rsid w:val="0033495E"/>
    <w:rsid w:val="00335FE3"/>
    <w:rsid w:val="00346334"/>
    <w:rsid w:val="0035215E"/>
    <w:rsid w:val="00354CE7"/>
    <w:rsid w:val="00364260"/>
    <w:rsid w:val="00364812"/>
    <w:rsid w:val="003758BA"/>
    <w:rsid w:val="00376284"/>
    <w:rsid w:val="003763F9"/>
    <w:rsid w:val="00377512"/>
    <w:rsid w:val="00381E86"/>
    <w:rsid w:val="00385947"/>
    <w:rsid w:val="00386EA5"/>
    <w:rsid w:val="0038782A"/>
    <w:rsid w:val="00394613"/>
    <w:rsid w:val="003958E3"/>
    <w:rsid w:val="003A1348"/>
    <w:rsid w:val="003A5A12"/>
    <w:rsid w:val="003B507D"/>
    <w:rsid w:val="003B5C1D"/>
    <w:rsid w:val="003D5CAF"/>
    <w:rsid w:val="003E002A"/>
    <w:rsid w:val="003E1952"/>
    <w:rsid w:val="003E1BEB"/>
    <w:rsid w:val="003E7D41"/>
    <w:rsid w:val="003F04CD"/>
    <w:rsid w:val="00400EAC"/>
    <w:rsid w:val="004111C9"/>
    <w:rsid w:val="004144EC"/>
    <w:rsid w:val="00424A47"/>
    <w:rsid w:val="004258A4"/>
    <w:rsid w:val="00432295"/>
    <w:rsid w:val="00434F85"/>
    <w:rsid w:val="00440573"/>
    <w:rsid w:val="004472D3"/>
    <w:rsid w:val="004511BD"/>
    <w:rsid w:val="004569FB"/>
    <w:rsid w:val="0046324A"/>
    <w:rsid w:val="0046376A"/>
    <w:rsid w:val="00465752"/>
    <w:rsid w:val="0047290D"/>
    <w:rsid w:val="00476751"/>
    <w:rsid w:val="00484185"/>
    <w:rsid w:val="0049021A"/>
    <w:rsid w:val="0049287F"/>
    <w:rsid w:val="00493C89"/>
    <w:rsid w:val="004957AA"/>
    <w:rsid w:val="004A0971"/>
    <w:rsid w:val="004A0989"/>
    <w:rsid w:val="004A27CA"/>
    <w:rsid w:val="004A63AC"/>
    <w:rsid w:val="004A700B"/>
    <w:rsid w:val="004A75CA"/>
    <w:rsid w:val="004B1923"/>
    <w:rsid w:val="004C2333"/>
    <w:rsid w:val="004C2DFC"/>
    <w:rsid w:val="004D3364"/>
    <w:rsid w:val="004D3FB1"/>
    <w:rsid w:val="004D7C2F"/>
    <w:rsid w:val="004F1164"/>
    <w:rsid w:val="004F2E47"/>
    <w:rsid w:val="00504E0A"/>
    <w:rsid w:val="005065FF"/>
    <w:rsid w:val="0051416F"/>
    <w:rsid w:val="00521FBA"/>
    <w:rsid w:val="00524C96"/>
    <w:rsid w:val="0053117E"/>
    <w:rsid w:val="0054435B"/>
    <w:rsid w:val="005472CC"/>
    <w:rsid w:val="00547359"/>
    <w:rsid w:val="005506A1"/>
    <w:rsid w:val="00552238"/>
    <w:rsid w:val="005529B7"/>
    <w:rsid w:val="005568D0"/>
    <w:rsid w:val="00556C24"/>
    <w:rsid w:val="005573B1"/>
    <w:rsid w:val="00557EDF"/>
    <w:rsid w:val="005645F1"/>
    <w:rsid w:val="005648EE"/>
    <w:rsid w:val="005779C6"/>
    <w:rsid w:val="00580A13"/>
    <w:rsid w:val="005856AD"/>
    <w:rsid w:val="005A0C93"/>
    <w:rsid w:val="005A17E1"/>
    <w:rsid w:val="005A2DA6"/>
    <w:rsid w:val="005A2FFD"/>
    <w:rsid w:val="005B29C5"/>
    <w:rsid w:val="005C2E8E"/>
    <w:rsid w:val="005D22B3"/>
    <w:rsid w:val="005D5E9D"/>
    <w:rsid w:val="005D66D4"/>
    <w:rsid w:val="005F1E33"/>
    <w:rsid w:val="005F225A"/>
    <w:rsid w:val="005F4998"/>
    <w:rsid w:val="0060004D"/>
    <w:rsid w:val="00601073"/>
    <w:rsid w:val="00602616"/>
    <w:rsid w:val="00605D15"/>
    <w:rsid w:val="0060746D"/>
    <w:rsid w:val="00610A59"/>
    <w:rsid w:val="006128AD"/>
    <w:rsid w:val="00617B28"/>
    <w:rsid w:val="00627FD2"/>
    <w:rsid w:val="0063375A"/>
    <w:rsid w:val="006465BE"/>
    <w:rsid w:val="00647368"/>
    <w:rsid w:val="00653FFB"/>
    <w:rsid w:val="006542EB"/>
    <w:rsid w:val="00654C01"/>
    <w:rsid w:val="0066449A"/>
    <w:rsid w:val="00665C04"/>
    <w:rsid w:val="006667B4"/>
    <w:rsid w:val="00676F7A"/>
    <w:rsid w:val="00680EDB"/>
    <w:rsid w:val="00692CFD"/>
    <w:rsid w:val="006A1F43"/>
    <w:rsid w:val="006B1F42"/>
    <w:rsid w:val="006B3A14"/>
    <w:rsid w:val="006B705D"/>
    <w:rsid w:val="006B7406"/>
    <w:rsid w:val="006C6B34"/>
    <w:rsid w:val="006D1DFA"/>
    <w:rsid w:val="006D35AE"/>
    <w:rsid w:val="006D7269"/>
    <w:rsid w:val="006D7CA3"/>
    <w:rsid w:val="006E3FA6"/>
    <w:rsid w:val="006F0338"/>
    <w:rsid w:val="006F0BDE"/>
    <w:rsid w:val="006F54BF"/>
    <w:rsid w:val="006F683B"/>
    <w:rsid w:val="006F797C"/>
    <w:rsid w:val="007013F2"/>
    <w:rsid w:val="00701B09"/>
    <w:rsid w:val="007061BB"/>
    <w:rsid w:val="00706D5D"/>
    <w:rsid w:val="00721823"/>
    <w:rsid w:val="00723314"/>
    <w:rsid w:val="007303E3"/>
    <w:rsid w:val="00733004"/>
    <w:rsid w:val="00737929"/>
    <w:rsid w:val="00740705"/>
    <w:rsid w:val="00741C04"/>
    <w:rsid w:val="00762F70"/>
    <w:rsid w:val="00765923"/>
    <w:rsid w:val="0077014B"/>
    <w:rsid w:val="00781D98"/>
    <w:rsid w:val="007828F6"/>
    <w:rsid w:val="0079367F"/>
    <w:rsid w:val="007946DC"/>
    <w:rsid w:val="00794F2E"/>
    <w:rsid w:val="0079738C"/>
    <w:rsid w:val="007A0BCA"/>
    <w:rsid w:val="007A2672"/>
    <w:rsid w:val="007A2D9E"/>
    <w:rsid w:val="007B3C9F"/>
    <w:rsid w:val="007B3E33"/>
    <w:rsid w:val="007B46E6"/>
    <w:rsid w:val="007B5939"/>
    <w:rsid w:val="007B6A1B"/>
    <w:rsid w:val="007C2C28"/>
    <w:rsid w:val="007C712B"/>
    <w:rsid w:val="007D3B00"/>
    <w:rsid w:val="007D6985"/>
    <w:rsid w:val="007D6F7B"/>
    <w:rsid w:val="007E0CF4"/>
    <w:rsid w:val="007E4B6A"/>
    <w:rsid w:val="007E6963"/>
    <w:rsid w:val="007F0589"/>
    <w:rsid w:val="007F2965"/>
    <w:rsid w:val="008109FD"/>
    <w:rsid w:val="00810C1C"/>
    <w:rsid w:val="00814A46"/>
    <w:rsid w:val="00817667"/>
    <w:rsid w:val="0082246F"/>
    <w:rsid w:val="00822D07"/>
    <w:rsid w:val="0082332B"/>
    <w:rsid w:val="008233EA"/>
    <w:rsid w:val="0082353C"/>
    <w:rsid w:val="00823BDD"/>
    <w:rsid w:val="008249AA"/>
    <w:rsid w:val="00833402"/>
    <w:rsid w:val="008339AB"/>
    <w:rsid w:val="00846FE2"/>
    <w:rsid w:val="00851DF7"/>
    <w:rsid w:val="0085742B"/>
    <w:rsid w:val="00864348"/>
    <w:rsid w:val="00867276"/>
    <w:rsid w:val="0086741C"/>
    <w:rsid w:val="008769F0"/>
    <w:rsid w:val="008877E2"/>
    <w:rsid w:val="008A072F"/>
    <w:rsid w:val="008A1FD9"/>
    <w:rsid w:val="008A2069"/>
    <w:rsid w:val="008A5184"/>
    <w:rsid w:val="008B125B"/>
    <w:rsid w:val="008B2BC9"/>
    <w:rsid w:val="008B76FD"/>
    <w:rsid w:val="008C3EB6"/>
    <w:rsid w:val="008C5A66"/>
    <w:rsid w:val="008C61F8"/>
    <w:rsid w:val="008D3389"/>
    <w:rsid w:val="008E2F01"/>
    <w:rsid w:val="008F1AFF"/>
    <w:rsid w:val="008F2A3A"/>
    <w:rsid w:val="009072BA"/>
    <w:rsid w:val="0091291C"/>
    <w:rsid w:val="009216BD"/>
    <w:rsid w:val="00921E0E"/>
    <w:rsid w:val="009233B5"/>
    <w:rsid w:val="00930754"/>
    <w:rsid w:val="009307FD"/>
    <w:rsid w:val="009345E7"/>
    <w:rsid w:val="00942960"/>
    <w:rsid w:val="0094652F"/>
    <w:rsid w:val="00950E6C"/>
    <w:rsid w:val="009611E9"/>
    <w:rsid w:val="00961378"/>
    <w:rsid w:val="009707B4"/>
    <w:rsid w:val="00974C86"/>
    <w:rsid w:val="00980560"/>
    <w:rsid w:val="009A05E0"/>
    <w:rsid w:val="009A4397"/>
    <w:rsid w:val="009B24F4"/>
    <w:rsid w:val="009B77D2"/>
    <w:rsid w:val="009C1E20"/>
    <w:rsid w:val="009C76D7"/>
    <w:rsid w:val="009D025D"/>
    <w:rsid w:val="009D2764"/>
    <w:rsid w:val="009D36FA"/>
    <w:rsid w:val="009D4E24"/>
    <w:rsid w:val="009D62D0"/>
    <w:rsid w:val="009F3E65"/>
    <w:rsid w:val="009F78A2"/>
    <w:rsid w:val="00A168D5"/>
    <w:rsid w:val="00A2162C"/>
    <w:rsid w:val="00A21BB4"/>
    <w:rsid w:val="00A23B15"/>
    <w:rsid w:val="00A30285"/>
    <w:rsid w:val="00A33676"/>
    <w:rsid w:val="00A35562"/>
    <w:rsid w:val="00A424FD"/>
    <w:rsid w:val="00A52923"/>
    <w:rsid w:val="00A535C9"/>
    <w:rsid w:val="00A5448A"/>
    <w:rsid w:val="00A55469"/>
    <w:rsid w:val="00A55BA0"/>
    <w:rsid w:val="00A5793B"/>
    <w:rsid w:val="00A57EFE"/>
    <w:rsid w:val="00A64022"/>
    <w:rsid w:val="00A724A7"/>
    <w:rsid w:val="00A751B3"/>
    <w:rsid w:val="00A76176"/>
    <w:rsid w:val="00A831FB"/>
    <w:rsid w:val="00A8359F"/>
    <w:rsid w:val="00A83640"/>
    <w:rsid w:val="00A8652A"/>
    <w:rsid w:val="00A87D37"/>
    <w:rsid w:val="00A9372C"/>
    <w:rsid w:val="00A93C54"/>
    <w:rsid w:val="00A94213"/>
    <w:rsid w:val="00A97E64"/>
    <w:rsid w:val="00AB27E0"/>
    <w:rsid w:val="00AB54FC"/>
    <w:rsid w:val="00AB5CD3"/>
    <w:rsid w:val="00AC0B03"/>
    <w:rsid w:val="00AC1BA3"/>
    <w:rsid w:val="00AC2CB5"/>
    <w:rsid w:val="00AD1A4E"/>
    <w:rsid w:val="00AD6C21"/>
    <w:rsid w:val="00AD7D67"/>
    <w:rsid w:val="00AE2F38"/>
    <w:rsid w:val="00AF0F02"/>
    <w:rsid w:val="00AF1330"/>
    <w:rsid w:val="00AF380B"/>
    <w:rsid w:val="00AF53D4"/>
    <w:rsid w:val="00B0083C"/>
    <w:rsid w:val="00B013AF"/>
    <w:rsid w:val="00B10E81"/>
    <w:rsid w:val="00B116F6"/>
    <w:rsid w:val="00B21789"/>
    <w:rsid w:val="00B22877"/>
    <w:rsid w:val="00B34866"/>
    <w:rsid w:val="00B375BC"/>
    <w:rsid w:val="00B37FFE"/>
    <w:rsid w:val="00B44C44"/>
    <w:rsid w:val="00B44CC9"/>
    <w:rsid w:val="00B47E69"/>
    <w:rsid w:val="00B544AA"/>
    <w:rsid w:val="00B61F6C"/>
    <w:rsid w:val="00B62381"/>
    <w:rsid w:val="00B64251"/>
    <w:rsid w:val="00B71C2B"/>
    <w:rsid w:val="00B74F28"/>
    <w:rsid w:val="00B77BEE"/>
    <w:rsid w:val="00B84DB2"/>
    <w:rsid w:val="00B8658F"/>
    <w:rsid w:val="00BA201A"/>
    <w:rsid w:val="00BA3D2B"/>
    <w:rsid w:val="00BA6EB3"/>
    <w:rsid w:val="00BB092A"/>
    <w:rsid w:val="00BB585C"/>
    <w:rsid w:val="00BC4C20"/>
    <w:rsid w:val="00BD0DF2"/>
    <w:rsid w:val="00BD5D0A"/>
    <w:rsid w:val="00BD6C0B"/>
    <w:rsid w:val="00BD7C07"/>
    <w:rsid w:val="00BE2255"/>
    <w:rsid w:val="00C00150"/>
    <w:rsid w:val="00C00BA8"/>
    <w:rsid w:val="00C0329B"/>
    <w:rsid w:val="00C0353D"/>
    <w:rsid w:val="00C07FA6"/>
    <w:rsid w:val="00C13F8A"/>
    <w:rsid w:val="00C1419A"/>
    <w:rsid w:val="00C20B25"/>
    <w:rsid w:val="00C21D56"/>
    <w:rsid w:val="00C248AC"/>
    <w:rsid w:val="00C303C4"/>
    <w:rsid w:val="00C30431"/>
    <w:rsid w:val="00C3365B"/>
    <w:rsid w:val="00C365DB"/>
    <w:rsid w:val="00C36A7F"/>
    <w:rsid w:val="00C42281"/>
    <w:rsid w:val="00C465A5"/>
    <w:rsid w:val="00C52613"/>
    <w:rsid w:val="00C56E55"/>
    <w:rsid w:val="00C631E6"/>
    <w:rsid w:val="00C6665D"/>
    <w:rsid w:val="00C71C1B"/>
    <w:rsid w:val="00C768FE"/>
    <w:rsid w:val="00C769FB"/>
    <w:rsid w:val="00C84441"/>
    <w:rsid w:val="00C86D08"/>
    <w:rsid w:val="00C9333D"/>
    <w:rsid w:val="00C95642"/>
    <w:rsid w:val="00C9591E"/>
    <w:rsid w:val="00C95941"/>
    <w:rsid w:val="00CA293C"/>
    <w:rsid w:val="00CA313F"/>
    <w:rsid w:val="00CA3976"/>
    <w:rsid w:val="00CB0770"/>
    <w:rsid w:val="00CB3C57"/>
    <w:rsid w:val="00CB6851"/>
    <w:rsid w:val="00CC0F41"/>
    <w:rsid w:val="00CC159C"/>
    <w:rsid w:val="00CC1A42"/>
    <w:rsid w:val="00CD18F1"/>
    <w:rsid w:val="00CD7999"/>
    <w:rsid w:val="00CE0B45"/>
    <w:rsid w:val="00CE2115"/>
    <w:rsid w:val="00CF181A"/>
    <w:rsid w:val="00CF4D60"/>
    <w:rsid w:val="00CF57E1"/>
    <w:rsid w:val="00D02CE1"/>
    <w:rsid w:val="00D03D54"/>
    <w:rsid w:val="00D04D55"/>
    <w:rsid w:val="00D13720"/>
    <w:rsid w:val="00D138AD"/>
    <w:rsid w:val="00D15D3D"/>
    <w:rsid w:val="00D1784E"/>
    <w:rsid w:val="00D2369B"/>
    <w:rsid w:val="00D27171"/>
    <w:rsid w:val="00D34952"/>
    <w:rsid w:val="00D414DC"/>
    <w:rsid w:val="00D41593"/>
    <w:rsid w:val="00D522ED"/>
    <w:rsid w:val="00D5314E"/>
    <w:rsid w:val="00D532F2"/>
    <w:rsid w:val="00D5530D"/>
    <w:rsid w:val="00D61B90"/>
    <w:rsid w:val="00D62EA2"/>
    <w:rsid w:val="00D67EFC"/>
    <w:rsid w:val="00D70306"/>
    <w:rsid w:val="00D7063A"/>
    <w:rsid w:val="00D712C0"/>
    <w:rsid w:val="00D77915"/>
    <w:rsid w:val="00D77F47"/>
    <w:rsid w:val="00D80E4E"/>
    <w:rsid w:val="00D87427"/>
    <w:rsid w:val="00D92611"/>
    <w:rsid w:val="00D93787"/>
    <w:rsid w:val="00D94B26"/>
    <w:rsid w:val="00DA0937"/>
    <w:rsid w:val="00DA2E1D"/>
    <w:rsid w:val="00DA4A7A"/>
    <w:rsid w:val="00DA5DFD"/>
    <w:rsid w:val="00DA6E74"/>
    <w:rsid w:val="00DA7AA4"/>
    <w:rsid w:val="00DB6DEF"/>
    <w:rsid w:val="00DB7B4D"/>
    <w:rsid w:val="00DC037C"/>
    <w:rsid w:val="00DC0B07"/>
    <w:rsid w:val="00DD0ED2"/>
    <w:rsid w:val="00DD1D76"/>
    <w:rsid w:val="00DD4019"/>
    <w:rsid w:val="00DD5C24"/>
    <w:rsid w:val="00DE1703"/>
    <w:rsid w:val="00DE3873"/>
    <w:rsid w:val="00DE4398"/>
    <w:rsid w:val="00DE605E"/>
    <w:rsid w:val="00DF0567"/>
    <w:rsid w:val="00DF3E59"/>
    <w:rsid w:val="00E00955"/>
    <w:rsid w:val="00E01AF7"/>
    <w:rsid w:val="00E02EEE"/>
    <w:rsid w:val="00E034FB"/>
    <w:rsid w:val="00E045EA"/>
    <w:rsid w:val="00E062B6"/>
    <w:rsid w:val="00E063A0"/>
    <w:rsid w:val="00E13052"/>
    <w:rsid w:val="00E170B3"/>
    <w:rsid w:val="00E175A8"/>
    <w:rsid w:val="00E27503"/>
    <w:rsid w:val="00E313EA"/>
    <w:rsid w:val="00E37F41"/>
    <w:rsid w:val="00E44162"/>
    <w:rsid w:val="00E44B10"/>
    <w:rsid w:val="00E45981"/>
    <w:rsid w:val="00E50761"/>
    <w:rsid w:val="00E520DD"/>
    <w:rsid w:val="00E54DE3"/>
    <w:rsid w:val="00E56DF8"/>
    <w:rsid w:val="00E57A50"/>
    <w:rsid w:val="00E6497B"/>
    <w:rsid w:val="00E73A29"/>
    <w:rsid w:val="00E74084"/>
    <w:rsid w:val="00E744A8"/>
    <w:rsid w:val="00E74FF9"/>
    <w:rsid w:val="00E76088"/>
    <w:rsid w:val="00E77334"/>
    <w:rsid w:val="00E87C0A"/>
    <w:rsid w:val="00EA4963"/>
    <w:rsid w:val="00EA7AF8"/>
    <w:rsid w:val="00EB0FC8"/>
    <w:rsid w:val="00EB12A2"/>
    <w:rsid w:val="00EB6690"/>
    <w:rsid w:val="00EB76BD"/>
    <w:rsid w:val="00EC08A9"/>
    <w:rsid w:val="00EC2202"/>
    <w:rsid w:val="00EE2746"/>
    <w:rsid w:val="00EE362A"/>
    <w:rsid w:val="00EE3A11"/>
    <w:rsid w:val="00EE57D8"/>
    <w:rsid w:val="00EE583A"/>
    <w:rsid w:val="00EF2E6B"/>
    <w:rsid w:val="00EF351E"/>
    <w:rsid w:val="00EF3613"/>
    <w:rsid w:val="00F1007D"/>
    <w:rsid w:val="00F13A81"/>
    <w:rsid w:val="00F15DCA"/>
    <w:rsid w:val="00F163C0"/>
    <w:rsid w:val="00F20452"/>
    <w:rsid w:val="00F21D2A"/>
    <w:rsid w:val="00F2381D"/>
    <w:rsid w:val="00F263FC"/>
    <w:rsid w:val="00F270F8"/>
    <w:rsid w:val="00F3148A"/>
    <w:rsid w:val="00F31610"/>
    <w:rsid w:val="00F5561C"/>
    <w:rsid w:val="00F56808"/>
    <w:rsid w:val="00F5699F"/>
    <w:rsid w:val="00F56A25"/>
    <w:rsid w:val="00F60A87"/>
    <w:rsid w:val="00F6292E"/>
    <w:rsid w:val="00F6579F"/>
    <w:rsid w:val="00F77263"/>
    <w:rsid w:val="00F83C4B"/>
    <w:rsid w:val="00F9315B"/>
    <w:rsid w:val="00F95100"/>
    <w:rsid w:val="00FA145C"/>
    <w:rsid w:val="00FA3CE6"/>
    <w:rsid w:val="00FA56AE"/>
    <w:rsid w:val="00FA7A25"/>
    <w:rsid w:val="00FB0AB8"/>
    <w:rsid w:val="00FB29D8"/>
    <w:rsid w:val="00FC366F"/>
    <w:rsid w:val="00FC7F93"/>
    <w:rsid w:val="00FD1496"/>
    <w:rsid w:val="00FD4553"/>
    <w:rsid w:val="00FD70EA"/>
    <w:rsid w:val="00FE0B50"/>
    <w:rsid w:val="00FE2F41"/>
    <w:rsid w:val="00FE569F"/>
    <w:rsid w:val="00FF519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06CE81"/>
  <w15:chartTrackingRefBased/>
  <w15:docId w15:val="{3C956230-F715-F646-9E3C-EE8D56AF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B9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0D71B9"/>
    <w:pPr>
      <w:keepNext/>
      <w:tabs>
        <w:tab w:val="num" w:pos="432"/>
      </w:tabs>
      <w:ind w:left="432" w:hanging="432"/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D71B9"/>
    <w:pPr>
      <w:keepNext/>
      <w:tabs>
        <w:tab w:val="num" w:pos="576"/>
      </w:tabs>
      <w:ind w:left="576" w:hanging="576"/>
      <w:jc w:val="right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0D71B9"/>
    <w:pPr>
      <w:keepNext/>
      <w:tabs>
        <w:tab w:val="num" w:pos="720"/>
        <w:tab w:val="left" w:pos="3270"/>
      </w:tabs>
      <w:ind w:left="720" w:hanging="720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0D71B9"/>
    <w:pPr>
      <w:keepNext/>
      <w:tabs>
        <w:tab w:val="num" w:pos="864"/>
        <w:tab w:val="left" w:pos="3270"/>
      </w:tabs>
      <w:ind w:left="864" w:hanging="864"/>
      <w:jc w:val="both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0D71B9"/>
    <w:pPr>
      <w:keepNext/>
      <w:tabs>
        <w:tab w:val="num" w:pos="1008"/>
        <w:tab w:val="left" w:pos="1440"/>
        <w:tab w:val="left" w:pos="3270"/>
      </w:tabs>
      <w:ind w:left="1008" w:hanging="1008"/>
      <w:jc w:val="both"/>
      <w:outlineLvl w:val="4"/>
    </w:pPr>
    <w:rPr>
      <w:rFonts w:ascii="Georgia" w:hAnsi="Georgia" w:cs="Arial"/>
      <w:i/>
      <w:iCs/>
      <w:sz w:val="20"/>
    </w:rPr>
  </w:style>
  <w:style w:type="paragraph" w:styleId="Heading6">
    <w:name w:val="heading 6"/>
    <w:basedOn w:val="Normal"/>
    <w:next w:val="Normal"/>
    <w:qFormat/>
    <w:rsid w:val="000D71B9"/>
    <w:pPr>
      <w:keepNext/>
      <w:tabs>
        <w:tab w:val="num" w:pos="1152"/>
        <w:tab w:val="left" w:pos="3270"/>
      </w:tabs>
      <w:ind w:left="1152" w:hanging="1152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0D71B9"/>
    <w:pPr>
      <w:keepNext/>
      <w:tabs>
        <w:tab w:val="num" w:pos="1296"/>
        <w:tab w:val="left" w:pos="3270"/>
      </w:tabs>
      <w:ind w:left="1296" w:hanging="1296"/>
      <w:outlineLvl w:val="6"/>
    </w:pPr>
    <w:rPr>
      <w:rFonts w:ascii="Georgia" w:hAnsi="Georgia"/>
      <w:b/>
      <w:bCs/>
      <w:sz w:val="20"/>
    </w:rPr>
  </w:style>
  <w:style w:type="paragraph" w:styleId="Heading8">
    <w:name w:val="heading 8"/>
    <w:basedOn w:val="Heading"/>
    <w:next w:val="BodyText"/>
    <w:qFormat/>
    <w:rsid w:val="000D71B9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0D71B9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0D71B9"/>
    <w:rPr>
      <w:rFonts w:ascii="Symbol" w:hAnsi="Symbol"/>
    </w:rPr>
  </w:style>
  <w:style w:type="character" w:customStyle="1" w:styleId="WW8Num4z0">
    <w:name w:val="WW8Num4z0"/>
    <w:rsid w:val="000D71B9"/>
    <w:rPr>
      <w:rFonts w:ascii="Symbol" w:hAnsi="Symbol"/>
    </w:rPr>
  </w:style>
  <w:style w:type="character" w:customStyle="1" w:styleId="Absatz-Standardschriftart">
    <w:name w:val="Absatz-Standardschriftart"/>
    <w:rsid w:val="000D71B9"/>
  </w:style>
  <w:style w:type="character" w:customStyle="1" w:styleId="WW-Absatz-Standardschriftart">
    <w:name w:val="WW-Absatz-Standardschriftart"/>
    <w:rsid w:val="000D71B9"/>
  </w:style>
  <w:style w:type="character" w:customStyle="1" w:styleId="WW-Absatz-Standardschriftart1">
    <w:name w:val="WW-Absatz-Standardschriftart1"/>
    <w:rsid w:val="000D71B9"/>
  </w:style>
  <w:style w:type="character" w:customStyle="1" w:styleId="WW-Absatz-Standardschriftart11">
    <w:name w:val="WW-Absatz-Standardschriftart11"/>
    <w:rsid w:val="000D71B9"/>
  </w:style>
  <w:style w:type="character" w:customStyle="1" w:styleId="WW-Absatz-Standardschriftart111">
    <w:name w:val="WW-Absatz-Standardschriftart111"/>
    <w:rsid w:val="000D71B9"/>
  </w:style>
  <w:style w:type="character" w:customStyle="1" w:styleId="WW8Num2z0">
    <w:name w:val="WW8Num2z0"/>
    <w:rsid w:val="000D71B9"/>
    <w:rPr>
      <w:rFonts w:ascii="Symbol" w:hAnsi="Symbol"/>
      <w:color w:val="000000"/>
    </w:rPr>
  </w:style>
  <w:style w:type="character" w:customStyle="1" w:styleId="WW-Absatz-Standardschriftart1111">
    <w:name w:val="WW-Absatz-Standardschriftart1111"/>
    <w:rsid w:val="000D71B9"/>
  </w:style>
  <w:style w:type="character" w:customStyle="1" w:styleId="WW-Absatz-Standardschriftart11111">
    <w:name w:val="WW-Absatz-Standardschriftart11111"/>
    <w:rsid w:val="000D71B9"/>
  </w:style>
  <w:style w:type="character" w:customStyle="1" w:styleId="WW-Absatz-Standardschriftart111111">
    <w:name w:val="WW-Absatz-Standardschriftart111111"/>
    <w:rsid w:val="000D71B9"/>
  </w:style>
  <w:style w:type="character" w:customStyle="1" w:styleId="WW8Num1z0">
    <w:name w:val="WW8Num1z0"/>
    <w:rsid w:val="000D71B9"/>
    <w:rPr>
      <w:rFonts w:ascii="Symbol" w:hAnsi="Symbol"/>
    </w:rPr>
  </w:style>
  <w:style w:type="character" w:customStyle="1" w:styleId="WW8Num1z1">
    <w:name w:val="WW8Num1z1"/>
    <w:rsid w:val="000D71B9"/>
    <w:rPr>
      <w:rFonts w:ascii="Courier New" w:hAnsi="Courier New" w:cs="Courier New"/>
    </w:rPr>
  </w:style>
  <w:style w:type="character" w:customStyle="1" w:styleId="WW8Num1z2">
    <w:name w:val="WW8Num1z2"/>
    <w:rsid w:val="000D71B9"/>
    <w:rPr>
      <w:rFonts w:ascii="Wingdings" w:hAnsi="Wingdings"/>
    </w:rPr>
  </w:style>
  <w:style w:type="character" w:customStyle="1" w:styleId="WW8Num2z1">
    <w:name w:val="WW8Num2z1"/>
    <w:rsid w:val="000D71B9"/>
    <w:rPr>
      <w:rFonts w:ascii="Courier New" w:hAnsi="Courier New"/>
    </w:rPr>
  </w:style>
  <w:style w:type="character" w:customStyle="1" w:styleId="WW8Num2z2">
    <w:name w:val="WW8Num2z2"/>
    <w:rsid w:val="000D71B9"/>
    <w:rPr>
      <w:rFonts w:ascii="Wingdings" w:hAnsi="Wingdings"/>
    </w:rPr>
  </w:style>
  <w:style w:type="character" w:customStyle="1" w:styleId="WW8Num2z3">
    <w:name w:val="WW8Num2z3"/>
    <w:rsid w:val="000D71B9"/>
    <w:rPr>
      <w:rFonts w:ascii="Symbol" w:hAnsi="Symbol"/>
    </w:rPr>
  </w:style>
  <w:style w:type="character" w:customStyle="1" w:styleId="WW8Num3z1">
    <w:name w:val="WW8Num3z1"/>
    <w:rsid w:val="000D71B9"/>
    <w:rPr>
      <w:rFonts w:ascii="Courier New" w:hAnsi="Courier New" w:cs="Courier New"/>
    </w:rPr>
  </w:style>
  <w:style w:type="character" w:customStyle="1" w:styleId="WW8Num3z2">
    <w:name w:val="WW8Num3z2"/>
    <w:rsid w:val="000D71B9"/>
    <w:rPr>
      <w:rFonts w:ascii="Wingdings" w:hAnsi="Wingdings"/>
    </w:rPr>
  </w:style>
  <w:style w:type="character" w:customStyle="1" w:styleId="WW8Num4z1">
    <w:name w:val="WW8Num4z1"/>
    <w:rsid w:val="000D71B9"/>
    <w:rPr>
      <w:rFonts w:ascii="Courier New" w:hAnsi="Courier New"/>
    </w:rPr>
  </w:style>
  <w:style w:type="character" w:customStyle="1" w:styleId="WW8Num4z2">
    <w:name w:val="WW8Num4z2"/>
    <w:rsid w:val="000D71B9"/>
    <w:rPr>
      <w:rFonts w:ascii="Wingdings" w:hAnsi="Wingdings"/>
    </w:rPr>
  </w:style>
  <w:style w:type="character" w:customStyle="1" w:styleId="WW8Num5z0">
    <w:name w:val="WW8Num5z0"/>
    <w:rsid w:val="000D71B9"/>
    <w:rPr>
      <w:rFonts w:ascii="Symbol" w:hAnsi="Symbol"/>
    </w:rPr>
  </w:style>
  <w:style w:type="character" w:customStyle="1" w:styleId="WW8Num5z2">
    <w:name w:val="WW8Num5z2"/>
    <w:rsid w:val="000D71B9"/>
    <w:rPr>
      <w:rFonts w:ascii="Wingdings" w:hAnsi="Wingdings"/>
    </w:rPr>
  </w:style>
  <w:style w:type="character" w:customStyle="1" w:styleId="WW8Num5z4">
    <w:name w:val="WW8Num5z4"/>
    <w:rsid w:val="000D71B9"/>
    <w:rPr>
      <w:rFonts w:ascii="Courier New" w:hAnsi="Courier New" w:cs="Courier New"/>
    </w:rPr>
  </w:style>
  <w:style w:type="character" w:customStyle="1" w:styleId="WW8Num6z0">
    <w:name w:val="WW8Num6z0"/>
    <w:rsid w:val="000D71B9"/>
    <w:rPr>
      <w:rFonts w:ascii="Symbol" w:hAnsi="Symbol"/>
    </w:rPr>
  </w:style>
  <w:style w:type="character" w:customStyle="1" w:styleId="WW8Num6z1">
    <w:name w:val="WW8Num6z1"/>
    <w:rsid w:val="000D71B9"/>
    <w:rPr>
      <w:rFonts w:ascii="Courier New" w:hAnsi="Courier New"/>
    </w:rPr>
  </w:style>
  <w:style w:type="character" w:customStyle="1" w:styleId="WW8Num6z2">
    <w:name w:val="WW8Num6z2"/>
    <w:rsid w:val="000D71B9"/>
    <w:rPr>
      <w:rFonts w:ascii="Wingdings" w:hAnsi="Wingdings"/>
    </w:rPr>
  </w:style>
  <w:style w:type="character" w:customStyle="1" w:styleId="WW8Num7z0">
    <w:name w:val="WW8Num7z0"/>
    <w:rsid w:val="000D71B9"/>
    <w:rPr>
      <w:rFonts w:ascii="Symbol" w:hAnsi="Symbol"/>
      <w:sz w:val="24"/>
      <w:szCs w:val="24"/>
    </w:rPr>
  </w:style>
  <w:style w:type="character" w:customStyle="1" w:styleId="WW8Num7z2">
    <w:name w:val="WW8Num7z2"/>
    <w:rsid w:val="000D71B9"/>
    <w:rPr>
      <w:rFonts w:ascii="Wingdings" w:hAnsi="Wingdings"/>
    </w:rPr>
  </w:style>
  <w:style w:type="character" w:customStyle="1" w:styleId="WW8Num7z3">
    <w:name w:val="WW8Num7z3"/>
    <w:rsid w:val="000D71B9"/>
    <w:rPr>
      <w:rFonts w:ascii="Symbol" w:hAnsi="Symbol"/>
    </w:rPr>
  </w:style>
  <w:style w:type="character" w:customStyle="1" w:styleId="WW8Num7z4">
    <w:name w:val="WW8Num7z4"/>
    <w:rsid w:val="000D71B9"/>
    <w:rPr>
      <w:rFonts w:ascii="Courier New" w:hAnsi="Courier New"/>
    </w:rPr>
  </w:style>
  <w:style w:type="character" w:customStyle="1" w:styleId="WW8Num8z0">
    <w:name w:val="WW8Num8z0"/>
    <w:rsid w:val="000D71B9"/>
    <w:rPr>
      <w:rFonts w:ascii="Symbol" w:hAnsi="Symbol"/>
      <w:color w:val="000000"/>
    </w:rPr>
  </w:style>
  <w:style w:type="character" w:customStyle="1" w:styleId="WW8Num8z1">
    <w:name w:val="WW8Num8z1"/>
    <w:rsid w:val="000D71B9"/>
    <w:rPr>
      <w:rFonts w:ascii="Courier New" w:hAnsi="Courier New"/>
    </w:rPr>
  </w:style>
  <w:style w:type="character" w:customStyle="1" w:styleId="WW8Num8z2">
    <w:name w:val="WW8Num8z2"/>
    <w:rsid w:val="000D71B9"/>
    <w:rPr>
      <w:rFonts w:ascii="Wingdings" w:hAnsi="Wingdings"/>
    </w:rPr>
  </w:style>
  <w:style w:type="character" w:customStyle="1" w:styleId="WW8Num8z3">
    <w:name w:val="WW8Num8z3"/>
    <w:rsid w:val="000D71B9"/>
    <w:rPr>
      <w:rFonts w:ascii="Symbol" w:hAnsi="Symbol"/>
    </w:rPr>
  </w:style>
  <w:style w:type="character" w:customStyle="1" w:styleId="WW8Num9z0">
    <w:name w:val="WW8Num9z0"/>
    <w:rsid w:val="000D71B9"/>
    <w:rPr>
      <w:rFonts w:ascii="Symbol" w:hAnsi="Symbol"/>
      <w:color w:val="000000"/>
    </w:rPr>
  </w:style>
  <w:style w:type="character" w:customStyle="1" w:styleId="WW8Num9z1">
    <w:name w:val="WW8Num9z1"/>
    <w:rsid w:val="000D71B9"/>
    <w:rPr>
      <w:rFonts w:ascii="Courier New" w:hAnsi="Courier New"/>
    </w:rPr>
  </w:style>
  <w:style w:type="character" w:customStyle="1" w:styleId="WW8Num9z2">
    <w:name w:val="WW8Num9z2"/>
    <w:rsid w:val="000D71B9"/>
    <w:rPr>
      <w:rFonts w:ascii="Wingdings" w:hAnsi="Wingdings"/>
    </w:rPr>
  </w:style>
  <w:style w:type="character" w:customStyle="1" w:styleId="WW8Num9z3">
    <w:name w:val="WW8Num9z3"/>
    <w:rsid w:val="000D71B9"/>
    <w:rPr>
      <w:rFonts w:ascii="Symbol" w:hAnsi="Symbol"/>
    </w:rPr>
  </w:style>
  <w:style w:type="character" w:customStyle="1" w:styleId="WW8Num10z0">
    <w:name w:val="WW8Num10z0"/>
    <w:rsid w:val="000D71B9"/>
    <w:rPr>
      <w:rFonts w:ascii="Symbol" w:hAnsi="Symbol"/>
      <w:color w:val="000000"/>
    </w:rPr>
  </w:style>
  <w:style w:type="character" w:customStyle="1" w:styleId="WW8Num10z1">
    <w:name w:val="WW8Num10z1"/>
    <w:rsid w:val="000D71B9"/>
    <w:rPr>
      <w:rFonts w:ascii="Courier New" w:hAnsi="Courier New"/>
    </w:rPr>
  </w:style>
  <w:style w:type="character" w:customStyle="1" w:styleId="WW8Num10z2">
    <w:name w:val="WW8Num10z2"/>
    <w:rsid w:val="000D71B9"/>
    <w:rPr>
      <w:rFonts w:ascii="Wingdings" w:hAnsi="Wingdings"/>
    </w:rPr>
  </w:style>
  <w:style w:type="character" w:customStyle="1" w:styleId="WW8Num10z3">
    <w:name w:val="WW8Num10z3"/>
    <w:rsid w:val="000D71B9"/>
    <w:rPr>
      <w:rFonts w:ascii="Symbol" w:hAnsi="Symbol"/>
    </w:rPr>
  </w:style>
  <w:style w:type="character" w:customStyle="1" w:styleId="WW8Num11z0">
    <w:name w:val="WW8Num11z0"/>
    <w:rsid w:val="000D71B9"/>
    <w:rPr>
      <w:rFonts w:ascii="Symbol" w:hAnsi="Symbol"/>
    </w:rPr>
  </w:style>
  <w:style w:type="character" w:customStyle="1" w:styleId="WW8Num11z1">
    <w:name w:val="WW8Num11z1"/>
    <w:rsid w:val="000D71B9"/>
    <w:rPr>
      <w:rFonts w:ascii="Courier New" w:hAnsi="Courier New"/>
    </w:rPr>
  </w:style>
  <w:style w:type="character" w:customStyle="1" w:styleId="WW8Num11z2">
    <w:name w:val="WW8Num11z2"/>
    <w:rsid w:val="000D71B9"/>
    <w:rPr>
      <w:rFonts w:ascii="Wingdings" w:hAnsi="Wingdings"/>
    </w:rPr>
  </w:style>
  <w:style w:type="character" w:customStyle="1" w:styleId="WW8Num12z0">
    <w:name w:val="WW8Num12z0"/>
    <w:rsid w:val="000D71B9"/>
    <w:rPr>
      <w:rFonts w:ascii="Symbol" w:hAnsi="Symbol"/>
    </w:rPr>
  </w:style>
  <w:style w:type="character" w:customStyle="1" w:styleId="WW8Num12z1">
    <w:name w:val="WW8Num12z1"/>
    <w:rsid w:val="000D71B9"/>
    <w:rPr>
      <w:rFonts w:ascii="Courier New" w:hAnsi="Courier New" w:cs="Courier New"/>
    </w:rPr>
  </w:style>
  <w:style w:type="character" w:customStyle="1" w:styleId="WW8Num12z2">
    <w:name w:val="WW8Num12z2"/>
    <w:rsid w:val="000D71B9"/>
    <w:rPr>
      <w:rFonts w:ascii="Wingdings" w:hAnsi="Wingdings"/>
    </w:rPr>
  </w:style>
  <w:style w:type="character" w:customStyle="1" w:styleId="WW8Num13z0">
    <w:name w:val="WW8Num13z0"/>
    <w:rsid w:val="000D71B9"/>
    <w:rPr>
      <w:rFonts w:ascii="Symbol" w:hAnsi="Symbol"/>
      <w:color w:val="000000"/>
    </w:rPr>
  </w:style>
  <w:style w:type="character" w:customStyle="1" w:styleId="WW8Num13z1">
    <w:name w:val="WW8Num13z1"/>
    <w:rsid w:val="000D71B9"/>
    <w:rPr>
      <w:rFonts w:ascii="Courier New" w:hAnsi="Courier New"/>
    </w:rPr>
  </w:style>
  <w:style w:type="character" w:customStyle="1" w:styleId="WW8Num13z2">
    <w:name w:val="WW8Num13z2"/>
    <w:rsid w:val="000D71B9"/>
    <w:rPr>
      <w:rFonts w:ascii="Wingdings" w:hAnsi="Wingdings"/>
    </w:rPr>
  </w:style>
  <w:style w:type="character" w:customStyle="1" w:styleId="WW8Num13z3">
    <w:name w:val="WW8Num13z3"/>
    <w:rsid w:val="000D71B9"/>
    <w:rPr>
      <w:rFonts w:ascii="Symbol" w:hAnsi="Symbol"/>
    </w:rPr>
  </w:style>
  <w:style w:type="character" w:customStyle="1" w:styleId="WW8Num14z0">
    <w:name w:val="WW8Num14z0"/>
    <w:rsid w:val="000D71B9"/>
    <w:rPr>
      <w:rFonts w:ascii="Symbol" w:hAnsi="Symbol"/>
    </w:rPr>
  </w:style>
  <w:style w:type="character" w:customStyle="1" w:styleId="WW8Num14z1">
    <w:name w:val="WW8Num14z1"/>
    <w:rsid w:val="000D71B9"/>
    <w:rPr>
      <w:rFonts w:ascii="Courier New" w:hAnsi="Courier New" w:cs="Courier New"/>
    </w:rPr>
  </w:style>
  <w:style w:type="character" w:customStyle="1" w:styleId="WW8Num14z2">
    <w:name w:val="WW8Num14z2"/>
    <w:rsid w:val="000D71B9"/>
    <w:rPr>
      <w:rFonts w:ascii="Wingdings" w:hAnsi="Wingdings"/>
    </w:rPr>
  </w:style>
  <w:style w:type="character" w:customStyle="1" w:styleId="WW8Num15z0">
    <w:name w:val="WW8Num15z0"/>
    <w:rsid w:val="000D71B9"/>
    <w:rPr>
      <w:rFonts w:ascii="Symbol" w:hAnsi="Symbol"/>
      <w:color w:val="000000"/>
    </w:rPr>
  </w:style>
  <w:style w:type="character" w:customStyle="1" w:styleId="WW8Num15z1">
    <w:name w:val="WW8Num15z1"/>
    <w:rsid w:val="000D71B9"/>
    <w:rPr>
      <w:rFonts w:ascii="Courier New" w:hAnsi="Courier New"/>
    </w:rPr>
  </w:style>
  <w:style w:type="character" w:customStyle="1" w:styleId="WW8Num15z2">
    <w:name w:val="WW8Num15z2"/>
    <w:rsid w:val="000D71B9"/>
    <w:rPr>
      <w:rFonts w:ascii="Wingdings" w:hAnsi="Wingdings"/>
    </w:rPr>
  </w:style>
  <w:style w:type="character" w:customStyle="1" w:styleId="WW8Num15z3">
    <w:name w:val="WW8Num15z3"/>
    <w:rsid w:val="000D71B9"/>
    <w:rPr>
      <w:rFonts w:ascii="Symbol" w:hAnsi="Symbol"/>
    </w:rPr>
  </w:style>
  <w:style w:type="character" w:customStyle="1" w:styleId="WW8Num16z0">
    <w:name w:val="WW8Num16z0"/>
    <w:rsid w:val="000D71B9"/>
    <w:rPr>
      <w:rFonts w:ascii="Symbol" w:hAnsi="Symbol"/>
      <w:color w:val="000000"/>
      <w:sz w:val="20"/>
    </w:rPr>
  </w:style>
  <w:style w:type="character" w:customStyle="1" w:styleId="WW8Num16z1">
    <w:name w:val="WW8Num16z1"/>
    <w:rsid w:val="000D71B9"/>
    <w:rPr>
      <w:rFonts w:ascii="Courier New" w:hAnsi="Courier New"/>
    </w:rPr>
  </w:style>
  <w:style w:type="character" w:customStyle="1" w:styleId="WW8Num16z2">
    <w:name w:val="WW8Num16z2"/>
    <w:rsid w:val="000D71B9"/>
    <w:rPr>
      <w:rFonts w:ascii="Wingdings" w:hAnsi="Wingdings"/>
    </w:rPr>
  </w:style>
  <w:style w:type="character" w:customStyle="1" w:styleId="WW8Num16z3">
    <w:name w:val="WW8Num16z3"/>
    <w:rsid w:val="000D71B9"/>
    <w:rPr>
      <w:rFonts w:ascii="Symbol" w:hAnsi="Symbol"/>
    </w:rPr>
  </w:style>
  <w:style w:type="character" w:customStyle="1" w:styleId="WW8Num17z0">
    <w:name w:val="WW8Num17z0"/>
    <w:rsid w:val="000D71B9"/>
    <w:rPr>
      <w:rFonts w:ascii="Symbol" w:hAnsi="Symbol"/>
      <w:sz w:val="24"/>
      <w:szCs w:val="24"/>
    </w:rPr>
  </w:style>
  <w:style w:type="character" w:customStyle="1" w:styleId="WW8Num17z1">
    <w:name w:val="WW8Num17z1"/>
    <w:rsid w:val="000D71B9"/>
    <w:rPr>
      <w:rFonts w:ascii="Courier New" w:hAnsi="Courier New" w:cs="Courier New"/>
    </w:rPr>
  </w:style>
  <w:style w:type="character" w:customStyle="1" w:styleId="WW8Num17z2">
    <w:name w:val="WW8Num17z2"/>
    <w:rsid w:val="000D71B9"/>
    <w:rPr>
      <w:rFonts w:ascii="Wingdings" w:hAnsi="Wingdings"/>
    </w:rPr>
  </w:style>
  <w:style w:type="character" w:customStyle="1" w:styleId="WW8Num17z3">
    <w:name w:val="WW8Num17z3"/>
    <w:rsid w:val="000D71B9"/>
    <w:rPr>
      <w:rFonts w:ascii="Symbol" w:hAnsi="Symbol"/>
    </w:rPr>
  </w:style>
  <w:style w:type="character" w:customStyle="1" w:styleId="WW8Num18z0">
    <w:name w:val="WW8Num18z0"/>
    <w:rsid w:val="000D71B9"/>
    <w:rPr>
      <w:b/>
    </w:rPr>
  </w:style>
  <w:style w:type="character" w:customStyle="1" w:styleId="WW8Num19z0">
    <w:name w:val="WW8Num19z0"/>
    <w:rsid w:val="000D71B9"/>
    <w:rPr>
      <w:rFonts w:ascii="Symbol" w:hAnsi="Symbol"/>
    </w:rPr>
  </w:style>
  <w:style w:type="character" w:customStyle="1" w:styleId="WW8Num19z1">
    <w:name w:val="WW8Num19z1"/>
    <w:rsid w:val="000D71B9"/>
    <w:rPr>
      <w:rFonts w:ascii="Courier New" w:hAnsi="Courier New" w:cs="Courier New"/>
    </w:rPr>
  </w:style>
  <w:style w:type="character" w:customStyle="1" w:styleId="WW8Num19z2">
    <w:name w:val="WW8Num19z2"/>
    <w:rsid w:val="000D71B9"/>
    <w:rPr>
      <w:rFonts w:ascii="Wingdings" w:hAnsi="Wingdings"/>
    </w:rPr>
  </w:style>
  <w:style w:type="character" w:customStyle="1" w:styleId="WW8Num20z0">
    <w:name w:val="WW8Num20z0"/>
    <w:rsid w:val="000D71B9"/>
    <w:rPr>
      <w:rFonts w:ascii="Symbol" w:hAnsi="Symbol"/>
    </w:rPr>
  </w:style>
  <w:style w:type="character" w:customStyle="1" w:styleId="WW8Num20z1">
    <w:name w:val="WW8Num20z1"/>
    <w:rsid w:val="000D71B9"/>
    <w:rPr>
      <w:rFonts w:ascii="Courier New" w:hAnsi="Courier New" w:cs="Courier New"/>
    </w:rPr>
  </w:style>
  <w:style w:type="character" w:customStyle="1" w:styleId="WW8Num20z2">
    <w:name w:val="WW8Num20z2"/>
    <w:rsid w:val="000D71B9"/>
    <w:rPr>
      <w:rFonts w:ascii="Wingdings" w:hAnsi="Wingdings"/>
    </w:rPr>
  </w:style>
  <w:style w:type="character" w:customStyle="1" w:styleId="WW8Num21z0">
    <w:name w:val="WW8Num21z0"/>
    <w:rsid w:val="000D71B9"/>
    <w:rPr>
      <w:rFonts w:ascii="Symbol" w:hAnsi="Symbol"/>
    </w:rPr>
  </w:style>
  <w:style w:type="character" w:customStyle="1" w:styleId="WW8Num21z1">
    <w:name w:val="WW8Num21z1"/>
    <w:rsid w:val="000D71B9"/>
    <w:rPr>
      <w:rFonts w:ascii="Courier New" w:hAnsi="Courier New"/>
    </w:rPr>
  </w:style>
  <w:style w:type="character" w:customStyle="1" w:styleId="WW8Num21z2">
    <w:name w:val="WW8Num21z2"/>
    <w:rsid w:val="000D71B9"/>
    <w:rPr>
      <w:rFonts w:ascii="Wingdings" w:hAnsi="Wingdings"/>
    </w:rPr>
  </w:style>
  <w:style w:type="character" w:customStyle="1" w:styleId="WW8Num22z0">
    <w:name w:val="WW8Num22z0"/>
    <w:rsid w:val="000D71B9"/>
    <w:rPr>
      <w:rFonts w:ascii="Symbol" w:hAnsi="Symbol"/>
      <w:color w:val="000000"/>
    </w:rPr>
  </w:style>
  <w:style w:type="character" w:customStyle="1" w:styleId="WW8Num22z1">
    <w:name w:val="WW8Num22z1"/>
    <w:rsid w:val="000D71B9"/>
    <w:rPr>
      <w:rFonts w:ascii="Courier New" w:hAnsi="Courier New" w:cs="Courier New"/>
    </w:rPr>
  </w:style>
  <w:style w:type="character" w:customStyle="1" w:styleId="WW8Num22z2">
    <w:name w:val="WW8Num22z2"/>
    <w:rsid w:val="000D71B9"/>
    <w:rPr>
      <w:rFonts w:ascii="Wingdings" w:hAnsi="Wingdings"/>
    </w:rPr>
  </w:style>
  <w:style w:type="character" w:customStyle="1" w:styleId="WW8Num22z3">
    <w:name w:val="WW8Num22z3"/>
    <w:rsid w:val="000D71B9"/>
    <w:rPr>
      <w:rFonts w:ascii="Symbol" w:hAnsi="Symbol"/>
    </w:rPr>
  </w:style>
  <w:style w:type="character" w:customStyle="1" w:styleId="WW8Num23z0">
    <w:name w:val="WW8Num23z0"/>
    <w:rsid w:val="000D71B9"/>
    <w:rPr>
      <w:rFonts w:ascii="Symbol" w:hAnsi="Symbol"/>
    </w:rPr>
  </w:style>
  <w:style w:type="character" w:customStyle="1" w:styleId="WW8Num23z1">
    <w:name w:val="WW8Num23z1"/>
    <w:rsid w:val="000D71B9"/>
    <w:rPr>
      <w:rFonts w:ascii="Courier New" w:hAnsi="Courier New" w:cs="Courier New"/>
    </w:rPr>
  </w:style>
  <w:style w:type="character" w:customStyle="1" w:styleId="WW8Num23z2">
    <w:name w:val="WW8Num23z2"/>
    <w:rsid w:val="000D71B9"/>
    <w:rPr>
      <w:rFonts w:ascii="Wingdings" w:hAnsi="Wingdings"/>
    </w:rPr>
  </w:style>
  <w:style w:type="character" w:customStyle="1" w:styleId="WW8Num24z0">
    <w:name w:val="WW8Num24z0"/>
    <w:rsid w:val="000D71B9"/>
    <w:rPr>
      <w:rFonts w:ascii="Symbol" w:hAnsi="Symbol"/>
    </w:rPr>
  </w:style>
  <w:style w:type="character" w:customStyle="1" w:styleId="WW8Num24z1">
    <w:name w:val="WW8Num24z1"/>
    <w:rsid w:val="000D71B9"/>
    <w:rPr>
      <w:rFonts w:ascii="Courier New" w:hAnsi="Courier New" w:cs="Courier New"/>
    </w:rPr>
  </w:style>
  <w:style w:type="character" w:customStyle="1" w:styleId="WW8Num24z2">
    <w:name w:val="WW8Num24z2"/>
    <w:rsid w:val="000D71B9"/>
    <w:rPr>
      <w:rFonts w:ascii="Wingdings" w:hAnsi="Wingdings"/>
    </w:rPr>
  </w:style>
  <w:style w:type="character" w:customStyle="1" w:styleId="WW8Num25z0">
    <w:name w:val="WW8Num25z0"/>
    <w:rsid w:val="000D71B9"/>
    <w:rPr>
      <w:rFonts w:ascii="Wingdings" w:hAnsi="Wingdings" w:cs="Wingdings"/>
    </w:rPr>
  </w:style>
  <w:style w:type="character" w:customStyle="1" w:styleId="WW8Num25z1">
    <w:name w:val="WW8Num25z1"/>
    <w:rsid w:val="000D71B9"/>
    <w:rPr>
      <w:rFonts w:ascii="Courier New" w:hAnsi="Courier New" w:cs="Courier New"/>
    </w:rPr>
  </w:style>
  <w:style w:type="character" w:customStyle="1" w:styleId="WW8Num25z3">
    <w:name w:val="WW8Num25z3"/>
    <w:rsid w:val="000D71B9"/>
    <w:rPr>
      <w:rFonts w:ascii="Symbol" w:hAnsi="Symbol" w:cs="Symbol"/>
    </w:rPr>
  </w:style>
  <w:style w:type="character" w:customStyle="1" w:styleId="WW8Num26z0">
    <w:name w:val="WW8Num26z0"/>
    <w:rsid w:val="000D71B9"/>
    <w:rPr>
      <w:rFonts w:ascii="Symbol" w:hAnsi="Symbol"/>
    </w:rPr>
  </w:style>
  <w:style w:type="character" w:customStyle="1" w:styleId="WW8Num26z1">
    <w:name w:val="WW8Num26z1"/>
    <w:rsid w:val="000D71B9"/>
    <w:rPr>
      <w:rFonts w:ascii="Courier New" w:hAnsi="Courier New" w:cs="Courier New"/>
    </w:rPr>
  </w:style>
  <w:style w:type="character" w:customStyle="1" w:styleId="WW8Num26z2">
    <w:name w:val="WW8Num26z2"/>
    <w:rsid w:val="000D71B9"/>
    <w:rPr>
      <w:rFonts w:ascii="Wingdings" w:hAnsi="Wingdings"/>
    </w:rPr>
  </w:style>
  <w:style w:type="character" w:customStyle="1" w:styleId="WW8Num27z0">
    <w:name w:val="WW8Num27z0"/>
    <w:rsid w:val="000D71B9"/>
    <w:rPr>
      <w:rFonts w:ascii="Symbol" w:hAnsi="Symbol"/>
    </w:rPr>
  </w:style>
  <w:style w:type="character" w:customStyle="1" w:styleId="WW8Num27z1">
    <w:name w:val="WW8Num27z1"/>
    <w:rsid w:val="000D71B9"/>
    <w:rPr>
      <w:rFonts w:ascii="Courier New" w:hAnsi="Courier New"/>
    </w:rPr>
  </w:style>
  <w:style w:type="character" w:customStyle="1" w:styleId="WW8Num27z2">
    <w:name w:val="WW8Num27z2"/>
    <w:rsid w:val="000D71B9"/>
    <w:rPr>
      <w:rFonts w:ascii="Wingdings" w:hAnsi="Wingdings"/>
    </w:rPr>
  </w:style>
  <w:style w:type="character" w:customStyle="1" w:styleId="WW8Num28z0">
    <w:name w:val="WW8Num28z0"/>
    <w:rsid w:val="000D71B9"/>
    <w:rPr>
      <w:rFonts w:ascii="Symbol" w:hAnsi="Symbol"/>
      <w:color w:val="000000"/>
    </w:rPr>
  </w:style>
  <w:style w:type="character" w:customStyle="1" w:styleId="WW8Num28z1">
    <w:name w:val="WW8Num28z1"/>
    <w:rsid w:val="000D71B9"/>
    <w:rPr>
      <w:rFonts w:ascii="Courier New" w:hAnsi="Courier New"/>
    </w:rPr>
  </w:style>
  <w:style w:type="character" w:customStyle="1" w:styleId="WW8Num28z2">
    <w:name w:val="WW8Num28z2"/>
    <w:rsid w:val="000D71B9"/>
    <w:rPr>
      <w:rFonts w:ascii="Wingdings" w:hAnsi="Wingdings"/>
    </w:rPr>
  </w:style>
  <w:style w:type="character" w:customStyle="1" w:styleId="WW8Num28z3">
    <w:name w:val="WW8Num28z3"/>
    <w:rsid w:val="000D71B9"/>
    <w:rPr>
      <w:rFonts w:ascii="Symbol" w:hAnsi="Symbol"/>
    </w:rPr>
  </w:style>
  <w:style w:type="character" w:customStyle="1" w:styleId="WW8Num29z0">
    <w:name w:val="WW8Num29z0"/>
    <w:rsid w:val="000D71B9"/>
    <w:rPr>
      <w:rFonts w:ascii="Symbol" w:hAnsi="Symbol"/>
    </w:rPr>
  </w:style>
  <w:style w:type="character" w:customStyle="1" w:styleId="WW8Num29z1">
    <w:name w:val="WW8Num29z1"/>
    <w:rsid w:val="000D71B9"/>
    <w:rPr>
      <w:rFonts w:ascii="Courier New" w:hAnsi="Courier New" w:cs="Courier New"/>
    </w:rPr>
  </w:style>
  <w:style w:type="character" w:customStyle="1" w:styleId="WW8Num29z2">
    <w:name w:val="WW8Num29z2"/>
    <w:rsid w:val="000D71B9"/>
    <w:rPr>
      <w:rFonts w:ascii="Wingdings" w:hAnsi="Wingdings"/>
    </w:rPr>
  </w:style>
  <w:style w:type="character" w:customStyle="1" w:styleId="WW8Num30z0">
    <w:name w:val="WW8Num30z0"/>
    <w:rsid w:val="000D71B9"/>
    <w:rPr>
      <w:rFonts w:ascii="Symbol" w:hAnsi="Symbol"/>
    </w:rPr>
  </w:style>
  <w:style w:type="character" w:customStyle="1" w:styleId="WW8Num30z1">
    <w:name w:val="WW8Num30z1"/>
    <w:rsid w:val="000D71B9"/>
    <w:rPr>
      <w:rFonts w:ascii="Courier New" w:hAnsi="Courier New"/>
    </w:rPr>
  </w:style>
  <w:style w:type="character" w:customStyle="1" w:styleId="WW8Num30z2">
    <w:name w:val="WW8Num30z2"/>
    <w:rsid w:val="000D71B9"/>
    <w:rPr>
      <w:rFonts w:ascii="Wingdings" w:hAnsi="Wingdings"/>
    </w:rPr>
  </w:style>
  <w:style w:type="character" w:customStyle="1" w:styleId="WW8Num31z0">
    <w:name w:val="WW8Num31z0"/>
    <w:rsid w:val="000D71B9"/>
    <w:rPr>
      <w:rFonts w:ascii="Symbol" w:hAnsi="Symbol"/>
    </w:rPr>
  </w:style>
  <w:style w:type="character" w:customStyle="1" w:styleId="WW8Num31z1">
    <w:name w:val="WW8Num31z1"/>
    <w:rsid w:val="000D71B9"/>
    <w:rPr>
      <w:rFonts w:ascii="Courier New" w:hAnsi="Courier New" w:cs="Courier New"/>
    </w:rPr>
  </w:style>
  <w:style w:type="character" w:customStyle="1" w:styleId="WW8Num31z2">
    <w:name w:val="WW8Num31z2"/>
    <w:rsid w:val="000D71B9"/>
    <w:rPr>
      <w:rFonts w:ascii="Wingdings" w:hAnsi="Wingdings"/>
    </w:rPr>
  </w:style>
  <w:style w:type="character" w:customStyle="1" w:styleId="WW8Num32z0">
    <w:name w:val="WW8Num32z0"/>
    <w:rsid w:val="000D71B9"/>
    <w:rPr>
      <w:rFonts w:ascii="Symbol" w:hAnsi="Symbol"/>
    </w:rPr>
  </w:style>
  <w:style w:type="character" w:customStyle="1" w:styleId="WW8Num32z1">
    <w:name w:val="WW8Num32z1"/>
    <w:rsid w:val="000D71B9"/>
    <w:rPr>
      <w:rFonts w:ascii="Courier New" w:hAnsi="Courier New" w:cs="Courier New"/>
    </w:rPr>
  </w:style>
  <w:style w:type="character" w:customStyle="1" w:styleId="WW8Num32z2">
    <w:name w:val="WW8Num32z2"/>
    <w:rsid w:val="000D71B9"/>
    <w:rPr>
      <w:rFonts w:ascii="Wingdings" w:hAnsi="Wingdings"/>
    </w:rPr>
  </w:style>
  <w:style w:type="character" w:customStyle="1" w:styleId="WW8Num33z0">
    <w:name w:val="WW8Num33z0"/>
    <w:rsid w:val="000D71B9"/>
    <w:rPr>
      <w:rFonts w:ascii="Symbol" w:hAnsi="Symbol"/>
    </w:rPr>
  </w:style>
  <w:style w:type="character" w:customStyle="1" w:styleId="WW8Num33z1">
    <w:name w:val="WW8Num33z1"/>
    <w:rsid w:val="000D71B9"/>
    <w:rPr>
      <w:rFonts w:ascii="Courier New" w:hAnsi="Courier New" w:cs="Courier New"/>
    </w:rPr>
  </w:style>
  <w:style w:type="character" w:customStyle="1" w:styleId="WW8Num33z2">
    <w:name w:val="WW8Num33z2"/>
    <w:rsid w:val="000D71B9"/>
    <w:rPr>
      <w:rFonts w:ascii="Wingdings" w:hAnsi="Wingdings"/>
    </w:rPr>
  </w:style>
  <w:style w:type="character" w:customStyle="1" w:styleId="WW8Num34z0">
    <w:name w:val="WW8Num34z0"/>
    <w:rsid w:val="000D71B9"/>
    <w:rPr>
      <w:rFonts w:ascii="Symbol" w:hAnsi="Symbol"/>
    </w:rPr>
  </w:style>
  <w:style w:type="character" w:customStyle="1" w:styleId="WW8Num34z1">
    <w:name w:val="WW8Num34z1"/>
    <w:rsid w:val="000D71B9"/>
    <w:rPr>
      <w:rFonts w:ascii="Courier New" w:hAnsi="Courier New" w:cs="Courier New"/>
    </w:rPr>
  </w:style>
  <w:style w:type="character" w:customStyle="1" w:styleId="WW8Num34z2">
    <w:name w:val="WW8Num34z2"/>
    <w:rsid w:val="000D71B9"/>
    <w:rPr>
      <w:rFonts w:ascii="Wingdings" w:hAnsi="Wingdings"/>
    </w:rPr>
  </w:style>
  <w:style w:type="character" w:customStyle="1" w:styleId="WW8Num35z0">
    <w:name w:val="WW8Num35z0"/>
    <w:rsid w:val="000D71B9"/>
    <w:rPr>
      <w:rFonts w:ascii="Symbol" w:hAnsi="Symbol"/>
    </w:rPr>
  </w:style>
  <w:style w:type="character" w:customStyle="1" w:styleId="WW8Num35z1">
    <w:name w:val="WW8Num35z1"/>
    <w:rsid w:val="000D71B9"/>
    <w:rPr>
      <w:rFonts w:ascii="Courier New" w:hAnsi="Courier New" w:cs="Courier New"/>
    </w:rPr>
  </w:style>
  <w:style w:type="character" w:customStyle="1" w:styleId="WW8Num35z2">
    <w:name w:val="WW8Num35z2"/>
    <w:rsid w:val="000D71B9"/>
    <w:rPr>
      <w:rFonts w:ascii="Wingdings" w:hAnsi="Wingdings"/>
    </w:rPr>
  </w:style>
  <w:style w:type="character" w:customStyle="1" w:styleId="WW8Num36z0">
    <w:name w:val="WW8Num36z0"/>
    <w:rsid w:val="000D71B9"/>
    <w:rPr>
      <w:rFonts w:ascii="Symbol" w:hAnsi="Symbol"/>
    </w:rPr>
  </w:style>
  <w:style w:type="character" w:customStyle="1" w:styleId="WW8Num36z1">
    <w:name w:val="WW8Num36z1"/>
    <w:rsid w:val="000D71B9"/>
    <w:rPr>
      <w:rFonts w:ascii="Courier New" w:hAnsi="Courier New" w:cs="Courier New"/>
    </w:rPr>
  </w:style>
  <w:style w:type="character" w:customStyle="1" w:styleId="WW8Num36z2">
    <w:name w:val="WW8Num36z2"/>
    <w:rsid w:val="000D71B9"/>
    <w:rPr>
      <w:rFonts w:ascii="Wingdings" w:hAnsi="Wingdings"/>
    </w:rPr>
  </w:style>
  <w:style w:type="character" w:styleId="HTMLTypewriter">
    <w:name w:val="HTML Typewriter"/>
    <w:rsid w:val="000D71B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0D71B9"/>
    <w:rPr>
      <w:sz w:val="16"/>
      <w:szCs w:val="16"/>
    </w:rPr>
  </w:style>
  <w:style w:type="character" w:styleId="Hyperlink">
    <w:name w:val="Hyperlink"/>
    <w:rsid w:val="000D71B9"/>
    <w:rPr>
      <w:color w:val="0000FF"/>
      <w:u w:val="single"/>
    </w:rPr>
  </w:style>
  <w:style w:type="character" w:styleId="FollowedHyperlink">
    <w:name w:val="FollowedHyperlink"/>
    <w:rsid w:val="000D71B9"/>
    <w:rPr>
      <w:color w:val="800080"/>
      <w:u w:val="single"/>
    </w:rPr>
  </w:style>
  <w:style w:type="character" w:customStyle="1" w:styleId="Heading3Char">
    <w:name w:val="Heading 3 Char"/>
    <w:rsid w:val="000D71B9"/>
    <w:rPr>
      <w:rFonts w:ascii="Arial" w:hAnsi="Arial" w:cs="Arial"/>
      <w:b/>
      <w:bCs/>
      <w:sz w:val="24"/>
      <w:szCs w:val="24"/>
      <w:u w:val="single"/>
      <w:lang w:val="en-US" w:eastAsia="ar-SA" w:bidi="ar-SA"/>
    </w:rPr>
  </w:style>
  <w:style w:type="paragraph" w:customStyle="1" w:styleId="Heading">
    <w:name w:val="Heading"/>
    <w:basedOn w:val="Normal"/>
    <w:next w:val="BodyText"/>
    <w:rsid w:val="000D71B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0D71B9"/>
    <w:pPr>
      <w:spacing w:after="120"/>
    </w:pPr>
  </w:style>
  <w:style w:type="paragraph" w:styleId="List">
    <w:name w:val="List"/>
    <w:basedOn w:val="BodyText"/>
    <w:rsid w:val="000D71B9"/>
    <w:rPr>
      <w:rFonts w:cs="Tahoma"/>
    </w:rPr>
  </w:style>
  <w:style w:type="paragraph" w:styleId="Caption">
    <w:name w:val="caption"/>
    <w:basedOn w:val="Normal"/>
    <w:qFormat/>
    <w:rsid w:val="000D71B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D71B9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0D71B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ubtitle">
    <w:name w:val="Subtitle"/>
    <w:basedOn w:val="Heading"/>
    <w:next w:val="BodyText"/>
    <w:qFormat/>
    <w:rsid w:val="000D71B9"/>
    <w:pPr>
      <w:jc w:val="center"/>
    </w:pPr>
    <w:rPr>
      <w:i/>
      <w:iCs/>
    </w:rPr>
  </w:style>
  <w:style w:type="paragraph" w:styleId="Header">
    <w:name w:val="header"/>
    <w:basedOn w:val="Normal"/>
    <w:rsid w:val="000D71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71B9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0D71B9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0D71B9"/>
    <w:rPr>
      <w:b/>
      <w:bCs/>
    </w:rPr>
  </w:style>
  <w:style w:type="paragraph" w:styleId="BalloonText">
    <w:name w:val="Balloon Text"/>
    <w:basedOn w:val="Normal"/>
    <w:rsid w:val="000D71B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0D71B9"/>
    <w:rPr>
      <w:rFonts w:ascii="Courier New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0D71B9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Normal"/>
    <w:rsid w:val="000D71B9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Indent">
    <w:name w:val="Body Text Indent"/>
    <w:basedOn w:val="Normal"/>
    <w:rsid w:val="000D71B9"/>
    <w:pPr>
      <w:ind w:left="720" w:firstLine="720"/>
    </w:pPr>
    <w:rPr>
      <w:rFonts w:ascii="Verdana" w:hAnsi="Verdana"/>
      <w:sz w:val="20"/>
    </w:rPr>
  </w:style>
  <w:style w:type="paragraph" w:customStyle="1" w:styleId="Framecontents">
    <w:name w:val="Frame contents"/>
    <w:basedOn w:val="BodyText"/>
    <w:rsid w:val="000D71B9"/>
  </w:style>
  <w:style w:type="paragraph" w:customStyle="1" w:styleId="TableContents">
    <w:name w:val="Table Contents"/>
    <w:basedOn w:val="Normal"/>
    <w:rsid w:val="000D71B9"/>
    <w:pPr>
      <w:suppressLineNumbers/>
    </w:pPr>
  </w:style>
  <w:style w:type="paragraph" w:customStyle="1" w:styleId="TableHeading">
    <w:name w:val="Table Heading"/>
    <w:basedOn w:val="TableContents"/>
    <w:rsid w:val="000D71B9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rsid w:val="000D71B9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322735"/>
    <w:pPr>
      <w:ind w:left="720"/>
    </w:pPr>
  </w:style>
  <w:style w:type="character" w:customStyle="1" w:styleId="apple-converted-space">
    <w:name w:val="apple-converted-space"/>
    <w:basedOn w:val="DefaultParagraphFont"/>
    <w:rsid w:val="009216BD"/>
  </w:style>
  <w:style w:type="paragraph" w:styleId="BodyText2">
    <w:name w:val="Body Text 2"/>
    <w:basedOn w:val="Normal"/>
    <w:link w:val="BodyText2Char"/>
    <w:uiPriority w:val="99"/>
    <w:semiHidden/>
    <w:unhideWhenUsed/>
    <w:rsid w:val="00E034F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034FB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lliraog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E21D-58D1-4084-9BA8-01C373E3B3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 resume or curriculum vitae (up to 50 lines) for use by the Admissions Committee</vt:lpstr>
    </vt:vector>
  </TitlesOfParts>
  <Company/>
  <LinksUpToDate>false</LinksUpToDate>
  <CharactersWithSpaces>7381</CharactersWithSpaces>
  <SharedDoc>false</SharedDoc>
  <HLinks>
    <vt:vector size="6" baseType="variant"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mailto:dhilliraog@gmail.com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 resume or curriculum vitae (up to 50 lines) for use by the Admissions Committee</dc:title>
  <dc:subject/>
  <dc:creator>Krithi Nagunoori</dc:creator>
  <cp:keywords/>
  <cp:lastModifiedBy>Guest User</cp:lastModifiedBy>
  <cp:revision>38</cp:revision>
  <cp:lastPrinted>2016-04-02T17:48:00Z</cp:lastPrinted>
  <dcterms:created xsi:type="dcterms:W3CDTF">2020-08-15T11:52:00Z</dcterms:created>
  <dcterms:modified xsi:type="dcterms:W3CDTF">2020-08-15T12:31:00Z</dcterms:modified>
</cp:coreProperties>
</file>